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6547EFC" w14:textId="77777777" w:rsidR="00474B33" w:rsidRPr="007717DB" w:rsidRDefault="00544F83" w:rsidP="007717DB">
      <w:pPr>
        <w:pStyle w:val="Ttulo1"/>
        <w:spacing w:before="0"/>
        <w:jc w:val="center"/>
        <w:rPr>
          <w:lang w:val="es-NI"/>
        </w:rPr>
      </w:pPr>
      <w:r>
        <w:rPr>
          <w:lang w:val="es-NI"/>
        </w:rPr>
        <w:t>Laboratorio 2</w:t>
      </w:r>
      <w:r w:rsidR="00474B33" w:rsidRPr="008F5987">
        <w:rPr>
          <w:lang w:val="es-NI"/>
        </w:rPr>
        <w:t xml:space="preserve">: </w:t>
      </w:r>
      <w:r w:rsidR="008F5987" w:rsidRPr="008F5987">
        <w:t>Manejo de Modulo LCD</w:t>
      </w:r>
    </w:p>
    <w:p w14:paraId="12983E0A" w14:textId="77777777" w:rsidR="00DC2F9B" w:rsidRPr="007717DB" w:rsidRDefault="00DC2F9B" w:rsidP="007717DB">
      <w:pPr>
        <w:pStyle w:val="Ttulo2"/>
        <w:numPr>
          <w:ilvl w:val="0"/>
          <w:numId w:val="48"/>
        </w:numPr>
        <w:rPr>
          <w:lang w:val="es-NI"/>
        </w:rPr>
      </w:pPr>
      <w:r>
        <w:rPr>
          <w:lang w:val="es-NI"/>
        </w:rPr>
        <w:t>Datos de la Practica</w:t>
      </w:r>
    </w:p>
    <w:tbl>
      <w:tblPr>
        <w:tblStyle w:val="Tablaconcuadrcula"/>
        <w:tblW w:w="0" w:type="auto"/>
        <w:jc w:val="center"/>
        <w:tblLook w:val="04A0" w:firstRow="1" w:lastRow="0" w:firstColumn="1" w:lastColumn="0" w:noHBand="0" w:noVBand="1"/>
      </w:tblPr>
      <w:tblGrid>
        <w:gridCol w:w="2660"/>
        <w:gridCol w:w="1417"/>
        <w:gridCol w:w="245"/>
        <w:gridCol w:w="1663"/>
        <w:gridCol w:w="1211"/>
        <w:gridCol w:w="285"/>
        <w:gridCol w:w="1497"/>
      </w:tblGrid>
      <w:tr w:rsidR="00DC2F9B" w14:paraId="234B5792"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90AF1A" w14:textId="77777777" w:rsidR="00DC2F9B" w:rsidRDefault="00DC2F9B">
            <w:pPr>
              <w:rPr>
                <w:kern w:val="0"/>
                <w:sz w:val="22"/>
              </w:rPr>
            </w:pPr>
            <w:r>
              <w:rPr>
                <w:sz w:val="22"/>
              </w:rPr>
              <w:t xml:space="preserve">Carrera </w:t>
            </w:r>
          </w:p>
        </w:tc>
        <w:tc>
          <w:tcPr>
            <w:tcW w:w="6318"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9A7A1C" w14:textId="77777777" w:rsidR="00DC2F9B" w:rsidRDefault="00DC2F9B">
            <w:pPr>
              <w:jc w:val="center"/>
              <w:rPr>
                <w:sz w:val="22"/>
              </w:rPr>
            </w:pPr>
            <w:r>
              <w:rPr>
                <w:sz w:val="22"/>
              </w:rPr>
              <w:t>INGENIERÍA ELECTRÓNICA</w:t>
            </w:r>
          </w:p>
        </w:tc>
      </w:tr>
      <w:tr w:rsidR="00DC2F9B" w14:paraId="39DBB7E7"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6B35E3" w14:textId="77777777" w:rsidR="00DC2F9B" w:rsidRDefault="00DC2F9B">
            <w:pPr>
              <w:rPr>
                <w:sz w:val="22"/>
              </w:rPr>
            </w:pPr>
            <w:r>
              <w:rPr>
                <w:sz w:val="22"/>
              </w:rPr>
              <w:t>Semestre</w:t>
            </w:r>
          </w:p>
        </w:tc>
        <w:tc>
          <w:tcPr>
            <w:tcW w:w="332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F01A2" w14:textId="77777777" w:rsidR="00DC2F9B" w:rsidRDefault="00DC2F9B">
            <w:pPr>
              <w:rPr>
                <w:sz w:val="22"/>
              </w:rPr>
            </w:pPr>
          </w:p>
        </w:tc>
        <w:tc>
          <w:tcPr>
            <w:tcW w:w="14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EE7838" w14:textId="77777777" w:rsidR="00DC2F9B" w:rsidRDefault="00DC2F9B">
            <w:pPr>
              <w:rPr>
                <w:sz w:val="22"/>
              </w:rPr>
            </w:pPr>
            <w:r>
              <w:rPr>
                <w:sz w:val="22"/>
              </w:rPr>
              <w:t xml:space="preserve">Grupo </w:t>
            </w:r>
          </w:p>
        </w:tc>
        <w:tc>
          <w:tcPr>
            <w:tcW w:w="14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6EA6B" w14:textId="77777777" w:rsidR="00DC2F9B" w:rsidRDefault="00DC2F9B">
            <w:pPr>
              <w:rPr>
                <w:sz w:val="22"/>
              </w:rPr>
            </w:pPr>
          </w:p>
        </w:tc>
      </w:tr>
      <w:tr w:rsidR="00DC2F9B" w14:paraId="74B80F71"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2AF920" w14:textId="77777777" w:rsidR="00DC2F9B" w:rsidRDefault="00DC2F9B">
            <w:pPr>
              <w:rPr>
                <w:sz w:val="22"/>
              </w:rPr>
            </w:pPr>
            <w:r>
              <w:rPr>
                <w:sz w:val="22"/>
              </w:rPr>
              <w:t>Tipo de Práctica</w:t>
            </w:r>
          </w:p>
        </w:tc>
        <w:tc>
          <w:tcPr>
            <w:tcW w:w="332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A42328" w14:textId="77777777" w:rsidR="00DC2F9B" w:rsidRDefault="00C06B63" w:rsidP="00253F17">
            <w:pPr>
              <w:rPr>
                <w:sz w:val="22"/>
              </w:rPr>
            </w:pPr>
            <w:sdt>
              <w:sdtPr>
                <w:rPr>
                  <w:sz w:val="22"/>
                </w:rPr>
                <w:id w:val="924074357"/>
                <w14:checkbox>
                  <w14:checked w14:val="0"/>
                  <w14:checkedState w14:val="2612" w14:font="MS Gothic"/>
                  <w14:uncheckedState w14:val="2610" w14:font="MS Gothic"/>
                </w14:checkbox>
              </w:sdtPr>
              <w:sdtEndPr/>
              <w:sdtContent>
                <w:r w:rsidR="00253F17">
                  <w:rPr>
                    <w:rFonts w:ascii="MS Gothic" w:eastAsia="MS Gothic" w:hAnsi="MS Gothic" w:hint="eastAsia"/>
                    <w:sz w:val="22"/>
                  </w:rPr>
                  <w:t>☐</w:t>
                </w:r>
              </w:sdtContent>
            </w:sdt>
            <w:r w:rsidR="00253F17">
              <w:rPr>
                <w:sz w:val="22"/>
              </w:rPr>
              <w:t xml:space="preserve"> </w:t>
            </w:r>
            <w:r w:rsidR="00DC2F9B">
              <w:rPr>
                <w:sz w:val="22"/>
              </w:rPr>
              <w:t xml:space="preserve">Laboratorio    </w:t>
            </w:r>
            <w:sdt>
              <w:sdtPr>
                <w:rPr>
                  <w:sz w:val="22"/>
                </w:rPr>
                <w:id w:val="-1295286241"/>
                <w14:checkbox>
                  <w14:checked w14:val="0"/>
                  <w14:checkedState w14:val="2612" w14:font="MS Gothic"/>
                  <w14:uncheckedState w14:val="2610" w14:font="MS Gothic"/>
                </w14:checkbox>
              </w:sdtPr>
              <w:sdtEndPr/>
              <w:sdtContent>
                <w:r w:rsidR="00253F17">
                  <w:rPr>
                    <w:rFonts w:ascii="MS Gothic" w:eastAsia="MS Gothic" w:hAnsi="MS Gothic" w:hint="eastAsia"/>
                    <w:sz w:val="22"/>
                  </w:rPr>
                  <w:t>☐</w:t>
                </w:r>
              </w:sdtContent>
            </w:sdt>
            <w:r w:rsidR="00253F17">
              <w:rPr>
                <w:sz w:val="22"/>
              </w:rPr>
              <w:t xml:space="preserve"> </w:t>
            </w:r>
            <w:r w:rsidR="00DC2F9B">
              <w:rPr>
                <w:sz w:val="22"/>
              </w:rPr>
              <w:t>Simulación</w:t>
            </w:r>
          </w:p>
        </w:tc>
        <w:tc>
          <w:tcPr>
            <w:tcW w:w="14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E589E7" w14:textId="77777777" w:rsidR="00DC2F9B" w:rsidRDefault="00DC2F9B">
            <w:pPr>
              <w:rPr>
                <w:sz w:val="22"/>
              </w:rPr>
            </w:pPr>
            <w:r>
              <w:rPr>
                <w:sz w:val="22"/>
              </w:rPr>
              <w:t>Fecha</w:t>
            </w:r>
          </w:p>
        </w:tc>
        <w:tc>
          <w:tcPr>
            <w:tcW w:w="14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E82A9F" w14:textId="77777777" w:rsidR="00DC2F9B" w:rsidRDefault="00DC2F9B">
            <w:pPr>
              <w:rPr>
                <w:sz w:val="22"/>
              </w:rPr>
            </w:pPr>
          </w:p>
        </w:tc>
      </w:tr>
      <w:tr w:rsidR="00DC2F9B" w14:paraId="0B71D724"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3561A7" w14:textId="77777777" w:rsidR="00DC2F9B" w:rsidRDefault="00DC2F9B">
            <w:pPr>
              <w:rPr>
                <w:sz w:val="22"/>
              </w:rPr>
            </w:pPr>
            <w:r>
              <w:rPr>
                <w:sz w:val="22"/>
              </w:rPr>
              <w:t>Asignatura</w:t>
            </w:r>
          </w:p>
        </w:tc>
        <w:tc>
          <w:tcPr>
            <w:tcW w:w="332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F02A66" w14:textId="518BB57D" w:rsidR="00DC2F9B" w:rsidRDefault="00EE4450">
            <w:pPr>
              <w:rPr>
                <w:sz w:val="22"/>
              </w:rPr>
            </w:pPr>
            <w:r>
              <w:rPr>
                <w:sz w:val="22"/>
              </w:rPr>
              <w:t>Curso de Arduino</w:t>
            </w:r>
          </w:p>
        </w:tc>
        <w:tc>
          <w:tcPr>
            <w:tcW w:w="29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73FA7" w14:textId="77777777" w:rsidR="00DC2F9B" w:rsidRDefault="00DC2F9B">
            <w:pPr>
              <w:rPr>
                <w:sz w:val="22"/>
              </w:rPr>
            </w:pPr>
          </w:p>
        </w:tc>
      </w:tr>
      <w:tr w:rsidR="00DC2F9B" w14:paraId="7AAA1C27"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574217" w14:textId="77777777" w:rsidR="00DC2F9B" w:rsidRDefault="00DC2F9B">
            <w:pPr>
              <w:rPr>
                <w:sz w:val="22"/>
              </w:rPr>
            </w:pPr>
            <w:r>
              <w:rPr>
                <w:sz w:val="22"/>
              </w:rPr>
              <w:t>Unidad Temática</w:t>
            </w:r>
          </w:p>
        </w:tc>
        <w:tc>
          <w:tcPr>
            <w:tcW w:w="6318"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F472C" w14:textId="77777777" w:rsidR="00DC2F9B" w:rsidRDefault="00DC2F9B">
            <w:pPr>
              <w:rPr>
                <w:sz w:val="22"/>
              </w:rPr>
            </w:pPr>
          </w:p>
        </w:tc>
      </w:tr>
      <w:tr w:rsidR="00DC2F9B" w14:paraId="02C04F70"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06F4B5" w14:textId="77777777" w:rsidR="00DC2F9B" w:rsidRDefault="00DC2F9B">
            <w:pPr>
              <w:rPr>
                <w:sz w:val="22"/>
              </w:rPr>
            </w:pPr>
            <w:r>
              <w:rPr>
                <w:sz w:val="22"/>
              </w:rPr>
              <w:t>Nº Alumnos por práctica</w:t>
            </w:r>
          </w:p>
        </w:tc>
        <w:tc>
          <w:tcPr>
            <w:tcW w:w="16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E6BD5E" w14:textId="77777777" w:rsidR="00DC2F9B" w:rsidRDefault="00DC2F9B">
            <w:pPr>
              <w:rPr>
                <w:sz w:val="22"/>
              </w:rPr>
            </w:pPr>
            <w:r>
              <w:rPr>
                <w:sz w:val="22"/>
              </w:rPr>
              <w:t>2</w:t>
            </w:r>
          </w:p>
        </w:tc>
        <w:tc>
          <w:tcPr>
            <w:tcW w:w="28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B6B22" w14:textId="77777777" w:rsidR="00DC2F9B" w:rsidRDefault="00DC2F9B">
            <w:pPr>
              <w:rPr>
                <w:sz w:val="22"/>
              </w:rPr>
            </w:pPr>
            <w:r>
              <w:rPr>
                <w:sz w:val="22"/>
              </w:rPr>
              <w:t>Nº Alumnos por reporte</w:t>
            </w:r>
          </w:p>
        </w:tc>
        <w:tc>
          <w:tcPr>
            <w:tcW w:w="178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9C2BB" w14:textId="77777777" w:rsidR="00DC2F9B" w:rsidRDefault="00DC2F9B">
            <w:pPr>
              <w:rPr>
                <w:sz w:val="22"/>
              </w:rPr>
            </w:pPr>
            <w:r>
              <w:rPr>
                <w:sz w:val="22"/>
              </w:rPr>
              <w:t>2</w:t>
            </w:r>
          </w:p>
        </w:tc>
      </w:tr>
      <w:tr w:rsidR="00DC2F9B" w14:paraId="5FFAA2B8"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B42473" w14:textId="77777777" w:rsidR="00DC2F9B" w:rsidRDefault="00DC2F9B">
            <w:pPr>
              <w:rPr>
                <w:sz w:val="22"/>
              </w:rPr>
            </w:pPr>
            <w:r>
              <w:rPr>
                <w:sz w:val="22"/>
              </w:rPr>
              <w:t>Nombre del Profesor</w:t>
            </w:r>
          </w:p>
        </w:tc>
        <w:tc>
          <w:tcPr>
            <w:tcW w:w="332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7226C" w14:textId="77777777" w:rsidR="00DC2F9B" w:rsidRDefault="00DC2F9B">
            <w:pPr>
              <w:rPr>
                <w:sz w:val="22"/>
              </w:rPr>
            </w:pPr>
          </w:p>
        </w:tc>
        <w:tc>
          <w:tcPr>
            <w:tcW w:w="29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0877E" w14:textId="77777777" w:rsidR="00DC2F9B" w:rsidRDefault="00DC2F9B">
            <w:pPr>
              <w:rPr>
                <w:sz w:val="22"/>
              </w:rPr>
            </w:pPr>
          </w:p>
        </w:tc>
      </w:tr>
      <w:tr w:rsidR="00DC2F9B" w14:paraId="5526A620" w14:textId="77777777" w:rsidTr="00DC2F9B">
        <w:trPr>
          <w:trHeight w:val="516"/>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4164A8" w14:textId="77777777" w:rsidR="00DC2F9B" w:rsidRDefault="00DC2F9B">
            <w:pPr>
              <w:rPr>
                <w:sz w:val="22"/>
              </w:rPr>
            </w:pPr>
            <w:r>
              <w:rPr>
                <w:sz w:val="22"/>
              </w:rPr>
              <w:t xml:space="preserve">Nombre(s) de Alumno(s) </w:t>
            </w:r>
          </w:p>
        </w:tc>
        <w:tc>
          <w:tcPr>
            <w:tcW w:w="6318"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BF4584" w14:textId="77777777" w:rsidR="00DC2F9B" w:rsidRDefault="00DC2F9B">
            <w:pPr>
              <w:rPr>
                <w:sz w:val="22"/>
              </w:rPr>
            </w:pPr>
            <w:r>
              <w:rPr>
                <w:sz w:val="22"/>
              </w:rPr>
              <w:t>1.</w:t>
            </w:r>
          </w:p>
          <w:p w14:paraId="04DAB38C" w14:textId="77777777" w:rsidR="00DC2F9B" w:rsidRDefault="00DC2F9B">
            <w:pPr>
              <w:rPr>
                <w:sz w:val="22"/>
              </w:rPr>
            </w:pPr>
            <w:r>
              <w:rPr>
                <w:sz w:val="22"/>
              </w:rPr>
              <w:t>2.</w:t>
            </w:r>
          </w:p>
        </w:tc>
      </w:tr>
      <w:tr w:rsidR="00DC2F9B" w14:paraId="4CB9EF9D"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BFF02B" w14:textId="77777777" w:rsidR="00DC2F9B" w:rsidRDefault="00DC2F9B">
            <w:pPr>
              <w:rPr>
                <w:sz w:val="22"/>
              </w:rPr>
            </w:pPr>
            <w:r>
              <w:rPr>
                <w:sz w:val="22"/>
              </w:rPr>
              <w:t>Tiempo estimado</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6D7398" w14:textId="77777777" w:rsidR="00DC2F9B" w:rsidRDefault="00DC2F9B">
            <w:pPr>
              <w:rPr>
                <w:sz w:val="22"/>
              </w:rPr>
            </w:pPr>
          </w:p>
        </w:tc>
        <w:tc>
          <w:tcPr>
            <w:tcW w:w="19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F85D1F" w14:textId="77777777" w:rsidR="00DC2F9B" w:rsidRDefault="00DC2F9B">
            <w:pPr>
              <w:rPr>
                <w:sz w:val="22"/>
              </w:rPr>
            </w:pPr>
            <w:r>
              <w:rPr>
                <w:sz w:val="22"/>
              </w:rPr>
              <w:t>Vo. Bo. Profesor</w:t>
            </w:r>
          </w:p>
        </w:tc>
        <w:tc>
          <w:tcPr>
            <w:tcW w:w="29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92C00" w14:textId="77777777" w:rsidR="00DC2F9B" w:rsidRDefault="00DC2F9B">
            <w:pPr>
              <w:rPr>
                <w:sz w:val="22"/>
              </w:rPr>
            </w:pPr>
          </w:p>
        </w:tc>
      </w:tr>
      <w:tr w:rsidR="00DC2F9B" w14:paraId="3F96CB29"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2A3E4B" w14:textId="77777777" w:rsidR="00DC2F9B" w:rsidRDefault="00DC2F9B">
            <w:pPr>
              <w:rPr>
                <w:sz w:val="22"/>
              </w:rPr>
            </w:pPr>
            <w:r>
              <w:rPr>
                <w:sz w:val="22"/>
              </w:rPr>
              <w:t>Comentarios</w:t>
            </w:r>
          </w:p>
        </w:tc>
        <w:tc>
          <w:tcPr>
            <w:tcW w:w="332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47812" w14:textId="77777777" w:rsidR="00DC2F9B" w:rsidRDefault="00DC2F9B">
            <w:pPr>
              <w:rPr>
                <w:sz w:val="22"/>
              </w:rPr>
            </w:pPr>
          </w:p>
        </w:tc>
        <w:tc>
          <w:tcPr>
            <w:tcW w:w="29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F268D" w14:textId="77777777" w:rsidR="00DC2F9B" w:rsidRDefault="00DC2F9B">
            <w:pPr>
              <w:rPr>
                <w:sz w:val="22"/>
              </w:rPr>
            </w:pPr>
          </w:p>
        </w:tc>
      </w:tr>
    </w:tbl>
    <w:p w14:paraId="16FCB8DE" w14:textId="77777777" w:rsidR="00DC6F03" w:rsidRPr="007717DB" w:rsidRDefault="00474B33" w:rsidP="007717DB">
      <w:pPr>
        <w:pStyle w:val="Ttulo2"/>
        <w:numPr>
          <w:ilvl w:val="0"/>
          <w:numId w:val="48"/>
        </w:numPr>
        <w:rPr>
          <w:lang w:val="es-NI"/>
        </w:rPr>
      </w:pPr>
      <w:r w:rsidRPr="006D57B4">
        <w:rPr>
          <w:lang w:val="es-NI"/>
        </w:rPr>
        <w:t>Objetivos</w:t>
      </w:r>
    </w:p>
    <w:p w14:paraId="784CCF5F" w14:textId="77777777" w:rsidR="0045771F" w:rsidRPr="0045771F" w:rsidRDefault="0045771F" w:rsidP="0045771F">
      <w:pPr>
        <w:pStyle w:val="Prrafodelista"/>
        <w:numPr>
          <w:ilvl w:val="1"/>
          <w:numId w:val="24"/>
        </w:numPr>
      </w:pPr>
      <w:r w:rsidRPr="0045771F">
        <w:t>Implementar un medio de visualización a través de un LCD 16x2 para mostrar datos que el Microcontrolador necesite.</w:t>
      </w:r>
    </w:p>
    <w:p w14:paraId="35BC6E97" w14:textId="77777777" w:rsidR="00474B33" w:rsidRPr="007717DB" w:rsidRDefault="0045771F" w:rsidP="007717DB">
      <w:pPr>
        <w:pStyle w:val="Prrafodelista"/>
        <w:numPr>
          <w:ilvl w:val="1"/>
          <w:numId w:val="24"/>
        </w:numPr>
        <w:rPr>
          <w:lang w:val="es-NI"/>
        </w:rPr>
      </w:pPr>
      <w:r w:rsidRPr="0045771F">
        <w:rPr>
          <w:rFonts w:asciiTheme="minorHAnsi" w:hAnsiTheme="minorHAnsi"/>
        </w:rPr>
        <w:t xml:space="preserve">Implementar la librería </w:t>
      </w:r>
      <w:r w:rsidRPr="0045771F">
        <w:rPr>
          <w:rFonts w:asciiTheme="minorHAnsi" w:hAnsiTheme="minorHAnsi"/>
          <w:lang w:val="es-NI"/>
        </w:rPr>
        <w:t>LiquidCrystal.h</w:t>
      </w:r>
      <w:r w:rsidRPr="0045771F">
        <w:rPr>
          <w:rFonts w:asciiTheme="minorHAnsi" w:hAnsiTheme="minorHAnsi"/>
        </w:rPr>
        <w:t xml:space="preserve"> para el manejo de datos en la pantalla.</w:t>
      </w:r>
    </w:p>
    <w:p w14:paraId="18EB7318" w14:textId="77777777" w:rsidR="004540E8" w:rsidRDefault="004540E8" w:rsidP="007717DB">
      <w:pPr>
        <w:pStyle w:val="Ttulo2"/>
        <w:numPr>
          <w:ilvl w:val="0"/>
          <w:numId w:val="48"/>
        </w:numPr>
        <w:rPr>
          <w:lang w:val="es-NI"/>
        </w:rPr>
      </w:pPr>
      <w:r>
        <w:rPr>
          <w:lang w:val="es-NI"/>
        </w:rPr>
        <w:t>Componentes a Utilizar</w:t>
      </w:r>
    </w:p>
    <w:p w14:paraId="1BAB2A33" w14:textId="77777777" w:rsidR="004540E8" w:rsidRPr="000E1ADD" w:rsidRDefault="004540E8" w:rsidP="004540E8">
      <w:pPr>
        <w:spacing w:line="360" w:lineRule="auto"/>
        <w:rPr>
          <w:lang w:eastAsia="es-ES"/>
        </w:rPr>
      </w:pPr>
      <w:r w:rsidRPr="000E1ADD">
        <w:rPr>
          <w:lang w:eastAsia="es-ES"/>
        </w:rPr>
        <w:t>Por cada práctica y por cada puesto de laboratorio, los materiales a utilizar son:</w:t>
      </w:r>
    </w:p>
    <w:tbl>
      <w:tblPr>
        <w:tblStyle w:val="Tabladelista3-nfasis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2088"/>
      </w:tblGrid>
      <w:tr w:rsidR="004540E8" w:rsidRPr="000E7E40" w14:paraId="263DD9D4" w14:textId="77777777" w:rsidTr="00FC2A9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107EAF23" w14:textId="77777777" w:rsidR="004540E8" w:rsidRPr="00806E10" w:rsidRDefault="004540E8" w:rsidP="00FC2A9E">
            <w:pPr>
              <w:jc w:val="center"/>
            </w:pPr>
            <w:r w:rsidRPr="00806E10">
              <w:t>Cantidad</w:t>
            </w:r>
          </w:p>
        </w:tc>
        <w:tc>
          <w:tcPr>
            <w:tcW w:w="0" w:type="auto"/>
          </w:tcPr>
          <w:p w14:paraId="67118590" w14:textId="77777777" w:rsidR="004540E8" w:rsidRPr="00806E10" w:rsidRDefault="004540E8" w:rsidP="00FC2A9E">
            <w:pPr>
              <w:jc w:val="center"/>
              <w:cnfStyle w:val="100000000000" w:firstRow="1" w:lastRow="0" w:firstColumn="0" w:lastColumn="0" w:oddVBand="0" w:evenVBand="0" w:oddHBand="0" w:evenHBand="0" w:firstRowFirstColumn="0" w:firstRowLastColumn="0" w:lastRowFirstColumn="0" w:lastRowLastColumn="0"/>
            </w:pPr>
            <w:r w:rsidRPr="00806E10">
              <w:t>Descripción</w:t>
            </w:r>
          </w:p>
        </w:tc>
      </w:tr>
      <w:tr w:rsidR="004540E8" w:rsidRPr="000E7E40" w14:paraId="49FCF78C" w14:textId="77777777" w:rsidTr="00FC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DDA5ECD" w14:textId="77777777" w:rsidR="004540E8" w:rsidRPr="000E7E40" w:rsidRDefault="004540E8" w:rsidP="00FC2A9E">
            <w:pPr>
              <w:jc w:val="center"/>
              <w:rPr>
                <w:b w:val="0"/>
              </w:rPr>
            </w:pPr>
            <w:r w:rsidRPr="000E7E40">
              <w:rPr>
                <w:b w:val="0"/>
              </w:rPr>
              <w:t>1</w:t>
            </w:r>
          </w:p>
        </w:tc>
        <w:tc>
          <w:tcPr>
            <w:tcW w:w="0" w:type="auto"/>
          </w:tcPr>
          <w:p w14:paraId="2D73AE93" w14:textId="77777777" w:rsidR="004540E8" w:rsidRPr="000E7E40" w:rsidRDefault="004540E8" w:rsidP="00FC2A9E">
            <w:pPr>
              <w:cnfStyle w:val="000000100000" w:firstRow="0" w:lastRow="0" w:firstColumn="0" w:lastColumn="0" w:oddVBand="0" w:evenVBand="0" w:oddHBand="1" w:evenHBand="0" w:firstRowFirstColumn="0" w:firstRowLastColumn="0" w:lastRowFirstColumn="0" w:lastRowLastColumn="0"/>
            </w:pPr>
            <w:r w:rsidRPr="000E7E40">
              <w:t>Computadora</w:t>
            </w:r>
          </w:p>
        </w:tc>
      </w:tr>
      <w:tr w:rsidR="004540E8" w:rsidRPr="000E7E40" w14:paraId="1F489A0B" w14:textId="77777777" w:rsidTr="00FC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8B18DE7" w14:textId="77777777" w:rsidR="004540E8" w:rsidRPr="000E7E40" w:rsidRDefault="004540E8" w:rsidP="00FC2A9E">
            <w:pPr>
              <w:jc w:val="center"/>
              <w:rPr>
                <w:b w:val="0"/>
              </w:rPr>
            </w:pPr>
            <w:r w:rsidRPr="000E7E40">
              <w:rPr>
                <w:b w:val="0"/>
              </w:rPr>
              <w:t>1</w:t>
            </w:r>
          </w:p>
        </w:tc>
        <w:tc>
          <w:tcPr>
            <w:tcW w:w="0" w:type="auto"/>
          </w:tcPr>
          <w:p w14:paraId="1E9D9ACE" w14:textId="77777777" w:rsidR="004540E8" w:rsidRPr="000E7E40" w:rsidRDefault="004540E8" w:rsidP="00FC2A9E">
            <w:pPr>
              <w:cnfStyle w:val="000000000000" w:firstRow="0" w:lastRow="0" w:firstColumn="0" w:lastColumn="0" w:oddVBand="0" w:evenVBand="0" w:oddHBand="0" w:evenHBand="0" w:firstRowFirstColumn="0" w:firstRowLastColumn="0" w:lastRowFirstColumn="0" w:lastRowLastColumn="0"/>
            </w:pPr>
            <w:r w:rsidRPr="000E7E40">
              <w:t>Arduino MEGA</w:t>
            </w:r>
          </w:p>
        </w:tc>
      </w:tr>
      <w:tr w:rsidR="004540E8" w:rsidRPr="000E7E40" w14:paraId="24592BF8" w14:textId="77777777" w:rsidTr="00FC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F4A5D3B" w14:textId="77777777" w:rsidR="004540E8" w:rsidRPr="000E7E40" w:rsidRDefault="009876DE" w:rsidP="00FC2A9E">
            <w:pPr>
              <w:jc w:val="center"/>
              <w:rPr>
                <w:b w:val="0"/>
              </w:rPr>
            </w:pPr>
            <w:r>
              <w:rPr>
                <w:b w:val="0"/>
              </w:rPr>
              <w:t>1</w:t>
            </w:r>
          </w:p>
        </w:tc>
        <w:tc>
          <w:tcPr>
            <w:tcW w:w="0" w:type="auto"/>
          </w:tcPr>
          <w:p w14:paraId="22E773FB" w14:textId="77777777" w:rsidR="004540E8" w:rsidRPr="000E7E40" w:rsidRDefault="00F94767" w:rsidP="00FC2A9E">
            <w:pPr>
              <w:cnfStyle w:val="000000100000" w:firstRow="0" w:lastRow="0" w:firstColumn="0" w:lastColumn="0" w:oddVBand="0" w:evenVBand="0" w:oddHBand="1" w:evenHBand="0" w:firstRowFirstColumn="0" w:firstRowLastColumn="0" w:lastRowFirstColumn="0" w:lastRowLastColumn="0"/>
            </w:pPr>
            <w:r>
              <w:t>Potenciómetro</w:t>
            </w:r>
            <w:r w:rsidR="004540E8">
              <w:t xml:space="preserve"> 10K</w:t>
            </w:r>
          </w:p>
        </w:tc>
      </w:tr>
      <w:tr w:rsidR="004540E8" w:rsidRPr="000E7E40" w14:paraId="107AA0DB" w14:textId="77777777" w:rsidTr="00FC2A9E">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0BF87D06" w14:textId="77777777" w:rsidR="004540E8" w:rsidRPr="000E7E40" w:rsidRDefault="009876DE" w:rsidP="00FC2A9E">
            <w:pPr>
              <w:jc w:val="center"/>
              <w:rPr>
                <w:b w:val="0"/>
              </w:rPr>
            </w:pPr>
            <w:r>
              <w:rPr>
                <w:b w:val="0"/>
              </w:rPr>
              <w:t>1</w:t>
            </w:r>
          </w:p>
        </w:tc>
        <w:tc>
          <w:tcPr>
            <w:tcW w:w="0" w:type="auto"/>
          </w:tcPr>
          <w:p w14:paraId="56E0FDEF" w14:textId="77777777" w:rsidR="004540E8" w:rsidRPr="000E7E40" w:rsidRDefault="004540E8" w:rsidP="00FC2A9E">
            <w:pPr>
              <w:cnfStyle w:val="000000000000" w:firstRow="0" w:lastRow="0" w:firstColumn="0" w:lastColumn="0" w:oddVBand="0" w:evenVBand="0" w:oddHBand="0" w:evenHBand="0" w:firstRowFirstColumn="0" w:firstRowLastColumn="0" w:lastRowFirstColumn="0" w:lastRowLastColumn="0"/>
            </w:pPr>
            <w:r>
              <w:t>LCD 16x2</w:t>
            </w:r>
          </w:p>
        </w:tc>
      </w:tr>
    </w:tbl>
    <w:p w14:paraId="4B799BAB" w14:textId="77777777" w:rsidR="00C95BC3" w:rsidRPr="007717DB" w:rsidRDefault="00474B33" w:rsidP="007717DB">
      <w:pPr>
        <w:pStyle w:val="Ttulo2"/>
        <w:numPr>
          <w:ilvl w:val="0"/>
          <w:numId w:val="48"/>
        </w:numPr>
        <w:rPr>
          <w:lang w:val="es-NI"/>
        </w:rPr>
      </w:pPr>
      <w:r w:rsidRPr="006D57B4">
        <w:rPr>
          <w:lang w:val="es-NI"/>
        </w:rPr>
        <w:t>Introducción</w:t>
      </w:r>
    </w:p>
    <w:p w14:paraId="1355CC1C" w14:textId="77777777" w:rsidR="004376D2" w:rsidRPr="008F5987" w:rsidRDefault="008F5987" w:rsidP="008F5987">
      <w:pPr>
        <w:spacing w:line="100" w:lineRule="atLeast"/>
        <w:jc w:val="both"/>
        <w:rPr>
          <w:lang w:val="es-NI"/>
        </w:rPr>
      </w:pPr>
      <w:r w:rsidRPr="008F5987">
        <w:rPr>
          <w:lang w:val="es-NI"/>
        </w:rPr>
        <w:t>En casi todos los proyectos es necesario leer alguna entrada de tipo digital conectada a pulsadores, interruptores, sensores digitales o similares; también es necesario escribir datos por medio de una salida de tipo digital conectada a LED, pantallas LCD, display de siete segmentos o similares. En este laboratorio aprenderemos a imprimir datos mediante una pantalla lcd, la cual está formada por filas y columnas que manejaremos según las coordenadas y las instrucciones que se presentan en su librería.</w:t>
      </w:r>
    </w:p>
    <w:p w14:paraId="5D84119B" w14:textId="77777777" w:rsidR="008F5987" w:rsidRDefault="008F5987">
      <w:pPr>
        <w:widowControl/>
        <w:suppressAutoHyphens w:val="0"/>
        <w:rPr>
          <w:lang w:val="es-NI"/>
        </w:rPr>
      </w:pPr>
    </w:p>
    <w:p w14:paraId="2EA4536E" w14:textId="77777777" w:rsidR="004540E8" w:rsidRDefault="004540E8">
      <w:pPr>
        <w:widowControl/>
        <w:suppressAutoHyphens w:val="0"/>
        <w:rPr>
          <w:rFonts w:ascii="Arial" w:hAnsi="Arial"/>
          <w:b/>
          <w:szCs w:val="20"/>
          <w:lang w:val="es-MX"/>
        </w:rPr>
      </w:pPr>
      <w:r>
        <w:br w:type="page"/>
      </w:r>
    </w:p>
    <w:p w14:paraId="712180EB" w14:textId="77777777" w:rsidR="0062129A" w:rsidRPr="0062129A" w:rsidRDefault="0062129A" w:rsidP="007717DB">
      <w:pPr>
        <w:pStyle w:val="Ttulo3"/>
        <w:numPr>
          <w:ilvl w:val="0"/>
          <w:numId w:val="0"/>
        </w:numPr>
      </w:pPr>
      <w:r w:rsidRPr="0062129A">
        <w:lastRenderedPageBreak/>
        <w:t>Conexión del Módulo LCD</w:t>
      </w:r>
    </w:p>
    <w:p w14:paraId="2D5BAF08" w14:textId="77777777" w:rsidR="0062129A" w:rsidRPr="0062129A" w:rsidRDefault="0062129A" w:rsidP="0062129A">
      <w:pPr>
        <w:jc w:val="both"/>
      </w:pPr>
    </w:p>
    <w:p w14:paraId="3156A2E5" w14:textId="77777777" w:rsidR="0062129A" w:rsidRPr="0062129A" w:rsidRDefault="0062129A" w:rsidP="0062129A">
      <w:pPr>
        <w:widowControl/>
        <w:suppressAutoHyphens w:val="0"/>
        <w:jc w:val="both"/>
      </w:pPr>
      <w:r w:rsidRPr="0062129A">
        <w:t>El Modulo LCD a implementar en esta guía de laboratorio es una LCD de 16x2, la cual posee 16 pines de conexión</w:t>
      </w:r>
      <w:r w:rsidR="00566F8D">
        <w:t xml:space="preserve"> que se muestran en la </w:t>
      </w:r>
      <w:r w:rsidR="00566F8D" w:rsidRPr="00566F8D">
        <w:rPr>
          <w:b/>
        </w:rPr>
        <w:t>Fig.</w:t>
      </w:r>
      <w:r w:rsidRPr="00566F8D">
        <w:rPr>
          <w:b/>
        </w:rPr>
        <w:t xml:space="preserve"> 1</w:t>
      </w:r>
      <w:r w:rsidRPr="0062129A">
        <w:t xml:space="preserve"> y que cada pin realiza una </w:t>
      </w:r>
      <w:r>
        <w:t xml:space="preserve">función según la </w:t>
      </w:r>
      <w:r w:rsidRPr="00566F8D">
        <w:rPr>
          <w:b/>
        </w:rPr>
        <w:t>Tabla 1</w:t>
      </w:r>
      <w:r w:rsidRPr="0062129A">
        <w:t>.</w:t>
      </w:r>
    </w:p>
    <w:p w14:paraId="63B3EEA0" w14:textId="77777777" w:rsidR="0062129A" w:rsidRPr="0062129A" w:rsidRDefault="0062129A" w:rsidP="0062129A">
      <w:pPr>
        <w:widowControl/>
        <w:suppressAutoHyphens w:val="0"/>
      </w:pPr>
    </w:p>
    <w:p w14:paraId="08D65C40" w14:textId="77777777" w:rsidR="0062129A" w:rsidRDefault="0062129A" w:rsidP="0062129A">
      <w:pPr>
        <w:keepNext/>
        <w:widowControl/>
        <w:suppressAutoHyphens w:val="0"/>
        <w:jc w:val="center"/>
      </w:pPr>
      <w:r w:rsidRPr="0062129A">
        <w:rPr>
          <w:noProof/>
          <w:lang w:val="es-MX" w:eastAsia="es-MX"/>
        </w:rPr>
        <w:drawing>
          <wp:inline distT="0" distB="0" distL="0" distR="0" wp14:anchorId="74C018E6" wp14:editId="088822A6">
            <wp:extent cx="3227266" cy="1701209"/>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d_0.jpg"/>
                    <pic:cNvPicPr/>
                  </pic:nvPicPr>
                  <pic:blipFill>
                    <a:blip r:embed="rId8">
                      <a:extLst>
                        <a:ext uri="{28A0092B-C50C-407E-A947-70E740481C1C}">
                          <a14:useLocalDpi xmlns:a14="http://schemas.microsoft.com/office/drawing/2010/main" val="0"/>
                        </a:ext>
                      </a:extLst>
                    </a:blip>
                    <a:stretch>
                      <a:fillRect/>
                    </a:stretch>
                  </pic:blipFill>
                  <pic:spPr>
                    <a:xfrm>
                      <a:off x="0" y="0"/>
                      <a:ext cx="3257224" cy="1717001"/>
                    </a:xfrm>
                    <a:prstGeom prst="rect">
                      <a:avLst/>
                    </a:prstGeom>
                  </pic:spPr>
                </pic:pic>
              </a:graphicData>
            </a:graphic>
          </wp:inline>
        </w:drawing>
      </w:r>
    </w:p>
    <w:p w14:paraId="229DBAD9" w14:textId="278C21F7" w:rsidR="0062129A" w:rsidRPr="0062129A" w:rsidRDefault="0062129A" w:rsidP="0062129A">
      <w:pPr>
        <w:pStyle w:val="Descripcin"/>
        <w:jc w:val="center"/>
        <w:rPr>
          <w:sz w:val="24"/>
          <w:szCs w:val="24"/>
        </w:rPr>
      </w:pPr>
      <w:r>
        <w:t xml:space="preserve">Fig. </w:t>
      </w:r>
      <w:r>
        <w:fldChar w:fldCharType="begin"/>
      </w:r>
      <w:r>
        <w:instrText xml:space="preserve"> SEQ Fig. \* ARABIC </w:instrText>
      </w:r>
      <w:r>
        <w:fldChar w:fldCharType="separate"/>
      </w:r>
      <w:r w:rsidR="004E3A62">
        <w:rPr>
          <w:noProof/>
        </w:rPr>
        <w:t>1</w:t>
      </w:r>
      <w:r>
        <w:fldChar w:fldCharType="end"/>
      </w:r>
      <w:r>
        <w:t xml:space="preserve"> Modulo LCD 16x2</w:t>
      </w:r>
    </w:p>
    <w:tbl>
      <w:tblPr>
        <w:tblStyle w:val="Listaclara-nfasis1"/>
        <w:tblW w:w="0" w:type="auto"/>
        <w:tblBorders>
          <w:insideH w:val="single" w:sz="8" w:space="0" w:color="4F81BD" w:themeColor="accent1"/>
        </w:tblBorders>
        <w:tblLook w:val="04A0" w:firstRow="1" w:lastRow="0" w:firstColumn="1" w:lastColumn="0" w:noHBand="0" w:noVBand="1"/>
      </w:tblPr>
      <w:tblGrid>
        <w:gridCol w:w="1081"/>
        <w:gridCol w:w="2087"/>
        <w:gridCol w:w="6459"/>
      </w:tblGrid>
      <w:tr w:rsidR="0062129A" w:rsidRPr="00B8423E" w14:paraId="686997D8" w14:textId="77777777" w:rsidTr="00621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Borders>
              <w:top w:val="single" w:sz="4" w:space="0" w:color="auto"/>
              <w:left w:val="single" w:sz="4" w:space="0" w:color="auto"/>
              <w:bottom w:val="single" w:sz="4" w:space="0" w:color="auto"/>
              <w:right w:val="single" w:sz="4" w:space="0" w:color="auto"/>
            </w:tcBorders>
          </w:tcPr>
          <w:p w14:paraId="1815E822" w14:textId="77777777" w:rsidR="0062129A" w:rsidRPr="00B8423E" w:rsidRDefault="0062129A" w:rsidP="001C2386">
            <w:pPr>
              <w:jc w:val="center"/>
              <w:rPr>
                <w:sz w:val="22"/>
              </w:rPr>
            </w:pPr>
            <w:r w:rsidRPr="00B8423E">
              <w:rPr>
                <w:sz w:val="22"/>
              </w:rPr>
              <w:t>Pin</w:t>
            </w:r>
          </w:p>
        </w:tc>
        <w:tc>
          <w:tcPr>
            <w:tcW w:w="2087" w:type="dxa"/>
            <w:tcBorders>
              <w:top w:val="single" w:sz="4" w:space="0" w:color="auto"/>
              <w:left w:val="single" w:sz="4" w:space="0" w:color="auto"/>
              <w:bottom w:val="single" w:sz="4" w:space="0" w:color="auto"/>
              <w:right w:val="single" w:sz="4" w:space="0" w:color="auto"/>
            </w:tcBorders>
          </w:tcPr>
          <w:p w14:paraId="1B7716E7" w14:textId="77777777" w:rsidR="0062129A" w:rsidRPr="00B8423E" w:rsidRDefault="0062129A" w:rsidP="001C2386">
            <w:pPr>
              <w:jc w:val="center"/>
              <w:cnfStyle w:val="100000000000" w:firstRow="1" w:lastRow="0" w:firstColumn="0" w:lastColumn="0" w:oddVBand="0" w:evenVBand="0" w:oddHBand="0" w:evenHBand="0" w:firstRowFirstColumn="0" w:firstRowLastColumn="0" w:lastRowFirstColumn="0" w:lastRowLastColumn="0"/>
              <w:rPr>
                <w:sz w:val="22"/>
              </w:rPr>
            </w:pPr>
            <w:r w:rsidRPr="00B8423E">
              <w:rPr>
                <w:sz w:val="22"/>
              </w:rPr>
              <w:t>Nombre del Pin</w:t>
            </w:r>
          </w:p>
        </w:tc>
        <w:tc>
          <w:tcPr>
            <w:tcW w:w="6459" w:type="dxa"/>
            <w:tcBorders>
              <w:top w:val="single" w:sz="4" w:space="0" w:color="auto"/>
              <w:left w:val="single" w:sz="4" w:space="0" w:color="auto"/>
              <w:bottom w:val="single" w:sz="4" w:space="0" w:color="auto"/>
              <w:right w:val="single" w:sz="4" w:space="0" w:color="auto"/>
            </w:tcBorders>
          </w:tcPr>
          <w:p w14:paraId="42B65863" w14:textId="77777777" w:rsidR="0062129A" w:rsidRPr="00B8423E" w:rsidRDefault="0062129A" w:rsidP="001C2386">
            <w:pPr>
              <w:jc w:val="center"/>
              <w:cnfStyle w:val="100000000000" w:firstRow="1" w:lastRow="0" w:firstColumn="0" w:lastColumn="0" w:oddVBand="0" w:evenVBand="0" w:oddHBand="0" w:evenHBand="0" w:firstRowFirstColumn="0" w:firstRowLastColumn="0" w:lastRowFirstColumn="0" w:lastRowLastColumn="0"/>
              <w:rPr>
                <w:sz w:val="22"/>
              </w:rPr>
            </w:pPr>
            <w:r w:rsidRPr="00B8423E">
              <w:rPr>
                <w:sz w:val="22"/>
              </w:rPr>
              <w:t>Función</w:t>
            </w:r>
          </w:p>
        </w:tc>
      </w:tr>
      <w:tr w:rsidR="0062129A" w:rsidRPr="00B8423E" w14:paraId="0E06FE49" w14:textId="77777777" w:rsidTr="00621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Borders>
              <w:top w:val="single" w:sz="4" w:space="0" w:color="auto"/>
              <w:left w:val="single" w:sz="4" w:space="0" w:color="auto"/>
              <w:bottom w:val="single" w:sz="4" w:space="0" w:color="auto"/>
              <w:right w:val="single" w:sz="4" w:space="0" w:color="auto"/>
            </w:tcBorders>
          </w:tcPr>
          <w:p w14:paraId="35F3170E" w14:textId="77777777" w:rsidR="0062129A" w:rsidRPr="00B8423E" w:rsidRDefault="0062129A" w:rsidP="001C2386">
            <w:pPr>
              <w:jc w:val="center"/>
              <w:rPr>
                <w:sz w:val="22"/>
              </w:rPr>
            </w:pPr>
            <w:r w:rsidRPr="00B8423E">
              <w:rPr>
                <w:sz w:val="22"/>
              </w:rPr>
              <w:t>1</w:t>
            </w:r>
          </w:p>
        </w:tc>
        <w:tc>
          <w:tcPr>
            <w:tcW w:w="2087" w:type="dxa"/>
            <w:tcBorders>
              <w:top w:val="single" w:sz="4" w:space="0" w:color="auto"/>
              <w:left w:val="single" w:sz="4" w:space="0" w:color="auto"/>
              <w:bottom w:val="single" w:sz="4" w:space="0" w:color="auto"/>
              <w:right w:val="single" w:sz="4" w:space="0" w:color="auto"/>
            </w:tcBorders>
          </w:tcPr>
          <w:p w14:paraId="49C848E8" w14:textId="77777777" w:rsidR="0062129A" w:rsidRPr="00B8423E" w:rsidRDefault="0062129A" w:rsidP="001C2386">
            <w:pPr>
              <w:jc w:val="center"/>
              <w:cnfStyle w:val="000000100000" w:firstRow="0" w:lastRow="0" w:firstColumn="0" w:lastColumn="0" w:oddVBand="0" w:evenVBand="0" w:oddHBand="1" w:evenHBand="0" w:firstRowFirstColumn="0" w:firstRowLastColumn="0" w:lastRowFirstColumn="0" w:lastRowLastColumn="0"/>
              <w:rPr>
                <w:sz w:val="22"/>
              </w:rPr>
            </w:pPr>
            <w:r w:rsidRPr="00B8423E">
              <w:rPr>
                <w:sz w:val="22"/>
              </w:rPr>
              <w:t>V</w:t>
            </w:r>
            <w:r w:rsidRPr="00B8423E">
              <w:rPr>
                <w:sz w:val="22"/>
                <w:vertAlign w:val="subscript"/>
              </w:rPr>
              <w:t>SS</w:t>
            </w:r>
            <w:r w:rsidRPr="00B8423E">
              <w:rPr>
                <w:sz w:val="22"/>
              </w:rPr>
              <w:t xml:space="preserve"> o GND</w:t>
            </w:r>
          </w:p>
        </w:tc>
        <w:tc>
          <w:tcPr>
            <w:tcW w:w="6459" w:type="dxa"/>
            <w:tcBorders>
              <w:top w:val="single" w:sz="4" w:space="0" w:color="auto"/>
              <w:left w:val="single" w:sz="4" w:space="0" w:color="auto"/>
              <w:bottom w:val="single" w:sz="4" w:space="0" w:color="auto"/>
              <w:right w:val="single" w:sz="4" w:space="0" w:color="auto"/>
            </w:tcBorders>
          </w:tcPr>
          <w:p w14:paraId="23A1B770" w14:textId="77777777" w:rsidR="0062129A" w:rsidRPr="00B8423E" w:rsidRDefault="0062129A" w:rsidP="001C2386">
            <w:pPr>
              <w:jc w:val="both"/>
              <w:cnfStyle w:val="000000100000" w:firstRow="0" w:lastRow="0" w:firstColumn="0" w:lastColumn="0" w:oddVBand="0" w:evenVBand="0" w:oddHBand="1" w:evenHBand="0" w:firstRowFirstColumn="0" w:firstRowLastColumn="0" w:lastRowFirstColumn="0" w:lastRowLastColumn="0"/>
              <w:rPr>
                <w:sz w:val="22"/>
              </w:rPr>
            </w:pPr>
            <w:r w:rsidRPr="00B8423E">
              <w:rPr>
                <w:sz w:val="22"/>
              </w:rPr>
              <w:t>Voltaje de Tierra</w:t>
            </w:r>
          </w:p>
        </w:tc>
      </w:tr>
      <w:tr w:rsidR="0062129A" w:rsidRPr="00B8423E" w14:paraId="4165EA0B" w14:textId="77777777" w:rsidTr="0062129A">
        <w:tc>
          <w:tcPr>
            <w:cnfStyle w:val="001000000000" w:firstRow="0" w:lastRow="0" w:firstColumn="1" w:lastColumn="0" w:oddVBand="0" w:evenVBand="0" w:oddHBand="0" w:evenHBand="0" w:firstRowFirstColumn="0" w:firstRowLastColumn="0" w:lastRowFirstColumn="0" w:lastRowLastColumn="0"/>
            <w:tcW w:w="1081" w:type="dxa"/>
            <w:tcBorders>
              <w:top w:val="single" w:sz="4" w:space="0" w:color="auto"/>
              <w:left w:val="single" w:sz="4" w:space="0" w:color="auto"/>
              <w:bottom w:val="single" w:sz="4" w:space="0" w:color="auto"/>
              <w:right w:val="single" w:sz="4" w:space="0" w:color="auto"/>
            </w:tcBorders>
          </w:tcPr>
          <w:p w14:paraId="3D55EBA5" w14:textId="77777777" w:rsidR="0062129A" w:rsidRPr="00B8423E" w:rsidRDefault="0062129A" w:rsidP="001C2386">
            <w:pPr>
              <w:jc w:val="center"/>
              <w:rPr>
                <w:sz w:val="22"/>
              </w:rPr>
            </w:pPr>
            <w:r w:rsidRPr="00B8423E">
              <w:rPr>
                <w:sz w:val="22"/>
              </w:rPr>
              <w:t>2</w:t>
            </w:r>
          </w:p>
        </w:tc>
        <w:tc>
          <w:tcPr>
            <w:tcW w:w="2087" w:type="dxa"/>
            <w:tcBorders>
              <w:top w:val="single" w:sz="4" w:space="0" w:color="auto"/>
              <w:left w:val="single" w:sz="4" w:space="0" w:color="auto"/>
              <w:bottom w:val="single" w:sz="4" w:space="0" w:color="auto"/>
              <w:right w:val="single" w:sz="4" w:space="0" w:color="auto"/>
            </w:tcBorders>
          </w:tcPr>
          <w:p w14:paraId="243DEA77" w14:textId="77777777" w:rsidR="0062129A" w:rsidRPr="00B8423E" w:rsidRDefault="0062129A" w:rsidP="001C2386">
            <w:pPr>
              <w:jc w:val="center"/>
              <w:cnfStyle w:val="000000000000" w:firstRow="0" w:lastRow="0" w:firstColumn="0" w:lastColumn="0" w:oddVBand="0" w:evenVBand="0" w:oddHBand="0" w:evenHBand="0" w:firstRowFirstColumn="0" w:firstRowLastColumn="0" w:lastRowFirstColumn="0" w:lastRowLastColumn="0"/>
              <w:rPr>
                <w:sz w:val="22"/>
              </w:rPr>
            </w:pPr>
            <w:r w:rsidRPr="00B8423E">
              <w:rPr>
                <w:sz w:val="22"/>
              </w:rPr>
              <w:t>V</w:t>
            </w:r>
            <w:r w:rsidRPr="00B8423E">
              <w:rPr>
                <w:sz w:val="22"/>
                <w:vertAlign w:val="subscript"/>
              </w:rPr>
              <w:t>DD</w:t>
            </w:r>
          </w:p>
        </w:tc>
        <w:tc>
          <w:tcPr>
            <w:tcW w:w="6459" w:type="dxa"/>
            <w:tcBorders>
              <w:top w:val="single" w:sz="4" w:space="0" w:color="auto"/>
              <w:left w:val="single" w:sz="4" w:space="0" w:color="auto"/>
              <w:bottom w:val="single" w:sz="4" w:space="0" w:color="auto"/>
              <w:right w:val="single" w:sz="4" w:space="0" w:color="auto"/>
            </w:tcBorders>
          </w:tcPr>
          <w:p w14:paraId="7658A2AE" w14:textId="77777777" w:rsidR="0062129A" w:rsidRPr="00B8423E" w:rsidRDefault="0062129A" w:rsidP="001C2386">
            <w:pPr>
              <w:jc w:val="both"/>
              <w:cnfStyle w:val="000000000000" w:firstRow="0" w:lastRow="0" w:firstColumn="0" w:lastColumn="0" w:oddVBand="0" w:evenVBand="0" w:oddHBand="0" w:evenHBand="0" w:firstRowFirstColumn="0" w:firstRowLastColumn="0" w:lastRowFirstColumn="0" w:lastRowLastColumn="0"/>
              <w:rPr>
                <w:sz w:val="22"/>
              </w:rPr>
            </w:pPr>
            <w:r w:rsidRPr="00B8423E">
              <w:rPr>
                <w:sz w:val="22"/>
              </w:rPr>
              <w:t>Voltaje de Alimentación de 5V</w:t>
            </w:r>
          </w:p>
        </w:tc>
      </w:tr>
      <w:tr w:rsidR="0062129A" w:rsidRPr="00B8423E" w14:paraId="35A94CC8" w14:textId="77777777" w:rsidTr="00621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Borders>
              <w:top w:val="single" w:sz="4" w:space="0" w:color="auto"/>
              <w:left w:val="single" w:sz="4" w:space="0" w:color="auto"/>
              <w:bottom w:val="single" w:sz="4" w:space="0" w:color="auto"/>
              <w:right w:val="single" w:sz="4" w:space="0" w:color="auto"/>
            </w:tcBorders>
          </w:tcPr>
          <w:p w14:paraId="7DD07325" w14:textId="77777777" w:rsidR="0062129A" w:rsidRPr="00B8423E" w:rsidRDefault="0062129A" w:rsidP="001C2386">
            <w:pPr>
              <w:jc w:val="center"/>
              <w:rPr>
                <w:sz w:val="22"/>
              </w:rPr>
            </w:pPr>
            <w:r w:rsidRPr="00B8423E">
              <w:rPr>
                <w:sz w:val="22"/>
              </w:rPr>
              <w:t>3</w:t>
            </w:r>
          </w:p>
        </w:tc>
        <w:tc>
          <w:tcPr>
            <w:tcW w:w="2087" w:type="dxa"/>
            <w:tcBorders>
              <w:top w:val="single" w:sz="4" w:space="0" w:color="auto"/>
              <w:left w:val="single" w:sz="4" w:space="0" w:color="auto"/>
              <w:bottom w:val="single" w:sz="4" w:space="0" w:color="auto"/>
              <w:right w:val="single" w:sz="4" w:space="0" w:color="auto"/>
            </w:tcBorders>
          </w:tcPr>
          <w:p w14:paraId="40DE59C3" w14:textId="77777777" w:rsidR="0062129A" w:rsidRPr="00B8423E" w:rsidRDefault="0062129A" w:rsidP="001C2386">
            <w:pPr>
              <w:jc w:val="center"/>
              <w:cnfStyle w:val="000000100000" w:firstRow="0" w:lastRow="0" w:firstColumn="0" w:lastColumn="0" w:oddVBand="0" w:evenVBand="0" w:oddHBand="1" w:evenHBand="0" w:firstRowFirstColumn="0" w:firstRowLastColumn="0" w:lastRowFirstColumn="0" w:lastRowLastColumn="0"/>
              <w:rPr>
                <w:sz w:val="22"/>
              </w:rPr>
            </w:pPr>
            <w:r w:rsidRPr="00B8423E">
              <w:rPr>
                <w:sz w:val="22"/>
              </w:rPr>
              <w:t>V</w:t>
            </w:r>
            <w:r w:rsidRPr="00B8423E">
              <w:rPr>
                <w:sz w:val="22"/>
                <w:vertAlign w:val="subscript"/>
              </w:rPr>
              <w:t>EE</w:t>
            </w:r>
          </w:p>
        </w:tc>
        <w:tc>
          <w:tcPr>
            <w:tcW w:w="6459" w:type="dxa"/>
            <w:tcBorders>
              <w:top w:val="single" w:sz="4" w:space="0" w:color="auto"/>
              <w:left w:val="single" w:sz="4" w:space="0" w:color="auto"/>
              <w:bottom w:val="single" w:sz="4" w:space="0" w:color="auto"/>
              <w:right w:val="single" w:sz="4" w:space="0" w:color="auto"/>
            </w:tcBorders>
          </w:tcPr>
          <w:p w14:paraId="2D26697B" w14:textId="77777777" w:rsidR="0062129A" w:rsidRPr="00B8423E" w:rsidRDefault="0062129A" w:rsidP="001C2386">
            <w:pPr>
              <w:jc w:val="both"/>
              <w:cnfStyle w:val="000000100000" w:firstRow="0" w:lastRow="0" w:firstColumn="0" w:lastColumn="0" w:oddVBand="0" w:evenVBand="0" w:oddHBand="1" w:evenHBand="0" w:firstRowFirstColumn="0" w:firstRowLastColumn="0" w:lastRowFirstColumn="0" w:lastRowLastColumn="0"/>
              <w:rPr>
                <w:sz w:val="22"/>
              </w:rPr>
            </w:pPr>
            <w:r w:rsidRPr="00B8423E">
              <w:rPr>
                <w:sz w:val="22"/>
              </w:rPr>
              <w:t>Voltaje de Regulación de Contraste. Normalmente se conecta a un Potenciómetro para regular su contraste.</w:t>
            </w:r>
          </w:p>
        </w:tc>
      </w:tr>
      <w:tr w:rsidR="0062129A" w:rsidRPr="00B8423E" w14:paraId="268D96D6" w14:textId="77777777" w:rsidTr="0062129A">
        <w:tc>
          <w:tcPr>
            <w:cnfStyle w:val="001000000000" w:firstRow="0" w:lastRow="0" w:firstColumn="1" w:lastColumn="0" w:oddVBand="0" w:evenVBand="0" w:oddHBand="0" w:evenHBand="0" w:firstRowFirstColumn="0" w:firstRowLastColumn="0" w:lastRowFirstColumn="0" w:lastRowLastColumn="0"/>
            <w:tcW w:w="1081" w:type="dxa"/>
            <w:tcBorders>
              <w:top w:val="single" w:sz="4" w:space="0" w:color="auto"/>
              <w:left w:val="single" w:sz="4" w:space="0" w:color="auto"/>
              <w:bottom w:val="single" w:sz="4" w:space="0" w:color="auto"/>
              <w:right w:val="single" w:sz="4" w:space="0" w:color="auto"/>
            </w:tcBorders>
          </w:tcPr>
          <w:p w14:paraId="3AF357DE" w14:textId="77777777" w:rsidR="0062129A" w:rsidRPr="00B8423E" w:rsidRDefault="0062129A" w:rsidP="001C2386">
            <w:pPr>
              <w:jc w:val="center"/>
              <w:rPr>
                <w:sz w:val="22"/>
              </w:rPr>
            </w:pPr>
            <w:r w:rsidRPr="00B8423E">
              <w:rPr>
                <w:sz w:val="22"/>
              </w:rPr>
              <w:t>4</w:t>
            </w:r>
          </w:p>
        </w:tc>
        <w:tc>
          <w:tcPr>
            <w:tcW w:w="2087" w:type="dxa"/>
            <w:tcBorders>
              <w:top w:val="single" w:sz="4" w:space="0" w:color="auto"/>
              <w:left w:val="single" w:sz="4" w:space="0" w:color="auto"/>
              <w:bottom w:val="single" w:sz="4" w:space="0" w:color="auto"/>
              <w:right w:val="single" w:sz="4" w:space="0" w:color="auto"/>
            </w:tcBorders>
          </w:tcPr>
          <w:p w14:paraId="247EB6DE" w14:textId="77777777" w:rsidR="0062129A" w:rsidRPr="00B8423E" w:rsidRDefault="0062129A" w:rsidP="001C2386">
            <w:pPr>
              <w:jc w:val="center"/>
              <w:cnfStyle w:val="000000000000" w:firstRow="0" w:lastRow="0" w:firstColumn="0" w:lastColumn="0" w:oddVBand="0" w:evenVBand="0" w:oddHBand="0" w:evenHBand="0" w:firstRowFirstColumn="0" w:firstRowLastColumn="0" w:lastRowFirstColumn="0" w:lastRowLastColumn="0"/>
              <w:rPr>
                <w:sz w:val="22"/>
              </w:rPr>
            </w:pPr>
            <w:r w:rsidRPr="00B8423E">
              <w:rPr>
                <w:sz w:val="22"/>
              </w:rPr>
              <w:t>RS</w:t>
            </w:r>
          </w:p>
        </w:tc>
        <w:tc>
          <w:tcPr>
            <w:tcW w:w="6459" w:type="dxa"/>
            <w:tcBorders>
              <w:top w:val="single" w:sz="4" w:space="0" w:color="auto"/>
              <w:left w:val="single" w:sz="4" w:space="0" w:color="auto"/>
              <w:bottom w:val="single" w:sz="4" w:space="0" w:color="auto"/>
              <w:right w:val="single" w:sz="4" w:space="0" w:color="auto"/>
            </w:tcBorders>
          </w:tcPr>
          <w:p w14:paraId="2C3A269C" w14:textId="77777777" w:rsidR="0062129A" w:rsidRPr="00B8423E" w:rsidRDefault="0062129A" w:rsidP="001C2386">
            <w:pPr>
              <w:jc w:val="both"/>
              <w:cnfStyle w:val="000000000000" w:firstRow="0" w:lastRow="0" w:firstColumn="0" w:lastColumn="0" w:oddVBand="0" w:evenVBand="0" w:oddHBand="0" w:evenHBand="0" w:firstRowFirstColumn="0" w:firstRowLastColumn="0" w:lastRowFirstColumn="0" w:lastRowLastColumn="0"/>
              <w:rPr>
                <w:sz w:val="22"/>
              </w:rPr>
            </w:pPr>
            <w:r w:rsidRPr="00B8423E">
              <w:rPr>
                <w:sz w:val="22"/>
              </w:rPr>
              <w:t>Selección del Registro de Control/Registro de Datos</w:t>
            </w:r>
          </w:p>
          <w:p w14:paraId="4DE7FED8" w14:textId="77777777" w:rsidR="0062129A" w:rsidRPr="00B8423E" w:rsidRDefault="0062129A" w:rsidP="001C2386">
            <w:pPr>
              <w:jc w:val="both"/>
              <w:cnfStyle w:val="000000000000" w:firstRow="0" w:lastRow="0" w:firstColumn="0" w:lastColumn="0" w:oddVBand="0" w:evenVBand="0" w:oddHBand="0" w:evenHBand="0" w:firstRowFirstColumn="0" w:firstRowLastColumn="0" w:lastRowFirstColumn="0" w:lastRowLastColumn="0"/>
              <w:rPr>
                <w:sz w:val="22"/>
              </w:rPr>
            </w:pPr>
            <w:r w:rsidRPr="00B8423E">
              <w:rPr>
                <w:sz w:val="22"/>
              </w:rPr>
              <w:t>RS=0 Selección de Registro de Control.</w:t>
            </w:r>
          </w:p>
          <w:p w14:paraId="58288BF2" w14:textId="77777777" w:rsidR="0062129A" w:rsidRPr="00B8423E" w:rsidRDefault="0062129A" w:rsidP="001C2386">
            <w:pPr>
              <w:jc w:val="both"/>
              <w:cnfStyle w:val="000000000000" w:firstRow="0" w:lastRow="0" w:firstColumn="0" w:lastColumn="0" w:oddVBand="0" w:evenVBand="0" w:oddHBand="0" w:evenHBand="0" w:firstRowFirstColumn="0" w:firstRowLastColumn="0" w:lastRowFirstColumn="0" w:lastRowLastColumn="0"/>
              <w:rPr>
                <w:sz w:val="22"/>
              </w:rPr>
            </w:pPr>
            <w:r w:rsidRPr="00B8423E">
              <w:rPr>
                <w:sz w:val="22"/>
              </w:rPr>
              <w:t>RS=1 Selección de Registro de Datos.</w:t>
            </w:r>
          </w:p>
        </w:tc>
      </w:tr>
      <w:tr w:rsidR="0062129A" w:rsidRPr="00B8423E" w14:paraId="3FE1DAE4" w14:textId="77777777" w:rsidTr="00621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Borders>
              <w:top w:val="single" w:sz="4" w:space="0" w:color="auto"/>
              <w:left w:val="single" w:sz="4" w:space="0" w:color="auto"/>
              <w:bottom w:val="single" w:sz="4" w:space="0" w:color="auto"/>
              <w:right w:val="single" w:sz="4" w:space="0" w:color="auto"/>
            </w:tcBorders>
          </w:tcPr>
          <w:p w14:paraId="20E05401" w14:textId="77777777" w:rsidR="0062129A" w:rsidRPr="00B8423E" w:rsidRDefault="0062129A" w:rsidP="001C2386">
            <w:pPr>
              <w:jc w:val="center"/>
              <w:rPr>
                <w:sz w:val="22"/>
              </w:rPr>
            </w:pPr>
            <w:r w:rsidRPr="00B8423E">
              <w:rPr>
                <w:sz w:val="22"/>
              </w:rPr>
              <w:t>5</w:t>
            </w:r>
          </w:p>
        </w:tc>
        <w:tc>
          <w:tcPr>
            <w:tcW w:w="2087" w:type="dxa"/>
            <w:tcBorders>
              <w:top w:val="single" w:sz="4" w:space="0" w:color="auto"/>
              <w:left w:val="single" w:sz="4" w:space="0" w:color="auto"/>
              <w:bottom w:val="single" w:sz="4" w:space="0" w:color="auto"/>
              <w:right w:val="single" w:sz="4" w:space="0" w:color="auto"/>
            </w:tcBorders>
          </w:tcPr>
          <w:p w14:paraId="5903700C" w14:textId="77777777" w:rsidR="0062129A" w:rsidRPr="00B8423E" w:rsidRDefault="0062129A" w:rsidP="001C2386">
            <w:pPr>
              <w:jc w:val="center"/>
              <w:cnfStyle w:val="000000100000" w:firstRow="0" w:lastRow="0" w:firstColumn="0" w:lastColumn="0" w:oddVBand="0" w:evenVBand="0" w:oddHBand="1" w:evenHBand="0" w:firstRowFirstColumn="0" w:firstRowLastColumn="0" w:lastRowFirstColumn="0" w:lastRowLastColumn="0"/>
              <w:rPr>
                <w:sz w:val="22"/>
              </w:rPr>
            </w:pPr>
            <w:r w:rsidRPr="00B8423E">
              <w:rPr>
                <w:sz w:val="22"/>
              </w:rPr>
              <w:t>R/W</w:t>
            </w:r>
          </w:p>
        </w:tc>
        <w:tc>
          <w:tcPr>
            <w:tcW w:w="6459" w:type="dxa"/>
            <w:tcBorders>
              <w:top w:val="single" w:sz="4" w:space="0" w:color="auto"/>
              <w:left w:val="single" w:sz="4" w:space="0" w:color="auto"/>
              <w:bottom w:val="single" w:sz="4" w:space="0" w:color="auto"/>
              <w:right w:val="single" w:sz="4" w:space="0" w:color="auto"/>
            </w:tcBorders>
          </w:tcPr>
          <w:p w14:paraId="73EE5359" w14:textId="77777777" w:rsidR="0062129A" w:rsidRPr="00B8423E" w:rsidRDefault="0062129A" w:rsidP="001C2386">
            <w:pPr>
              <w:jc w:val="both"/>
              <w:cnfStyle w:val="000000100000" w:firstRow="0" w:lastRow="0" w:firstColumn="0" w:lastColumn="0" w:oddVBand="0" w:evenVBand="0" w:oddHBand="1" w:evenHBand="0" w:firstRowFirstColumn="0" w:firstRowLastColumn="0" w:lastRowFirstColumn="0" w:lastRowLastColumn="0"/>
              <w:rPr>
                <w:sz w:val="22"/>
              </w:rPr>
            </w:pPr>
            <w:r w:rsidRPr="00B8423E">
              <w:rPr>
                <w:sz w:val="22"/>
              </w:rPr>
              <w:t>Señal de Lectura/Escritura</w:t>
            </w:r>
          </w:p>
          <w:p w14:paraId="1900791E" w14:textId="77777777" w:rsidR="0062129A" w:rsidRPr="00B8423E" w:rsidRDefault="0062129A" w:rsidP="001C2386">
            <w:pPr>
              <w:jc w:val="both"/>
              <w:cnfStyle w:val="000000100000" w:firstRow="0" w:lastRow="0" w:firstColumn="0" w:lastColumn="0" w:oddVBand="0" w:evenVBand="0" w:oddHBand="1" w:evenHBand="0" w:firstRowFirstColumn="0" w:firstRowLastColumn="0" w:lastRowFirstColumn="0" w:lastRowLastColumn="0"/>
              <w:rPr>
                <w:sz w:val="22"/>
              </w:rPr>
            </w:pPr>
            <w:r w:rsidRPr="00B8423E">
              <w:rPr>
                <w:sz w:val="22"/>
              </w:rPr>
              <w:t>R/W=0 El Modulo LCD es escrito.</w:t>
            </w:r>
          </w:p>
          <w:p w14:paraId="42332A12" w14:textId="77777777" w:rsidR="0062129A" w:rsidRPr="00B8423E" w:rsidRDefault="0062129A" w:rsidP="001C2386">
            <w:pPr>
              <w:jc w:val="both"/>
              <w:cnfStyle w:val="000000100000" w:firstRow="0" w:lastRow="0" w:firstColumn="0" w:lastColumn="0" w:oddVBand="0" w:evenVBand="0" w:oddHBand="1" w:evenHBand="0" w:firstRowFirstColumn="0" w:firstRowLastColumn="0" w:lastRowFirstColumn="0" w:lastRowLastColumn="0"/>
              <w:rPr>
                <w:sz w:val="22"/>
              </w:rPr>
            </w:pPr>
            <w:r w:rsidRPr="00B8423E">
              <w:rPr>
                <w:sz w:val="22"/>
              </w:rPr>
              <w:t>R/W=1 El Modulo LCD es leído.</w:t>
            </w:r>
          </w:p>
        </w:tc>
      </w:tr>
      <w:tr w:rsidR="0062129A" w:rsidRPr="00B8423E" w14:paraId="32EFD1D0" w14:textId="77777777" w:rsidTr="0062129A">
        <w:tc>
          <w:tcPr>
            <w:cnfStyle w:val="001000000000" w:firstRow="0" w:lastRow="0" w:firstColumn="1" w:lastColumn="0" w:oddVBand="0" w:evenVBand="0" w:oddHBand="0" w:evenHBand="0" w:firstRowFirstColumn="0" w:firstRowLastColumn="0" w:lastRowFirstColumn="0" w:lastRowLastColumn="0"/>
            <w:tcW w:w="1081" w:type="dxa"/>
            <w:tcBorders>
              <w:top w:val="single" w:sz="4" w:space="0" w:color="auto"/>
              <w:left w:val="single" w:sz="4" w:space="0" w:color="auto"/>
              <w:bottom w:val="single" w:sz="4" w:space="0" w:color="auto"/>
              <w:right w:val="single" w:sz="4" w:space="0" w:color="auto"/>
            </w:tcBorders>
          </w:tcPr>
          <w:p w14:paraId="56973B50" w14:textId="77777777" w:rsidR="0062129A" w:rsidRPr="00B8423E" w:rsidRDefault="0062129A" w:rsidP="001C2386">
            <w:pPr>
              <w:jc w:val="center"/>
              <w:rPr>
                <w:sz w:val="22"/>
              </w:rPr>
            </w:pPr>
            <w:r w:rsidRPr="00B8423E">
              <w:rPr>
                <w:sz w:val="22"/>
              </w:rPr>
              <w:t>6</w:t>
            </w:r>
          </w:p>
        </w:tc>
        <w:tc>
          <w:tcPr>
            <w:tcW w:w="2087" w:type="dxa"/>
            <w:tcBorders>
              <w:top w:val="single" w:sz="4" w:space="0" w:color="auto"/>
              <w:left w:val="single" w:sz="4" w:space="0" w:color="auto"/>
              <w:bottom w:val="single" w:sz="4" w:space="0" w:color="auto"/>
              <w:right w:val="single" w:sz="4" w:space="0" w:color="auto"/>
            </w:tcBorders>
          </w:tcPr>
          <w:p w14:paraId="02CB47C7" w14:textId="77777777" w:rsidR="0062129A" w:rsidRPr="00B8423E" w:rsidRDefault="0062129A" w:rsidP="001C2386">
            <w:pPr>
              <w:jc w:val="center"/>
              <w:cnfStyle w:val="000000000000" w:firstRow="0" w:lastRow="0" w:firstColumn="0" w:lastColumn="0" w:oddVBand="0" w:evenVBand="0" w:oddHBand="0" w:evenHBand="0" w:firstRowFirstColumn="0" w:firstRowLastColumn="0" w:lastRowFirstColumn="0" w:lastRowLastColumn="0"/>
              <w:rPr>
                <w:sz w:val="22"/>
              </w:rPr>
            </w:pPr>
            <w:r w:rsidRPr="00B8423E">
              <w:rPr>
                <w:sz w:val="22"/>
              </w:rPr>
              <w:t>E</w:t>
            </w:r>
          </w:p>
        </w:tc>
        <w:tc>
          <w:tcPr>
            <w:tcW w:w="6459" w:type="dxa"/>
            <w:tcBorders>
              <w:top w:val="single" w:sz="4" w:space="0" w:color="auto"/>
              <w:left w:val="single" w:sz="4" w:space="0" w:color="auto"/>
              <w:bottom w:val="single" w:sz="4" w:space="0" w:color="auto"/>
              <w:right w:val="single" w:sz="4" w:space="0" w:color="auto"/>
            </w:tcBorders>
          </w:tcPr>
          <w:p w14:paraId="4B8D5D5B" w14:textId="77777777" w:rsidR="0062129A" w:rsidRPr="00B8423E" w:rsidRDefault="0062129A" w:rsidP="001C2386">
            <w:pPr>
              <w:jc w:val="both"/>
              <w:cnfStyle w:val="000000000000" w:firstRow="0" w:lastRow="0" w:firstColumn="0" w:lastColumn="0" w:oddVBand="0" w:evenVBand="0" w:oddHBand="0" w:evenHBand="0" w:firstRowFirstColumn="0" w:firstRowLastColumn="0" w:lastRowFirstColumn="0" w:lastRowLastColumn="0"/>
              <w:rPr>
                <w:sz w:val="22"/>
              </w:rPr>
            </w:pPr>
            <w:r w:rsidRPr="00B8423E">
              <w:rPr>
                <w:sz w:val="22"/>
              </w:rPr>
              <w:t>Señal de Activación del Módulo LCD:</w:t>
            </w:r>
          </w:p>
          <w:p w14:paraId="09435184" w14:textId="77777777" w:rsidR="0062129A" w:rsidRPr="00B8423E" w:rsidRDefault="0062129A" w:rsidP="001C2386">
            <w:pPr>
              <w:jc w:val="both"/>
              <w:cnfStyle w:val="000000000000" w:firstRow="0" w:lastRow="0" w:firstColumn="0" w:lastColumn="0" w:oddVBand="0" w:evenVBand="0" w:oddHBand="0" w:evenHBand="0" w:firstRowFirstColumn="0" w:firstRowLastColumn="0" w:lastRowFirstColumn="0" w:lastRowLastColumn="0"/>
              <w:rPr>
                <w:sz w:val="22"/>
              </w:rPr>
            </w:pPr>
            <w:r w:rsidRPr="00B8423E">
              <w:rPr>
                <w:sz w:val="22"/>
              </w:rPr>
              <w:t>E=0 Modulo Desconectado.</w:t>
            </w:r>
          </w:p>
          <w:p w14:paraId="769AFD2E" w14:textId="77777777" w:rsidR="0062129A" w:rsidRPr="00B8423E" w:rsidRDefault="0062129A" w:rsidP="001C2386">
            <w:pPr>
              <w:jc w:val="both"/>
              <w:cnfStyle w:val="000000000000" w:firstRow="0" w:lastRow="0" w:firstColumn="0" w:lastColumn="0" w:oddVBand="0" w:evenVBand="0" w:oddHBand="0" w:evenHBand="0" w:firstRowFirstColumn="0" w:firstRowLastColumn="0" w:lastRowFirstColumn="0" w:lastRowLastColumn="0"/>
              <w:rPr>
                <w:sz w:val="22"/>
              </w:rPr>
            </w:pPr>
            <w:r w:rsidRPr="00B8423E">
              <w:rPr>
                <w:sz w:val="22"/>
              </w:rPr>
              <w:t>E=1 Modulo Conectado</w:t>
            </w:r>
          </w:p>
        </w:tc>
      </w:tr>
      <w:tr w:rsidR="0062129A" w:rsidRPr="00B8423E" w14:paraId="302CA034" w14:textId="77777777" w:rsidTr="00621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Borders>
              <w:top w:val="single" w:sz="4" w:space="0" w:color="auto"/>
              <w:left w:val="single" w:sz="4" w:space="0" w:color="auto"/>
              <w:bottom w:val="single" w:sz="4" w:space="0" w:color="auto"/>
              <w:right w:val="single" w:sz="4" w:space="0" w:color="auto"/>
            </w:tcBorders>
          </w:tcPr>
          <w:p w14:paraId="3550D508" w14:textId="77777777" w:rsidR="0062129A" w:rsidRPr="00B8423E" w:rsidRDefault="0062129A" w:rsidP="001C2386">
            <w:pPr>
              <w:jc w:val="center"/>
              <w:rPr>
                <w:sz w:val="22"/>
              </w:rPr>
            </w:pPr>
            <w:r w:rsidRPr="00B8423E">
              <w:rPr>
                <w:sz w:val="22"/>
              </w:rPr>
              <w:t>7 – 14</w:t>
            </w:r>
          </w:p>
        </w:tc>
        <w:tc>
          <w:tcPr>
            <w:tcW w:w="2087" w:type="dxa"/>
            <w:tcBorders>
              <w:top w:val="single" w:sz="4" w:space="0" w:color="auto"/>
              <w:left w:val="single" w:sz="4" w:space="0" w:color="auto"/>
              <w:bottom w:val="single" w:sz="4" w:space="0" w:color="auto"/>
              <w:right w:val="single" w:sz="4" w:space="0" w:color="auto"/>
            </w:tcBorders>
          </w:tcPr>
          <w:p w14:paraId="79095DC8" w14:textId="77777777" w:rsidR="0062129A" w:rsidRPr="00B8423E" w:rsidRDefault="0062129A" w:rsidP="001C2386">
            <w:pPr>
              <w:jc w:val="center"/>
              <w:cnfStyle w:val="000000100000" w:firstRow="0" w:lastRow="0" w:firstColumn="0" w:lastColumn="0" w:oddVBand="0" w:evenVBand="0" w:oddHBand="1" w:evenHBand="0" w:firstRowFirstColumn="0" w:firstRowLastColumn="0" w:lastRowFirstColumn="0" w:lastRowLastColumn="0"/>
              <w:rPr>
                <w:sz w:val="22"/>
              </w:rPr>
            </w:pPr>
            <w:r w:rsidRPr="00B8423E">
              <w:rPr>
                <w:sz w:val="22"/>
              </w:rPr>
              <w:t>D0 – D7</w:t>
            </w:r>
          </w:p>
        </w:tc>
        <w:tc>
          <w:tcPr>
            <w:tcW w:w="6459" w:type="dxa"/>
            <w:tcBorders>
              <w:top w:val="single" w:sz="4" w:space="0" w:color="auto"/>
              <w:left w:val="single" w:sz="4" w:space="0" w:color="auto"/>
              <w:bottom w:val="single" w:sz="4" w:space="0" w:color="auto"/>
              <w:right w:val="single" w:sz="4" w:space="0" w:color="auto"/>
            </w:tcBorders>
          </w:tcPr>
          <w:p w14:paraId="775FC59A" w14:textId="77777777" w:rsidR="0062129A" w:rsidRPr="00B8423E" w:rsidRDefault="0062129A" w:rsidP="001C2386">
            <w:pPr>
              <w:jc w:val="both"/>
              <w:cnfStyle w:val="000000100000" w:firstRow="0" w:lastRow="0" w:firstColumn="0" w:lastColumn="0" w:oddVBand="0" w:evenVBand="0" w:oddHBand="1" w:evenHBand="0" w:firstRowFirstColumn="0" w:firstRowLastColumn="0" w:lastRowFirstColumn="0" w:lastRowLastColumn="0"/>
              <w:rPr>
                <w:sz w:val="22"/>
              </w:rPr>
            </w:pPr>
            <w:r w:rsidRPr="00B8423E">
              <w:rPr>
                <w:sz w:val="22"/>
              </w:rPr>
              <w:t>Bus de Datos bi-direccional. A través de estas líneas se realiza la transferencia entre el módulo LCD y el sistema que lo gestiona.</w:t>
            </w:r>
          </w:p>
        </w:tc>
      </w:tr>
      <w:tr w:rsidR="0062129A" w:rsidRPr="00B8423E" w14:paraId="00CE3693" w14:textId="77777777" w:rsidTr="0062129A">
        <w:tc>
          <w:tcPr>
            <w:cnfStyle w:val="001000000000" w:firstRow="0" w:lastRow="0" w:firstColumn="1" w:lastColumn="0" w:oddVBand="0" w:evenVBand="0" w:oddHBand="0" w:evenHBand="0" w:firstRowFirstColumn="0" w:firstRowLastColumn="0" w:lastRowFirstColumn="0" w:lastRowLastColumn="0"/>
            <w:tcW w:w="1081" w:type="dxa"/>
            <w:tcBorders>
              <w:top w:val="single" w:sz="4" w:space="0" w:color="auto"/>
              <w:left w:val="single" w:sz="4" w:space="0" w:color="auto"/>
              <w:bottom w:val="single" w:sz="4" w:space="0" w:color="auto"/>
              <w:right w:val="single" w:sz="4" w:space="0" w:color="auto"/>
            </w:tcBorders>
          </w:tcPr>
          <w:p w14:paraId="3B0ABD16" w14:textId="77777777" w:rsidR="0062129A" w:rsidRPr="00B8423E" w:rsidRDefault="0062129A" w:rsidP="001C2386">
            <w:pPr>
              <w:jc w:val="center"/>
              <w:rPr>
                <w:sz w:val="22"/>
              </w:rPr>
            </w:pPr>
            <w:r w:rsidRPr="00B8423E">
              <w:rPr>
                <w:sz w:val="22"/>
              </w:rPr>
              <w:t>15</w:t>
            </w:r>
          </w:p>
        </w:tc>
        <w:tc>
          <w:tcPr>
            <w:tcW w:w="2087" w:type="dxa"/>
            <w:tcBorders>
              <w:top w:val="single" w:sz="4" w:space="0" w:color="auto"/>
              <w:left w:val="single" w:sz="4" w:space="0" w:color="auto"/>
              <w:bottom w:val="single" w:sz="4" w:space="0" w:color="auto"/>
              <w:right w:val="single" w:sz="4" w:space="0" w:color="auto"/>
            </w:tcBorders>
          </w:tcPr>
          <w:p w14:paraId="2604D8CC" w14:textId="77777777" w:rsidR="0062129A" w:rsidRPr="00B8423E" w:rsidRDefault="0062129A" w:rsidP="001C2386">
            <w:pPr>
              <w:jc w:val="center"/>
              <w:cnfStyle w:val="000000000000" w:firstRow="0" w:lastRow="0" w:firstColumn="0" w:lastColumn="0" w:oddVBand="0" w:evenVBand="0" w:oddHBand="0" w:evenHBand="0" w:firstRowFirstColumn="0" w:firstRowLastColumn="0" w:lastRowFirstColumn="0" w:lastRowLastColumn="0"/>
              <w:rPr>
                <w:sz w:val="22"/>
              </w:rPr>
            </w:pPr>
            <w:r w:rsidRPr="00B8423E">
              <w:rPr>
                <w:sz w:val="22"/>
              </w:rPr>
              <w:t>LED +</w:t>
            </w:r>
          </w:p>
        </w:tc>
        <w:tc>
          <w:tcPr>
            <w:tcW w:w="6459" w:type="dxa"/>
            <w:tcBorders>
              <w:top w:val="single" w:sz="4" w:space="0" w:color="auto"/>
              <w:left w:val="single" w:sz="4" w:space="0" w:color="auto"/>
              <w:bottom w:val="single" w:sz="4" w:space="0" w:color="auto"/>
              <w:right w:val="single" w:sz="4" w:space="0" w:color="auto"/>
            </w:tcBorders>
          </w:tcPr>
          <w:p w14:paraId="22FDE1DA" w14:textId="77777777" w:rsidR="0062129A" w:rsidRPr="00B8423E" w:rsidRDefault="0062129A" w:rsidP="001C2386">
            <w:pPr>
              <w:jc w:val="both"/>
              <w:cnfStyle w:val="000000000000" w:firstRow="0" w:lastRow="0" w:firstColumn="0" w:lastColumn="0" w:oddVBand="0" w:evenVBand="0" w:oddHBand="0" w:evenHBand="0" w:firstRowFirstColumn="0" w:firstRowLastColumn="0" w:lastRowFirstColumn="0" w:lastRowLastColumn="0"/>
              <w:rPr>
                <w:sz w:val="22"/>
                <w:lang w:val="en-US"/>
              </w:rPr>
            </w:pPr>
            <w:r w:rsidRPr="00B8423E">
              <w:rPr>
                <w:sz w:val="22"/>
              </w:rPr>
              <w:t>Ánodo</w:t>
            </w:r>
            <w:r w:rsidRPr="00B8423E">
              <w:rPr>
                <w:sz w:val="22"/>
                <w:lang w:val="en-US"/>
              </w:rPr>
              <w:t xml:space="preserve"> del Led Interno (Backlight)</w:t>
            </w:r>
          </w:p>
        </w:tc>
      </w:tr>
      <w:tr w:rsidR="0062129A" w:rsidRPr="00B8423E" w14:paraId="6E8244C5" w14:textId="77777777" w:rsidTr="00621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Borders>
              <w:top w:val="single" w:sz="4" w:space="0" w:color="auto"/>
              <w:left w:val="single" w:sz="4" w:space="0" w:color="auto"/>
              <w:bottom w:val="single" w:sz="4" w:space="0" w:color="auto"/>
              <w:right w:val="single" w:sz="4" w:space="0" w:color="auto"/>
            </w:tcBorders>
          </w:tcPr>
          <w:p w14:paraId="021058BB" w14:textId="77777777" w:rsidR="0062129A" w:rsidRPr="00B8423E" w:rsidRDefault="0062129A" w:rsidP="001C2386">
            <w:pPr>
              <w:jc w:val="center"/>
              <w:rPr>
                <w:sz w:val="22"/>
              </w:rPr>
            </w:pPr>
            <w:r w:rsidRPr="00B8423E">
              <w:rPr>
                <w:sz w:val="22"/>
              </w:rPr>
              <w:t>16</w:t>
            </w:r>
          </w:p>
        </w:tc>
        <w:tc>
          <w:tcPr>
            <w:tcW w:w="2087" w:type="dxa"/>
            <w:tcBorders>
              <w:top w:val="single" w:sz="4" w:space="0" w:color="auto"/>
              <w:left w:val="single" w:sz="4" w:space="0" w:color="auto"/>
              <w:bottom w:val="single" w:sz="4" w:space="0" w:color="auto"/>
              <w:right w:val="single" w:sz="4" w:space="0" w:color="auto"/>
            </w:tcBorders>
          </w:tcPr>
          <w:p w14:paraId="4828C1AB" w14:textId="77777777" w:rsidR="0062129A" w:rsidRPr="00B8423E" w:rsidRDefault="0062129A" w:rsidP="001C2386">
            <w:pPr>
              <w:jc w:val="center"/>
              <w:cnfStyle w:val="000000100000" w:firstRow="0" w:lastRow="0" w:firstColumn="0" w:lastColumn="0" w:oddVBand="0" w:evenVBand="0" w:oddHBand="1" w:evenHBand="0" w:firstRowFirstColumn="0" w:firstRowLastColumn="0" w:lastRowFirstColumn="0" w:lastRowLastColumn="0"/>
              <w:rPr>
                <w:sz w:val="22"/>
              </w:rPr>
            </w:pPr>
            <w:r w:rsidRPr="00B8423E">
              <w:rPr>
                <w:sz w:val="22"/>
              </w:rPr>
              <w:t>LED -</w:t>
            </w:r>
          </w:p>
        </w:tc>
        <w:tc>
          <w:tcPr>
            <w:tcW w:w="6459" w:type="dxa"/>
            <w:tcBorders>
              <w:top w:val="single" w:sz="4" w:space="0" w:color="auto"/>
              <w:left w:val="single" w:sz="4" w:space="0" w:color="auto"/>
              <w:bottom w:val="single" w:sz="4" w:space="0" w:color="auto"/>
              <w:right w:val="single" w:sz="4" w:space="0" w:color="auto"/>
            </w:tcBorders>
          </w:tcPr>
          <w:p w14:paraId="5E9AAA40" w14:textId="77777777" w:rsidR="0062129A" w:rsidRPr="00B8423E" w:rsidRDefault="0062129A" w:rsidP="0062129A">
            <w:pPr>
              <w:keepNext/>
              <w:jc w:val="both"/>
              <w:cnfStyle w:val="000000100000" w:firstRow="0" w:lastRow="0" w:firstColumn="0" w:lastColumn="0" w:oddVBand="0" w:evenVBand="0" w:oddHBand="1" w:evenHBand="0" w:firstRowFirstColumn="0" w:firstRowLastColumn="0" w:lastRowFirstColumn="0" w:lastRowLastColumn="0"/>
              <w:rPr>
                <w:sz w:val="22"/>
                <w:lang w:val="en-US"/>
              </w:rPr>
            </w:pPr>
            <w:r w:rsidRPr="00B8423E">
              <w:rPr>
                <w:sz w:val="22"/>
              </w:rPr>
              <w:t>Cátodo</w:t>
            </w:r>
            <w:r w:rsidRPr="00B8423E">
              <w:rPr>
                <w:sz w:val="22"/>
                <w:lang w:val="en-US"/>
              </w:rPr>
              <w:t xml:space="preserve"> del Led Interno (Backlight)</w:t>
            </w:r>
          </w:p>
        </w:tc>
      </w:tr>
    </w:tbl>
    <w:p w14:paraId="16952C82" w14:textId="77777777" w:rsidR="0062129A" w:rsidRDefault="0062129A" w:rsidP="0062129A">
      <w:pPr>
        <w:pStyle w:val="Descripcin"/>
        <w:spacing w:after="0"/>
        <w:jc w:val="center"/>
      </w:pPr>
    </w:p>
    <w:p w14:paraId="73D94347" w14:textId="25C22178" w:rsidR="0062129A" w:rsidRPr="0062129A" w:rsidRDefault="0062129A" w:rsidP="0062129A">
      <w:pPr>
        <w:pStyle w:val="Descripcin"/>
        <w:jc w:val="center"/>
        <w:rPr>
          <w:lang w:val="es-MX"/>
        </w:rPr>
      </w:pPr>
      <w:r>
        <w:t xml:space="preserve">Tabla </w:t>
      </w:r>
      <w:r>
        <w:fldChar w:fldCharType="begin"/>
      </w:r>
      <w:r>
        <w:instrText xml:space="preserve"> SEQ Tabla \* ARABIC </w:instrText>
      </w:r>
      <w:r>
        <w:fldChar w:fldCharType="separate"/>
      </w:r>
      <w:r w:rsidR="004E3A62">
        <w:rPr>
          <w:noProof/>
        </w:rPr>
        <w:t>1</w:t>
      </w:r>
      <w:r>
        <w:fldChar w:fldCharType="end"/>
      </w:r>
      <w:r>
        <w:t xml:space="preserve"> </w:t>
      </w:r>
      <w:r w:rsidRPr="0081519C">
        <w:t>Función de los Pines del Módulo LCD 16x2</w:t>
      </w:r>
    </w:p>
    <w:p w14:paraId="70F6E2A4" w14:textId="77777777" w:rsidR="00295CCF" w:rsidRPr="00044E25" w:rsidRDefault="00295CCF" w:rsidP="007717DB">
      <w:pPr>
        <w:pStyle w:val="Ttulo3"/>
        <w:numPr>
          <w:ilvl w:val="0"/>
          <w:numId w:val="0"/>
        </w:numPr>
      </w:pPr>
      <w:r w:rsidRPr="00044E25">
        <w:t>Programación del Arduino</w:t>
      </w:r>
    </w:p>
    <w:p w14:paraId="4A61A47D" w14:textId="77777777" w:rsidR="00295CCF" w:rsidRPr="00044E25" w:rsidRDefault="00295CCF" w:rsidP="00474B33">
      <w:pPr>
        <w:spacing w:line="100" w:lineRule="atLeast"/>
        <w:jc w:val="both"/>
        <w:rPr>
          <w:lang w:val="es-NI"/>
        </w:rPr>
      </w:pPr>
    </w:p>
    <w:p w14:paraId="1EF03371" w14:textId="77777777" w:rsidR="00A65CE0" w:rsidRDefault="0075643C" w:rsidP="0075643C">
      <w:pPr>
        <w:spacing w:line="100" w:lineRule="atLeast"/>
        <w:jc w:val="both"/>
        <w:rPr>
          <w:lang w:val="es-NI"/>
        </w:rPr>
      </w:pPr>
      <w:r w:rsidRPr="00044E25">
        <w:rPr>
          <w:lang w:val="es-NI"/>
        </w:rPr>
        <w:t xml:space="preserve">La </w:t>
      </w:r>
      <w:r w:rsidR="00552A55">
        <w:rPr>
          <w:lang w:val="es-NI"/>
        </w:rPr>
        <w:t xml:space="preserve">librería </w:t>
      </w:r>
      <w:r w:rsidR="00552A55" w:rsidRPr="0045771F">
        <w:rPr>
          <w:rFonts w:asciiTheme="minorHAnsi" w:hAnsiTheme="minorHAnsi"/>
          <w:lang w:val="es-NI"/>
        </w:rPr>
        <w:t>LiquidCrystal.h</w:t>
      </w:r>
      <w:r w:rsidR="00552A55" w:rsidRPr="00044E25">
        <w:rPr>
          <w:lang w:val="es-NI"/>
        </w:rPr>
        <w:t xml:space="preserve"> </w:t>
      </w:r>
      <w:r w:rsidR="00552A55">
        <w:rPr>
          <w:lang w:val="es-NI"/>
        </w:rPr>
        <w:t xml:space="preserve">de Arduino para la lcd presenta varias funciones </w:t>
      </w:r>
      <w:r w:rsidR="00A65CE0">
        <w:rPr>
          <w:lang w:val="es-NI"/>
        </w:rPr>
        <w:t>de las que se detallan a continuación:</w:t>
      </w:r>
    </w:p>
    <w:p w14:paraId="7FF23C54" w14:textId="77777777" w:rsidR="00A65CE0" w:rsidRDefault="00A65CE0" w:rsidP="0075643C">
      <w:pPr>
        <w:spacing w:line="100" w:lineRule="atLeast"/>
        <w:jc w:val="both"/>
        <w:rPr>
          <w:lang w:val="es-NI"/>
        </w:rPr>
      </w:pPr>
    </w:p>
    <w:p w14:paraId="0B017142" w14:textId="77777777" w:rsidR="00A65CE0" w:rsidRPr="00B8423E" w:rsidRDefault="00A65CE0" w:rsidP="00B8423E">
      <w:pPr>
        <w:widowControl/>
        <w:suppressAutoHyphens w:val="0"/>
        <w:rPr>
          <w:b/>
          <w:lang w:val="es-NI"/>
        </w:rPr>
      </w:pPr>
      <w:r w:rsidRPr="00000E96">
        <w:rPr>
          <w:b/>
          <w:lang w:val="es-NI"/>
        </w:rPr>
        <w:t>Print</w:t>
      </w:r>
      <w:r w:rsidR="00B8423E">
        <w:rPr>
          <w:b/>
          <w:lang w:val="es-NI"/>
        </w:rPr>
        <w:t xml:space="preserve">:   </w:t>
      </w:r>
      <w:r w:rsidRPr="00A65CE0">
        <w:rPr>
          <w:lang w:val="es-NI"/>
        </w:rPr>
        <w:t>Escribe un texto en el LCD</w:t>
      </w:r>
    </w:p>
    <w:p w14:paraId="5162A580" w14:textId="77777777" w:rsidR="00A65CE0" w:rsidRPr="00A65CE0" w:rsidRDefault="00000E96" w:rsidP="002917B9">
      <w:pPr>
        <w:widowControl/>
        <w:suppressAutoHyphens w:val="0"/>
        <w:ind w:firstLine="709"/>
        <w:rPr>
          <w:lang w:val="es-NI"/>
        </w:rPr>
      </w:pPr>
      <w:r w:rsidRPr="00000E96">
        <w:rPr>
          <w:b/>
          <w:lang w:val="es-NI"/>
        </w:rPr>
        <w:t>Sintaxis:</w:t>
      </w:r>
      <w:r>
        <w:rPr>
          <w:lang w:val="es-NI"/>
        </w:rPr>
        <w:t xml:space="preserve"> </w:t>
      </w:r>
      <w:r w:rsidR="00A65CE0" w:rsidRPr="00A65CE0">
        <w:rPr>
          <w:lang w:val="es-NI"/>
        </w:rPr>
        <w:t>lcd.print(textoParaMostrar,BASE);</w:t>
      </w:r>
    </w:p>
    <w:p w14:paraId="50740600" w14:textId="77777777" w:rsidR="00A65CE0" w:rsidRPr="00B8423E" w:rsidRDefault="002917B9" w:rsidP="00B8423E">
      <w:pPr>
        <w:widowControl/>
        <w:suppressAutoHyphens w:val="0"/>
        <w:ind w:firstLine="709"/>
        <w:rPr>
          <w:b/>
          <w:lang w:val="es-NI"/>
        </w:rPr>
      </w:pPr>
      <w:r w:rsidRPr="00000E96">
        <w:rPr>
          <w:b/>
          <w:lang w:val="es-NI"/>
        </w:rPr>
        <w:t>Parámetros</w:t>
      </w:r>
      <w:r w:rsidR="00A65CE0" w:rsidRPr="00000E96">
        <w:rPr>
          <w:b/>
          <w:lang w:val="es-NI"/>
        </w:rPr>
        <w:t>:</w:t>
      </w:r>
    </w:p>
    <w:p w14:paraId="0E171A6D" w14:textId="77777777" w:rsidR="00A65CE0" w:rsidRPr="00A65CE0" w:rsidRDefault="00A65CE0" w:rsidP="002917B9">
      <w:pPr>
        <w:widowControl/>
        <w:suppressAutoHyphens w:val="0"/>
        <w:ind w:left="709" w:firstLine="709"/>
        <w:rPr>
          <w:lang w:val="es-NI"/>
        </w:rPr>
      </w:pPr>
      <w:r w:rsidRPr="00A65CE0">
        <w:rPr>
          <w:lang w:val="es-NI"/>
        </w:rPr>
        <w:t xml:space="preserve">textoParaMostrar: </w:t>
      </w:r>
      <w:r w:rsidR="00000E96">
        <w:rPr>
          <w:lang w:val="es-NI"/>
        </w:rPr>
        <w:t xml:space="preserve">Es </w:t>
      </w:r>
      <w:r w:rsidRPr="00A65CE0">
        <w:rPr>
          <w:lang w:val="es-NI"/>
        </w:rPr>
        <w:t xml:space="preserve">el texto que queremos que aparezca en la pantalla. </w:t>
      </w:r>
    </w:p>
    <w:p w14:paraId="275D74B5" w14:textId="77777777" w:rsidR="002917B9" w:rsidRDefault="00A65CE0" w:rsidP="002917B9">
      <w:pPr>
        <w:widowControl/>
        <w:suppressAutoHyphens w:val="0"/>
        <w:ind w:left="709" w:firstLine="709"/>
        <w:rPr>
          <w:lang w:val="es-NI"/>
        </w:rPr>
      </w:pPr>
      <w:r w:rsidRPr="00A65CE0">
        <w:rPr>
          <w:lang w:val="es-NI"/>
        </w:rPr>
        <w:t>BASE: Esto es OPCIONAL y sirve para definir el formato en el</w:t>
      </w:r>
      <w:r w:rsidR="002917B9">
        <w:rPr>
          <w:lang w:val="es-NI"/>
        </w:rPr>
        <w:t xml:space="preserve"> que queremos.</w:t>
      </w:r>
    </w:p>
    <w:p w14:paraId="47530491" w14:textId="77777777" w:rsidR="00A65CE0" w:rsidRPr="00A65CE0" w:rsidRDefault="00A65CE0" w:rsidP="00B8423E">
      <w:pPr>
        <w:widowControl/>
        <w:suppressAutoHyphens w:val="0"/>
        <w:ind w:left="709" w:firstLine="709"/>
        <w:rPr>
          <w:lang w:val="es-NI"/>
        </w:rPr>
      </w:pPr>
      <w:r w:rsidRPr="00A65CE0">
        <w:rPr>
          <w:lang w:val="es-NI"/>
        </w:rPr>
        <w:t>Puede ser:</w:t>
      </w:r>
      <w:r w:rsidR="00B8423E">
        <w:rPr>
          <w:lang w:val="es-NI"/>
        </w:rPr>
        <w:t xml:space="preserve"> </w:t>
      </w:r>
      <w:r w:rsidRPr="00A65CE0">
        <w:rPr>
          <w:lang w:val="es-NI"/>
        </w:rPr>
        <w:t>BIN Binario (base 2)</w:t>
      </w:r>
      <w:r w:rsidR="00B8423E">
        <w:rPr>
          <w:lang w:val="es-NI"/>
        </w:rPr>
        <w:t xml:space="preserve">; </w:t>
      </w:r>
      <w:r w:rsidRPr="00A65CE0">
        <w:rPr>
          <w:lang w:val="es-NI"/>
        </w:rPr>
        <w:t>DEC Decimal (base 10)</w:t>
      </w:r>
      <w:r w:rsidR="00B8423E">
        <w:rPr>
          <w:lang w:val="es-NI"/>
        </w:rPr>
        <w:t xml:space="preserve">; </w:t>
      </w:r>
      <w:r w:rsidRPr="00A65CE0">
        <w:rPr>
          <w:lang w:val="es-NI"/>
        </w:rPr>
        <w:t>OCT Octal (base 8)</w:t>
      </w:r>
    </w:p>
    <w:p w14:paraId="56E30D16" w14:textId="77777777" w:rsidR="00A65CE0" w:rsidRPr="00A65CE0" w:rsidRDefault="00A65CE0" w:rsidP="00B8423E">
      <w:pPr>
        <w:widowControl/>
        <w:suppressAutoHyphens w:val="0"/>
        <w:ind w:left="709" w:firstLine="709"/>
        <w:rPr>
          <w:lang w:val="es-NI"/>
        </w:rPr>
      </w:pPr>
      <w:r w:rsidRPr="00A65CE0">
        <w:rPr>
          <w:lang w:val="es-NI"/>
        </w:rPr>
        <w:t>HEX Hexadecimal. (base 16).</w:t>
      </w:r>
    </w:p>
    <w:p w14:paraId="5F79D9BC" w14:textId="77777777" w:rsidR="00A65CE0" w:rsidRPr="00A65CE0" w:rsidRDefault="00A65CE0" w:rsidP="002917B9">
      <w:pPr>
        <w:widowControl/>
        <w:suppressAutoHyphens w:val="0"/>
        <w:ind w:firstLine="709"/>
        <w:rPr>
          <w:lang w:val="es-NI"/>
        </w:rPr>
      </w:pPr>
      <w:r w:rsidRPr="002917B9">
        <w:rPr>
          <w:b/>
          <w:lang w:val="es-NI"/>
        </w:rPr>
        <w:lastRenderedPageBreak/>
        <w:t>Ejemplo:</w:t>
      </w:r>
      <w:r w:rsidR="00000E96">
        <w:rPr>
          <w:lang w:val="es-NI"/>
        </w:rPr>
        <w:t xml:space="preserve"> </w:t>
      </w:r>
      <w:r w:rsidRPr="00A65CE0">
        <w:rPr>
          <w:lang w:val="es-NI"/>
        </w:rPr>
        <w:t>lcd.print('HOLA MUNDO');</w:t>
      </w:r>
    </w:p>
    <w:p w14:paraId="60A2EBD8" w14:textId="77777777" w:rsidR="00A65CE0" w:rsidRPr="00A65CE0" w:rsidRDefault="00A65CE0" w:rsidP="00A65CE0">
      <w:pPr>
        <w:widowControl/>
        <w:suppressAutoHyphens w:val="0"/>
        <w:rPr>
          <w:lang w:val="es-NI"/>
        </w:rPr>
      </w:pPr>
    </w:p>
    <w:p w14:paraId="653EA28C" w14:textId="77777777" w:rsidR="00A65CE0" w:rsidRPr="00A65CE0" w:rsidRDefault="00A65CE0" w:rsidP="00B8423E">
      <w:pPr>
        <w:widowControl/>
        <w:suppressAutoHyphens w:val="0"/>
        <w:rPr>
          <w:lang w:val="es-NI"/>
        </w:rPr>
      </w:pPr>
      <w:r w:rsidRPr="00000E96">
        <w:rPr>
          <w:b/>
          <w:lang w:val="es-NI"/>
        </w:rPr>
        <w:t>Begin</w:t>
      </w:r>
      <w:r w:rsidR="00000E96" w:rsidRPr="00000E96">
        <w:rPr>
          <w:b/>
          <w:lang w:val="es-NI"/>
        </w:rPr>
        <w:t>:</w:t>
      </w:r>
      <w:r w:rsidR="00000E96">
        <w:rPr>
          <w:lang w:val="es-NI"/>
        </w:rPr>
        <w:t xml:space="preserve"> </w:t>
      </w:r>
      <w:r w:rsidR="00B8423E">
        <w:rPr>
          <w:lang w:val="es-NI"/>
        </w:rPr>
        <w:t xml:space="preserve"> </w:t>
      </w:r>
      <w:r w:rsidRPr="00A65CE0">
        <w:rPr>
          <w:lang w:val="es-NI"/>
        </w:rPr>
        <w:t>Esta función sirve para especificar el tamaño de nuestro Display.</w:t>
      </w:r>
    </w:p>
    <w:p w14:paraId="2EEEAFF9" w14:textId="77777777" w:rsidR="00A65CE0" w:rsidRPr="00A65CE0" w:rsidRDefault="00A65CE0" w:rsidP="002917B9">
      <w:pPr>
        <w:widowControl/>
        <w:suppressAutoHyphens w:val="0"/>
        <w:ind w:firstLine="709"/>
        <w:rPr>
          <w:lang w:val="es-NI"/>
        </w:rPr>
      </w:pPr>
      <w:r w:rsidRPr="002917B9">
        <w:rPr>
          <w:b/>
          <w:lang w:val="es-NI"/>
        </w:rPr>
        <w:t>Sintaxis</w:t>
      </w:r>
      <w:r w:rsidR="00000E96" w:rsidRPr="002917B9">
        <w:rPr>
          <w:b/>
          <w:lang w:val="es-NI"/>
        </w:rPr>
        <w:t>:</w:t>
      </w:r>
      <w:r w:rsidR="00000E96">
        <w:rPr>
          <w:lang w:val="es-NI"/>
        </w:rPr>
        <w:t xml:space="preserve"> </w:t>
      </w:r>
      <w:r w:rsidRPr="00A65CE0">
        <w:rPr>
          <w:lang w:val="es-NI"/>
        </w:rPr>
        <w:t>lcd.begin(columnas,filas)</w:t>
      </w:r>
    </w:p>
    <w:p w14:paraId="15E1B881" w14:textId="77777777" w:rsidR="00A65CE0" w:rsidRPr="002917B9" w:rsidRDefault="00A65CE0" w:rsidP="002917B9">
      <w:pPr>
        <w:widowControl/>
        <w:suppressAutoHyphens w:val="0"/>
        <w:ind w:firstLine="709"/>
        <w:rPr>
          <w:b/>
          <w:lang w:val="es-NI"/>
        </w:rPr>
      </w:pPr>
      <w:r w:rsidRPr="002917B9">
        <w:rPr>
          <w:b/>
          <w:lang w:val="es-NI"/>
        </w:rPr>
        <w:t>Parámetros:</w:t>
      </w:r>
    </w:p>
    <w:p w14:paraId="0F6FE690" w14:textId="77777777" w:rsidR="00A65CE0" w:rsidRPr="00A65CE0" w:rsidRDefault="00A65CE0" w:rsidP="00A65CE0">
      <w:pPr>
        <w:widowControl/>
        <w:suppressAutoHyphens w:val="0"/>
        <w:rPr>
          <w:lang w:val="es-NI"/>
        </w:rPr>
      </w:pPr>
    </w:p>
    <w:p w14:paraId="52ECD08B" w14:textId="77777777" w:rsidR="00A65CE0" w:rsidRPr="00A65CE0" w:rsidRDefault="00A65CE0" w:rsidP="002917B9">
      <w:pPr>
        <w:widowControl/>
        <w:suppressAutoHyphens w:val="0"/>
        <w:ind w:left="709" w:firstLine="709"/>
        <w:rPr>
          <w:lang w:val="es-NI"/>
        </w:rPr>
      </w:pPr>
      <w:r w:rsidRPr="00A65CE0">
        <w:rPr>
          <w:lang w:val="es-NI"/>
        </w:rPr>
        <w:t>Columnas: Numero de</w:t>
      </w:r>
      <w:r w:rsidR="002917B9">
        <w:rPr>
          <w:lang w:val="es-NI"/>
        </w:rPr>
        <w:t xml:space="preserve"> columnas que tiene nuestro LCD</w:t>
      </w:r>
    </w:p>
    <w:p w14:paraId="6209411B" w14:textId="77777777" w:rsidR="00A65CE0" w:rsidRPr="00A65CE0" w:rsidRDefault="00A65CE0" w:rsidP="002917B9">
      <w:pPr>
        <w:widowControl/>
        <w:suppressAutoHyphens w:val="0"/>
        <w:ind w:left="709" w:firstLine="709"/>
        <w:rPr>
          <w:lang w:val="es-NI"/>
        </w:rPr>
      </w:pPr>
      <w:r w:rsidRPr="00A65CE0">
        <w:rPr>
          <w:lang w:val="es-NI"/>
        </w:rPr>
        <w:t>Filas: Numero de filas que tiene nuestro LCD</w:t>
      </w:r>
    </w:p>
    <w:p w14:paraId="18139622" w14:textId="77777777" w:rsidR="00A65CE0" w:rsidRPr="00A65CE0" w:rsidRDefault="00A65CE0" w:rsidP="00A65CE0">
      <w:pPr>
        <w:widowControl/>
        <w:suppressAutoHyphens w:val="0"/>
        <w:rPr>
          <w:lang w:val="es-NI"/>
        </w:rPr>
      </w:pPr>
    </w:p>
    <w:p w14:paraId="42734A5A" w14:textId="77777777" w:rsidR="00A65CE0" w:rsidRPr="00000E96" w:rsidRDefault="00A65CE0" w:rsidP="002917B9">
      <w:pPr>
        <w:widowControl/>
        <w:suppressAutoHyphens w:val="0"/>
        <w:ind w:firstLine="709"/>
        <w:rPr>
          <w:lang w:val="es-NI"/>
        </w:rPr>
      </w:pPr>
      <w:r w:rsidRPr="00A65CE0">
        <w:rPr>
          <w:lang w:val="es-NI"/>
        </w:rPr>
        <w:t>Ejemplo</w:t>
      </w:r>
      <w:r w:rsidR="00000E96">
        <w:rPr>
          <w:lang w:val="es-NI"/>
        </w:rPr>
        <w:t xml:space="preserve">: </w:t>
      </w:r>
      <w:r w:rsidRPr="002917B9">
        <w:rPr>
          <w:lang w:val="es-MX"/>
        </w:rPr>
        <w:t>lcd.begin(16,2);</w:t>
      </w:r>
    </w:p>
    <w:p w14:paraId="5BF83AC8" w14:textId="77777777" w:rsidR="00000E96" w:rsidRPr="002917B9" w:rsidRDefault="00000E96" w:rsidP="00A65CE0">
      <w:pPr>
        <w:widowControl/>
        <w:suppressAutoHyphens w:val="0"/>
        <w:rPr>
          <w:lang w:val="es-MX"/>
        </w:rPr>
      </w:pPr>
    </w:p>
    <w:p w14:paraId="5CF3ED8F" w14:textId="77777777" w:rsidR="00A65CE0" w:rsidRPr="00B8423E" w:rsidRDefault="00A65CE0" w:rsidP="00B8423E">
      <w:pPr>
        <w:widowControl/>
        <w:suppressAutoHyphens w:val="0"/>
        <w:rPr>
          <w:b/>
          <w:lang w:val="es-NI"/>
        </w:rPr>
      </w:pPr>
      <w:r w:rsidRPr="002917B9">
        <w:rPr>
          <w:b/>
          <w:lang w:val="es-NI"/>
        </w:rPr>
        <w:t>Clear</w:t>
      </w:r>
      <w:r w:rsidR="00000E96" w:rsidRPr="002917B9">
        <w:rPr>
          <w:b/>
          <w:lang w:val="es-NI"/>
        </w:rPr>
        <w:t>:</w:t>
      </w:r>
      <w:r w:rsidR="00000E96">
        <w:rPr>
          <w:lang w:val="es-NI"/>
        </w:rPr>
        <w:t xml:space="preserve"> </w:t>
      </w:r>
      <w:r w:rsidR="00B8423E">
        <w:rPr>
          <w:lang w:val="es-NI"/>
        </w:rPr>
        <w:t xml:space="preserve"> </w:t>
      </w:r>
      <w:r w:rsidRPr="00A65CE0">
        <w:rPr>
          <w:lang w:val="es-NI"/>
        </w:rPr>
        <w:t>Esta función borra todo lo que estuviese escrito en nuestro LCD</w:t>
      </w:r>
    </w:p>
    <w:p w14:paraId="14ED7E2A" w14:textId="77777777" w:rsidR="00A65CE0" w:rsidRPr="00A65CE0" w:rsidRDefault="00000E96" w:rsidP="002917B9">
      <w:pPr>
        <w:widowControl/>
        <w:suppressAutoHyphens w:val="0"/>
        <w:ind w:firstLine="709"/>
        <w:rPr>
          <w:lang w:val="es-NI"/>
        </w:rPr>
      </w:pPr>
      <w:r w:rsidRPr="002917B9">
        <w:rPr>
          <w:b/>
          <w:lang w:val="es-NI"/>
        </w:rPr>
        <w:t>Sintaxis:</w:t>
      </w:r>
      <w:r>
        <w:rPr>
          <w:lang w:val="es-NI"/>
        </w:rPr>
        <w:t xml:space="preserve"> </w:t>
      </w:r>
      <w:r w:rsidR="00A65CE0" w:rsidRPr="00A65CE0">
        <w:rPr>
          <w:lang w:val="es-NI"/>
        </w:rPr>
        <w:t>lcd.clear()</w:t>
      </w:r>
    </w:p>
    <w:p w14:paraId="760DC45B" w14:textId="77777777" w:rsidR="00000E96" w:rsidRDefault="00000E96" w:rsidP="00A65CE0">
      <w:pPr>
        <w:widowControl/>
        <w:suppressAutoHyphens w:val="0"/>
        <w:rPr>
          <w:lang w:val="es-NI"/>
        </w:rPr>
      </w:pPr>
    </w:p>
    <w:p w14:paraId="0932D29E" w14:textId="77777777" w:rsidR="00A65CE0" w:rsidRPr="00B8423E" w:rsidRDefault="00B8423E" w:rsidP="00B8423E">
      <w:pPr>
        <w:widowControl/>
        <w:suppressAutoHyphens w:val="0"/>
        <w:rPr>
          <w:b/>
          <w:lang w:val="es-NI"/>
        </w:rPr>
      </w:pPr>
      <w:r>
        <w:rPr>
          <w:b/>
          <w:lang w:val="es-NI"/>
        </w:rPr>
        <w:t>Home</w:t>
      </w:r>
      <w:r w:rsidR="00000E96" w:rsidRPr="002917B9">
        <w:rPr>
          <w:b/>
          <w:lang w:val="es-NI"/>
        </w:rPr>
        <w:t>:</w:t>
      </w:r>
      <w:r w:rsidR="00000E96">
        <w:rPr>
          <w:lang w:val="es-NI"/>
        </w:rPr>
        <w:t xml:space="preserve"> </w:t>
      </w:r>
      <w:r w:rsidR="00A65CE0" w:rsidRPr="00A65CE0">
        <w:rPr>
          <w:lang w:val="es-NI"/>
        </w:rPr>
        <w:t>Coloca el cursor en la esquina superior derecha del display.</w:t>
      </w:r>
    </w:p>
    <w:p w14:paraId="7DC6BF1A" w14:textId="77777777" w:rsidR="00A65CE0" w:rsidRPr="00A65CE0" w:rsidRDefault="00A65CE0" w:rsidP="002917B9">
      <w:pPr>
        <w:widowControl/>
        <w:suppressAutoHyphens w:val="0"/>
        <w:ind w:firstLine="709"/>
        <w:rPr>
          <w:lang w:val="es-NI"/>
        </w:rPr>
      </w:pPr>
      <w:r w:rsidRPr="002917B9">
        <w:rPr>
          <w:b/>
          <w:lang w:val="es-NI"/>
        </w:rPr>
        <w:t>Sintaxis:</w:t>
      </w:r>
      <w:r w:rsidR="00000E96">
        <w:rPr>
          <w:lang w:val="es-NI"/>
        </w:rPr>
        <w:t xml:space="preserve"> </w:t>
      </w:r>
      <w:r w:rsidRPr="00A65CE0">
        <w:rPr>
          <w:lang w:val="es-NI"/>
        </w:rPr>
        <w:t>lcd.home();</w:t>
      </w:r>
    </w:p>
    <w:p w14:paraId="4C9E4221" w14:textId="77777777" w:rsidR="00000E96" w:rsidRDefault="00000E96" w:rsidP="00A65CE0">
      <w:pPr>
        <w:widowControl/>
        <w:suppressAutoHyphens w:val="0"/>
        <w:rPr>
          <w:lang w:val="es-NI"/>
        </w:rPr>
      </w:pPr>
    </w:p>
    <w:p w14:paraId="6E5BC53A" w14:textId="77777777" w:rsidR="00A65CE0" w:rsidRPr="00B8423E" w:rsidRDefault="00A65CE0" w:rsidP="00B8423E">
      <w:pPr>
        <w:widowControl/>
        <w:suppressAutoHyphens w:val="0"/>
        <w:rPr>
          <w:b/>
          <w:lang w:val="es-NI"/>
        </w:rPr>
      </w:pPr>
      <w:r w:rsidRPr="002917B9">
        <w:rPr>
          <w:b/>
          <w:lang w:val="es-NI"/>
        </w:rPr>
        <w:t>Write:</w:t>
      </w:r>
      <w:r w:rsidR="00000E96">
        <w:rPr>
          <w:lang w:val="es-NI"/>
        </w:rPr>
        <w:t xml:space="preserve"> </w:t>
      </w:r>
      <w:r w:rsidRPr="00A65CE0">
        <w:rPr>
          <w:lang w:val="es-NI"/>
        </w:rPr>
        <w:t>Escribe un carácter en el Display.</w:t>
      </w:r>
    </w:p>
    <w:p w14:paraId="51AA28B9" w14:textId="77777777" w:rsidR="00A65CE0" w:rsidRPr="00A65CE0" w:rsidRDefault="00A65CE0" w:rsidP="002917B9">
      <w:pPr>
        <w:widowControl/>
        <w:suppressAutoHyphens w:val="0"/>
        <w:ind w:firstLine="709"/>
        <w:rPr>
          <w:lang w:val="es-NI"/>
        </w:rPr>
      </w:pPr>
      <w:r w:rsidRPr="002917B9">
        <w:rPr>
          <w:b/>
          <w:lang w:val="es-NI"/>
        </w:rPr>
        <w:t>Sintaxis:</w:t>
      </w:r>
      <w:r w:rsidR="00000E96">
        <w:rPr>
          <w:lang w:val="es-NI"/>
        </w:rPr>
        <w:t xml:space="preserve"> </w:t>
      </w:r>
      <w:r w:rsidRPr="00A65CE0">
        <w:rPr>
          <w:lang w:val="es-NI"/>
        </w:rPr>
        <w:t>lcd.write(caracter);</w:t>
      </w:r>
    </w:p>
    <w:p w14:paraId="07E9155B" w14:textId="77777777" w:rsidR="00A65CE0" w:rsidRPr="002917B9" w:rsidRDefault="00A65CE0" w:rsidP="002917B9">
      <w:pPr>
        <w:widowControl/>
        <w:suppressAutoHyphens w:val="0"/>
        <w:ind w:firstLine="709"/>
        <w:rPr>
          <w:b/>
          <w:lang w:val="es-NI"/>
        </w:rPr>
      </w:pPr>
      <w:r w:rsidRPr="002917B9">
        <w:rPr>
          <w:b/>
          <w:lang w:val="es-NI"/>
        </w:rPr>
        <w:t>Parámetros:</w:t>
      </w:r>
    </w:p>
    <w:p w14:paraId="13E4F6DD" w14:textId="77777777" w:rsidR="00A65CE0" w:rsidRPr="00A65CE0" w:rsidRDefault="00A65CE0" w:rsidP="00A65CE0">
      <w:pPr>
        <w:widowControl/>
        <w:suppressAutoHyphens w:val="0"/>
        <w:rPr>
          <w:lang w:val="es-NI"/>
        </w:rPr>
      </w:pPr>
    </w:p>
    <w:p w14:paraId="51DF359B" w14:textId="77777777" w:rsidR="00A65CE0" w:rsidRPr="00A65CE0" w:rsidRDefault="00A65CE0" w:rsidP="002917B9">
      <w:pPr>
        <w:widowControl/>
        <w:suppressAutoHyphens w:val="0"/>
        <w:ind w:left="709" w:firstLine="709"/>
        <w:rPr>
          <w:lang w:val="es-NI"/>
        </w:rPr>
      </w:pPr>
      <w:r w:rsidRPr="00A65CE0">
        <w:rPr>
          <w:lang w:val="es-NI"/>
        </w:rPr>
        <w:t>carácter: el carácter que queremos mostrar por pantalla.</w:t>
      </w:r>
    </w:p>
    <w:p w14:paraId="7B18536C" w14:textId="77777777" w:rsidR="00C71ED7" w:rsidRDefault="00C71ED7" w:rsidP="00A65CE0">
      <w:pPr>
        <w:widowControl/>
        <w:suppressAutoHyphens w:val="0"/>
        <w:rPr>
          <w:lang w:val="es-NI"/>
        </w:rPr>
      </w:pPr>
    </w:p>
    <w:p w14:paraId="6F454773" w14:textId="77777777" w:rsidR="00A65CE0" w:rsidRPr="00A65CE0" w:rsidRDefault="00A65CE0" w:rsidP="002917B9">
      <w:pPr>
        <w:widowControl/>
        <w:suppressAutoHyphens w:val="0"/>
        <w:ind w:firstLine="709"/>
        <w:rPr>
          <w:lang w:val="es-NI"/>
        </w:rPr>
      </w:pPr>
      <w:r w:rsidRPr="002917B9">
        <w:rPr>
          <w:b/>
          <w:lang w:val="es-NI"/>
        </w:rPr>
        <w:t>Ejemplo:</w:t>
      </w:r>
      <w:r w:rsidR="002917B9">
        <w:rPr>
          <w:lang w:val="es-NI"/>
        </w:rPr>
        <w:t xml:space="preserve"> </w:t>
      </w:r>
      <w:r w:rsidRPr="00A65CE0">
        <w:rPr>
          <w:lang w:val="es-NI"/>
        </w:rPr>
        <w:t>lcd.write('a');</w:t>
      </w:r>
    </w:p>
    <w:p w14:paraId="4FD2F24C" w14:textId="77777777" w:rsidR="00C71ED7" w:rsidRDefault="00C71ED7" w:rsidP="00A65CE0">
      <w:pPr>
        <w:widowControl/>
        <w:suppressAutoHyphens w:val="0"/>
        <w:rPr>
          <w:lang w:val="es-NI"/>
        </w:rPr>
      </w:pPr>
    </w:p>
    <w:p w14:paraId="6AA6409F" w14:textId="77777777" w:rsidR="00A65CE0" w:rsidRPr="00B8423E" w:rsidRDefault="00A65CE0" w:rsidP="00B8423E">
      <w:pPr>
        <w:widowControl/>
        <w:suppressAutoHyphens w:val="0"/>
        <w:rPr>
          <w:b/>
          <w:lang w:val="es-NI"/>
        </w:rPr>
      </w:pPr>
      <w:r w:rsidRPr="002917B9">
        <w:rPr>
          <w:b/>
          <w:lang w:val="es-NI"/>
        </w:rPr>
        <w:t>Blink:</w:t>
      </w:r>
      <w:r w:rsidR="00C71ED7">
        <w:rPr>
          <w:lang w:val="es-NI"/>
        </w:rPr>
        <w:t xml:space="preserve"> </w:t>
      </w:r>
      <w:r w:rsidR="00B8423E">
        <w:rPr>
          <w:lang w:val="es-NI"/>
        </w:rPr>
        <w:t xml:space="preserve"> </w:t>
      </w:r>
      <w:r w:rsidRPr="00A65CE0">
        <w:rPr>
          <w:lang w:val="es-NI"/>
        </w:rPr>
        <w:t>Muestra un cursor con forma de bloque.</w:t>
      </w:r>
    </w:p>
    <w:p w14:paraId="070A0D00" w14:textId="77777777" w:rsidR="00C71ED7" w:rsidRPr="002917B9" w:rsidRDefault="00A65CE0" w:rsidP="002917B9">
      <w:pPr>
        <w:widowControl/>
        <w:suppressAutoHyphens w:val="0"/>
        <w:ind w:firstLine="709"/>
        <w:rPr>
          <w:b/>
          <w:lang w:val="en-US"/>
        </w:rPr>
      </w:pPr>
      <w:r w:rsidRPr="002917B9">
        <w:rPr>
          <w:b/>
          <w:lang w:val="en-US"/>
        </w:rPr>
        <w:t>Sintaxis:</w:t>
      </w:r>
    </w:p>
    <w:p w14:paraId="27A1686E" w14:textId="77777777" w:rsidR="00A65CE0" w:rsidRPr="00A65CE0" w:rsidRDefault="00A65CE0" w:rsidP="002917B9">
      <w:pPr>
        <w:widowControl/>
        <w:suppressAutoHyphens w:val="0"/>
        <w:ind w:left="1418" w:firstLine="709"/>
        <w:rPr>
          <w:lang w:val="en-US"/>
        </w:rPr>
      </w:pPr>
      <w:r w:rsidRPr="002917B9">
        <w:rPr>
          <w:lang w:val="en-US"/>
        </w:rPr>
        <w:t>lcd.b</w:t>
      </w:r>
      <w:r w:rsidRPr="00A65CE0">
        <w:rPr>
          <w:lang w:val="en-US"/>
        </w:rPr>
        <w:t>link()</w:t>
      </w:r>
    </w:p>
    <w:p w14:paraId="76301CF9" w14:textId="77777777" w:rsidR="00A65CE0" w:rsidRPr="00A65CE0" w:rsidRDefault="00A65CE0" w:rsidP="002917B9">
      <w:pPr>
        <w:widowControl/>
        <w:suppressAutoHyphens w:val="0"/>
        <w:ind w:left="1418" w:firstLine="709"/>
        <w:rPr>
          <w:lang w:val="en-US"/>
        </w:rPr>
      </w:pPr>
      <w:r w:rsidRPr="00A65CE0">
        <w:rPr>
          <w:lang w:val="en-US"/>
        </w:rPr>
        <w:t>lcd.noBlink()</w:t>
      </w:r>
    </w:p>
    <w:p w14:paraId="2ED47492" w14:textId="77777777" w:rsidR="00C71ED7" w:rsidRPr="002917B9" w:rsidRDefault="00C71ED7" w:rsidP="00A65CE0">
      <w:pPr>
        <w:widowControl/>
        <w:suppressAutoHyphens w:val="0"/>
        <w:rPr>
          <w:lang w:val="en-US"/>
        </w:rPr>
      </w:pPr>
    </w:p>
    <w:p w14:paraId="2788BF1C" w14:textId="77777777" w:rsidR="00A65CE0" w:rsidRPr="00A65CE0" w:rsidRDefault="00A65CE0" w:rsidP="00B8423E">
      <w:pPr>
        <w:widowControl/>
        <w:suppressAutoHyphens w:val="0"/>
        <w:rPr>
          <w:lang w:val="es-NI"/>
        </w:rPr>
      </w:pPr>
      <w:r w:rsidRPr="00514019">
        <w:rPr>
          <w:b/>
          <w:lang w:val="es-MX"/>
        </w:rPr>
        <w:t>Cursor</w:t>
      </w:r>
      <w:r w:rsidR="00C71ED7" w:rsidRPr="002917B9">
        <w:rPr>
          <w:b/>
          <w:lang w:val="es-NI"/>
        </w:rPr>
        <w:t>:</w:t>
      </w:r>
      <w:r w:rsidR="00C71ED7">
        <w:rPr>
          <w:lang w:val="es-NI"/>
        </w:rPr>
        <w:t xml:space="preserve"> </w:t>
      </w:r>
      <w:r w:rsidRPr="00A65CE0">
        <w:rPr>
          <w:lang w:val="es-NI"/>
        </w:rPr>
        <w:t>Muestra un cursor con forma de guion bajo.</w:t>
      </w:r>
    </w:p>
    <w:p w14:paraId="4418663F" w14:textId="77777777" w:rsidR="00A65CE0" w:rsidRPr="002917B9" w:rsidRDefault="00A65CE0" w:rsidP="002917B9">
      <w:pPr>
        <w:widowControl/>
        <w:suppressAutoHyphens w:val="0"/>
        <w:ind w:firstLine="709"/>
        <w:rPr>
          <w:b/>
          <w:lang w:val="es-NI"/>
        </w:rPr>
      </w:pPr>
      <w:r w:rsidRPr="002917B9">
        <w:rPr>
          <w:b/>
          <w:lang w:val="es-NI"/>
        </w:rPr>
        <w:t>Sintaxis:</w:t>
      </w:r>
    </w:p>
    <w:p w14:paraId="771746E4" w14:textId="77777777" w:rsidR="00A65CE0" w:rsidRPr="00A65CE0" w:rsidRDefault="00A65CE0" w:rsidP="002917B9">
      <w:pPr>
        <w:widowControl/>
        <w:suppressAutoHyphens w:val="0"/>
        <w:ind w:left="1418" w:firstLine="709"/>
        <w:rPr>
          <w:lang w:val="es-NI"/>
        </w:rPr>
      </w:pPr>
      <w:r w:rsidRPr="00A65CE0">
        <w:rPr>
          <w:lang w:val="es-NI"/>
        </w:rPr>
        <w:t>lcd.Cursor()</w:t>
      </w:r>
    </w:p>
    <w:p w14:paraId="53078805" w14:textId="77777777" w:rsidR="00A65CE0" w:rsidRPr="00A65CE0" w:rsidRDefault="00A65CE0" w:rsidP="002917B9">
      <w:pPr>
        <w:widowControl/>
        <w:suppressAutoHyphens w:val="0"/>
        <w:ind w:left="1418" w:firstLine="709"/>
        <w:rPr>
          <w:lang w:val="es-NI"/>
        </w:rPr>
      </w:pPr>
      <w:r w:rsidRPr="00A65CE0">
        <w:rPr>
          <w:lang w:val="es-NI"/>
        </w:rPr>
        <w:t>lcd.noCursor()</w:t>
      </w:r>
    </w:p>
    <w:p w14:paraId="62FA16EF" w14:textId="77777777" w:rsidR="00A65CE0" w:rsidRPr="00B8423E" w:rsidRDefault="00A65CE0" w:rsidP="00B8423E">
      <w:pPr>
        <w:widowControl/>
        <w:suppressAutoHyphens w:val="0"/>
        <w:jc w:val="both"/>
        <w:rPr>
          <w:b/>
          <w:lang w:val="es-NI"/>
        </w:rPr>
      </w:pPr>
      <w:r w:rsidRPr="002917B9">
        <w:rPr>
          <w:b/>
          <w:lang w:val="es-NI"/>
        </w:rPr>
        <w:t>Display</w:t>
      </w:r>
      <w:r w:rsidR="00C71ED7" w:rsidRPr="002917B9">
        <w:rPr>
          <w:b/>
          <w:lang w:val="es-NI"/>
        </w:rPr>
        <w:t>:</w:t>
      </w:r>
      <w:r w:rsidR="00C71ED7">
        <w:rPr>
          <w:lang w:val="es-NI"/>
        </w:rPr>
        <w:t xml:space="preserve"> </w:t>
      </w:r>
      <w:r w:rsidRPr="00A65CE0">
        <w:rPr>
          <w:lang w:val="es-NI"/>
        </w:rPr>
        <w:t xml:space="preserve">Esta función permite encender y apagar el </w:t>
      </w:r>
      <w:r w:rsidR="002917B9">
        <w:rPr>
          <w:lang w:val="es-NI"/>
        </w:rPr>
        <w:t xml:space="preserve">Display, pero sin perder lo que </w:t>
      </w:r>
      <w:r w:rsidRPr="00A65CE0">
        <w:rPr>
          <w:lang w:val="es-NI"/>
        </w:rPr>
        <w:t>estaba mostrando. Es decir, que si mostramos por pantalla un texto y acto seguido hacemos un “noDisplay()” dejaremos de ver la información que estábamos mostrando, pero reaparecerá al hacer un “Display()” sin necesidad de volver a mandar el texto.</w:t>
      </w:r>
    </w:p>
    <w:p w14:paraId="2F4EB6FA" w14:textId="77777777" w:rsidR="00A65CE0" w:rsidRPr="00A65CE0" w:rsidRDefault="00A65CE0" w:rsidP="00A65CE0">
      <w:pPr>
        <w:widowControl/>
        <w:suppressAutoHyphens w:val="0"/>
        <w:rPr>
          <w:lang w:val="es-NI"/>
        </w:rPr>
      </w:pPr>
    </w:p>
    <w:p w14:paraId="79CE5ABA" w14:textId="77777777" w:rsidR="00A65CE0" w:rsidRPr="00A65CE0" w:rsidRDefault="00A65CE0" w:rsidP="00B8423E">
      <w:pPr>
        <w:widowControl/>
        <w:suppressAutoHyphens w:val="0"/>
        <w:jc w:val="both"/>
        <w:rPr>
          <w:lang w:val="es-NI"/>
        </w:rPr>
      </w:pPr>
      <w:r w:rsidRPr="00A65CE0">
        <w:rPr>
          <w:lang w:val="es-NI"/>
        </w:rPr>
        <w:t>Esto puede ser interesante por ejemplo si estamos por ejemplo mostrando un menú por un Display y queremos ahorrar energía. podríamos apaga</w:t>
      </w:r>
      <w:r w:rsidR="002917B9">
        <w:rPr>
          <w:lang w:val="es-NI"/>
        </w:rPr>
        <w:t>r</w:t>
      </w:r>
      <w:r w:rsidRPr="00A65CE0">
        <w:rPr>
          <w:lang w:val="es-NI"/>
        </w:rPr>
        <w:t>lo tras un periodo de inactividad y volver a encenderlo exactamente en el mismo sitio cuando el usuario vuelva a presionar algún botón.</w:t>
      </w:r>
    </w:p>
    <w:p w14:paraId="7C7B7D77" w14:textId="77777777" w:rsidR="00A65CE0" w:rsidRPr="00A65CE0" w:rsidRDefault="00A65CE0" w:rsidP="00A65CE0">
      <w:pPr>
        <w:widowControl/>
        <w:suppressAutoHyphens w:val="0"/>
        <w:rPr>
          <w:lang w:val="es-NI"/>
        </w:rPr>
      </w:pPr>
    </w:p>
    <w:p w14:paraId="28892DA7" w14:textId="77777777" w:rsidR="00A65CE0" w:rsidRPr="002917B9" w:rsidRDefault="00A65CE0" w:rsidP="002917B9">
      <w:pPr>
        <w:widowControl/>
        <w:suppressAutoHyphens w:val="0"/>
        <w:ind w:firstLine="709"/>
        <w:rPr>
          <w:b/>
          <w:lang w:val="en-US"/>
        </w:rPr>
      </w:pPr>
      <w:r w:rsidRPr="002917B9">
        <w:rPr>
          <w:b/>
          <w:lang w:val="en-US"/>
        </w:rPr>
        <w:t>Sintaxis:</w:t>
      </w:r>
    </w:p>
    <w:p w14:paraId="31A9170B" w14:textId="77777777" w:rsidR="00A65CE0" w:rsidRPr="00B8423E" w:rsidRDefault="00A65CE0" w:rsidP="00B8423E">
      <w:pPr>
        <w:widowControl/>
        <w:suppressAutoHyphens w:val="0"/>
        <w:ind w:left="1418" w:firstLine="709"/>
        <w:rPr>
          <w:lang w:val="es-MX"/>
        </w:rPr>
      </w:pPr>
      <w:r w:rsidRPr="00B8423E">
        <w:rPr>
          <w:lang w:val="es-MX"/>
        </w:rPr>
        <w:t>lcd.display()</w:t>
      </w:r>
      <w:r w:rsidR="00B8423E" w:rsidRPr="00B8423E">
        <w:rPr>
          <w:lang w:val="es-MX"/>
        </w:rPr>
        <w:tab/>
      </w:r>
      <w:r w:rsidR="00B8423E" w:rsidRPr="00B8423E">
        <w:rPr>
          <w:lang w:val="es-MX"/>
        </w:rPr>
        <w:tab/>
      </w:r>
      <w:r w:rsidR="00B8423E">
        <w:rPr>
          <w:lang w:val="es-MX"/>
        </w:rPr>
        <w:tab/>
      </w:r>
      <w:r w:rsidRPr="00B8423E">
        <w:rPr>
          <w:lang w:val="es-MX"/>
        </w:rPr>
        <w:t>lcd.noDisplay()</w:t>
      </w:r>
    </w:p>
    <w:p w14:paraId="3EE5BD64" w14:textId="77777777" w:rsidR="00C71ED7" w:rsidRPr="00B8423E" w:rsidRDefault="00C71ED7" w:rsidP="00A65CE0">
      <w:pPr>
        <w:widowControl/>
        <w:suppressAutoHyphens w:val="0"/>
        <w:rPr>
          <w:lang w:val="es-MX"/>
        </w:rPr>
      </w:pPr>
    </w:p>
    <w:p w14:paraId="0E9F683E" w14:textId="77777777" w:rsidR="00A65CE0" w:rsidRPr="00B8423E" w:rsidRDefault="00A65CE0" w:rsidP="00B8423E">
      <w:pPr>
        <w:widowControl/>
        <w:suppressAutoHyphens w:val="0"/>
        <w:rPr>
          <w:b/>
          <w:lang w:val="es-MX"/>
        </w:rPr>
      </w:pPr>
      <w:r w:rsidRPr="00514019">
        <w:rPr>
          <w:b/>
          <w:lang w:val="es-MX"/>
        </w:rPr>
        <w:lastRenderedPageBreak/>
        <w:t>Text Direction</w:t>
      </w:r>
      <w:r w:rsidRPr="002917B9">
        <w:rPr>
          <w:b/>
          <w:lang w:val="es-NI"/>
        </w:rPr>
        <w:t>:</w:t>
      </w:r>
      <w:r w:rsidR="00B8423E">
        <w:rPr>
          <w:b/>
          <w:lang w:val="es-MX"/>
        </w:rPr>
        <w:t xml:space="preserve"> </w:t>
      </w:r>
      <w:r w:rsidRPr="00A65CE0">
        <w:rPr>
          <w:lang w:val="es-NI"/>
        </w:rPr>
        <w:t>rightToLeft() Cuando se escribe, las letras aparecen a la izquierda del cursor. Es como si en un editor de textos tuviésemos el texto alineado a la derecha.</w:t>
      </w:r>
    </w:p>
    <w:p w14:paraId="146ECDDF" w14:textId="77777777" w:rsidR="00B8423E" w:rsidRDefault="00B8423E" w:rsidP="00B8423E">
      <w:pPr>
        <w:widowControl/>
        <w:suppressAutoHyphens w:val="0"/>
        <w:rPr>
          <w:lang w:val="es-MX"/>
        </w:rPr>
      </w:pPr>
    </w:p>
    <w:p w14:paraId="79DC9217" w14:textId="77777777" w:rsidR="00A65CE0" w:rsidRPr="00A65CE0" w:rsidRDefault="00A65CE0" w:rsidP="00B8423E">
      <w:pPr>
        <w:widowControl/>
        <w:suppressAutoHyphens w:val="0"/>
        <w:rPr>
          <w:lang w:val="es-NI"/>
        </w:rPr>
      </w:pPr>
      <w:r w:rsidRPr="00A65CE0">
        <w:rPr>
          <w:lang w:val="es-NI"/>
        </w:rPr>
        <w:t>leftToRight() Al contrario que el anterior, las letras aparecen a la derecha del cursor, la sensación que da es la de alineación a la izquierda.</w:t>
      </w:r>
    </w:p>
    <w:p w14:paraId="1DDD7165" w14:textId="77777777" w:rsidR="00A65CE0" w:rsidRPr="00A65CE0" w:rsidRDefault="00A65CE0" w:rsidP="00A65CE0">
      <w:pPr>
        <w:widowControl/>
        <w:suppressAutoHyphens w:val="0"/>
        <w:rPr>
          <w:lang w:val="es-NI"/>
        </w:rPr>
      </w:pPr>
    </w:p>
    <w:p w14:paraId="5353FF0A" w14:textId="77777777" w:rsidR="00A65CE0" w:rsidRPr="00C74552" w:rsidRDefault="00A65CE0" w:rsidP="00C74552">
      <w:pPr>
        <w:widowControl/>
        <w:suppressAutoHyphens w:val="0"/>
        <w:ind w:firstLine="709"/>
        <w:rPr>
          <w:b/>
          <w:lang w:val="en-US"/>
        </w:rPr>
      </w:pPr>
      <w:r w:rsidRPr="00C74552">
        <w:rPr>
          <w:b/>
          <w:lang w:val="en-US"/>
        </w:rPr>
        <w:t>Sintaxis:</w:t>
      </w:r>
    </w:p>
    <w:p w14:paraId="586C0A2F" w14:textId="77777777" w:rsidR="00A65CE0" w:rsidRPr="00B8423E" w:rsidRDefault="00A65CE0" w:rsidP="00B8423E">
      <w:pPr>
        <w:widowControl/>
        <w:suppressAutoHyphens w:val="0"/>
        <w:ind w:left="1418" w:firstLine="709"/>
        <w:rPr>
          <w:lang w:val="es-MX"/>
        </w:rPr>
      </w:pPr>
      <w:r w:rsidRPr="00B8423E">
        <w:rPr>
          <w:lang w:val="es-MX"/>
        </w:rPr>
        <w:t>lcd.leftToRight()</w:t>
      </w:r>
      <w:r w:rsidR="00B8423E" w:rsidRPr="00B8423E">
        <w:rPr>
          <w:lang w:val="es-MX"/>
        </w:rPr>
        <w:tab/>
      </w:r>
      <w:r w:rsidR="00B8423E" w:rsidRPr="00B8423E">
        <w:rPr>
          <w:lang w:val="es-MX"/>
        </w:rPr>
        <w:tab/>
      </w:r>
      <w:r w:rsidRPr="00B8423E">
        <w:rPr>
          <w:lang w:val="es-MX"/>
        </w:rPr>
        <w:t>lcd.rightToLeft()</w:t>
      </w:r>
    </w:p>
    <w:p w14:paraId="43CF87F6" w14:textId="77777777" w:rsidR="00A65CE0" w:rsidRPr="00B8423E" w:rsidRDefault="00A65CE0" w:rsidP="00A65CE0">
      <w:pPr>
        <w:widowControl/>
        <w:suppressAutoHyphens w:val="0"/>
        <w:rPr>
          <w:lang w:val="es-MX"/>
        </w:rPr>
      </w:pPr>
    </w:p>
    <w:p w14:paraId="0B9FCEDF" w14:textId="77777777" w:rsidR="00A65CE0" w:rsidRPr="00B8423E" w:rsidRDefault="00C71ED7" w:rsidP="00B8423E">
      <w:pPr>
        <w:widowControl/>
        <w:suppressAutoHyphens w:val="0"/>
        <w:jc w:val="both"/>
        <w:rPr>
          <w:b/>
          <w:lang w:val="es-MX"/>
        </w:rPr>
      </w:pPr>
      <w:r w:rsidRPr="00514019">
        <w:rPr>
          <w:b/>
          <w:lang w:val="es-MX"/>
        </w:rPr>
        <w:t>Aut</w:t>
      </w:r>
      <w:r w:rsidR="00A65CE0" w:rsidRPr="00514019">
        <w:rPr>
          <w:b/>
          <w:lang w:val="es-MX"/>
        </w:rPr>
        <w:t>oscroll</w:t>
      </w:r>
      <w:r w:rsidR="00A65CE0" w:rsidRPr="00C74552">
        <w:rPr>
          <w:b/>
          <w:lang w:val="es-NI"/>
        </w:rPr>
        <w:t>:</w:t>
      </w:r>
      <w:r w:rsidR="00C74552">
        <w:rPr>
          <w:b/>
          <w:lang w:val="es-NI"/>
        </w:rPr>
        <w:t xml:space="preserve"> </w:t>
      </w:r>
      <w:r w:rsidR="00A65CE0" w:rsidRPr="00A65CE0">
        <w:rPr>
          <w:lang w:val="es-NI"/>
        </w:rPr>
        <w:t xml:space="preserve">Este programa de ejemplo muestra </w:t>
      </w:r>
      <w:r w:rsidR="000B7D3A" w:rsidRPr="00A65CE0">
        <w:rPr>
          <w:lang w:val="es-NI"/>
        </w:rPr>
        <w:t>cómo</w:t>
      </w:r>
      <w:r w:rsidR="00A65CE0" w:rsidRPr="00A65CE0">
        <w:rPr>
          <w:lang w:val="es-NI"/>
        </w:rPr>
        <w:t xml:space="preserve"> usar las funciones autoscroll() y noAutoscroll() para mover todo el texto de la pantalla a la izquierda o a la derecha.</w:t>
      </w:r>
    </w:p>
    <w:p w14:paraId="0CD00713" w14:textId="77777777" w:rsidR="00A65CE0" w:rsidRPr="00A65CE0" w:rsidRDefault="00A65CE0" w:rsidP="00A65CE0">
      <w:pPr>
        <w:widowControl/>
        <w:suppressAutoHyphens w:val="0"/>
        <w:rPr>
          <w:lang w:val="es-NI"/>
        </w:rPr>
      </w:pPr>
    </w:p>
    <w:p w14:paraId="23AC1103" w14:textId="77777777" w:rsidR="00A65CE0" w:rsidRPr="00A65CE0" w:rsidRDefault="00A65CE0" w:rsidP="00C74552">
      <w:pPr>
        <w:widowControl/>
        <w:suppressAutoHyphens w:val="0"/>
        <w:ind w:firstLine="709"/>
        <w:rPr>
          <w:lang w:val="es-NI"/>
        </w:rPr>
      </w:pPr>
      <w:r w:rsidRPr="00A65CE0">
        <w:rPr>
          <w:lang w:val="es-NI"/>
        </w:rPr>
        <w:t>autoscroll() mueve todo el texto un espacio a la izquierda cada vez que se añade una letra.</w:t>
      </w:r>
    </w:p>
    <w:p w14:paraId="1B1560E8" w14:textId="77777777" w:rsidR="00A65CE0" w:rsidRPr="00A65CE0" w:rsidRDefault="00A65CE0" w:rsidP="00C74552">
      <w:pPr>
        <w:widowControl/>
        <w:suppressAutoHyphens w:val="0"/>
        <w:ind w:firstLine="709"/>
        <w:rPr>
          <w:lang w:val="es-NI"/>
        </w:rPr>
      </w:pPr>
      <w:r w:rsidRPr="00A65CE0">
        <w:rPr>
          <w:lang w:val="es-NI"/>
        </w:rPr>
        <w:t>noAutoscroll() apaga el desplazamiento</w:t>
      </w:r>
    </w:p>
    <w:p w14:paraId="1E335C54" w14:textId="77777777" w:rsidR="00A65CE0" w:rsidRPr="00A65CE0" w:rsidRDefault="00A65CE0" w:rsidP="00A65CE0">
      <w:pPr>
        <w:widowControl/>
        <w:suppressAutoHyphens w:val="0"/>
        <w:rPr>
          <w:lang w:val="es-NI"/>
        </w:rPr>
      </w:pPr>
    </w:p>
    <w:p w14:paraId="3369D743" w14:textId="77777777" w:rsidR="00A65CE0" w:rsidRPr="00C74552" w:rsidRDefault="00A65CE0" w:rsidP="00C74552">
      <w:pPr>
        <w:widowControl/>
        <w:suppressAutoHyphens w:val="0"/>
        <w:ind w:firstLine="709"/>
        <w:rPr>
          <w:b/>
          <w:lang w:val="es-NI"/>
        </w:rPr>
      </w:pPr>
      <w:r w:rsidRPr="00C74552">
        <w:rPr>
          <w:b/>
          <w:lang w:val="es-NI"/>
        </w:rPr>
        <w:t>Sintaxis:</w:t>
      </w:r>
    </w:p>
    <w:p w14:paraId="7E73E985" w14:textId="77777777" w:rsidR="00A65CE0" w:rsidRPr="00A65CE0" w:rsidRDefault="00A65CE0" w:rsidP="00B8423E">
      <w:pPr>
        <w:widowControl/>
        <w:suppressAutoHyphens w:val="0"/>
        <w:ind w:left="1418" w:firstLine="709"/>
        <w:rPr>
          <w:lang w:val="es-NI"/>
        </w:rPr>
      </w:pPr>
      <w:r w:rsidRPr="00A65CE0">
        <w:rPr>
          <w:lang w:val="es-NI"/>
        </w:rPr>
        <w:t>lcd.autoscroll()</w:t>
      </w:r>
      <w:r w:rsidR="00B8423E">
        <w:rPr>
          <w:lang w:val="es-NI"/>
        </w:rPr>
        <w:tab/>
      </w:r>
      <w:r w:rsidR="00B8423E">
        <w:rPr>
          <w:lang w:val="es-NI"/>
        </w:rPr>
        <w:tab/>
      </w:r>
      <w:r w:rsidRPr="00A65CE0">
        <w:rPr>
          <w:lang w:val="es-NI"/>
        </w:rPr>
        <w:t>lcd.noAutoscroll()</w:t>
      </w:r>
    </w:p>
    <w:p w14:paraId="3FD29EC2" w14:textId="77777777" w:rsidR="00C74552" w:rsidRDefault="00C74552" w:rsidP="00A65CE0">
      <w:pPr>
        <w:widowControl/>
        <w:suppressAutoHyphens w:val="0"/>
        <w:rPr>
          <w:lang w:val="es-NI"/>
        </w:rPr>
      </w:pPr>
    </w:p>
    <w:p w14:paraId="0E2153AB" w14:textId="77777777" w:rsidR="00A65CE0" w:rsidRPr="00B8423E" w:rsidRDefault="00A65CE0" w:rsidP="00B8423E">
      <w:pPr>
        <w:widowControl/>
        <w:suppressAutoHyphens w:val="0"/>
        <w:jc w:val="both"/>
        <w:rPr>
          <w:b/>
          <w:lang w:val="es-NI"/>
        </w:rPr>
      </w:pPr>
      <w:r w:rsidRPr="00245A78">
        <w:rPr>
          <w:b/>
          <w:lang w:val="es-NI"/>
        </w:rPr>
        <w:t>SetCursor</w:t>
      </w:r>
      <w:r w:rsidR="00245A78" w:rsidRPr="00245A78">
        <w:rPr>
          <w:b/>
          <w:lang w:val="es-NI"/>
        </w:rPr>
        <w:t>:</w:t>
      </w:r>
      <w:r w:rsidR="00245A78">
        <w:rPr>
          <w:b/>
          <w:lang w:val="es-NI"/>
        </w:rPr>
        <w:t xml:space="preserve"> </w:t>
      </w:r>
      <w:r w:rsidRPr="00A65CE0">
        <w:rPr>
          <w:lang w:val="es-NI"/>
        </w:rPr>
        <w:t>Esta función sirve para posicionar el cursor del LCD, o lo que es lo mismo, para decir donde queremos escribir cada vez.</w:t>
      </w:r>
      <w:r w:rsidR="00245A78">
        <w:rPr>
          <w:lang w:val="es-NI"/>
        </w:rPr>
        <w:t xml:space="preserve"> </w:t>
      </w:r>
      <w:r w:rsidRPr="00A65CE0">
        <w:rPr>
          <w:lang w:val="es-NI"/>
        </w:rPr>
        <w:t>El primer parámetro del p</w:t>
      </w:r>
      <w:r w:rsidR="009648E3">
        <w:rPr>
          <w:lang w:val="es-NI"/>
        </w:rPr>
        <w:t>aréntesis es la posición en X (</w:t>
      </w:r>
      <w:r w:rsidRPr="00A65CE0">
        <w:rPr>
          <w:lang w:val="es-NI"/>
        </w:rPr>
        <w:t>es decir, en horizontal, más a la izquierda o más a la derecha) E</w:t>
      </w:r>
      <w:r w:rsidR="009648E3">
        <w:rPr>
          <w:lang w:val="es-NI"/>
        </w:rPr>
        <w:t>l segundo es la posición en Y (</w:t>
      </w:r>
      <w:r w:rsidRPr="00A65CE0">
        <w:rPr>
          <w:lang w:val="es-NI"/>
        </w:rPr>
        <w:t>más arriba o más abajo).</w:t>
      </w:r>
    </w:p>
    <w:p w14:paraId="2F937CC5" w14:textId="77777777" w:rsidR="00A65CE0" w:rsidRPr="00A65CE0" w:rsidRDefault="00A65CE0" w:rsidP="00A65CE0">
      <w:pPr>
        <w:widowControl/>
        <w:suppressAutoHyphens w:val="0"/>
        <w:rPr>
          <w:lang w:val="es-NI"/>
        </w:rPr>
      </w:pPr>
    </w:p>
    <w:p w14:paraId="48266D81" w14:textId="77777777" w:rsidR="00245A78" w:rsidRDefault="00245A78" w:rsidP="00245A78">
      <w:pPr>
        <w:widowControl/>
        <w:suppressAutoHyphens w:val="0"/>
        <w:ind w:firstLine="709"/>
        <w:rPr>
          <w:lang w:val="es-NI"/>
        </w:rPr>
      </w:pPr>
      <w:r w:rsidRPr="00245A78">
        <w:rPr>
          <w:b/>
          <w:lang w:val="es-NI"/>
        </w:rPr>
        <w:t>Sintaxis:</w:t>
      </w:r>
      <w:r>
        <w:rPr>
          <w:lang w:val="es-NI"/>
        </w:rPr>
        <w:t xml:space="preserve"> </w:t>
      </w:r>
      <w:r w:rsidRPr="00A65CE0">
        <w:rPr>
          <w:lang w:val="es-NI"/>
        </w:rPr>
        <w:t>lcd.setCursor(fila, columna);</w:t>
      </w:r>
    </w:p>
    <w:p w14:paraId="0543C2D6" w14:textId="77777777" w:rsidR="00245A78" w:rsidRDefault="00245A78" w:rsidP="00245A78">
      <w:pPr>
        <w:widowControl/>
        <w:suppressAutoHyphens w:val="0"/>
        <w:rPr>
          <w:lang w:val="es-NI"/>
        </w:rPr>
      </w:pPr>
    </w:p>
    <w:p w14:paraId="13963E79" w14:textId="77777777" w:rsidR="00A65CE0" w:rsidRPr="009648E3" w:rsidRDefault="00245A78" w:rsidP="004771CD">
      <w:pPr>
        <w:widowControl/>
        <w:suppressAutoHyphens w:val="0"/>
        <w:ind w:firstLine="709"/>
        <w:rPr>
          <w:b/>
          <w:lang w:val="es-NI"/>
        </w:rPr>
      </w:pPr>
      <w:r w:rsidRPr="009648E3">
        <w:rPr>
          <w:b/>
          <w:lang w:val="es-NI"/>
        </w:rPr>
        <w:t>E</w:t>
      </w:r>
      <w:r w:rsidR="00A65CE0" w:rsidRPr="009648E3">
        <w:rPr>
          <w:b/>
          <w:lang w:val="es-NI"/>
        </w:rPr>
        <w:t>jemplo</w:t>
      </w:r>
      <w:r w:rsidRPr="009648E3">
        <w:rPr>
          <w:b/>
          <w:lang w:val="es-NI"/>
        </w:rPr>
        <w:t>s</w:t>
      </w:r>
      <w:r w:rsidR="00A65CE0" w:rsidRPr="009648E3">
        <w:rPr>
          <w:b/>
          <w:lang w:val="es-NI"/>
        </w:rPr>
        <w:t>:</w:t>
      </w:r>
    </w:p>
    <w:p w14:paraId="05E75A50" w14:textId="77777777" w:rsidR="00A65CE0" w:rsidRPr="00A65CE0" w:rsidRDefault="00A65CE0" w:rsidP="004771CD">
      <w:pPr>
        <w:widowControl/>
        <w:suppressAutoHyphens w:val="0"/>
        <w:ind w:left="1418" w:firstLine="709"/>
        <w:rPr>
          <w:lang w:val="es-NI"/>
        </w:rPr>
      </w:pPr>
      <w:r w:rsidRPr="00A65CE0">
        <w:rPr>
          <w:lang w:val="es-NI"/>
        </w:rPr>
        <w:t>lcd.setCursor(0, 0); // arriba a la izquierda</w:t>
      </w:r>
    </w:p>
    <w:p w14:paraId="178064F0" w14:textId="77777777" w:rsidR="00A65CE0" w:rsidRPr="00A65CE0" w:rsidRDefault="00A65CE0" w:rsidP="004771CD">
      <w:pPr>
        <w:widowControl/>
        <w:suppressAutoHyphens w:val="0"/>
        <w:ind w:left="1418" w:firstLine="709"/>
        <w:rPr>
          <w:lang w:val="es-NI"/>
        </w:rPr>
      </w:pPr>
      <w:r w:rsidRPr="00A65CE0">
        <w:rPr>
          <w:lang w:val="es-NI"/>
        </w:rPr>
        <w:t>lcd.setCursor(15, 0); // arriba a la derecha</w:t>
      </w:r>
    </w:p>
    <w:p w14:paraId="33AD15AB" w14:textId="77777777" w:rsidR="00A65CE0" w:rsidRPr="00A65CE0" w:rsidRDefault="00A65CE0" w:rsidP="00A65CE0">
      <w:pPr>
        <w:widowControl/>
        <w:suppressAutoHyphens w:val="0"/>
        <w:rPr>
          <w:lang w:val="es-NI"/>
        </w:rPr>
      </w:pPr>
    </w:p>
    <w:p w14:paraId="122509BB" w14:textId="77777777" w:rsidR="00A65CE0" w:rsidRPr="00B8423E" w:rsidRDefault="00A65CE0" w:rsidP="00B8423E">
      <w:pPr>
        <w:widowControl/>
        <w:suppressAutoHyphens w:val="0"/>
        <w:rPr>
          <w:b/>
          <w:lang w:val="es-NI"/>
        </w:rPr>
      </w:pPr>
      <w:r w:rsidRPr="00245A78">
        <w:rPr>
          <w:b/>
          <w:lang w:val="es-NI"/>
        </w:rPr>
        <w:t>Scroll</w:t>
      </w:r>
      <w:r w:rsidR="00B8423E">
        <w:rPr>
          <w:b/>
          <w:lang w:val="es-NI"/>
        </w:rPr>
        <w:t xml:space="preserve">: </w:t>
      </w:r>
      <w:r w:rsidRPr="00A65CE0">
        <w:rPr>
          <w:lang w:val="es-NI"/>
        </w:rPr>
        <w:t>Desplaza el texto escrito en el Display.</w:t>
      </w:r>
    </w:p>
    <w:p w14:paraId="31F2FEC9" w14:textId="77777777" w:rsidR="00A65CE0" w:rsidRPr="00A65CE0" w:rsidRDefault="00A65CE0" w:rsidP="004771CD">
      <w:pPr>
        <w:widowControl/>
        <w:suppressAutoHyphens w:val="0"/>
        <w:ind w:left="709" w:firstLine="709"/>
        <w:rPr>
          <w:lang w:val="es-NI"/>
        </w:rPr>
      </w:pPr>
      <w:r w:rsidRPr="00A65CE0">
        <w:rPr>
          <w:lang w:val="es-NI"/>
        </w:rPr>
        <w:t>ScrollDisplayLeft(): Desplaza el texto hacia la izquierda.</w:t>
      </w:r>
    </w:p>
    <w:p w14:paraId="5225332B" w14:textId="77777777" w:rsidR="00A65CE0" w:rsidRPr="00A65CE0" w:rsidRDefault="00A65CE0" w:rsidP="004771CD">
      <w:pPr>
        <w:widowControl/>
        <w:suppressAutoHyphens w:val="0"/>
        <w:ind w:left="709" w:firstLine="709"/>
        <w:rPr>
          <w:lang w:val="es-NI"/>
        </w:rPr>
      </w:pPr>
      <w:r w:rsidRPr="00A65CE0">
        <w:rPr>
          <w:lang w:val="es-NI"/>
        </w:rPr>
        <w:t>ScrollDisplayRight() : Desplaza el texto hacia la derecha.</w:t>
      </w:r>
    </w:p>
    <w:p w14:paraId="7828E3C4" w14:textId="77777777" w:rsidR="00A65CE0" w:rsidRPr="00A65CE0" w:rsidRDefault="00A65CE0" w:rsidP="00A65CE0">
      <w:pPr>
        <w:widowControl/>
        <w:suppressAutoHyphens w:val="0"/>
        <w:rPr>
          <w:lang w:val="es-NI"/>
        </w:rPr>
      </w:pPr>
    </w:p>
    <w:p w14:paraId="53B6CCAA" w14:textId="77777777" w:rsidR="00A65CE0" w:rsidRPr="009876DE" w:rsidRDefault="00A65CE0" w:rsidP="004771CD">
      <w:pPr>
        <w:widowControl/>
        <w:suppressAutoHyphens w:val="0"/>
        <w:ind w:firstLine="709"/>
        <w:rPr>
          <w:b/>
          <w:lang w:val="es-MX"/>
        </w:rPr>
      </w:pPr>
      <w:r w:rsidRPr="009876DE">
        <w:rPr>
          <w:b/>
          <w:lang w:val="es-MX"/>
        </w:rPr>
        <w:t>Sintaxis:</w:t>
      </w:r>
    </w:p>
    <w:p w14:paraId="26D67658" w14:textId="77777777" w:rsidR="00A65CE0" w:rsidRPr="009876DE" w:rsidRDefault="00A65CE0" w:rsidP="00B8423E">
      <w:pPr>
        <w:widowControl/>
        <w:suppressAutoHyphens w:val="0"/>
        <w:ind w:left="1418" w:firstLine="709"/>
        <w:rPr>
          <w:lang w:val="es-MX"/>
        </w:rPr>
      </w:pPr>
      <w:r w:rsidRPr="009876DE">
        <w:rPr>
          <w:lang w:val="es-MX"/>
        </w:rPr>
        <w:t>lcd.ScrollDisplayLeft()</w:t>
      </w:r>
      <w:r w:rsidR="00B8423E" w:rsidRPr="009876DE">
        <w:rPr>
          <w:lang w:val="es-MX"/>
        </w:rPr>
        <w:tab/>
      </w:r>
      <w:r w:rsidR="00B8423E" w:rsidRPr="009876DE">
        <w:rPr>
          <w:lang w:val="es-MX"/>
        </w:rPr>
        <w:tab/>
      </w:r>
      <w:r w:rsidRPr="009876DE">
        <w:rPr>
          <w:lang w:val="es-MX"/>
        </w:rPr>
        <w:t>lcd.ScrollDisplayRight()</w:t>
      </w:r>
    </w:p>
    <w:p w14:paraId="0C86C69E" w14:textId="77777777" w:rsidR="004771CD" w:rsidRPr="009876DE" w:rsidRDefault="004771CD" w:rsidP="00A65CE0">
      <w:pPr>
        <w:widowControl/>
        <w:suppressAutoHyphens w:val="0"/>
        <w:rPr>
          <w:lang w:val="es-MX"/>
        </w:rPr>
      </w:pPr>
    </w:p>
    <w:p w14:paraId="297E5B2A" w14:textId="77777777" w:rsidR="00A65CE0" w:rsidRPr="00B8423E" w:rsidRDefault="00A65CE0" w:rsidP="00B8423E">
      <w:pPr>
        <w:widowControl/>
        <w:suppressAutoHyphens w:val="0"/>
        <w:rPr>
          <w:b/>
          <w:lang w:val="es-MX"/>
        </w:rPr>
      </w:pPr>
      <w:r w:rsidRPr="00514019">
        <w:rPr>
          <w:b/>
          <w:lang w:val="es-MX"/>
        </w:rPr>
        <w:t>CreateChar</w:t>
      </w:r>
      <w:r w:rsidRPr="004771CD">
        <w:rPr>
          <w:b/>
          <w:lang w:val="es-NI"/>
        </w:rPr>
        <w:t>:</w:t>
      </w:r>
      <w:r w:rsidR="004771CD">
        <w:rPr>
          <w:lang w:val="es-NI"/>
        </w:rPr>
        <w:t xml:space="preserve"> </w:t>
      </w:r>
      <w:r w:rsidRPr="00A65CE0">
        <w:rPr>
          <w:lang w:val="es-NI"/>
        </w:rPr>
        <w:t>La idea de esta función es la de crear “emoticonos” en el LCD, puedes crear un máximo de 8, que quedan numerados del 0 al 7 y después utilizarlos mediante esta función.</w:t>
      </w:r>
    </w:p>
    <w:p w14:paraId="6F7C23D6" w14:textId="77777777" w:rsidR="00A65CE0" w:rsidRPr="00A65CE0" w:rsidRDefault="00A65CE0" w:rsidP="00A65CE0">
      <w:pPr>
        <w:widowControl/>
        <w:suppressAutoHyphens w:val="0"/>
        <w:rPr>
          <w:lang w:val="es-NI"/>
        </w:rPr>
      </w:pPr>
    </w:p>
    <w:p w14:paraId="0877B0D2" w14:textId="77777777" w:rsidR="00A65CE0" w:rsidRPr="00A65CE0" w:rsidRDefault="00A65CE0" w:rsidP="009648E3">
      <w:pPr>
        <w:widowControl/>
        <w:suppressAutoHyphens w:val="0"/>
        <w:ind w:firstLine="709"/>
        <w:rPr>
          <w:lang w:val="es-NI"/>
        </w:rPr>
      </w:pPr>
      <w:r w:rsidRPr="009648E3">
        <w:rPr>
          <w:b/>
          <w:lang w:val="es-NI"/>
        </w:rPr>
        <w:t>Sintaxis:</w:t>
      </w:r>
      <w:r w:rsidR="009648E3">
        <w:rPr>
          <w:lang w:val="es-NI"/>
        </w:rPr>
        <w:t xml:space="preserve"> </w:t>
      </w:r>
      <w:r w:rsidRPr="00A65CE0">
        <w:rPr>
          <w:lang w:val="es-NI"/>
        </w:rPr>
        <w:t>lcd.createChar(num, nombre)</w:t>
      </w:r>
    </w:p>
    <w:p w14:paraId="72C7274D" w14:textId="77777777" w:rsidR="00A65CE0" w:rsidRPr="00A65CE0" w:rsidRDefault="00A65CE0" w:rsidP="00A65CE0">
      <w:pPr>
        <w:widowControl/>
        <w:suppressAutoHyphens w:val="0"/>
        <w:rPr>
          <w:lang w:val="es-NI"/>
        </w:rPr>
      </w:pPr>
    </w:p>
    <w:p w14:paraId="5D3BABF5" w14:textId="77777777" w:rsidR="00A65CE0" w:rsidRPr="009648E3" w:rsidRDefault="00A65CE0" w:rsidP="009648E3">
      <w:pPr>
        <w:widowControl/>
        <w:suppressAutoHyphens w:val="0"/>
        <w:ind w:firstLine="709"/>
        <w:rPr>
          <w:b/>
          <w:lang w:val="es-NI"/>
        </w:rPr>
      </w:pPr>
      <w:r w:rsidRPr="009648E3">
        <w:rPr>
          <w:b/>
          <w:lang w:val="es-NI"/>
        </w:rPr>
        <w:t>Parámetros:</w:t>
      </w:r>
    </w:p>
    <w:p w14:paraId="5540C0ED" w14:textId="77777777" w:rsidR="00A65CE0" w:rsidRPr="00A65CE0" w:rsidRDefault="00A65CE0" w:rsidP="009648E3">
      <w:pPr>
        <w:widowControl/>
        <w:suppressAutoHyphens w:val="0"/>
        <w:ind w:left="1418" w:firstLine="709"/>
        <w:rPr>
          <w:lang w:val="es-NI"/>
        </w:rPr>
      </w:pPr>
      <w:r w:rsidRPr="00A65CE0">
        <w:rPr>
          <w:lang w:val="es-NI"/>
        </w:rPr>
        <w:t>num: Que carácter de los creados quieres usar.</w:t>
      </w:r>
    </w:p>
    <w:p w14:paraId="303625A8" w14:textId="77777777" w:rsidR="00A65CE0" w:rsidRPr="00A65CE0" w:rsidRDefault="00A65CE0" w:rsidP="009648E3">
      <w:pPr>
        <w:widowControl/>
        <w:suppressAutoHyphens w:val="0"/>
        <w:ind w:left="1418" w:firstLine="709"/>
        <w:rPr>
          <w:lang w:val="es-NI"/>
        </w:rPr>
      </w:pPr>
      <w:r w:rsidRPr="00A65CE0">
        <w:rPr>
          <w:lang w:val="es-NI"/>
        </w:rPr>
        <w:t>Nombre: nombre que se le ha puesto al emoticono</w:t>
      </w:r>
    </w:p>
    <w:p w14:paraId="284F648A" w14:textId="77777777" w:rsidR="00A65CE0" w:rsidRDefault="00A65CE0" w:rsidP="00A65CE0">
      <w:pPr>
        <w:widowControl/>
        <w:suppressAutoHyphens w:val="0"/>
        <w:rPr>
          <w:lang w:val="es-NI"/>
        </w:rPr>
      </w:pPr>
      <w:r w:rsidRPr="00A65CE0">
        <w:rPr>
          <w:lang w:val="es-NI"/>
        </w:rPr>
        <w:t xml:space="preserve"> </w:t>
      </w:r>
    </w:p>
    <w:p w14:paraId="08D0D90E" w14:textId="77777777" w:rsidR="00A3059E" w:rsidRPr="00A3059E" w:rsidRDefault="00A3059E">
      <w:pPr>
        <w:widowControl/>
        <w:suppressAutoHyphens w:val="0"/>
        <w:rPr>
          <w:lang w:val="es-NI"/>
        </w:rPr>
      </w:pPr>
      <w:r>
        <w:rPr>
          <w:lang w:val="es-NI"/>
        </w:rPr>
        <w:t>Todas estas funciones serán de utilidad para el funcionamiento correcto de la librería lcd, además que algunas de ellas se utilizarán en la práctica del laboratorio.</w:t>
      </w:r>
      <w:r>
        <w:rPr>
          <w:b/>
          <w:lang w:val="es-NI"/>
        </w:rPr>
        <w:br w:type="page"/>
      </w:r>
    </w:p>
    <w:p w14:paraId="4F23962C" w14:textId="77777777" w:rsidR="008B3D99" w:rsidRPr="007717DB" w:rsidRDefault="008B3D99" w:rsidP="007717DB">
      <w:pPr>
        <w:pStyle w:val="Ttulo2"/>
        <w:numPr>
          <w:ilvl w:val="0"/>
          <w:numId w:val="48"/>
        </w:numPr>
        <w:rPr>
          <w:lang w:val="es-NI"/>
        </w:rPr>
      </w:pPr>
      <w:r w:rsidRPr="008B3D99">
        <w:rPr>
          <w:lang w:val="es-NI"/>
        </w:rPr>
        <w:lastRenderedPageBreak/>
        <w:t>Prácticas de Laboratorio</w:t>
      </w:r>
    </w:p>
    <w:p w14:paraId="2344F6A5" w14:textId="77777777" w:rsidR="007717DB" w:rsidRPr="007717DB" w:rsidRDefault="001E51AC" w:rsidP="007717DB">
      <w:pPr>
        <w:pStyle w:val="Ttulo3"/>
        <w:numPr>
          <w:ilvl w:val="0"/>
          <w:numId w:val="0"/>
        </w:numPr>
      </w:pPr>
      <w:r>
        <w:t>Practica #1 Uso de la librería LiquidCrystal</w:t>
      </w:r>
    </w:p>
    <w:p w14:paraId="27B6D78F" w14:textId="77777777" w:rsidR="0054498A" w:rsidRDefault="007717DB" w:rsidP="007717DB">
      <w:pPr>
        <w:pStyle w:val="Ttulo4"/>
      </w:pPr>
      <w:r>
        <w:t>Código Arduino</w:t>
      </w:r>
    </w:p>
    <w:p w14:paraId="2C784498" w14:textId="77777777" w:rsidR="007717DB" w:rsidRPr="007717DB" w:rsidRDefault="007717DB" w:rsidP="007717DB">
      <w:pPr>
        <w:rPr>
          <w:lang w:val="es-ES_tradnl"/>
        </w:rPr>
      </w:pPr>
    </w:p>
    <w:p w14:paraId="1CEC452D" w14:textId="77777777" w:rsidR="008B3D99" w:rsidRDefault="008B3D99" w:rsidP="005F57A8">
      <w:pPr>
        <w:widowControl/>
        <w:suppressAutoHyphens w:val="0"/>
        <w:jc w:val="both"/>
        <w:rPr>
          <w:lang w:val="es-NI"/>
        </w:rPr>
      </w:pPr>
      <w:r>
        <w:rPr>
          <w:lang w:val="es-NI"/>
        </w:rPr>
        <w:t xml:space="preserve">En esta primer practica se </w:t>
      </w:r>
      <w:r w:rsidR="005F57A8">
        <w:rPr>
          <w:lang w:val="es-NI"/>
        </w:rPr>
        <w:t xml:space="preserve">aprenderá a usar varias funciones de la librería </w:t>
      </w:r>
      <w:r w:rsidR="005F57A8" w:rsidRPr="0045771F">
        <w:rPr>
          <w:rFonts w:asciiTheme="minorHAnsi" w:hAnsiTheme="minorHAnsi"/>
          <w:lang w:val="es-NI"/>
        </w:rPr>
        <w:t>LiquidCrystal.h</w:t>
      </w:r>
      <w:r w:rsidR="005F57A8">
        <w:rPr>
          <w:lang w:val="es-NI"/>
        </w:rPr>
        <w:t xml:space="preserve"> trabajando primero la simulación y después su implementación con la pantalla lcd en la tarjeta de Arduino.</w:t>
      </w:r>
      <w:r>
        <w:rPr>
          <w:lang w:val="es-NI"/>
        </w:rPr>
        <w:t xml:space="preserve"> El código para esta </w:t>
      </w:r>
      <w:r w:rsidR="009B5AC5">
        <w:rPr>
          <w:lang w:val="es-NI"/>
        </w:rPr>
        <w:t>práctica</w:t>
      </w:r>
      <w:r>
        <w:rPr>
          <w:lang w:val="es-NI"/>
        </w:rPr>
        <w:t xml:space="preserve"> es el siguiente:</w:t>
      </w:r>
    </w:p>
    <w:p w14:paraId="2F268D8A" w14:textId="77777777" w:rsidR="008B3D99" w:rsidRDefault="008B3D99">
      <w:pPr>
        <w:widowControl/>
        <w:suppressAutoHyphens w:val="0"/>
        <w:rPr>
          <w:lang w:val="es-NI"/>
        </w:rPr>
      </w:pPr>
    </w:p>
    <w:p w14:paraId="7510B7D4" w14:textId="77777777" w:rsidR="00024930" w:rsidRDefault="00024930">
      <w:pPr>
        <w:widowControl/>
        <w:suppressAutoHyphens w:val="0"/>
        <w:rPr>
          <w:lang w:val="es-NI"/>
        </w:rPr>
      </w:pPr>
      <w:r w:rsidRPr="0062790E">
        <w:rPr>
          <w:noProof/>
          <w:lang w:val="es-MX" w:eastAsia="es-MX"/>
        </w:rPr>
        <mc:AlternateContent>
          <mc:Choice Requires="wps">
            <w:drawing>
              <wp:anchor distT="45720" distB="45720" distL="114300" distR="114300" simplePos="0" relativeHeight="251670016" behindDoc="0" locked="0" layoutInCell="1" allowOverlap="1" wp14:anchorId="69A5EDC7" wp14:editId="1D9FE355">
                <wp:simplePos x="0" y="0"/>
                <wp:positionH relativeFrom="margin">
                  <wp:posOffset>451485</wp:posOffset>
                </wp:positionH>
                <wp:positionV relativeFrom="paragraph">
                  <wp:posOffset>104775</wp:posOffset>
                </wp:positionV>
                <wp:extent cx="5181600" cy="6134100"/>
                <wp:effectExtent l="0" t="0" r="19050"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134100"/>
                        </a:xfrm>
                        <a:prstGeom prst="rect">
                          <a:avLst/>
                        </a:prstGeom>
                        <a:solidFill>
                          <a:schemeClr val="bg2"/>
                        </a:solidFill>
                        <a:ln w="9525">
                          <a:solidFill>
                            <a:srgbClr val="000000"/>
                          </a:solidFill>
                          <a:miter lim="800000"/>
                          <a:headEnd/>
                          <a:tailEnd/>
                        </a:ln>
                      </wps:spPr>
                      <wps:txbx>
                        <w:txbxContent>
                          <w:p w14:paraId="136B9282"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#include &lt;LiquidCrystal.h&gt;</w:t>
                            </w:r>
                          </w:p>
                          <w:p w14:paraId="20E04DE9"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Inicializa la libreria con los numeros de pines de la lcd</w:t>
                            </w:r>
                          </w:p>
                          <w:p w14:paraId="58199E76" w14:textId="77777777" w:rsidR="00024930" w:rsidRPr="00883621" w:rsidRDefault="003644FF"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const int rs = 6, en = 7</w:t>
                            </w:r>
                            <w:r w:rsidR="00024930"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d4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8, d5 = 9, d6 = 10, d7 = 11</w:t>
                            </w:r>
                            <w:r w:rsidR="00024930"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69E10542"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LiquidCrystal lcd(rs, en, d4, d5, d6, d7);</w:t>
                            </w:r>
                          </w:p>
                          <w:p w14:paraId="7893A07F"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52811B13"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setup() {</w:t>
                            </w:r>
                          </w:p>
                          <w:p w14:paraId="3DF89A51"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lcd.begin(16, 2); // Configura el tamaño de la lcd en columnas y filas</w:t>
                            </w:r>
                          </w:p>
                          <w:p w14:paraId="0544FD48" w14:textId="77777777" w:rsidR="00024930"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42B55D31" w14:textId="77777777" w:rsidR="00883621" w:rsidRPr="00883621" w:rsidRDefault="00883621"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42C4F6D2"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loop() {// Corre todas las funciones de demostracion de la lcd</w:t>
                            </w:r>
                          </w:p>
                          <w:p w14:paraId="193D9DD9"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basicPrintDemo();</w:t>
                            </w:r>
                          </w:p>
                          <w:p w14:paraId="6BDD5337"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displayOnOffDemo();</w:t>
                            </w:r>
                          </w:p>
                          <w:p w14:paraId="24CE4677"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setCursorDemo();</w:t>
                            </w:r>
                          </w:p>
                          <w:p w14:paraId="187202D9"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scrollLeftDemo();</w:t>
                            </w:r>
                          </w:p>
                          <w:p w14:paraId="68E3FA79"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scrollRightDemo();</w:t>
                            </w:r>
                          </w:p>
                          <w:p w14:paraId="0D0CE447"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cursorDemo();</w:t>
                            </w:r>
                          </w:p>
                          <w:p w14:paraId="429E35FC"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createGlyphDemo();</w:t>
                            </w:r>
                          </w:p>
                          <w:p w14:paraId="4A89D53F"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24C69D6B"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7291C8F1"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basicPrintDemo() {</w:t>
                            </w:r>
                          </w:p>
                          <w:p w14:paraId="5DD6B2CB"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 // Limpia Pantalla</w:t>
                            </w:r>
                          </w:p>
                          <w:p w14:paraId="10960FA8"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lcd.print("Hola Mundo"); // Imprime el texto</w:t>
                            </w:r>
                          </w:p>
                          <w:p w14:paraId="67E367CF"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delay(2000);</w:t>
                            </w:r>
                          </w:p>
                          <w:p w14:paraId="1A1270DB"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50803050"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60CA5416"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displayOnOffDemo() {</w:t>
                            </w:r>
                          </w:p>
                          <w:p w14:paraId="4D08C6D4"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  </w:t>
                            </w:r>
                          </w:p>
                          <w:p w14:paraId="64C09000"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lcd.print("Display On/Off"); </w:t>
                            </w:r>
                          </w:p>
                          <w:p w14:paraId="4A6139CC"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for(int x=0; x &lt; 3; x++) { // Repite el ciclo 3 veces</w:t>
                            </w:r>
                          </w:p>
                          <w:p w14:paraId="0EF3333C"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lcd.noDisplay(); // Apaga el display</w:t>
                            </w:r>
                          </w:p>
                          <w:p w14:paraId="23013C65"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delay(1000);</w:t>
                            </w:r>
                          </w:p>
                          <w:p w14:paraId="0176BFFE"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lcd.display(); // Vuelve a encender el display</w:t>
                            </w:r>
                          </w:p>
                          <w:p w14:paraId="43B029D2"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delay(1000);</w:t>
                            </w:r>
                          </w:p>
                          <w:p w14:paraId="5841401F" w14:textId="77777777" w:rsid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14:paraId="5A45BA9B"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A5EDC7" id="_x0000_t202" coordsize="21600,21600" o:spt="202" path="m,l,21600r21600,l21600,xe">
                <v:stroke joinstyle="miter"/>
                <v:path gradientshapeok="t" o:connecttype="rect"/>
              </v:shapetype>
              <v:shape id="Cuadro de texto 2" o:spid="_x0000_s1026" type="#_x0000_t202" style="position:absolute;margin-left:35.55pt;margin-top:8.25pt;width:408pt;height:483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" fillcolor="#eeece1 [3214]">
                <v:textbox>
                  <w:txbxContent>
                    <w:p w14:paraId="136B9282"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#include &lt;LiquidCrystal.h&gt;</w:t>
                      </w:r>
                    </w:p>
                    <w:p w14:paraId="20E04DE9"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Inicializa la libreria con los numeros de pines de la lcd</w:t>
                      </w:r>
                    </w:p>
                    <w:p w14:paraId="58199E76" w14:textId="77777777" w:rsidR="00024930" w:rsidRPr="00883621" w:rsidRDefault="003644FF"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const int rs = 6, en = 7</w:t>
                      </w:r>
                      <w:r w:rsidR="00024930"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d4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8, d5 = 9, d6 = 10, d7 = 11</w:t>
                      </w:r>
                      <w:r w:rsidR="00024930"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69E10542"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LiquidCrystal lcd(rs, en, d4, d5, d6, d7);</w:t>
                      </w:r>
                    </w:p>
                    <w:p w14:paraId="7893A07F"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52811B13"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setup() {</w:t>
                      </w:r>
                    </w:p>
                    <w:p w14:paraId="3DF89A51"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lcd.begin(16, 2); // Configura el tamaño de la lcd en columnas y filas</w:t>
                      </w:r>
                    </w:p>
                    <w:p w14:paraId="0544FD48" w14:textId="77777777" w:rsidR="00024930"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42B55D31" w14:textId="77777777" w:rsidR="00883621" w:rsidRPr="00883621" w:rsidRDefault="00883621"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42C4F6D2"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loop() {// Corre todas las funciones de demostracion de la lcd</w:t>
                      </w:r>
                    </w:p>
                    <w:p w14:paraId="193D9DD9"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basicPrintDemo();</w:t>
                      </w:r>
                    </w:p>
                    <w:p w14:paraId="6BDD5337"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displayOnOffDemo();</w:t>
                      </w:r>
                    </w:p>
                    <w:p w14:paraId="24CE4677"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setCursorDemo();</w:t>
                      </w:r>
                    </w:p>
                    <w:p w14:paraId="187202D9"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scrollLeftDemo();</w:t>
                      </w:r>
                    </w:p>
                    <w:p w14:paraId="68E3FA79"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scrollRightDemo();</w:t>
                      </w:r>
                    </w:p>
                    <w:p w14:paraId="0D0CE447"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cursorDemo();</w:t>
                      </w:r>
                    </w:p>
                    <w:p w14:paraId="429E35FC"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createGlyphDemo();</w:t>
                      </w:r>
                    </w:p>
                    <w:p w14:paraId="4A89D53F"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24C69D6B"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7291C8F1"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basicPrintDemo() {</w:t>
                      </w:r>
                    </w:p>
                    <w:p w14:paraId="5DD6B2CB"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 // Limpia Pantalla</w:t>
                      </w:r>
                    </w:p>
                    <w:p w14:paraId="10960FA8"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lcd.print("Hola Mundo"); // Imprime el texto</w:t>
                      </w:r>
                    </w:p>
                    <w:p w14:paraId="67E367CF"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delay(2000);</w:t>
                      </w:r>
                    </w:p>
                    <w:p w14:paraId="1A1270DB"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50803050"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60CA5416"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displayOnOffDemo() {</w:t>
                      </w:r>
                    </w:p>
                    <w:p w14:paraId="4D08C6D4"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  </w:t>
                      </w:r>
                    </w:p>
                    <w:p w14:paraId="64C09000"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lcd.print("Display On/Off"); </w:t>
                      </w:r>
                    </w:p>
                    <w:p w14:paraId="4A6139CC"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for(int x=0; x &lt; 3; x++) { // Repite el ciclo 3 veces</w:t>
                      </w:r>
                    </w:p>
                    <w:p w14:paraId="0EF3333C"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lcd.noDisplay(); // Apaga el display</w:t>
                      </w:r>
                    </w:p>
                    <w:p w14:paraId="23013C65"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delay(1000);</w:t>
                      </w:r>
                    </w:p>
                    <w:p w14:paraId="0176BFFE"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lcd.display(); // Vuelve a encender el display</w:t>
                      </w:r>
                    </w:p>
                    <w:p w14:paraId="43B029D2"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delay(1000);</w:t>
                      </w:r>
                    </w:p>
                    <w:p w14:paraId="5841401F" w14:textId="77777777" w:rsid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14:paraId="5A45BA9B"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txbxContent>
                </v:textbox>
                <w10:wrap type="square" anchorx="margin"/>
              </v:shape>
            </w:pict>
          </mc:Fallback>
        </mc:AlternateContent>
      </w:r>
    </w:p>
    <w:p w14:paraId="1D6931E9" w14:textId="77777777" w:rsidR="008B3D99" w:rsidRPr="008B3D99" w:rsidRDefault="0062790E">
      <w:pPr>
        <w:widowControl/>
        <w:suppressAutoHyphens w:val="0"/>
        <w:rPr>
          <w:lang w:val="es-NI"/>
        </w:rPr>
      </w:pPr>
      <w:r w:rsidRPr="0062790E">
        <w:rPr>
          <w:noProof/>
          <w:lang w:val="es-MX" w:eastAsia="es-MX"/>
        </w:rPr>
        <w:lastRenderedPageBreak/>
        <mc:AlternateContent>
          <mc:Choice Requires="wps">
            <w:drawing>
              <wp:anchor distT="45720" distB="45720" distL="114300" distR="114300" simplePos="0" relativeHeight="251663872" behindDoc="0" locked="0" layoutInCell="1" allowOverlap="1" wp14:anchorId="19E0E6E8" wp14:editId="64072081">
                <wp:simplePos x="0" y="0"/>
                <wp:positionH relativeFrom="margin">
                  <wp:posOffset>470535</wp:posOffset>
                </wp:positionH>
                <wp:positionV relativeFrom="paragraph">
                  <wp:posOffset>11430</wp:posOffset>
                </wp:positionV>
                <wp:extent cx="5199380" cy="8343900"/>
                <wp:effectExtent l="0" t="0" r="20320" b="1905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9380" cy="8343900"/>
                        </a:xfrm>
                        <a:prstGeom prst="rect">
                          <a:avLst/>
                        </a:prstGeom>
                        <a:solidFill>
                          <a:schemeClr val="bg2"/>
                        </a:solidFill>
                        <a:ln w="9525">
                          <a:solidFill>
                            <a:srgbClr val="000000"/>
                          </a:solidFill>
                          <a:miter lim="800000"/>
                          <a:headEnd/>
                          <a:tailEnd/>
                        </a:ln>
                      </wps:spPr>
                      <wps:txbx>
                        <w:txbxContent>
                          <w:p w14:paraId="7292F8D8"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setCursorDemo() {</w:t>
                            </w:r>
                          </w:p>
                          <w:p w14:paraId="0B617AF2"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  </w:t>
                            </w:r>
                          </w:p>
                          <w:p w14:paraId="35B64EC9"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lcd.print("SetCursor Demo"); </w:t>
                            </w:r>
                          </w:p>
                          <w:p w14:paraId="2DF949B1"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delay(1000);</w:t>
                            </w:r>
                          </w:p>
                          <w:p w14:paraId="4F8CC884"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 </w:t>
                            </w:r>
                          </w:p>
                          <w:p w14:paraId="66F55927"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lcd.setCursor(5,0); // Ubica el Cursor en la columna 5 y fila 0</w:t>
                            </w:r>
                          </w:p>
                          <w:p w14:paraId="6D6A07E7"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lcd.print("5,0");</w:t>
                            </w:r>
                          </w:p>
                          <w:p w14:paraId="17BE27D9"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delay(2000);</w:t>
                            </w:r>
                          </w:p>
                          <w:p w14:paraId="750B7E47"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lcd.setCursor(10,1); //Ubica el Cursor en la columna 10 y fila 1</w:t>
                            </w:r>
                          </w:p>
                          <w:p w14:paraId="54F870D0"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lcd.print("10,1");</w:t>
                            </w:r>
                          </w:p>
                          <w:p w14:paraId="5A0CC1B0"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delay(2000);</w:t>
                            </w:r>
                          </w:p>
                          <w:p w14:paraId="366F6CE2"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lcd.setCursor(3,1); // Ubica el Cursor en la columna 3 y fila 1</w:t>
                            </w:r>
                          </w:p>
                          <w:p w14:paraId="6BB0DBD0"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lcd.print("3,1");</w:t>
                            </w:r>
                          </w:p>
                          <w:p w14:paraId="7AED9FDD" w14:textId="77777777" w:rsid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delay(2000);</w:t>
                            </w:r>
                          </w:p>
                          <w:p w14:paraId="091AD14E"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64DC6617"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76456881"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scrollLeftDemo() {</w:t>
                            </w:r>
                          </w:p>
                          <w:p w14:paraId="5FC70922"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 </w:t>
                            </w:r>
                          </w:p>
                          <w:p w14:paraId="71B64952"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lcd.print("Scroll Left Demo");</w:t>
                            </w:r>
                          </w:p>
                          <w:p w14:paraId="7927C52C"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delay(1000);</w:t>
                            </w:r>
                          </w:p>
                          <w:p w14:paraId="05C428E4"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 </w:t>
                            </w:r>
                          </w:p>
                          <w:p w14:paraId="516168B3"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lcd.setCursor(10,0);</w:t>
                            </w:r>
                          </w:p>
                          <w:p w14:paraId="20FA8BDF"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lcd.print("Hola");</w:t>
                            </w:r>
                          </w:p>
                          <w:p w14:paraId="46D4B29E"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lcd.setCursor(10,1);</w:t>
                            </w:r>
                          </w:p>
                          <w:p w14:paraId="68D5319C"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lcd.print("Mundo");</w:t>
                            </w:r>
                          </w:p>
                          <w:p w14:paraId="55DD222F"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delay(1000);</w:t>
                            </w:r>
                          </w:p>
                          <w:p w14:paraId="1F755039"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for(int x=0; x&lt;16; x++) {</w:t>
                            </w:r>
                          </w:p>
                          <w:p w14:paraId="72936ACD"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lcd.scrollDisplayLeft(); //Desplaza el texto a la izquierda 16 veces</w:t>
                            </w:r>
                          </w:p>
                          <w:p w14:paraId="1C754159"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delay(250);</w:t>
                            </w:r>
                          </w:p>
                          <w:p w14:paraId="5958A502" w14:textId="77777777" w:rsid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14:paraId="38BF27FA"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186D6B07"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38AFB0C7"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scrollRightDemo() {</w:t>
                            </w:r>
                          </w:p>
                          <w:p w14:paraId="471D95D7"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 </w:t>
                            </w:r>
                          </w:p>
                          <w:p w14:paraId="550A20E3"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lcd.print("Scroll Right");</w:t>
                            </w:r>
                          </w:p>
                          <w:p w14:paraId="009C7EC2" w14:textId="77777777" w:rsidR="00024930" w:rsidRPr="00C2445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C2445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lcd.setCursor(0,1);</w:t>
                            </w:r>
                          </w:p>
                          <w:p w14:paraId="0EB7873C" w14:textId="77777777" w:rsidR="00024930" w:rsidRPr="00C2445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C2445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lcd.print("Demo");</w:t>
                            </w:r>
                          </w:p>
                          <w:p w14:paraId="31CBC976"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C2445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delay(1000);</w:t>
                            </w:r>
                          </w:p>
                          <w:p w14:paraId="71FC8FD7"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 </w:t>
                            </w:r>
                          </w:p>
                          <w:p w14:paraId="012716BE" w14:textId="77777777" w:rsidR="00024930" w:rsidRPr="00C2445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C2445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lcd.print("Hola");</w:t>
                            </w:r>
                          </w:p>
                          <w:p w14:paraId="53A03AFC"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C2445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lcd.setCursor(0,1);</w:t>
                            </w:r>
                          </w:p>
                          <w:p w14:paraId="4503A5B9" w14:textId="77777777" w:rsidR="00024930" w:rsidRPr="00C2445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C2445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lcd.print("Mundo");</w:t>
                            </w:r>
                          </w:p>
                          <w:p w14:paraId="37F976C9"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C2445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delay(1000);</w:t>
                            </w:r>
                          </w:p>
                          <w:p w14:paraId="784EC8EB"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for(int x=0; x&lt;16; x++) {</w:t>
                            </w:r>
                          </w:p>
                          <w:p w14:paraId="017EDFA7"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lcd.scrollDisplayRight(); //Desplaza el texto a la derecha 16 veces</w:t>
                            </w:r>
                          </w:p>
                          <w:p w14:paraId="7B56BBF1"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delay(250);</w:t>
                            </w:r>
                          </w:p>
                          <w:p w14:paraId="4975082F" w14:textId="77777777" w:rsid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14:paraId="29C7CD37" w14:textId="77777777" w:rsidR="0062790E" w:rsidRPr="00024930" w:rsidRDefault="00024930" w:rsidP="00024930">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0E6E8" id="_x0000_s1027" type="#_x0000_t202" style="position:absolute;margin-left:37.05pt;margin-top:.9pt;width:409.4pt;height:657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" fillcolor="#eeece1 [3214]">
                <v:textbox>
                  <w:txbxContent>
                    <w:p w14:paraId="7292F8D8"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setCursorDemo() {</w:t>
                      </w:r>
                    </w:p>
                    <w:p w14:paraId="0B617AF2"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  </w:t>
                      </w:r>
                    </w:p>
                    <w:p w14:paraId="35B64EC9"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lcd.print("SetCursor Demo"); </w:t>
                      </w:r>
                    </w:p>
                    <w:p w14:paraId="2DF949B1"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delay(1000);</w:t>
                      </w:r>
                    </w:p>
                    <w:p w14:paraId="4F8CC884"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 </w:t>
                      </w:r>
                    </w:p>
                    <w:p w14:paraId="66F55927"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lcd.setCursor(5,0); // Ubica el Cursor en la columna 5 y fila 0</w:t>
                      </w:r>
                    </w:p>
                    <w:p w14:paraId="6D6A07E7"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lcd.print("5,0");</w:t>
                      </w:r>
                    </w:p>
                    <w:p w14:paraId="17BE27D9"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delay(2000);</w:t>
                      </w:r>
                    </w:p>
                    <w:p w14:paraId="750B7E47"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lcd.setCursor(10,1); //Ubica el Cursor en la columna 10 y fila 1</w:t>
                      </w:r>
                    </w:p>
                    <w:p w14:paraId="54F870D0"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lcd.print("10,1");</w:t>
                      </w:r>
                    </w:p>
                    <w:p w14:paraId="5A0CC1B0"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delay(2000);</w:t>
                      </w:r>
                    </w:p>
                    <w:p w14:paraId="366F6CE2"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lcd.setCursor(3,1); // Ubica el Cursor en la columna 3 y fila 1</w:t>
                      </w:r>
                    </w:p>
                    <w:p w14:paraId="6BB0DBD0"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lcd.print("3,1");</w:t>
                      </w:r>
                    </w:p>
                    <w:p w14:paraId="7AED9FDD" w14:textId="77777777" w:rsid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delay(2000);</w:t>
                      </w:r>
                    </w:p>
                    <w:p w14:paraId="091AD14E"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64DC6617"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76456881"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scrollLeftDemo() {</w:t>
                      </w:r>
                    </w:p>
                    <w:p w14:paraId="5FC70922"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 </w:t>
                      </w:r>
                    </w:p>
                    <w:p w14:paraId="71B64952"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lcd.print("Scroll Left Demo");</w:t>
                      </w:r>
                    </w:p>
                    <w:p w14:paraId="7927C52C"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delay(1000);</w:t>
                      </w:r>
                    </w:p>
                    <w:p w14:paraId="05C428E4"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 </w:t>
                      </w:r>
                    </w:p>
                    <w:p w14:paraId="516168B3"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lcd.setCursor(10,0);</w:t>
                      </w:r>
                    </w:p>
                    <w:p w14:paraId="20FA8BDF"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lcd.print("Hola");</w:t>
                      </w:r>
                    </w:p>
                    <w:p w14:paraId="46D4B29E"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lcd.setCursor(10,1);</w:t>
                      </w:r>
                    </w:p>
                    <w:p w14:paraId="68D5319C"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lcd.print("Mundo");</w:t>
                      </w:r>
                    </w:p>
                    <w:p w14:paraId="55DD222F"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delay(1000);</w:t>
                      </w:r>
                    </w:p>
                    <w:p w14:paraId="1F755039"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for(int x=0; x&lt;16; x++) {</w:t>
                      </w:r>
                    </w:p>
                    <w:p w14:paraId="72936ACD"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lcd.scrollDisplayLeft(); //Desplaza el texto a la izquierda 16 veces</w:t>
                      </w:r>
                    </w:p>
                    <w:p w14:paraId="1C754159"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delay(250);</w:t>
                      </w:r>
                    </w:p>
                    <w:p w14:paraId="5958A502" w14:textId="77777777" w:rsid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14:paraId="38BF27FA"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186D6B07"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38AFB0C7"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scrollRightDemo() {</w:t>
                      </w:r>
                    </w:p>
                    <w:p w14:paraId="471D95D7"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 </w:t>
                      </w:r>
                    </w:p>
                    <w:p w14:paraId="550A20E3"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lcd.print("Scroll Right");</w:t>
                      </w:r>
                    </w:p>
                    <w:p w14:paraId="009C7EC2" w14:textId="77777777" w:rsidR="00024930" w:rsidRPr="00C2445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C2445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lcd.setCursor(0,1);</w:t>
                      </w:r>
                    </w:p>
                    <w:p w14:paraId="0EB7873C" w14:textId="77777777" w:rsidR="00024930" w:rsidRPr="00C2445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C2445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lcd.print("Demo");</w:t>
                      </w:r>
                    </w:p>
                    <w:p w14:paraId="31CBC976"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C2445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delay(1000);</w:t>
                      </w:r>
                    </w:p>
                    <w:p w14:paraId="71FC8FD7"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 </w:t>
                      </w:r>
                    </w:p>
                    <w:p w14:paraId="012716BE" w14:textId="77777777" w:rsidR="00024930" w:rsidRPr="00C2445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C2445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lcd.print("Hola");</w:t>
                      </w:r>
                    </w:p>
                    <w:p w14:paraId="53A03AFC"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C2445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lcd.setCursor(0,1);</w:t>
                      </w:r>
                    </w:p>
                    <w:p w14:paraId="4503A5B9" w14:textId="77777777" w:rsidR="00024930" w:rsidRPr="00C2445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C2445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lcd.print("Mundo");</w:t>
                      </w:r>
                    </w:p>
                    <w:p w14:paraId="37F976C9"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C2445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delay(1000);</w:t>
                      </w:r>
                    </w:p>
                    <w:p w14:paraId="784EC8EB" w14:textId="77777777" w:rsidR="00024930" w:rsidRPr="00883621" w:rsidRDefault="00024930" w:rsidP="00024930">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for(int x=0; x&lt;16; x++) {</w:t>
                      </w:r>
                    </w:p>
                    <w:p w14:paraId="017EDFA7"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lcd.scrollDisplayRight(); //Desplaza el texto a la derecha 16 veces</w:t>
                      </w:r>
                    </w:p>
                    <w:p w14:paraId="7B56BBF1" w14:textId="77777777" w:rsidR="00024930" w:rsidRP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delay(250);</w:t>
                      </w:r>
                    </w:p>
                    <w:p w14:paraId="4975082F" w14:textId="77777777" w:rsidR="00883621" w:rsidRDefault="00024930" w:rsidP="00024930">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14:paraId="29C7CD37" w14:textId="77777777" w:rsidR="0062790E" w:rsidRPr="00024930" w:rsidRDefault="00024930" w:rsidP="00024930">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txbxContent>
                </v:textbox>
                <w10:wrap type="square" anchorx="margin"/>
              </v:shape>
            </w:pict>
          </mc:Fallback>
        </mc:AlternateContent>
      </w:r>
    </w:p>
    <w:p w14:paraId="67AC6EB7" w14:textId="77777777" w:rsidR="0054498A" w:rsidRDefault="0054498A">
      <w:pPr>
        <w:widowControl/>
        <w:suppressAutoHyphens w:val="0"/>
        <w:rPr>
          <w:b/>
          <w:lang w:val="es-NI"/>
        </w:rPr>
      </w:pPr>
    </w:p>
    <w:p w14:paraId="5D204FB9" w14:textId="77777777" w:rsidR="0054498A" w:rsidRDefault="0054498A">
      <w:pPr>
        <w:widowControl/>
        <w:suppressAutoHyphens w:val="0"/>
        <w:rPr>
          <w:b/>
          <w:lang w:val="es-NI"/>
        </w:rPr>
      </w:pPr>
    </w:p>
    <w:p w14:paraId="3B9F65F7" w14:textId="77777777" w:rsidR="0054498A" w:rsidRDefault="0054498A">
      <w:pPr>
        <w:widowControl/>
        <w:suppressAutoHyphens w:val="0"/>
        <w:rPr>
          <w:b/>
          <w:lang w:val="es-NI"/>
        </w:rPr>
      </w:pPr>
    </w:p>
    <w:p w14:paraId="6D1794F0" w14:textId="77777777" w:rsidR="0054498A" w:rsidRDefault="0054498A">
      <w:pPr>
        <w:widowControl/>
        <w:suppressAutoHyphens w:val="0"/>
        <w:rPr>
          <w:b/>
          <w:lang w:val="es-NI"/>
        </w:rPr>
      </w:pPr>
    </w:p>
    <w:p w14:paraId="3CB99DB8" w14:textId="77777777" w:rsidR="0054498A" w:rsidRPr="0054498A" w:rsidRDefault="0054498A">
      <w:pPr>
        <w:widowControl/>
        <w:suppressAutoHyphens w:val="0"/>
        <w:rPr>
          <w:b/>
          <w:lang w:val="es-NI"/>
        </w:rPr>
      </w:pPr>
    </w:p>
    <w:p w14:paraId="37E4704A" w14:textId="77777777" w:rsidR="009D6AA7" w:rsidRDefault="009D6AA7">
      <w:pPr>
        <w:widowControl/>
        <w:suppressAutoHyphens w:val="0"/>
        <w:rPr>
          <w:b/>
          <w:sz w:val="28"/>
          <w:lang w:val="es-NI"/>
        </w:rPr>
      </w:pPr>
    </w:p>
    <w:p w14:paraId="51B4958F" w14:textId="77777777" w:rsidR="009D6AA7" w:rsidRDefault="009D6AA7">
      <w:pPr>
        <w:widowControl/>
        <w:suppressAutoHyphens w:val="0"/>
        <w:rPr>
          <w:b/>
          <w:sz w:val="28"/>
          <w:lang w:val="es-NI"/>
        </w:rPr>
      </w:pPr>
    </w:p>
    <w:p w14:paraId="17DA5E27" w14:textId="77777777" w:rsidR="009D6AA7" w:rsidRDefault="009D6AA7">
      <w:pPr>
        <w:widowControl/>
        <w:suppressAutoHyphens w:val="0"/>
        <w:rPr>
          <w:b/>
          <w:sz w:val="28"/>
          <w:lang w:val="es-NI"/>
        </w:rPr>
      </w:pPr>
    </w:p>
    <w:p w14:paraId="2F5AB16C" w14:textId="77777777" w:rsidR="009D6AA7" w:rsidRDefault="009D6AA7">
      <w:pPr>
        <w:widowControl/>
        <w:suppressAutoHyphens w:val="0"/>
        <w:rPr>
          <w:b/>
          <w:sz w:val="28"/>
          <w:lang w:val="es-NI"/>
        </w:rPr>
      </w:pPr>
    </w:p>
    <w:p w14:paraId="45553900" w14:textId="77777777" w:rsidR="009D6AA7" w:rsidRDefault="009D6AA7">
      <w:pPr>
        <w:widowControl/>
        <w:suppressAutoHyphens w:val="0"/>
        <w:rPr>
          <w:b/>
          <w:sz w:val="28"/>
          <w:lang w:val="es-NI"/>
        </w:rPr>
      </w:pPr>
    </w:p>
    <w:p w14:paraId="71789AC0" w14:textId="77777777" w:rsidR="009D6AA7" w:rsidRDefault="009D6AA7">
      <w:pPr>
        <w:widowControl/>
        <w:suppressAutoHyphens w:val="0"/>
        <w:rPr>
          <w:b/>
          <w:sz w:val="28"/>
          <w:lang w:val="es-NI"/>
        </w:rPr>
      </w:pPr>
    </w:p>
    <w:p w14:paraId="3AD5AB37" w14:textId="77777777" w:rsidR="009D6AA7" w:rsidRDefault="009D6AA7">
      <w:pPr>
        <w:widowControl/>
        <w:suppressAutoHyphens w:val="0"/>
        <w:rPr>
          <w:b/>
          <w:sz w:val="28"/>
          <w:lang w:val="es-NI"/>
        </w:rPr>
      </w:pPr>
    </w:p>
    <w:p w14:paraId="32163360" w14:textId="77777777" w:rsidR="009D6AA7" w:rsidRDefault="009D6AA7">
      <w:pPr>
        <w:widowControl/>
        <w:suppressAutoHyphens w:val="0"/>
        <w:rPr>
          <w:b/>
          <w:sz w:val="28"/>
          <w:lang w:val="es-NI"/>
        </w:rPr>
      </w:pPr>
    </w:p>
    <w:p w14:paraId="18BDADEA" w14:textId="77777777" w:rsidR="00753FD6" w:rsidRDefault="00753FD6">
      <w:pPr>
        <w:widowControl/>
        <w:suppressAutoHyphens w:val="0"/>
        <w:rPr>
          <w:b/>
          <w:lang w:val="es-NI"/>
        </w:rPr>
      </w:pPr>
      <w:r>
        <w:rPr>
          <w:b/>
          <w:lang w:val="es-NI"/>
        </w:rPr>
        <w:br w:type="page"/>
      </w:r>
    </w:p>
    <w:p w14:paraId="3FC59AC9" w14:textId="77777777" w:rsidR="00753FD6" w:rsidRDefault="00753FD6">
      <w:pPr>
        <w:widowControl/>
        <w:suppressAutoHyphens w:val="0"/>
        <w:rPr>
          <w:b/>
          <w:lang w:val="es-NI"/>
        </w:rPr>
      </w:pPr>
      <w:r w:rsidRPr="0062790E">
        <w:rPr>
          <w:noProof/>
          <w:lang w:val="es-MX" w:eastAsia="es-MX"/>
        </w:rPr>
        <w:lastRenderedPageBreak/>
        <mc:AlternateContent>
          <mc:Choice Requires="wps">
            <w:drawing>
              <wp:anchor distT="45720" distB="45720" distL="114300" distR="114300" simplePos="0" relativeHeight="251672064" behindDoc="0" locked="0" layoutInCell="1" allowOverlap="1" wp14:anchorId="0076E6FC" wp14:editId="6C87F729">
                <wp:simplePos x="0" y="0"/>
                <wp:positionH relativeFrom="margin">
                  <wp:posOffset>489585</wp:posOffset>
                </wp:positionH>
                <wp:positionV relativeFrom="paragraph">
                  <wp:posOffset>1905</wp:posOffset>
                </wp:positionV>
                <wp:extent cx="5185410" cy="7810500"/>
                <wp:effectExtent l="0" t="0" r="15240" b="190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410" cy="7810500"/>
                        </a:xfrm>
                        <a:prstGeom prst="rect">
                          <a:avLst/>
                        </a:prstGeom>
                        <a:solidFill>
                          <a:schemeClr val="bg2"/>
                        </a:solidFill>
                        <a:ln w="9525">
                          <a:solidFill>
                            <a:srgbClr val="000000"/>
                          </a:solidFill>
                          <a:miter lim="800000"/>
                          <a:headEnd/>
                          <a:tailEnd/>
                        </a:ln>
                      </wps:spPr>
                      <wps:txbx>
                        <w:txbxContent>
                          <w:p w14:paraId="53ACDA2A" w14:textId="77777777" w:rsidR="00753FD6" w:rsidRPr="00883621" w:rsidRDefault="00753FD6" w:rsidP="00753FD6">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cursorDemo() {</w:t>
                            </w:r>
                          </w:p>
                          <w:p w14:paraId="293A4D0F" w14:textId="77777777" w:rsidR="00753FD6" w:rsidRPr="00883621" w:rsidRDefault="00753FD6" w:rsidP="00753FD6">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 </w:t>
                            </w:r>
                          </w:p>
                          <w:p w14:paraId="3CAAFD16" w14:textId="77777777" w:rsidR="00753FD6" w:rsidRPr="00883621" w:rsidRDefault="00753FD6" w:rsidP="00753FD6">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lcd.cursor(); // Habilita el cursor visible</w:t>
                            </w:r>
                          </w:p>
                          <w:p w14:paraId="06BBF728"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lcd.print("Cursor On");</w:t>
                            </w:r>
                          </w:p>
                          <w:p w14:paraId="74057BEA"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delay(3000);</w:t>
                            </w:r>
                          </w:p>
                          <w:p w14:paraId="116FBDAA" w14:textId="77777777" w:rsidR="00753FD6" w:rsidRPr="00883621" w:rsidRDefault="00753FD6" w:rsidP="00753FD6">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lcd.clear(); </w:t>
                            </w:r>
                          </w:p>
                          <w:p w14:paraId="06CBEDC4" w14:textId="77777777" w:rsidR="00753FD6" w:rsidRPr="00883621" w:rsidRDefault="00753FD6" w:rsidP="00753FD6">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lcd.noCursor(); //Cursor invisible</w:t>
                            </w:r>
                          </w:p>
                          <w:p w14:paraId="586D24DC"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lcd.print("Cursor Off");</w:t>
                            </w:r>
                          </w:p>
                          <w:p w14:paraId="6E2BEFA6"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delay(3000);</w:t>
                            </w:r>
                          </w:p>
                          <w:p w14:paraId="2695AA71"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 </w:t>
                            </w:r>
                          </w:p>
                          <w:p w14:paraId="56B883B2"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lcd.cursor();</w:t>
                            </w:r>
                          </w:p>
                          <w:p w14:paraId="7FA12AE9"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lcd.blink(); // Cursor blinking</w:t>
                            </w:r>
                          </w:p>
                          <w:p w14:paraId="64F83862"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lcd.print("Cursor Blink On");</w:t>
                            </w:r>
                          </w:p>
                          <w:p w14:paraId="2197FEAA"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delay(3000);</w:t>
                            </w:r>
                          </w:p>
                          <w:p w14:paraId="5F118B49"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lcd.noCursor(); // Cursor invisible</w:t>
                            </w:r>
                          </w:p>
                          <w:p w14:paraId="3F194CF5" w14:textId="77777777" w:rsidR="00883621" w:rsidRPr="00883621" w:rsidRDefault="00D00428"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lcd.noBlink(); // Blink off</w:t>
                            </w:r>
                          </w:p>
                          <w:p w14:paraId="48AA19E3"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40AFECDC"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381E9421" w14:textId="77777777" w:rsidR="00753FD6" w:rsidRPr="00C63885"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C63885">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createGlyphDemo() {</w:t>
                            </w:r>
                          </w:p>
                          <w:p w14:paraId="08259886" w14:textId="77777777" w:rsidR="00753FD6" w:rsidRPr="00C63885"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C63885">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w:t>
                            </w:r>
                          </w:p>
                          <w:p w14:paraId="2558FAB0" w14:textId="77777777" w:rsidR="00D00428" w:rsidRPr="00883621" w:rsidRDefault="00883621" w:rsidP="00D00428">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00D00428"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byte heart[8] = {B00000,B01010,B11111,B11111,B11111,B01110,B00100,B00000};</w:t>
                            </w:r>
                          </w:p>
                          <w:p w14:paraId="6195F9A4" w14:textId="77777777" w:rsidR="00D00428" w:rsidRPr="00883621" w:rsidRDefault="00D00428" w:rsidP="00D00428">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byte happy[8] = {B00000,B00000,B10001,B00000,B10001,B01110,B00000,B00000};</w:t>
                            </w:r>
                          </w:p>
                          <w:p w14:paraId="51970243" w14:textId="77777777" w:rsidR="00753FD6" w:rsidRPr="00883621" w:rsidRDefault="00D00428" w:rsidP="00D00428">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byte sad[8] = {B00000,B00000,B10001,B00000,B01110,B10001,B00000,B00000};</w:t>
                            </w:r>
                            <w:r w:rsidR="00753FD6"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14:paraId="293E9D95"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lcd.createChar(0, heart); // Create custom character 0</w:t>
                            </w:r>
                          </w:p>
                          <w:p w14:paraId="62301D6A"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lcd.createChar(1, happy); // Create custom character 1</w:t>
                            </w:r>
                          </w:p>
                          <w:p w14:paraId="6AE565DD"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lcd.createChar(2, sad); // Create custom character 2</w:t>
                            </w:r>
                          </w:p>
                          <w:p w14:paraId="7D81C0DF"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lcd.setCursor(1,0);</w:t>
                            </w:r>
                          </w:p>
                          <w:p w14:paraId="75D1394C"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lcd.print("I ");</w:t>
                            </w:r>
                          </w:p>
                          <w:p w14:paraId="76901669" w14:textId="77777777" w:rsidR="00753FD6" w:rsidRPr="00883621" w:rsidRDefault="00753FD6" w:rsidP="00753FD6">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lcd.write(byte(0)); // escribe el caracter como un byte</w:t>
                            </w:r>
                          </w:p>
                          <w:p w14:paraId="10B8B973"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lcd.print(" Arduino! ");</w:t>
                            </w:r>
                          </w:p>
                          <w:p w14:paraId="19AF3BA2"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lcd.write(byte(1));</w:t>
                            </w:r>
                          </w:p>
                          <w:p w14:paraId="728F7AEF" w14:textId="77777777" w:rsidR="00753FD6" w:rsidRPr="006B7C63" w:rsidRDefault="00753FD6" w:rsidP="00753FD6">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6B7C63">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delay(1000);</w:t>
                            </w:r>
                          </w:p>
                          <w:p w14:paraId="056C0ECD" w14:textId="77777777" w:rsidR="00753FD6" w:rsidRPr="006B7C63" w:rsidRDefault="00753FD6" w:rsidP="00753FD6">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B7C63">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w:t>
                            </w:r>
                          </w:p>
                          <w:p w14:paraId="1D807836" w14:textId="77777777" w:rsidR="00753FD6" w:rsidRPr="006B7C63" w:rsidRDefault="00753FD6" w:rsidP="00753FD6">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B7C63">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lcd.setCursor(1,0);</w:t>
                            </w:r>
                          </w:p>
                          <w:p w14:paraId="649069C2"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B7C63">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lcd.print("Trust Me");</w:t>
                            </w:r>
                          </w:p>
                          <w:p w14:paraId="133635E2"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lcd.setCursor(0,1);</w:t>
                            </w:r>
                          </w:p>
                          <w:p w14:paraId="21BDE2FD"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lcd.print("I'm an Engineer");</w:t>
                            </w:r>
                          </w:p>
                          <w:p w14:paraId="0CB9CD1E"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for(int x=0; x&lt;5; x++) { // Loop animation 5 times</w:t>
                            </w:r>
                          </w:p>
                          <w:p w14:paraId="4EFEBD22"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lcd.setCursor(15,1);</w:t>
                            </w:r>
                          </w:p>
                          <w:p w14:paraId="1DAA94E6"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lcd.write(byte(1)); // Write custom char 1</w:t>
                            </w:r>
                          </w:p>
                          <w:p w14:paraId="341F0356"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delay(1000);</w:t>
                            </w:r>
                          </w:p>
                          <w:p w14:paraId="24CFD488"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lcd.setCursor(15,1);</w:t>
                            </w:r>
                          </w:p>
                          <w:p w14:paraId="54193A86"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lcd.write(byte(2)); // Write custom char 2</w:t>
                            </w:r>
                          </w:p>
                          <w:p w14:paraId="66E70DB4" w14:textId="77777777" w:rsidR="00883621" w:rsidRDefault="00753FD6" w:rsidP="00753FD6">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00D00428"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delay(1000);</w:t>
                            </w: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4905A93A" w14:textId="77777777" w:rsidR="00753FD6" w:rsidRPr="00024930" w:rsidRDefault="00753FD6" w:rsidP="00753FD6">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6E6FC" id="_x0000_s1028" type="#_x0000_t202" style="position:absolute;margin-left:38.55pt;margin-top:.15pt;width:408.3pt;height:615pt;z-index:251672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" fillcolor="#eeece1 [3214]">
                <v:textbox>
                  <w:txbxContent>
                    <w:p w14:paraId="53ACDA2A" w14:textId="77777777" w:rsidR="00753FD6" w:rsidRPr="00883621" w:rsidRDefault="00753FD6" w:rsidP="00753FD6">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cursorDemo() {</w:t>
                      </w:r>
                    </w:p>
                    <w:p w14:paraId="293A4D0F" w14:textId="77777777" w:rsidR="00753FD6" w:rsidRPr="00883621" w:rsidRDefault="00753FD6" w:rsidP="00753FD6">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 </w:t>
                      </w:r>
                    </w:p>
                    <w:p w14:paraId="3CAAFD16" w14:textId="77777777" w:rsidR="00753FD6" w:rsidRPr="00883621" w:rsidRDefault="00753FD6" w:rsidP="00753FD6">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lcd.cursor(); // Habilita el cursor visible</w:t>
                      </w:r>
                    </w:p>
                    <w:p w14:paraId="06BBF728"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lcd.print("Cursor On");</w:t>
                      </w:r>
                    </w:p>
                    <w:p w14:paraId="74057BEA"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delay(3000);</w:t>
                      </w:r>
                    </w:p>
                    <w:p w14:paraId="116FBDAA" w14:textId="77777777" w:rsidR="00753FD6" w:rsidRPr="00883621" w:rsidRDefault="00753FD6" w:rsidP="00753FD6">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lcd.clear(); </w:t>
                      </w:r>
                    </w:p>
                    <w:p w14:paraId="06CBEDC4" w14:textId="77777777" w:rsidR="00753FD6" w:rsidRPr="00883621" w:rsidRDefault="00753FD6" w:rsidP="00753FD6">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lcd.noCursor(); //Cursor invisible</w:t>
                      </w:r>
                    </w:p>
                    <w:p w14:paraId="586D24DC"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lcd.print("Cursor Off");</w:t>
                      </w:r>
                    </w:p>
                    <w:p w14:paraId="6E2BEFA6"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delay(3000);</w:t>
                      </w:r>
                    </w:p>
                    <w:p w14:paraId="2695AA71"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 </w:t>
                      </w:r>
                    </w:p>
                    <w:p w14:paraId="56B883B2"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lcd.cursor();</w:t>
                      </w:r>
                    </w:p>
                    <w:p w14:paraId="7FA12AE9"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lcd.blink(); // Cursor blinking</w:t>
                      </w:r>
                    </w:p>
                    <w:p w14:paraId="64F83862"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lcd.print("Cursor Blink On");</w:t>
                      </w:r>
                    </w:p>
                    <w:p w14:paraId="2197FEAA"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delay(3000);</w:t>
                      </w:r>
                    </w:p>
                    <w:p w14:paraId="5F118B49"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lcd.noCursor(); // Cursor invisible</w:t>
                      </w:r>
                    </w:p>
                    <w:p w14:paraId="3F194CF5" w14:textId="77777777" w:rsidR="00883621" w:rsidRPr="00883621" w:rsidRDefault="00D00428"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lcd.noBlink(); // Blink off</w:t>
                      </w:r>
                    </w:p>
                    <w:p w14:paraId="48AA19E3"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40AFECDC"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381E9421" w14:textId="77777777" w:rsidR="00753FD6" w:rsidRPr="00C63885"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C63885">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createGlyphDemo() {</w:t>
                      </w:r>
                    </w:p>
                    <w:p w14:paraId="08259886" w14:textId="77777777" w:rsidR="00753FD6" w:rsidRPr="00C63885"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C63885">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w:t>
                      </w:r>
                    </w:p>
                    <w:p w14:paraId="2558FAB0" w14:textId="77777777" w:rsidR="00D00428" w:rsidRPr="00883621" w:rsidRDefault="00883621" w:rsidP="00D00428">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00D00428"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byte heart[8] = {B00000,B01010,B11111,B11111,B11111,B01110,B00100,B00000};</w:t>
                      </w:r>
                    </w:p>
                    <w:p w14:paraId="6195F9A4" w14:textId="77777777" w:rsidR="00D00428" w:rsidRPr="00883621" w:rsidRDefault="00D00428" w:rsidP="00D00428">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byte happy[8] = {B00000,B00000,B10001,B00000,B10001,B01110,B00000,B00000};</w:t>
                      </w:r>
                    </w:p>
                    <w:p w14:paraId="51970243" w14:textId="77777777" w:rsidR="00753FD6" w:rsidRPr="00883621" w:rsidRDefault="00D00428" w:rsidP="00D00428">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byte sad[8] = {B00000,B00000,B10001,B00000,B01110,B10001,B00000,B00000};</w:t>
                      </w:r>
                      <w:r w:rsidR="00753FD6"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p>
                    <w:p w14:paraId="293E9D95"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lcd.createChar(0, heart); // Create custom character 0</w:t>
                      </w:r>
                    </w:p>
                    <w:p w14:paraId="62301D6A"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lcd.createChar(1, happy); // Create custom character 1</w:t>
                      </w:r>
                    </w:p>
                    <w:p w14:paraId="6AE565DD"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lcd.createChar(2, sad); // Create custom character 2</w:t>
                      </w:r>
                    </w:p>
                    <w:p w14:paraId="7D81C0DF"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lcd.setCursor(1,0);</w:t>
                      </w:r>
                    </w:p>
                    <w:p w14:paraId="75D1394C"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lcd.print("I ");</w:t>
                      </w:r>
                    </w:p>
                    <w:p w14:paraId="76901669" w14:textId="77777777" w:rsidR="00753FD6" w:rsidRPr="00883621" w:rsidRDefault="00753FD6" w:rsidP="00753FD6">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lcd.write(byte(0)); // escribe el caracter como un byte</w:t>
                      </w:r>
                    </w:p>
                    <w:p w14:paraId="10B8B973"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lcd.print(" Arduino! ");</w:t>
                      </w:r>
                    </w:p>
                    <w:p w14:paraId="19AF3BA2"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lcd.write(byte(1));</w:t>
                      </w:r>
                    </w:p>
                    <w:p w14:paraId="728F7AEF" w14:textId="77777777" w:rsidR="00753FD6" w:rsidRPr="006B7C63" w:rsidRDefault="00753FD6" w:rsidP="00753FD6">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6B7C63">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delay(1000);</w:t>
                      </w:r>
                    </w:p>
                    <w:p w14:paraId="056C0ECD" w14:textId="77777777" w:rsidR="00753FD6" w:rsidRPr="006B7C63" w:rsidRDefault="00753FD6" w:rsidP="00753FD6">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B7C63">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w:t>
                      </w:r>
                    </w:p>
                    <w:p w14:paraId="1D807836" w14:textId="77777777" w:rsidR="00753FD6" w:rsidRPr="006B7C63" w:rsidRDefault="00753FD6" w:rsidP="00753FD6">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B7C63">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lcd.setCursor(1,0);</w:t>
                      </w:r>
                    </w:p>
                    <w:p w14:paraId="649069C2"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6B7C63">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lcd.print("Trust Me");</w:t>
                      </w:r>
                    </w:p>
                    <w:p w14:paraId="133635E2"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lcd.setCursor(0,1);</w:t>
                      </w:r>
                    </w:p>
                    <w:p w14:paraId="21BDE2FD"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lcd.print("I'm an Engineer");</w:t>
                      </w:r>
                    </w:p>
                    <w:p w14:paraId="0CB9CD1E"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for(int x=0; x&lt;5; x++) { // Loop animation 5 times</w:t>
                      </w:r>
                    </w:p>
                    <w:p w14:paraId="4EFEBD22"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lcd.setCursor(15,1);</w:t>
                      </w:r>
                    </w:p>
                    <w:p w14:paraId="1DAA94E6"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lcd.write(byte(1)); // Write custom char 1</w:t>
                      </w:r>
                    </w:p>
                    <w:p w14:paraId="341F0356"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delay(1000);</w:t>
                      </w:r>
                    </w:p>
                    <w:p w14:paraId="24CFD488"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lcd.setCursor(15,1);</w:t>
                      </w:r>
                    </w:p>
                    <w:p w14:paraId="54193A86" w14:textId="77777777" w:rsidR="00753FD6" w:rsidRPr="00883621" w:rsidRDefault="00753FD6" w:rsidP="00753FD6">
                      <w:pPr>
                        <w:shd w:val="clear" w:color="auto" w:fill="EEECE1" w:themeFill="background2"/>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lcd.write(byte(2)); // Write custom char 2</w:t>
                      </w:r>
                    </w:p>
                    <w:p w14:paraId="66E70DB4" w14:textId="77777777" w:rsidR="00883621" w:rsidRDefault="00753FD6" w:rsidP="00753FD6">
                      <w:pPr>
                        <w:shd w:val="clear" w:color="auto" w:fill="EEECE1" w:themeFill="background2"/>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00D00428"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delay(1000);</w:t>
                      </w: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4905A93A" w14:textId="77777777" w:rsidR="00753FD6" w:rsidRPr="00024930" w:rsidRDefault="00753FD6" w:rsidP="00753FD6">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883621">
                        <w:rPr>
                          <w:sz w:val="22"/>
                          <w:szCs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txbxContent>
                </v:textbox>
                <w10:wrap type="square" anchorx="margin"/>
              </v:shape>
            </w:pict>
          </mc:Fallback>
        </mc:AlternateContent>
      </w:r>
      <w:r>
        <w:rPr>
          <w:b/>
          <w:lang w:val="es-NI"/>
        </w:rPr>
        <w:br w:type="page"/>
      </w:r>
    </w:p>
    <w:p w14:paraId="1ACFF461" w14:textId="77777777" w:rsidR="009D6AA7" w:rsidRDefault="009D6AA7" w:rsidP="007717DB">
      <w:pPr>
        <w:pStyle w:val="Ttulo4"/>
      </w:pPr>
      <w:r w:rsidRPr="009D6AA7">
        <w:lastRenderedPageBreak/>
        <w:t>Simulación</w:t>
      </w:r>
      <w:r>
        <w:t xml:space="preserve"> en Proteus</w:t>
      </w:r>
    </w:p>
    <w:p w14:paraId="36DEDB2C" w14:textId="77777777" w:rsidR="00E931C0" w:rsidRDefault="00E931C0">
      <w:pPr>
        <w:widowControl/>
        <w:suppressAutoHyphens w:val="0"/>
        <w:rPr>
          <w:b/>
          <w:lang w:val="es-NI"/>
        </w:rPr>
      </w:pPr>
    </w:p>
    <w:p w14:paraId="1E8AE7BA" w14:textId="77777777" w:rsidR="00E931C0" w:rsidRDefault="00757266" w:rsidP="00E931C0">
      <w:pPr>
        <w:widowControl/>
        <w:suppressAutoHyphens w:val="0"/>
        <w:jc w:val="both"/>
        <w:rPr>
          <w:lang w:val="es-NI"/>
        </w:rPr>
      </w:pPr>
      <w:r>
        <w:rPr>
          <w:lang w:val="es-NI"/>
        </w:rPr>
        <w:t xml:space="preserve">La conexión del lcd con la tarjeta Arduino se </w:t>
      </w:r>
      <w:r w:rsidR="00F36F8F">
        <w:rPr>
          <w:lang w:val="es-NI"/>
        </w:rPr>
        <w:t>hará</w:t>
      </w:r>
      <w:r>
        <w:rPr>
          <w:lang w:val="es-NI"/>
        </w:rPr>
        <w:t xml:space="preserve"> según </w:t>
      </w:r>
      <w:r w:rsidR="0072370D">
        <w:rPr>
          <w:lang w:val="es-NI"/>
        </w:rPr>
        <w:t xml:space="preserve">la </w:t>
      </w:r>
      <w:r w:rsidR="00566F8D" w:rsidRPr="00566F8D">
        <w:rPr>
          <w:b/>
          <w:lang w:val="es-NI"/>
        </w:rPr>
        <w:t>Fig. 2</w:t>
      </w:r>
      <w:r w:rsidR="0072370D">
        <w:rPr>
          <w:lang w:val="es-NI"/>
        </w:rPr>
        <w:t>, teniendo en cuenta que el modelo de lcd a utilizar en Proteus tiene un código LM016L correspondiente a una pantalla de 16x2, es decir 16 columnas y 2 filas.</w:t>
      </w:r>
    </w:p>
    <w:p w14:paraId="51E87BA6" w14:textId="77777777" w:rsidR="00E931C0" w:rsidRDefault="00E931C0" w:rsidP="00E931C0">
      <w:pPr>
        <w:widowControl/>
        <w:suppressAutoHyphens w:val="0"/>
        <w:jc w:val="both"/>
        <w:rPr>
          <w:lang w:val="es-NI"/>
        </w:rPr>
      </w:pPr>
    </w:p>
    <w:p w14:paraId="5EDC682B" w14:textId="77777777" w:rsidR="0072370D" w:rsidRDefault="0072370D" w:rsidP="00E931C0">
      <w:pPr>
        <w:widowControl/>
        <w:suppressAutoHyphens w:val="0"/>
        <w:jc w:val="both"/>
        <w:rPr>
          <w:lang w:val="es-NI"/>
        </w:rPr>
      </w:pPr>
    </w:p>
    <w:p w14:paraId="489523CB" w14:textId="77777777" w:rsidR="001E51AC" w:rsidRDefault="00B777BF" w:rsidP="001E51AC">
      <w:pPr>
        <w:keepNext/>
        <w:widowControl/>
        <w:suppressAutoHyphens w:val="0"/>
        <w:jc w:val="center"/>
      </w:pPr>
      <w:r>
        <w:rPr>
          <w:noProof/>
          <w:lang w:val="es-MX" w:eastAsia="es-MX"/>
        </w:rPr>
        <w:drawing>
          <wp:inline distT="0" distB="0" distL="0" distR="0" wp14:anchorId="3721C0C7" wp14:editId="24ED726E">
            <wp:extent cx="6119495" cy="52247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5224780"/>
                    </a:xfrm>
                    <a:prstGeom prst="rect">
                      <a:avLst/>
                    </a:prstGeom>
                  </pic:spPr>
                </pic:pic>
              </a:graphicData>
            </a:graphic>
          </wp:inline>
        </w:drawing>
      </w:r>
    </w:p>
    <w:p w14:paraId="1C8B0B59" w14:textId="78F0E73B" w:rsidR="0072370D" w:rsidRDefault="001E51AC" w:rsidP="001E51AC">
      <w:pPr>
        <w:pStyle w:val="Descripcin"/>
        <w:jc w:val="center"/>
        <w:rPr>
          <w:b w:val="0"/>
          <w:lang w:val="es-NI"/>
        </w:rPr>
      </w:pPr>
      <w:r>
        <w:t xml:space="preserve">Fig. </w:t>
      </w:r>
      <w:r>
        <w:fldChar w:fldCharType="begin"/>
      </w:r>
      <w:r>
        <w:instrText xml:space="preserve"> SEQ Fig. \* ARABIC </w:instrText>
      </w:r>
      <w:r>
        <w:fldChar w:fldCharType="separate"/>
      </w:r>
      <w:r w:rsidR="004E3A62">
        <w:rPr>
          <w:noProof/>
        </w:rPr>
        <w:t>2</w:t>
      </w:r>
      <w:r>
        <w:fldChar w:fldCharType="end"/>
      </w:r>
      <w:r>
        <w:t xml:space="preserve"> Simulación de Practica #1</w:t>
      </w:r>
    </w:p>
    <w:p w14:paraId="1D3F1EB0" w14:textId="77777777" w:rsidR="0072370D" w:rsidRDefault="0072370D" w:rsidP="00E931C0">
      <w:pPr>
        <w:widowControl/>
        <w:suppressAutoHyphens w:val="0"/>
        <w:jc w:val="center"/>
        <w:rPr>
          <w:b/>
          <w:lang w:val="es-NI"/>
        </w:rPr>
      </w:pPr>
    </w:p>
    <w:p w14:paraId="1989191C" w14:textId="77777777" w:rsidR="0072370D" w:rsidRDefault="0072370D">
      <w:pPr>
        <w:widowControl/>
        <w:suppressAutoHyphens w:val="0"/>
        <w:rPr>
          <w:b/>
          <w:lang w:val="es-NI"/>
        </w:rPr>
      </w:pPr>
      <w:r>
        <w:rPr>
          <w:b/>
          <w:lang w:val="es-NI"/>
        </w:rPr>
        <w:br w:type="page"/>
      </w:r>
    </w:p>
    <w:p w14:paraId="3B95127A" w14:textId="77777777" w:rsidR="009D6AA7" w:rsidRDefault="00E931C0" w:rsidP="007717DB">
      <w:pPr>
        <w:pStyle w:val="Ttulo4"/>
      </w:pPr>
      <w:r>
        <w:lastRenderedPageBreak/>
        <w:t>Montaje del Circuito</w:t>
      </w:r>
    </w:p>
    <w:p w14:paraId="60F29AD9" w14:textId="77777777" w:rsidR="001339E1" w:rsidRDefault="001339E1">
      <w:pPr>
        <w:widowControl/>
        <w:suppressAutoHyphens w:val="0"/>
        <w:rPr>
          <w:b/>
          <w:lang w:val="es-NI"/>
        </w:rPr>
      </w:pPr>
    </w:p>
    <w:p w14:paraId="562B7071" w14:textId="77777777" w:rsidR="001339E1" w:rsidRPr="001339E1" w:rsidRDefault="001339E1" w:rsidP="001339E1">
      <w:pPr>
        <w:widowControl/>
        <w:suppressAutoHyphens w:val="0"/>
        <w:jc w:val="both"/>
        <w:rPr>
          <w:lang w:val="es-NI"/>
        </w:rPr>
      </w:pPr>
      <w:r>
        <w:rPr>
          <w:lang w:val="es-NI"/>
        </w:rPr>
        <w:t>Para montar la práctica simulada, es necesario tener un componente extra, es decir un potenciómetro, esto es necesario para poder regular el contraste de lo que se está visualizando en la pantalla. Dicho potenciómetro tiene que ser de un valor de 10K y debe tener un pin a VCC y el otro a GND, el pin de en medio (el regulable) debe ir al pin de contraste de la pantalla</w:t>
      </w:r>
      <w:r w:rsidR="00566F8D">
        <w:rPr>
          <w:lang w:val="es-NI"/>
        </w:rPr>
        <w:t xml:space="preserve"> según </w:t>
      </w:r>
      <w:r w:rsidR="00566F8D" w:rsidRPr="00566F8D">
        <w:rPr>
          <w:b/>
          <w:lang w:val="es-NI"/>
        </w:rPr>
        <w:t>Fig. 3</w:t>
      </w:r>
      <w:r>
        <w:rPr>
          <w:lang w:val="es-NI"/>
        </w:rPr>
        <w:t>.</w:t>
      </w:r>
    </w:p>
    <w:p w14:paraId="5B857152" w14:textId="77777777" w:rsidR="0092055D" w:rsidRDefault="0092055D">
      <w:pPr>
        <w:widowControl/>
        <w:suppressAutoHyphens w:val="0"/>
        <w:rPr>
          <w:b/>
          <w:lang w:val="es-NI"/>
        </w:rPr>
      </w:pPr>
    </w:p>
    <w:p w14:paraId="29594190" w14:textId="77777777" w:rsidR="001E51AC" w:rsidRDefault="00A54685" w:rsidP="001E51AC">
      <w:pPr>
        <w:keepNext/>
        <w:widowControl/>
        <w:suppressAutoHyphens w:val="0"/>
        <w:jc w:val="center"/>
      </w:pPr>
      <w:r>
        <w:rPr>
          <w:b/>
          <w:noProof/>
          <w:lang w:val="es-MX" w:eastAsia="es-MX"/>
        </w:rPr>
        <w:drawing>
          <wp:inline distT="0" distB="0" distL="0" distR="0" wp14:anchorId="444B9B29" wp14:editId="238C4C63">
            <wp:extent cx="3911939" cy="440982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cd_b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1939" cy="4409822"/>
                    </a:xfrm>
                    <a:prstGeom prst="rect">
                      <a:avLst/>
                    </a:prstGeom>
                  </pic:spPr>
                </pic:pic>
              </a:graphicData>
            </a:graphic>
          </wp:inline>
        </w:drawing>
      </w:r>
    </w:p>
    <w:p w14:paraId="603504EE" w14:textId="304479A5" w:rsidR="001339E1" w:rsidRDefault="001E51AC" w:rsidP="001E51AC">
      <w:pPr>
        <w:pStyle w:val="Descripcin"/>
        <w:jc w:val="center"/>
        <w:rPr>
          <w:b w:val="0"/>
          <w:lang w:val="es-NI"/>
        </w:rPr>
      </w:pPr>
      <w:r>
        <w:t xml:space="preserve">Fig. </w:t>
      </w:r>
      <w:r>
        <w:fldChar w:fldCharType="begin"/>
      </w:r>
      <w:r>
        <w:instrText xml:space="preserve"> SEQ Fig. \* ARABIC </w:instrText>
      </w:r>
      <w:r>
        <w:fldChar w:fldCharType="separate"/>
      </w:r>
      <w:r w:rsidR="004E3A62">
        <w:rPr>
          <w:noProof/>
        </w:rPr>
        <w:t>3</w:t>
      </w:r>
      <w:r>
        <w:fldChar w:fldCharType="end"/>
      </w:r>
      <w:r>
        <w:t xml:space="preserve"> Diagrama de Montaje de LCD</w:t>
      </w:r>
    </w:p>
    <w:p w14:paraId="6D0B1392" w14:textId="77777777" w:rsidR="0081112A" w:rsidRDefault="0081112A" w:rsidP="007717DB">
      <w:pPr>
        <w:pStyle w:val="Ttulo4"/>
      </w:pPr>
      <w:r>
        <w:t>Actividad</w:t>
      </w:r>
    </w:p>
    <w:p w14:paraId="5CFAC492" w14:textId="77777777" w:rsidR="0081112A" w:rsidRDefault="0081112A">
      <w:pPr>
        <w:widowControl/>
        <w:suppressAutoHyphens w:val="0"/>
        <w:rPr>
          <w:b/>
          <w:lang w:val="es-NI"/>
        </w:rPr>
      </w:pPr>
    </w:p>
    <w:p w14:paraId="1B53EAAF" w14:textId="77777777" w:rsidR="00D86E9A" w:rsidRDefault="00B40C9F" w:rsidP="0081112A">
      <w:pPr>
        <w:widowControl/>
        <w:suppressAutoHyphens w:val="0"/>
        <w:jc w:val="both"/>
        <w:rPr>
          <w:lang w:val="es-NI"/>
        </w:rPr>
      </w:pPr>
      <w:r>
        <w:rPr>
          <w:lang w:val="es-NI"/>
        </w:rPr>
        <w:t>Realice un nuevo código de</w:t>
      </w:r>
      <w:r w:rsidR="00312047">
        <w:rPr>
          <w:lang w:val="es-NI"/>
        </w:rPr>
        <w:t xml:space="preserve"> programación donde se imprima 5</w:t>
      </w:r>
      <w:r>
        <w:rPr>
          <w:lang w:val="es-NI"/>
        </w:rPr>
        <w:t xml:space="preserve"> mensajes en la pantalla lcd, ocupando las distintas funciones de la </w:t>
      </w:r>
      <w:r w:rsidR="00D86E9A">
        <w:rPr>
          <w:lang w:val="es-NI"/>
        </w:rPr>
        <w:t>práctica</w:t>
      </w:r>
      <w:r>
        <w:rPr>
          <w:lang w:val="es-NI"/>
        </w:rPr>
        <w:t xml:space="preserve"> anterior. Dichos mensajes tendrán la siguiente secuencia:</w:t>
      </w:r>
    </w:p>
    <w:p w14:paraId="7D5F06A6" w14:textId="77777777" w:rsidR="00D86E9A" w:rsidRDefault="00D86E9A" w:rsidP="0081112A">
      <w:pPr>
        <w:widowControl/>
        <w:suppressAutoHyphens w:val="0"/>
        <w:jc w:val="both"/>
        <w:rPr>
          <w:lang w:val="es-NI"/>
        </w:rPr>
      </w:pPr>
    </w:p>
    <w:p w14:paraId="418F0EA8" w14:textId="0BC61074" w:rsidR="00D86E9A" w:rsidRDefault="00D86E9A" w:rsidP="0081112A">
      <w:pPr>
        <w:widowControl/>
        <w:suppressAutoHyphens w:val="0"/>
        <w:jc w:val="both"/>
        <w:rPr>
          <w:lang w:val="es-NI"/>
        </w:rPr>
      </w:pPr>
      <w:r>
        <w:rPr>
          <w:lang w:val="es-NI"/>
        </w:rPr>
        <w:t xml:space="preserve">Mensaje #1: </w:t>
      </w:r>
      <w:r>
        <w:rPr>
          <w:lang w:val="es-NI"/>
        </w:rPr>
        <w:tab/>
        <w:t>Fila 1 ======</w:t>
      </w:r>
      <w:r w:rsidRPr="00D86E9A">
        <w:rPr>
          <w:lang w:val="es-NI"/>
        </w:rPr>
        <w:sym w:font="Wingdings" w:char="F0E8"/>
      </w:r>
      <w:r>
        <w:rPr>
          <w:lang w:val="es-NI"/>
        </w:rPr>
        <w:t xml:space="preserve"> Bienvenidos a la</w:t>
      </w:r>
      <w:r w:rsidR="00926A41">
        <w:rPr>
          <w:lang w:val="es-NI"/>
        </w:rPr>
        <w:tab/>
        <w:t>//Tiene que estar centrado</w:t>
      </w:r>
    </w:p>
    <w:p w14:paraId="283222B7" w14:textId="14FB67B4" w:rsidR="0081112A" w:rsidRDefault="00D86E9A" w:rsidP="0081112A">
      <w:pPr>
        <w:widowControl/>
        <w:suppressAutoHyphens w:val="0"/>
        <w:jc w:val="both"/>
        <w:rPr>
          <w:b/>
          <w:lang w:val="es-NI"/>
        </w:rPr>
      </w:pPr>
      <w:r>
        <w:rPr>
          <w:lang w:val="es-NI"/>
        </w:rPr>
        <w:tab/>
      </w:r>
      <w:r>
        <w:rPr>
          <w:lang w:val="es-NI"/>
        </w:rPr>
        <w:tab/>
        <w:t>Fila 2 ======</w:t>
      </w:r>
      <w:r w:rsidRPr="00D86E9A">
        <w:rPr>
          <w:lang w:val="es-NI"/>
        </w:rPr>
        <w:sym w:font="Wingdings" w:char="F0E8"/>
      </w:r>
      <w:r>
        <w:rPr>
          <w:lang w:val="es-NI"/>
        </w:rPr>
        <w:t xml:space="preserve">           UNI</w:t>
      </w:r>
      <w:r w:rsidR="00926A41">
        <w:rPr>
          <w:lang w:val="es-NI"/>
        </w:rPr>
        <w:tab/>
      </w:r>
      <w:r w:rsidR="00926A41">
        <w:rPr>
          <w:lang w:val="es-NI"/>
        </w:rPr>
        <w:tab/>
        <w:t>//Tiene que estar centrado</w:t>
      </w:r>
    </w:p>
    <w:p w14:paraId="266A9E99" w14:textId="03C418E3" w:rsidR="00D86E9A" w:rsidRDefault="00D86E9A">
      <w:pPr>
        <w:widowControl/>
        <w:suppressAutoHyphens w:val="0"/>
        <w:rPr>
          <w:lang w:val="es-NI"/>
        </w:rPr>
      </w:pPr>
      <w:r>
        <w:rPr>
          <w:lang w:val="es-NI"/>
        </w:rPr>
        <w:t>Mensaje #2:</w:t>
      </w:r>
      <w:r>
        <w:rPr>
          <w:lang w:val="es-NI"/>
        </w:rPr>
        <w:tab/>
        <w:t>Fila 1 ======</w:t>
      </w:r>
      <w:r w:rsidRPr="00D86E9A">
        <w:rPr>
          <w:lang w:val="es-NI"/>
        </w:rPr>
        <w:sym w:font="Wingdings" w:char="F0E8"/>
      </w:r>
      <w:r w:rsidR="00312047">
        <w:rPr>
          <w:lang w:val="es-NI"/>
        </w:rPr>
        <w:t xml:space="preserve"> Carreras de</w:t>
      </w:r>
      <w:r w:rsidR="00D15BCB">
        <w:rPr>
          <w:lang w:val="es-NI"/>
        </w:rPr>
        <w:t xml:space="preserve"> </w:t>
      </w:r>
      <w:r w:rsidR="00312047">
        <w:rPr>
          <w:lang w:val="es-NI"/>
        </w:rPr>
        <w:t>l</w:t>
      </w:r>
      <w:r w:rsidR="00D15BCB">
        <w:rPr>
          <w:lang w:val="es-NI"/>
        </w:rPr>
        <w:t>a</w:t>
      </w:r>
      <w:r w:rsidR="00312047">
        <w:rPr>
          <w:lang w:val="es-NI"/>
        </w:rPr>
        <w:tab/>
      </w:r>
      <w:r w:rsidR="00926A41">
        <w:rPr>
          <w:lang w:val="es-NI"/>
        </w:rPr>
        <w:t>//</w:t>
      </w:r>
      <w:r w:rsidR="004C6266">
        <w:rPr>
          <w:lang w:val="es-NI"/>
        </w:rPr>
        <w:t>C</w:t>
      </w:r>
      <w:r w:rsidR="00926A41">
        <w:rPr>
          <w:lang w:val="es-NI"/>
        </w:rPr>
        <w:t>entrado</w:t>
      </w:r>
      <w:r w:rsidR="004C6266">
        <w:rPr>
          <w:lang w:val="es-NI"/>
        </w:rPr>
        <w:t xml:space="preserve"> y parpadear 3 veces</w:t>
      </w:r>
    </w:p>
    <w:p w14:paraId="63531E6F" w14:textId="264AE48F" w:rsidR="00D86E9A" w:rsidRDefault="00D86E9A">
      <w:pPr>
        <w:widowControl/>
        <w:suppressAutoHyphens w:val="0"/>
        <w:rPr>
          <w:lang w:val="es-NI"/>
        </w:rPr>
      </w:pPr>
      <w:r>
        <w:rPr>
          <w:lang w:val="es-NI"/>
        </w:rPr>
        <w:tab/>
      </w:r>
      <w:r>
        <w:rPr>
          <w:lang w:val="es-NI"/>
        </w:rPr>
        <w:tab/>
        <w:t>Fila 2 ======</w:t>
      </w:r>
      <w:r w:rsidRPr="00D86E9A">
        <w:rPr>
          <w:lang w:val="es-NI"/>
        </w:rPr>
        <w:sym w:font="Wingdings" w:char="F0E8"/>
      </w:r>
      <w:r w:rsidR="00312047">
        <w:rPr>
          <w:lang w:val="es-NI"/>
        </w:rPr>
        <w:t xml:space="preserve">       </w:t>
      </w:r>
      <w:r w:rsidR="00926A41">
        <w:rPr>
          <w:lang w:val="es-NI"/>
        </w:rPr>
        <w:tab/>
      </w:r>
      <w:r w:rsidR="00D15BCB">
        <w:rPr>
          <w:lang w:val="es-NI"/>
        </w:rPr>
        <w:t>FEC</w:t>
      </w:r>
      <w:r w:rsidR="00926A41">
        <w:rPr>
          <w:lang w:val="es-NI"/>
        </w:rPr>
        <w:tab/>
      </w:r>
      <w:r w:rsidR="00926A41">
        <w:rPr>
          <w:lang w:val="es-NI"/>
        </w:rPr>
        <w:tab/>
        <w:t>//</w:t>
      </w:r>
      <w:r w:rsidR="004C6266" w:rsidRPr="004C6266">
        <w:rPr>
          <w:lang w:val="es-NI"/>
        </w:rPr>
        <w:t xml:space="preserve"> </w:t>
      </w:r>
      <w:r w:rsidR="004C6266">
        <w:rPr>
          <w:lang w:val="es-NI"/>
        </w:rPr>
        <w:t>Centrado y parpadear 3 veces</w:t>
      </w:r>
    </w:p>
    <w:p w14:paraId="06C373C6" w14:textId="1AFEE2BB" w:rsidR="00D86E9A" w:rsidRDefault="00D86E9A">
      <w:pPr>
        <w:widowControl/>
        <w:suppressAutoHyphens w:val="0"/>
        <w:rPr>
          <w:b/>
          <w:lang w:val="es-NI"/>
        </w:rPr>
      </w:pPr>
      <w:r>
        <w:rPr>
          <w:lang w:val="es-NI"/>
        </w:rPr>
        <w:t>Mensaje #3:</w:t>
      </w:r>
      <w:r>
        <w:rPr>
          <w:lang w:val="es-NI"/>
        </w:rPr>
        <w:tab/>
        <w:t>Fila 1 ======</w:t>
      </w:r>
      <w:r w:rsidRPr="00D86E9A">
        <w:rPr>
          <w:lang w:val="es-NI"/>
        </w:rPr>
        <w:sym w:font="Wingdings" w:char="F0E8"/>
      </w:r>
      <w:r>
        <w:rPr>
          <w:lang w:val="es-NI"/>
        </w:rPr>
        <w:t xml:space="preserve"> </w:t>
      </w:r>
      <w:r w:rsidR="00D15BCB">
        <w:rPr>
          <w:lang w:val="es-NI"/>
        </w:rPr>
        <w:t>Electrica</w:t>
      </w:r>
      <w:r w:rsidR="00A853D4">
        <w:rPr>
          <w:b/>
          <w:lang w:val="es-NI"/>
        </w:rPr>
        <w:tab/>
      </w:r>
      <w:r w:rsidR="00312047">
        <w:rPr>
          <w:b/>
          <w:lang w:val="es-NI"/>
        </w:rPr>
        <w:tab/>
      </w:r>
      <w:r w:rsidR="00312047">
        <w:rPr>
          <w:lang w:val="es-NI"/>
        </w:rPr>
        <w:t>//Tiene que desplazarse a la derecha</w:t>
      </w:r>
    </w:p>
    <w:p w14:paraId="133D388B" w14:textId="711057A2" w:rsidR="00D86E9A" w:rsidRDefault="00D86E9A">
      <w:pPr>
        <w:widowControl/>
        <w:suppressAutoHyphens w:val="0"/>
        <w:rPr>
          <w:lang w:val="es-NI"/>
        </w:rPr>
      </w:pPr>
      <w:r>
        <w:rPr>
          <w:lang w:val="es-NI"/>
        </w:rPr>
        <w:t>Mensaje #4:</w:t>
      </w:r>
      <w:r>
        <w:rPr>
          <w:lang w:val="es-NI"/>
        </w:rPr>
        <w:tab/>
        <w:t>Fila 1 ======</w:t>
      </w:r>
      <w:r w:rsidRPr="00D86E9A">
        <w:rPr>
          <w:lang w:val="es-NI"/>
        </w:rPr>
        <w:sym w:font="Wingdings" w:char="F0E8"/>
      </w:r>
      <w:r>
        <w:rPr>
          <w:lang w:val="es-NI"/>
        </w:rPr>
        <w:t xml:space="preserve"> </w:t>
      </w:r>
      <w:r w:rsidR="00312047">
        <w:rPr>
          <w:lang w:val="es-NI"/>
        </w:rPr>
        <w:t>Computación</w:t>
      </w:r>
      <w:r w:rsidR="00A853D4">
        <w:rPr>
          <w:lang w:val="es-NI"/>
        </w:rPr>
        <w:tab/>
      </w:r>
      <w:r w:rsidR="00312047">
        <w:rPr>
          <w:lang w:val="es-NI"/>
        </w:rPr>
        <w:t>//Tiene que desplazarse a la izquierda</w:t>
      </w:r>
    </w:p>
    <w:p w14:paraId="2BDCA56E" w14:textId="3E918E64" w:rsidR="00D15BCB" w:rsidRDefault="00D86E9A" w:rsidP="00D15BCB">
      <w:pPr>
        <w:widowControl/>
        <w:suppressAutoHyphens w:val="0"/>
        <w:ind w:left="1425" w:hanging="1425"/>
        <w:rPr>
          <w:lang w:val="es-NI"/>
        </w:rPr>
      </w:pPr>
      <w:r>
        <w:rPr>
          <w:lang w:val="es-NI"/>
        </w:rPr>
        <w:t>Mensaje #5:</w:t>
      </w:r>
      <w:r>
        <w:rPr>
          <w:lang w:val="es-NI"/>
        </w:rPr>
        <w:tab/>
        <w:t>Fila 1 ======</w:t>
      </w:r>
      <w:r w:rsidRPr="00D86E9A">
        <w:rPr>
          <w:lang w:val="es-NI"/>
        </w:rPr>
        <w:sym w:font="Wingdings" w:char="F0E8"/>
      </w:r>
      <w:r>
        <w:rPr>
          <w:lang w:val="es-NI"/>
        </w:rPr>
        <w:t xml:space="preserve"> </w:t>
      </w:r>
      <w:r w:rsidR="00D15BCB">
        <w:rPr>
          <w:lang w:val="es-NI"/>
        </w:rPr>
        <w:t>Electronica</w:t>
      </w:r>
      <w:r w:rsidR="00312047">
        <w:rPr>
          <w:lang w:val="es-NI"/>
        </w:rPr>
        <w:t xml:space="preserve"> </w:t>
      </w:r>
      <w:r w:rsidR="00312047">
        <w:rPr>
          <mc:AlternateContent>
            <mc:Choice Requires="w16se"/>
            <mc:Fallback>
              <w:rFonts w:ascii="Segoe UI Emoji" w:eastAsia="Segoe UI Emoji" w:hAnsi="Segoe UI Emoji" w:cs="Segoe UI Emoji"/>
            </mc:Fallback>
          </mc:AlternateContent>
          <w:b/>
          <w:lang w:val="es-NI"/>
        </w:rPr>
        <mc:AlternateContent>
          <mc:Choice Requires="w16se">
            <w16se:symEx w16se:font="Segoe UI Emoji" w16se:char="2665"/>
          </mc:Choice>
          <mc:Fallback>
            <w:t>♥</w:t>
          </mc:Fallback>
        </mc:AlternateContent>
      </w:r>
      <w:r w:rsidR="00A853D4">
        <w:rPr>
          <w:lang w:val="es-NI"/>
        </w:rPr>
        <w:tab/>
      </w:r>
      <w:r w:rsidR="00312047">
        <w:rPr>
          <w:lang w:val="es-NI"/>
        </w:rPr>
        <w:t xml:space="preserve">//Tiene que tener el carácter </w:t>
      </w:r>
    </w:p>
    <w:p w14:paraId="2EAED628" w14:textId="70B005D5" w:rsidR="00D86E9A" w:rsidRDefault="00312047" w:rsidP="00D15BCB">
      <w:pPr>
        <w:widowControl/>
        <w:suppressAutoHyphens w:val="0"/>
        <w:ind w:left="4261" w:firstLine="702"/>
        <w:rPr>
          <w:b/>
          <w:lang w:val="es-NI"/>
        </w:rPr>
      </w:pPr>
      <w:r>
        <w:rPr>
          <w:lang w:val="es-NI"/>
        </w:rPr>
        <w:t>corazón</w:t>
      </w:r>
      <w:r w:rsidR="00D86E9A">
        <w:rPr>
          <w:b/>
          <w:lang w:val="es-NI"/>
        </w:rPr>
        <w:br w:type="page"/>
      </w:r>
    </w:p>
    <w:p w14:paraId="045A9613" w14:textId="77777777" w:rsidR="008F5EB5" w:rsidRPr="007717DB" w:rsidRDefault="008F5EB5" w:rsidP="007717DB">
      <w:pPr>
        <w:pStyle w:val="Ttulo2"/>
        <w:numPr>
          <w:ilvl w:val="0"/>
          <w:numId w:val="48"/>
        </w:numPr>
        <w:rPr>
          <w:lang w:val="es-NI"/>
        </w:rPr>
      </w:pPr>
      <w:r w:rsidRPr="008F5EB5">
        <w:rPr>
          <w:lang w:val="es-NI"/>
        </w:rPr>
        <w:lastRenderedPageBreak/>
        <w:t>Actividades Propuestas</w:t>
      </w:r>
    </w:p>
    <w:p w14:paraId="223C0CB4" w14:textId="77777777" w:rsidR="00E86A41" w:rsidRDefault="0068469A" w:rsidP="0068469A">
      <w:pPr>
        <w:pStyle w:val="Descripcin"/>
        <w:jc w:val="both"/>
        <w:rPr>
          <w:b w:val="0"/>
          <w:color w:val="auto"/>
          <w:sz w:val="20"/>
        </w:rPr>
      </w:pPr>
      <w:r w:rsidRPr="0068469A">
        <w:rPr>
          <w:b w:val="0"/>
          <w:color w:val="auto"/>
          <w:sz w:val="24"/>
        </w:rPr>
        <w:t>Realizar</w:t>
      </w:r>
      <w:r w:rsidR="0044007A">
        <w:rPr>
          <w:b w:val="0"/>
          <w:color w:val="auto"/>
          <w:sz w:val="24"/>
        </w:rPr>
        <w:t xml:space="preserve"> un código nuevo en el cual se agregue un pulsador como entrada para cambiar entre los distintos mensajes, por cada pulsación se </w:t>
      </w:r>
      <w:r w:rsidR="000B7D3A">
        <w:rPr>
          <w:b w:val="0"/>
          <w:color w:val="auto"/>
          <w:sz w:val="24"/>
        </w:rPr>
        <w:t>visualizará</w:t>
      </w:r>
      <w:r w:rsidR="0044007A">
        <w:rPr>
          <w:b w:val="0"/>
          <w:color w:val="auto"/>
          <w:sz w:val="24"/>
        </w:rPr>
        <w:t xml:space="preserve"> un mensaje distinto manteniendo los efectos de los mensajes del ejercicio anterior.</w:t>
      </w:r>
    </w:p>
    <w:sectPr w:rsidR="00E86A41" w:rsidSect="00262543">
      <w:headerReference w:type="default" r:id="rId11"/>
      <w:footerReference w:type="default" r:id="rId12"/>
      <w:footnotePr>
        <w:pos w:val="beneathText"/>
      </w:footnotePr>
      <w:pgSz w:w="11905" w:h="16837"/>
      <w:pgMar w:top="1134" w:right="1134" w:bottom="851" w:left="1134"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F3249" w14:textId="77777777" w:rsidR="00C06B63" w:rsidRDefault="00C06B63" w:rsidP="00661E6C">
      <w:r>
        <w:separator/>
      </w:r>
    </w:p>
  </w:endnote>
  <w:endnote w:type="continuationSeparator" w:id="0">
    <w:p w14:paraId="00ADA69D" w14:textId="77777777" w:rsidR="00C06B63" w:rsidRDefault="00C06B63" w:rsidP="0066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EEC29" w14:textId="77777777" w:rsidR="0078717E" w:rsidRPr="00C24451" w:rsidRDefault="00C24451">
    <w:pPr>
      <w:pStyle w:val="Piedepgina"/>
      <w:rPr>
        <w:sz w:val="20"/>
      </w:rPr>
    </w:pPr>
    <w:r>
      <w:rPr>
        <w:sz w:val="20"/>
      </w:rPr>
      <w:t xml:space="preserve">Elaborado por: </w:t>
    </w:r>
    <w:sdt>
      <w:sdtPr>
        <w:rPr>
          <w:sz w:val="20"/>
        </w:rPr>
        <w:alias w:val="Autor"/>
        <w:tag w:val=""/>
        <w:id w:val="-463888848"/>
        <w:placeholder>
          <w:docPart w:val="F7E0885C99F64D6E99A1FEA38DDBD474"/>
        </w:placeholder>
        <w:dataBinding w:prefixMappings="xmlns:ns0='http://purl.org/dc/elements/1.1/' xmlns:ns1='http://schemas.openxmlformats.org/package/2006/metadata/core-properties' " w:xpath="/ns1:coreProperties[1]/ns0:creator[1]" w:storeItemID="{6C3C8BC8-F283-45AE-878A-BAB7291924A1}"/>
        <w:text/>
      </w:sdtPr>
      <w:sdtEndPr/>
      <w:sdtContent>
        <w:r>
          <w:rPr>
            <w:sz w:val="20"/>
            <w:lang w:val="es-MX"/>
          </w:rPr>
          <w:t>Ing. Carlos Ortega</w:t>
        </w:r>
      </w:sdtContent>
    </w:sdt>
    <w:sdt>
      <w:sdtPr>
        <w:rPr>
          <w:sz w:val="20"/>
        </w:rPr>
        <w:id w:val="-1315408560"/>
        <w:docPartObj>
          <w:docPartGallery w:val="Page Numbers (Bottom of Page)"/>
          <w:docPartUnique/>
        </w:docPartObj>
      </w:sdtPr>
      <w:sdtEndPr/>
      <w:sdtContent>
        <w:r>
          <w:rPr>
            <w:sz w:val="20"/>
          </w:rPr>
          <w:tab/>
        </w:r>
        <w:r>
          <w:rPr>
            <w:sz w:val="20"/>
          </w:rPr>
          <w:tab/>
        </w:r>
        <w:r>
          <w:rPr>
            <w:sz w:val="20"/>
          </w:rPr>
          <w:tab/>
        </w:r>
        <w:r w:rsidRPr="00C24451">
          <w:rPr>
            <w:sz w:val="20"/>
          </w:rPr>
          <w:t xml:space="preserve">Página | </w:t>
        </w:r>
        <w:r w:rsidRPr="00C24451">
          <w:rPr>
            <w:sz w:val="20"/>
          </w:rPr>
          <w:fldChar w:fldCharType="begin"/>
        </w:r>
        <w:r w:rsidRPr="00C24451">
          <w:rPr>
            <w:sz w:val="20"/>
          </w:rPr>
          <w:instrText>PAGE   \* MERGEFORMAT</w:instrText>
        </w:r>
        <w:r w:rsidRPr="00C24451">
          <w:rPr>
            <w:sz w:val="20"/>
          </w:rPr>
          <w:fldChar w:fldCharType="separate"/>
        </w:r>
        <w:r w:rsidR="006B7C63">
          <w:rPr>
            <w:noProof/>
            <w:sz w:val="20"/>
          </w:rPr>
          <w:t>10</w:t>
        </w:r>
        <w:r w:rsidRPr="00C24451">
          <w:rPr>
            <w:sz w:val="20"/>
          </w:rPr>
          <w:fldChar w:fldCharType="end"/>
        </w:r>
        <w:r w:rsidRPr="00C24451">
          <w:rPr>
            <w:sz w:val="20"/>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970A6" w14:textId="77777777" w:rsidR="00C06B63" w:rsidRDefault="00C06B63" w:rsidP="00661E6C">
      <w:r>
        <w:separator/>
      </w:r>
    </w:p>
  </w:footnote>
  <w:footnote w:type="continuationSeparator" w:id="0">
    <w:p w14:paraId="7A152AF0" w14:textId="77777777" w:rsidR="00C06B63" w:rsidRDefault="00C06B63" w:rsidP="00661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00" w:type="dxa"/>
      <w:tblLook w:val="04A0" w:firstRow="1" w:lastRow="0" w:firstColumn="1" w:lastColumn="0" w:noHBand="0" w:noVBand="1"/>
    </w:tblPr>
    <w:tblGrid>
      <w:gridCol w:w="1926"/>
      <w:gridCol w:w="6721"/>
      <w:gridCol w:w="1153"/>
    </w:tblGrid>
    <w:tr w:rsidR="0078717E" w:rsidRPr="005574C0" w14:paraId="0604FCC3" w14:textId="77777777" w:rsidTr="007E07CA">
      <w:tc>
        <w:tcPr>
          <w:tcW w:w="1926" w:type="dxa"/>
          <w:vMerge w:val="restart"/>
          <w:hideMark/>
        </w:tcPr>
        <w:p w14:paraId="526788EA" w14:textId="77777777" w:rsidR="0078717E" w:rsidRPr="005574C0" w:rsidRDefault="0078717E">
          <w:pPr>
            <w:pStyle w:val="Encabezado"/>
            <w:spacing w:line="276" w:lineRule="auto"/>
            <w:rPr>
              <w:b/>
              <w:sz w:val="20"/>
              <w:lang w:val="es-NI"/>
            </w:rPr>
          </w:pPr>
          <w:r>
            <w:rPr>
              <w:noProof/>
              <w:lang w:val="es-MX" w:eastAsia="es-MX"/>
            </w:rPr>
            <w:drawing>
              <wp:inline distT="0" distB="0" distL="0" distR="0" wp14:anchorId="583F30A4" wp14:editId="0B39F386">
                <wp:extent cx="1080770" cy="664845"/>
                <wp:effectExtent l="0" t="0" r="5080" b="1905"/>
                <wp:docPr id="1" name="Imagen 1" descr="logo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770" cy="664845"/>
                        </a:xfrm>
                        <a:prstGeom prst="rect">
                          <a:avLst/>
                        </a:prstGeom>
                        <a:noFill/>
                        <a:ln>
                          <a:noFill/>
                        </a:ln>
                      </pic:spPr>
                    </pic:pic>
                  </a:graphicData>
                </a:graphic>
              </wp:inline>
            </w:drawing>
          </w:r>
        </w:p>
      </w:tc>
      <w:tc>
        <w:tcPr>
          <w:tcW w:w="6721" w:type="dxa"/>
          <w:hideMark/>
        </w:tcPr>
        <w:p w14:paraId="68FC5ED5" w14:textId="77777777" w:rsidR="0078717E" w:rsidRPr="005574C0" w:rsidRDefault="0078717E">
          <w:pPr>
            <w:pStyle w:val="Encabezado"/>
            <w:spacing w:line="276" w:lineRule="auto"/>
            <w:ind w:left="119"/>
            <w:jc w:val="center"/>
            <w:rPr>
              <w:b/>
              <w:lang w:val="es-NI"/>
            </w:rPr>
          </w:pPr>
          <w:r w:rsidRPr="005574C0">
            <w:rPr>
              <w:b/>
              <w:lang w:val="es-NI"/>
            </w:rPr>
            <w:t>UNIVERSIDAD NACIONAL DE INGENIERÍA</w:t>
          </w:r>
        </w:p>
      </w:tc>
      <w:tc>
        <w:tcPr>
          <w:tcW w:w="1153" w:type="dxa"/>
          <w:vMerge w:val="restart"/>
        </w:tcPr>
        <w:p w14:paraId="34CF0BD0" w14:textId="77777777" w:rsidR="0078717E" w:rsidRPr="005574C0" w:rsidRDefault="0078717E">
          <w:pPr>
            <w:pStyle w:val="Encabezado"/>
            <w:spacing w:line="276" w:lineRule="auto"/>
            <w:ind w:left="720"/>
            <w:jc w:val="center"/>
            <w:rPr>
              <w:b/>
              <w:sz w:val="20"/>
              <w:lang w:val="es-NI"/>
            </w:rPr>
          </w:pPr>
        </w:p>
      </w:tc>
    </w:tr>
    <w:tr w:rsidR="0078717E" w:rsidRPr="005574C0" w14:paraId="537C8826" w14:textId="77777777" w:rsidTr="007E07CA">
      <w:tc>
        <w:tcPr>
          <w:tcW w:w="0" w:type="auto"/>
          <w:vMerge/>
          <w:vAlign w:val="center"/>
          <w:hideMark/>
        </w:tcPr>
        <w:p w14:paraId="08618249" w14:textId="77777777" w:rsidR="0078717E" w:rsidRPr="005574C0" w:rsidRDefault="0078717E">
          <w:pPr>
            <w:rPr>
              <w:b/>
              <w:sz w:val="20"/>
              <w:lang w:val="es-NI"/>
            </w:rPr>
          </w:pPr>
        </w:p>
      </w:tc>
      <w:tc>
        <w:tcPr>
          <w:tcW w:w="6721" w:type="dxa"/>
          <w:hideMark/>
        </w:tcPr>
        <w:p w14:paraId="1FCFDBE6" w14:textId="77777777" w:rsidR="0078717E" w:rsidRPr="005574C0" w:rsidRDefault="0078717E" w:rsidP="004814EB">
          <w:pPr>
            <w:pStyle w:val="Encabezado"/>
            <w:spacing w:line="276" w:lineRule="auto"/>
            <w:ind w:left="119"/>
            <w:jc w:val="center"/>
            <w:rPr>
              <w:b/>
              <w:lang w:val="es-NI"/>
            </w:rPr>
          </w:pPr>
          <w:r w:rsidRPr="005574C0">
            <w:rPr>
              <w:b/>
              <w:lang w:val="es-NI"/>
            </w:rPr>
            <w:t>FACULTAD DE ELECTROTECNIA Y COMPUTACI</w:t>
          </w:r>
          <w:r>
            <w:rPr>
              <w:b/>
              <w:lang w:val="es-NI"/>
            </w:rPr>
            <w:t>Ó</w:t>
          </w:r>
          <w:r w:rsidRPr="005574C0">
            <w:rPr>
              <w:b/>
              <w:lang w:val="es-NI"/>
            </w:rPr>
            <w:t>N</w:t>
          </w:r>
        </w:p>
      </w:tc>
      <w:tc>
        <w:tcPr>
          <w:tcW w:w="0" w:type="auto"/>
          <w:vMerge/>
          <w:vAlign w:val="center"/>
          <w:hideMark/>
        </w:tcPr>
        <w:p w14:paraId="0433D4EF" w14:textId="77777777" w:rsidR="0078717E" w:rsidRPr="005574C0" w:rsidRDefault="0078717E">
          <w:pPr>
            <w:rPr>
              <w:b/>
              <w:sz w:val="20"/>
              <w:lang w:val="es-NI"/>
            </w:rPr>
          </w:pPr>
        </w:p>
      </w:tc>
    </w:tr>
    <w:tr w:rsidR="0078717E" w:rsidRPr="005574C0" w14:paraId="2A8E945F" w14:textId="77777777" w:rsidTr="007E07CA">
      <w:tc>
        <w:tcPr>
          <w:tcW w:w="0" w:type="auto"/>
          <w:vMerge/>
          <w:vAlign w:val="center"/>
          <w:hideMark/>
        </w:tcPr>
        <w:p w14:paraId="6B8003E7" w14:textId="77777777" w:rsidR="0078717E" w:rsidRPr="005574C0" w:rsidRDefault="0078717E">
          <w:pPr>
            <w:rPr>
              <w:b/>
              <w:sz w:val="20"/>
              <w:lang w:val="es-NI"/>
            </w:rPr>
          </w:pPr>
        </w:p>
      </w:tc>
      <w:tc>
        <w:tcPr>
          <w:tcW w:w="6721" w:type="dxa"/>
          <w:hideMark/>
        </w:tcPr>
        <w:p w14:paraId="2922968D" w14:textId="297D2204" w:rsidR="0078717E" w:rsidRDefault="00AD7296" w:rsidP="004814EB">
          <w:pPr>
            <w:pStyle w:val="Encabezado"/>
            <w:spacing w:line="276" w:lineRule="auto"/>
            <w:ind w:left="119"/>
            <w:jc w:val="center"/>
            <w:rPr>
              <w:b/>
              <w:lang w:val="es-NI"/>
            </w:rPr>
          </w:pPr>
          <w:r>
            <w:rPr>
              <w:b/>
              <w:lang w:val="es-NI"/>
            </w:rPr>
            <w:t>CURSO ARDUINO</w:t>
          </w:r>
        </w:p>
        <w:p w14:paraId="2EF66CC6" w14:textId="77777777" w:rsidR="0078717E" w:rsidRPr="005574C0" w:rsidRDefault="0078717E" w:rsidP="007E07CA">
          <w:pPr>
            <w:pStyle w:val="Encabezado"/>
            <w:spacing w:line="276" w:lineRule="auto"/>
            <w:ind w:left="119"/>
            <w:rPr>
              <w:b/>
              <w:lang w:val="es-NI"/>
            </w:rPr>
          </w:pPr>
          <w:r>
            <w:rPr>
              <w:b/>
              <w:lang w:val="es-NI"/>
            </w:rPr>
            <w:t>DEPARTAMENTO SISTEMAS DIGITALES Y TELECOMUNICACIONES</w:t>
          </w:r>
        </w:p>
      </w:tc>
      <w:tc>
        <w:tcPr>
          <w:tcW w:w="0" w:type="auto"/>
          <w:vMerge/>
          <w:vAlign w:val="center"/>
          <w:hideMark/>
        </w:tcPr>
        <w:p w14:paraId="3EB7C1B2" w14:textId="77777777" w:rsidR="0078717E" w:rsidRPr="005574C0" w:rsidRDefault="0078717E">
          <w:pPr>
            <w:rPr>
              <w:b/>
              <w:sz w:val="20"/>
              <w:lang w:val="es-NI"/>
            </w:rPr>
          </w:pPr>
        </w:p>
      </w:tc>
    </w:tr>
  </w:tbl>
  <w:p w14:paraId="3ADEB7A9" w14:textId="77777777" w:rsidR="0078717E" w:rsidRPr="000E1831" w:rsidRDefault="0078717E" w:rsidP="000E1831">
    <w:pPr>
      <w:spacing w:line="100" w:lineRule="atLeast"/>
      <w:jc w:val="center"/>
    </w:pPr>
    <w:r>
      <w:rPr>
        <w:noProof/>
        <w:lang w:val="es-MX" w:eastAsia="es-MX"/>
      </w:rPr>
      <mc:AlternateContent>
        <mc:Choice Requires="wps">
          <w:drawing>
            <wp:anchor distT="4294967295" distB="4294967295" distL="114300" distR="114300" simplePos="0" relativeHeight="251657728" behindDoc="0" locked="0" layoutInCell="1" allowOverlap="1" wp14:anchorId="49401D64" wp14:editId="3BB46AA2">
              <wp:simplePos x="0" y="0"/>
              <wp:positionH relativeFrom="column">
                <wp:posOffset>9525</wp:posOffset>
              </wp:positionH>
              <wp:positionV relativeFrom="paragraph">
                <wp:posOffset>6349</wp:posOffset>
              </wp:positionV>
              <wp:extent cx="6068695" cy="0"/>
              <wp:effectExtent l="0" t="0" r="8255" b="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8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D76710" id="_x0000_t32" coordsize="21600,21600" o:spt="32" o:oned="t" path="m,l21600,21600e" filled="f">
              <v:path arrowok="t" fillok="f" o:connecttype="none"/>
              <o:lock v:ext="edit" shapetype="t"/>
            </v:shapetype>
            <v:shape id="AutoShape 4" o:spid="_x0000_s1026" type="#_x0000_t32" style="position:absolute;margin-left:.75pt;margin-top:.5pt;width:477.8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QboHQIAADs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pStyle w:val="Ttulo3"/>
      <w:suff w:val="nothing"/>
      <w:lvlText w:val="%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vertAlign w:val="subscript"/>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vertAlign w:val="subscript"/>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vertAlign w:val="subscript"/>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89"/>
        </w:tabs>
        <w:ind w:left="789" w:hanging="360"/>
      </w:pPr>
    </w:lvl>
  </w:abstractNum>
  <w:abstractNum w:abstractNumId="8" w15:restartNumberingAfterBreak="0">
    <w:nsid w:val="00000009"/>
    <w:multiLevelType w:val="singleLevel"/>
    <w:tmpl w:val="00000009"/>
    <w:name w:val="WW8Num9"/>
    <w:lvl w:ilvl="0">
      <w:start w:val="1"/>
      <w:numFmt w:val="decimal"/>
      <w:lvlText w:val="%1."/>
      <w:lvlJc w:val="left"/>
      <w:pPr>
        <w:tabs>
          <w:tab w:val="num" w:pos="789"/>
        </w:tabs>
        <w:ind w:left="789" w:hanging="360"/>
      </w:pPr>
    </w:lvl>
  </w:abstractNum>
  <w:abstractNum w:abstractNumId="9"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10" w15:restartNumberingAfterBreak="0">
    <w:nsid w:val="03191026"/>
    <w:multiLevelType w:val="hybridMultilevel"/>
    <w:tmpl w:val="45926BB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15:restartNumberingAfterBreak="0">
    <w:nsid w:val="0455654E"/>
    <w:multiLevelType w:val="hybridMultilevel"/>
    <w:tmpl w:val="5EFC75CC"/>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2" w15:restartNumberingAfterBreak="0">
    <w:nsid w:val="045F6DBD"/>
    <w:multiLevelType w:val="hybridMultilevel"/>
    <w:tmpl w:val="8922713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3" w15:restartNumberingAfterBreak="0">
    <w:nsid w:val="06E81222"/>
    <w:multiLevelType w:val="hybridMultilevel"/>
    <w:tmpl w:val="C8C275C0"/>
    <w:lvl w:ilvl="0" w:tplc="54F22A6E">
      <w:start w:val="9"/>
      <w:numFmt w:val="lowerLetter"/>
      <w:lvlText w:val="%1."/>
      <w:lvlJc w:val="left"/>
      <w:pPr>
        <w:ind w:left="1440" w:hanging="360"/>
      </w:pPr>
      <w:rPr>
        <w:rFonts w:hint="default"/>
        <w:sz w:val="28"/>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4" w15:restartNumberingAfterBreak="0">
    <w:nsid w:val="0A3846A5"/>
    <w:multiLevelType w:val="multilevel"/>
    <w:tmpl w:val="67C46C20"/>
    <w:lvl w:ilvl="0">
      <w:start w:val="1"/>
      <w:numFmt w:val="decimal"/>
      <w:lvlText w:val="%1."/>
      <w:lvlJc w:val="left"/>
      <w:pPr>
        <w:ind w:left="720" w:hanging="360"/>
      </w:p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0B4752AC"/>
    <w:multiLevelType w:val="multilevel"/>
    <w:tmpl w:val="C66809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C3506E0"/>
    <w:multiLevelType w:val="hybridMultilevel"/>
    <w:tmpl w:val="C68694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0D22738D"/>
    <w:multiLevelType w:val="hybridMultilevel"/>
    <w:tmpl w:val="571E87EA"/>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8" w15:restartNumberingAfterBreak="0">
    <w:nsid w:val="0F7664D7"/>
    <w:multiLevelType w:val="multilevel"/>
    <w:tmpl w:val="A908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956CF1"/>
    <w:multiLevelType w:val="hybridMultilevel"/>
    <w:tmpl w:val="76646B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14634EC9"/>
    <w:multiLevelType w:val="multilevel"/>
    <w:tmpl w:val="C66809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79D0CE2"/>
    <w:multiLevelType w:val="hybridMultilevel"/>
    <w:tmpl w:val="696E4020"/>
    <w:lvl w:ilvl="0" w:tplc="4C0A000F">
      <w:start w:val="1"/>
      <w:numFmt w:val="decimal"/>
      <w:lvlText w:val="%1."/>
      <w:lvlJc w:val="left"/>
      <w:pPr>
        <w:ind w:left="1440" w:hanging="360"/>
      </w:pPr>
      <w:rPr>
        <w:rFonts w:hint="default"/>
        <w:sz w:val="28"/>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2" w15:restartNumberingAfterBreak="0">
    <w:nsid w:val="1A1C68DD"/>
    <w:multiLevelType w:val="hybridMultilevel"/>
    <w:tmpl w:val="3A7CF2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1AD75CB5"/>
    <w:multiLevelType w:val="hybridMultilevel"/>
    <w:tmpl w:val="A42CDFE0"/>
    <w:lvl w:ilvl="0" w:tplc="0C7C3DDA">
      <w:start w:val="1"/>
      <w:numFmt w:val="decimal"/>
      <w:lvlText w:val="8.%1"/>
      <w:lvlJc w:val="left"/>
      <w:pPr>
        <w:ind w:left="1440" w:hanging="360"/>
      </w:pPr>
      <w:rPr>
        <w:rFonts w:hint="default"/>
      </w:rPr>
    </w:lvl>
    <w:lvl w:ilvl="1" w:tplc="4C0A0019" w:tentative="1">
      <w:start w:val="1"/>
      <w:numFmt w:val="lowerLetter"/>
      <w:lvlText w:val="%2."/>
      <w:lvlJc w:val="left"/>
      <w:pPr>
        <w:ind w:left="2160" w:hanging="360"/>
      </w:pPr>
    </w:lvl>
    <w:lvl w:ilvl="2" w:tplc="4C0A001B" w:tentative="1">
      <w:start w:val="1"/>
      <w:numFmt w:val="lowerRoman"/>
      <w:lvlText w:val="%3."/>
      <w:lvlJc w:val="right"/>
      <w:pPr>
        <w:ind w:left="2880" w:hanging="180"/>
      </w:pPr>
    </w:lvl>
    <w:lvl w:ilvl="3" w:tplc="4C0A000F" w:tentative="1">
      <w:start w:val="1"/>
      <w:numFmt w:val="decimal"/>
      <w:lvlText w:val="%4."/>
      <w:lvlJc w:val="left"/>
      <w:pPr>
        <w:ind w:left="3600" w:hanging="360"/>
      </w:pPr>
    </w:lvl>
    <w:lvl w:ilvl="4" w:tplc="4C0A0019" w:tentative="1">
      <w:start w:val="1"/>
      <w:numFmt w:val="lowerLetter"/>
      <w:lvlText w:val="%5."/>
      <w:lvlJc w:val="left"/>
      <w:pPr>
        <w:ind w:left="4320" w:hanging="360"/>
      </w:pPr>
    </w:lvl>
    <w:lvl w:ilvl="5" w:tplc="4C0A001B" w:tentative="1">
      <w:start w:val="1"/>
      <w:numFmt w:val="lowerRoman"/>
      <w:lvlText w:val="%6."/>
      <w:lvlJc w:val="right"/>
      <w:pPr>
        <w:ind w:left="5040" w:hanging="180"/>
      </w:pPr>
    </w:lvl>
    <w:lvl w:ilvl="6" w:tplc="4C0A000F" w:tentative="1">
      <w:start w:val="1"/>
      <w:numFmt w:val="decimal"/>
      <w:lvlText w:val="%7."/>
      <w:lvlJc w:val="left"/>
      <w:pPr>
        <w:ind w:left="5760" w:hanging="360"/>
      </w:pPr>
    </w:lvl>
    <w:lvl w:ilvl="7" w:tplc="4C0A0019" w:tentative="1">
      <w:start w:val="1"/>
      <w:numFmt w:val="lowerLetter"/>
      <w:lvlText w:val="%8."/>
      <w:lvlJc w:val="left"/>
      <w:pPr>
        <w:ind w:left="6480" w:hanging="360"/>
      </w:pPr>
    </w:lvl>
    <w:lvl w:ilvl="8" w:tplc="4C0A001B" w:tentative="1">
      <w:start w:val="1"/>
      <w:numFmt w:val="lowerRoman"/>
      <w:lvlText w:val="%9."/>
      <w:lvlJc w:val="right"/>
      <w:pPr>
        <w:ind w:left="7200" w:hanging="180"/>
      </w:pPr>
    </w:lvl>
  </w:abstractNum>
  <w:abstractNum w:abstractNumId="24" w15:restartNumberingAfterBreak="0">
    <w:nsid w:val="2595075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E012595"/>
    <w:multiLevelType w:val="hybridMultilevel"/>
    <w:tmpl w:val="F4ACF87A"/>
    <w:lvl w:ilvl="0" w:tplc="120A4788">
      <w:start w:val="1"/>
      <w:numFmt w:val="decimal"/>
      <w:lvlText w:val="7.%1"/>
      <w:lvlJc w:val="left"/>
      <w:pPr>
        <w:ind w:left="2160" w:hanging="360"/>
      </w:pPr>
      <w:rPr>
        <w:rFonts w:hint="default"/>
        <w:b/>
      </w:rPr>
    </w:lvl>
    <w:lvl w:ilvl="1" w:tplc="03EA7746">
      <w:start w:val="1"/>
      <w:numFmt w:val="lowerLetter"/>
      <w:lvlText w:val="%2."/>
      <w:lvlJc w:val="left"/>
      <w:pPr>
        <w:ind w:left="2160" w:hanging="360"/>
      </w:pPr>
      <w:rPr>
        <w:sz w:val="28"/>
      </w:rPr>
    </w:lvl>
    <w:lvl w:ilvl="2" w:tplc="4C0A001B" w:tentative="1">
      <w:start w:val="1"/>
      <w:numFmt w:val="lowerRoman"/>
      <w:lvlText w:val="%3."/>
      <w:lvlJc w:val="right"/>
      <w:pPr>
        <w:ind w:left="2880" w:hanging="180"/>
      </w:pPr>
    </w:lvl>
    <w:lvl w:ilvl="3" w:tplc="4C0A000F" w:tentative="1">
      <w:start w:val="1"/>
      <w:numFmt w:val="decimal"/>
      <w:lvlText w:val="%4."/>
      <w:lvlJc w:val="left"/>
      <w:pPr>
        <w:ind w:left="3600" w:hanging="360"/>
      </w:pPr>
    </w:lvl>
    <w:lvl w:ilvl="4" w:tplc="4C0A0019" w:tentative="1">
      <w:start w:val="1"/>
      <w:numFmt w:val="lowerLetter"/>
      <w:lvlText w:val="%5."/>
      <w:lvlJc w:val="left"/>
      <w:pPr>
        <w:ind w:left="4320" w:hanging="360"/>
      </w:pPr>
    </w:lvl>
    <w:lvl w:ilvl="5" w:tplc="4C0A001B" w:tentative="1">
      <w:start w:val="1"/>
      <w:numFmt w:val="lowerRoman"/>
      <w:lvlText w:val="%6."/>
      <w:lvlJc w:val="right"/>
      <w:pPr>
        <w:ind w:left="5040" w:hanging="180"/>
      </w:pPr>
    </w:lvl>
    <w:lvl w:ilvl="6" w:tplc="4C0A000F" w:tentative="1">
      <w:start w:val="1"/>
      <w:numFmt w:val="decimal"/>
      <w:lvlText w:val="%7."/>
      <w:lvlJc w:val="left"/>
      <w:pPr>
        <w:ind w:left="5760" w:hanging="360"/>
      </w:pPr>
    </w:lvl>
    <w:lvl w:ilvl="7" w:tplc="4C0A0019" w:tentative="1">
      <w:start w:val="1"/>
      <w:numFmt w:val="lowerLetter"/>
      <w:lvlText w:val="%8."/>
      <w:lvlJc w:val="left"/>
      <w:pPr>
        <w:ind w:left="6480" w:hanging="360"/>
      </w:pPr>
    </w:lvl>
    <w:lvl w:ilvl="8" w:tplc="4C0A001B" w:tentative="1">
      <w:start w:val="1"/>
      <w:numFmt w:val="lowerRoman"/>
      <w:lvlText w:val="%9."/>
      <w:lvlJc w:val="right"/>
      <w:pPr>
        <w:ind w:left="7200" w:hanging="180"/>
      </w:pPr>
    </w:lvl>
  </w:abstractNum>
  <w:abstractNum w:abstractNumId="26" w15:restartNumberingAfterBreak="0">
    <w:nsid w:val="30CE1D4F"/>
    <w:multiLevelType w:val="hybridMultilevel"/>
    <w:tmpl w:val="5882FA60"/>
    <w:lvl w:ilvl="0" w:tplc="0C0A000F">
      <w:start w:val="1"/>
      <w:numFmt w:val="decimal"/>
      <w:lvlText w:val="%1."/>
      <w:lvlJc w:val="left"/>
      <w:pPr>
        <w:ind w:left="783" w:hanging="360"/>
      </w:pPr>
    </w:lvl>
    <w:lvl w:ilvl="1" w:tplc="0C0A0019" w:tentative="1">
      <w:start w:val="1"/>
      <w:numFmt w:val="lowerLetter"/>
      <w:lvlText w:val="%2."/>
      <w:lvlJc w:val="left"/>
      <w:pPr>
        <w:ind w:left="1503" w:hanging="360"/>
      </w:pPr>
    </w:lvl>
    <w:lvl w:ilvl="2" w:tplc="0C0A001B" w:tentative="1">
      <w:start w:val="1"/>
      <w:numFmt w:val="lowerRoman"/>
      <w:lvlText w:val="%3."/>
      <w:lvlJc w:val="right"/>
      <w:pPr>
        <w:ind w:left="2223" w:hanging="180"/>
      </w:pPr>
    </w:lvl>
    <w:lvl w:ilvl="3" w:tplc="0C0A000F" w:tentative="1">
      <w:start w:val="1"/>
      <w:numFmt w:val="decimal"/>
      <w:lvlText w:val="%4."/>
      <w:lvlJc w:val="left"/>
      <w:pPr>
        <w:ind w:left="2943" w:hanging="360"/>
      </w:pPr>
    </w:lvl>
    <w:lvl w:ilvl="4" w:tplc="0C0A0019" w:tentative="1">
      <w:start w:val="1"/>
      <w:numFmt w:val="lowerLetter"/>
      <w:lvlText w:val="%5."/>
      <w:lvlJc w:val="left"/>
      <w:pPr>
        <w:ind w:left="3663" w:hanging="360"/>
      </w:pPr>
    </w:lvl>
    <w:lvl w:ilvl="5" w:tplc="0C0A001B" w:tentative="1">
      <w:start w:val="1"/>
      <w:numFmt w:val="lowerRoman"/>
      <w:lvlText w:val="%6."/>
      <w:lvlJc w:val="right"/>
      <w:pPr>
        <w:ind w:left="4383" w:hanging="180"/>
      </w:pPr>
    </w:lvl>
    <w:lvl w:ilvl="6" w:tplc="0C0A000F" w:tentative="1">
      <w:start w:val="1"/>
      <w:numFmt w:val="decimal"/>
      <w:lvlText w:val="%7."/>
      <w:lvlJc w:val="left"/>
      <w:pPr>
        <w:ind w:left="5103" w:hanging="360"/>
      </w:pPr>
    </w:lvl>
    <w:lvl w:ilvl="7" w:tplc="0C0A0019" w:tentative="1">
      <w:start w:val="1"/>
      <w:numFmt w:val="lowerLetter"/>
      <w:lvlText w:val="%8."/>
      <w:lvlJc w:val="left"/>
      <w:pPr>
        <w:ind w:left="5823" w:hanging="360"/>
      </w:pPr>
    </w:lvl>
    <w:lvl w:ilvl="8" w:tplc="0C0A001B" w:tentative="1">
      <w:start w:val="1"/>
      <w:numFmt w:val="lowerRoman"/>
      <w:lvlText w:val="%9."/>
      <w:lvlJc w:val="right"/>
      <w:pPr>
        <w:ind w:left="6543" w:hanging="180"/>
      </w:pPr>
    </w:lvl>
  </w:abstractNum>
  <w:abstractNum w:abstractNumId="27" w15:restartNumberingAfterBreak="0">
    <w:nsid w:val="37AA2ABB"/>
    <w:multiLevelType w:val="hybridMultilevel"/>
    <w:tmpl w:val="5E9E6DE8"/>
    <w:lvl w:ilvl="0" w:tplc="13C4AAFA">
      <w:start w:val="1"/>
      <w:numFmt w:val="decimal"/>
      <w:lvlText w:val="%1."/>
      <w:lvlJc w:val="left"/>
      <w:pPr>
        <w:ind w:left="720" w:hanging="360"/>
      </w:pPr>
      <w:rPr>
        <w:b/>
        <w:sz w:val="24"/>
        <w:szCs w:val="24"/>
      </w:rPr>
    </w:lvl>
    <w:lvl w:ilvl="1" w:tplc="4B88FBA4">
      <w:start w:val="1"/>
      <w:numFmt w:val="decimal"/>
      <w:lvlText w:val="5.%2"/>
      <w:lvlJc w:val="left"/>
      <w:pPr>
        <w:ind w:left="1440" w:hanging="360"/>
      </w:pPr>
      <w:rPr>
        <w:rFonts w:hint="default"/>
        <w:b/>
      </w:r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8" w15:restartNumberingAfterBreak="0">
    <w:nsid w:val="39A82BFC"/>
    <w:multiLevelType w:val="hybridMultilevel"/>
    <w:tmpl w:val="C6FE753A"/>
    <w:lvl w:ilvl="0" w:tplc="0C0A0001">
      <w:start w:val="1"/>
      <w:numFmt w:val="bullet"/>
      <w:lvlText w:val=""/>
      <w:lvlJc w:val="left"/>
      <w:pPr>
        <w:tabs>
          <w:tab w:val="num" w:pos="1080"/>
        </w:tabs>
        <w:ind w:left="1080" w:hanging="360"/>
      </w:pPr>
      <w:rPr>
        <w:rFonts w:ascii="Symbol" w:hAnsi="Symbol" w:hint="default"/>
      </w:rPr>
    </w:lvl>
    <w:lvl w:ilvl="1" w:tplc="0C0A000B">
      <w:start w:val="1"/>
      <w:numFmt w:val="bullet"/>
      <w:lvlText w:val=""/>
      <w:lvlJc w:val="left"/>
      <w:pPr>
        <w:tabs>
          <w:tab w:val="num" w:pos="1800"/>
        </w:tabs>
        <w:ind w:left="1800" w:hanging="360"/>
      </w:pPr>
      <w:rPr>
        <w:rFonts w:ascii="Wingdings" w:hAnsi="Wingdings"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0DA398E"/>
    <w:multiLevelType w:val="hybridMultilevel"/>
    <w:tmpl w:val="8E20F06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0" w15:restartNumberingAfterBreak="0">
    <w:nsid w:val="45133BB2"/>
    <w:multiLevelType w:val="hybridMultilevel"/>
    <w:tmpl w:val="D9F66124"/>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1" w15:restartNumberingAfterBreak="0">
    <w:nsid w:val="49260990"/>
    <w:multiLevelType w:val="hybridMultilevel"/>
    <w:tmpl w:val="068A1712"/>
    <w:lvl w:ilvl="0" w:tplc="4C0A0019">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2" w15:restartNumberingAfterBreak="0">
    <w:nsid w:val="4A806201"/>
    <w:multiLevelType w:val="hybridMultilevel"/>
    <w:tmpl w:val="F55A49E4"/>
    <w:lvl w:ilvl="0" w:tplc="4C0A000F">
      <w:start w:val="1"/>
      <w:numFmt w:val="decimal"/>
      <w:lvlText w:val="%1."/>
      <w:lvlJc w:val="left"/>
      <w:pPr>
        <w:ind w:left="1440" w:hanging="360"/>
      </w:pPr>
      <w:rPr>
        <w:rFonts w:hint="default"/>
        <w:sz w:val="28"/>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3" w15:restartNumberingAfterBreak="0">
    <w:nsid w:val="4C4E0362"/>
    <w:multiLevelType w:val="hybridMultilevel"/>
    <w:tmpl w:val="EA36BB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09E095A"/>
    <w:multiLevelType w:val="hybridMultilevel"/>
    <w:tmpl w:val="CA48E7CE"/>
    <w:lvl w:ilvl="0" w:tplc="434E844C">
      <w:start w:val="1"/>
      <w:numFmt w:val="lowerLetter"/>
      <w:lvlText w:val="%1."/>
      <w:lvlJc w:val="left"/>
      <w:pPr>
        <w:ind w:left="1440" w:hanging="360"/>
      </w:pPr>
      <w:rPr>
        <w:rFonts w:ascii="Calibri" w:eastAsia="Times New Roman" w:hAnsi="Calibri" w:cs="Calibri"/>
        <w:i w:val="0"/>
        <w:noProof w:val="0"/>
        <w:sz w:val="28"/>
      </w:rPr>
    </w:lvl>
    <w:lvl w:ilvl="1" w:tplc="4C0A0019" w:tentative="1">
      <w:start w:val="1"/>
      <w:numFmt w:val="lowerLetter"/>
      <w:lvlText w:val="%2."/>
      <w:lvlJc w:val="left"/>
      <w:pPr>
        <w:ind w:left="2160" w:hanging="360"/>
      </w:pPr>
    </w:lvl>
    <w:lvl w:ilvl="2" w:tplc="4C0A001B" w:tentative="1">
      <w:start w:val="1"/>
      <w:numFmt w:val="lowerRoman"/>
      <w:lvlText w:val="%3."/>
      <w:lvlJc w:val="right"/>
      <w:pPr>
        <w:ind w:left="2880" w:hanging="180"/>
      </w:pPr>
    </w:lvl>
    <w:lvl w:ilvl="3" w:tplc="4C0A000F" w:tentative="1">
      <w:start w:val="1"/>
      <w:numFmt w:val="decimal"/>
      <w:lvlText w:val="%4."/>
      <w:lvlJc w:val="left"/>
      <w:pPr>
        <w:ind w:left="3600" w:hanging="360"/>
      </w:pPr>
    </w:lvl>
    <w:lvl w:ilvl="4" w:tplc="4C0A0019" w:tentative="1">
      <w:start w:val="1"/>
      <w:numFmt w:val="lowerLetter"/>
      <w:lvlText w:val="%5."/>
      <w:lvlJc w:val="left"/>
      <w:pPr>
        <w:ind w:left="4320" w:hanging="360"/>
      </w:pPr>
    </w:lvl>
    <w:lvl w:ilvl="5" w:tplc="4C0A001B" w:tentative="1">
      <w:start w:val="1"/>
      <w:numFmt w:val="lowerRoman"/>
      <w:lvlText w:val="%6."/>
      <w:lvlJc w:val="right"/>
      <w:pPr>
        <w:ind w:left="5040" w:hanging="180"/>
      </w:pPr>
    </w:lvl>
    <w:lvl w:ilvl="6" w:tplc="4C0A000F" w:tentative="1">
      <w:start w:val="1"/>
      <w:numFmt w:val="decimal"/>
      <w:lvlText w:val="%7."/>
      <w:lvlJc w:val="left"/>
      <w:pPr>
        <w:ind w:left="5760" w:hanging="360"/>
      </w:pPr>
    </w:lvl>
    <w:lvl w:ilvl="7" w:tplc="4C0A0019" w:tentative="1">
      <w:start w:val="1"/>
      <w:numFmt w:val="lowerLetter"/>
      <w:lvlText w:val="%8."/>
      <w:lvlJc w:val="left"/>
      <w:pPr>
        <w:ind w:left="6480" w:hanging="360"/>
      </w:pPr>
    </w:lvl>
    <w:lvl w:ilvl="8" w:tplc="4C0A001B" w:tentative="1">
      <w:start w:val="1"/>
      <w:numFmt w:val="lowerRoman"/>
      <w:lvlText w:val="%9."/>
      <w:lvlJc w:val="right"/>
      <w:pPr>
        <w:ind w:left="7200" w:hanging="180"/>
      </w:pPr>
    </w:lvl>
  </w:abstractNum>
  <w:abstractNum w:abstractNumId="35" w15:restartNumberingAfterBreak="0">
    <w:nsid w:val="59E03187"/>
    <w:multiLevelType w:val="hybridMultilevel"/>
    <w:tmpl w:val="068A1712"/>
    <w:lvl w:ilvl="0" w:tplc="4C0A0019">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6" w15:restartNumberingAfterBreak="0">
    <w:nsid w:val="600909D1"/>
    <w:multiLevelType w:val="hybridMultilevel"/>
    <w:tmpl w:val="9828B42C"/>
    <w:lvl w:ilvl="0" w:tplc="4C0A0001">
      <w:start w:val="1"/>
      <w:numFmt w:val="bullet"/>
      <w:lvlText w:val=""/>
      <w:lvlJc w:val="left"/>
      <w:pPr>
        <w:ind w:left="1440" w:hanging="360"/>
      </w:pPr>
      <w:rPr>
        <w:rFonts w:ascii="Symbol" w:hAnsi="Symbol"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37" w15:restartNumberingAfterBreak="0">
    <w:nsid w:val="60FE3DAD"/>
    <w:multiLevelType w:val="hybridMultilevel"/>
    <w:tmpl w:val="0A862F6A"/>
    <w:lvl w:ilvl="0" w:tplc="9A3C604E">
      <w:start w:val="1"/>
      <w:numFmt w:val="lowerLetter"/>
      <w:lvlText w:val="%1."/>
      <w:lvlJc w:val="left"/>
      <w:pPr>
        <w:ind w:left="1440" w:hanging="360"/>
      </w:pPr>
      <w:rPr>
        <w:rFonts w:ascii="Calibri" w:eastAsia="Times New Roman" w:hAnsi="Calibri" w:cs="Calibri"/>
        <w:b w:val="0"/>
        <w:i w:val="0"/>
        <w:noProof w:val="0"/>
        <w:sz w:val="28"/>
      </w:rPr>
    </w:lvl>
    <w:lvl w:ilvl="1" w:tplc="4C0A0013">
      <w:start w:val="1"/>
      <w:numFmt w:val="upperRoman"/>
      <w:lvlText w:val="%2."/>
      <w:lvlJc w:val="right"/>
      <w:pPr>
        <w:ind w:left="2160" w:hanging="360"/>
      </w:pPr>
    </w:lvl>
    <w:lvl w:ilvl="2" w:tplc="4C0A001B" w:tentative="1">
      <w:start w:val="1"/>
      <w:numFmt w:val="lowerRoman"/>
      <w:lvlText w:val="%3."/>
      <w:lvlJc w:val="right"/>
      <w:pPr>
        <w:ind w:left="2880" w:hanging="180"/>
      </w:pPr>
    </w:lvl>
    <w:lvl w:ilvl="3" w:tplc="4C0A000F" w:tentative="1">
      <w:start w:val="1"/>
      <w:numFmt w:val="decimal"/>
      <w:lvlText w:val="%4."/>
      <w:lvlJc w:val="left"/>
      <w:pPr>
        <w:ind w:left="3600" w:hanging="360"/>
      </w:pPr>
    </w:lvl>
    <w:lvl w:ilvl="4" w:tplc="4C0A0019" w:tentative="1">
      <w:start w:val="1"/>
      <w:numFmt w:val="lowerLetter"/>
      <w:lvlText w:val="%5."/>
      <w:lvlJc w:val="left"/>
      <w:pPr>
        <w:ind w:left="4320" w:hanging="360"/>
      </w:pPr>
    </w:lvl>
    <w:lvl w:ilvl="5" w:tplc="4C0A001B" w:tentative="1">
      <w:start w:val="1"/>
      <w:numFmt w:val="lowerRoman"/>
      <w:lvlText w:val="%6."/>
      <w:lvlJc w:val="right"/>
      <w:pPr>
        <w:ind w:left="5040" w:hanging="180"/>
      </w:pPr>
    </w:lvl>
    <w:lvl w:ilvl="6" w:tplc="4C0A000F" w:tentative="1">
      <w:start w:val="1"/>
      <w:numFmt w:val="decimal"/>
      <w:lvlText w:val="%7."/>
      <w:lvlJc w:val="left"/>
      <w:pPr>
        <w:ind w:left="5760" w:hanging="360"/>
      </w:pPr>
    </w:lvl>
    <w:lvl w:ilvl="7" w:tplc="4C0A0019" w:tentative="1">
      <w:start w:val="1"/>
      <w:numFmt w:val="lowerLetter"/>
      <w:lvlText w:val="%8."/>
      <w:lvlJc w:val="left"/>
      <w:pPr>
        <w:ind w:left="6480" w:hanging="360"/>
      </w:pPr>
    </w:lvl>
    <w:lvl w:ilvl="8" w:tplc="4C0A001B" w:tentative="1">
      <w:start w:val="1"/>
      <w:numFmt w:val="lowerRoman"/>
      <w:lvlText w:val="%9."/>
      <w:lvlJc w:val="right"/>
      <w:pPr>
        <w:ind w:left="7200" w:hanging="180"/>
      </w:pPr>
    </w:lvl>
  </w:abstractNum>
  <w:abstractNum w:abstractNumId="38" w15:restartNumberingAfterBreak="0">
    <w:nsid w:val="6D6B63BF"/>
    <w:multiLevelType w:val="hybridMultilevel"/>
    <w:tmpl w:val="A1F818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817657B"/>
    <w:multiLevelType w:val="hybridMultilevel"/>
    <w:tmpl w:val="C7DCC6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83C56BD"/>
    <w:multiLevelType w:val="hybridMultilevel"/>
    <w:tmpl w:val="8E8C1E7C"/>
    <w:lvl w:ilvl="0" w:tplc="4C0A0019">
      <w:start w:val="1"/>
      <w:numFmt w:val="lowerLetter"/>
      <w:lvlText w:val="%1."/>
      <w:lvlJc w:val="left"/>
      <w:pPr>
        <w:ind w:left="1440" w:hanging="360"/>
      </w:pPr>
      <w:rPr>
        <w:rFonts w:hint="default"/>
        <w:sz w:val="28"/>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1" w15:restartNumberingAfterBreak="0">
    <w:nsid w:val="79E05202"/>
    <w:multiLevelType w:val="hybridMultilevel"/>
    <w:tmpl w:val="8E8C1E7C"/>
    <w:lvl w:ilvl="0" w:tplc="4C0A0019">
      <w:start w:val="1"/>
      <w:numFmt w:val="lowerLetter"/>
      <w:lvlText w:val="%1."/>
      <w:lvlJc w:val="left"/>
      <w:pPr>
        <w:ind w:left="1440" w:hanging="360"/>
      </w:pPr>
      <w:rPr>
        <w:rFonts w:hint="default"/>
        <w:sz w:val="28"/>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2" w15:restartNumberingAfterBreak="0">
    <w:nsid w:val="7C047310"/>
    <w:multiLevelType w:val="hybridMultilevel"/>
    <w:tmpl w:val="3B966088"/>
    <w:lvl w:ilvl="0" w:tplc="4C0A000F">
      <w:start w:val="1"/>
      <w:numFmt w:val="decimal"/>
      <w:lvlText w:val="%1."/>
      <w:lvlJc w:val="left"/>
      <w:pPr>
        <w:ind w:left="1440" w:hanging="360"/>
      </w:pPr>
      <w:rPr>
        <w:rFonts w:hint="default"/>
        <w:sz w:val="28"/>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3" w15:restartNumberingAfterBreak="0">
    <w:nsid w:val="7C5B7527"/>
    <w:multiLevelType w:val="hybridMultilevel"/>
    <w:tmpl w:val="033C5536"/>
    <w:lvl w:ilvl="0" w:tplc="4C0A0001">
      <w:start w:val="1"/>
      <w:numFmt w:val="bullet"/>
      <w:lvlText w:val=""/>
      <w:lvlJc w:val="left"/>
      <w:pPr>
        <w:ind w:left="1423" w:hanging="360"/>
      </w:pPr>
      <w:rPr>
        <w:rFonts w:ascii="Symbol" w:hAnsi="Symbol" w:hint="default"/>
      </w:rPr>
    </w:lvl>
    <w:lvl w:ilvl="1" w:tplc="4C0A0003" w:tentative="1">
      <w:start w:val="1"/>
      <w:numFmt w:val="bullet"/>
      <w:lvlText w:val="o"/>
      <w:lvlJc w:val="left"/>
      <w:pPr>
        <w:ind w:left="2143" w:hanging="360"/>
      </w:pPr>
      <w:rPr>
        <w:rFonts w:ascii="Courier New" w:hAnsi="Courier New" w:cs="Courier New" w:hint="default"/>
      </w:rPr>
    </w:lvl>
    <w:lvl w:ilvl="2" w:tplc="4C0A0005" w:tentative="1">
      <w:start w:val="1"/>
      <w:numFmt w:val="bullet"/>
      <w:lvlText w:val=""/>
      <w:lvlJc w:val="left"/>
      <w:pPr>
        <w:ind w:left="2863" w:hanging="360"/>
      </w:pPr>
      <w:rPr>
        <w:rFonts w:ascii="Wingdings" w:hAnsi="Wingdings" w:hint="default"/>
      </w:rPr>
    </w:lvl>
    <w:lvl w:ilvl="3" w:tplc="4C0A0001" w:tentative="1">
      <w:start w:val="1"/>
      <w:numFmt w:val="bullet"/>
      <w:lvlText w:val=""/>
      <w:lvlJc w:val="left"/>
      <w:pPr>
        <w:ind w:left="3583" w:hanging="360"/>
      </w:pPr>
      <w:rPr>
        <w:rFonts w:ascii="Symbol" w:hAnsi="Symbol" w:hint="default"/>
      </w:rPr>
    </w:lvl>
    <w:lvl w:ilvl="4" w:tplc="4C0A0003" w:tentative="1">
      <w:start w:val="1"/>
      <w:numFmt w:val="bullet"/>
      <w:lvlText w:val="o"/>
      <w:lvlJc w:val="left"/>
      <w:pPr>
        <w:ind w:left="4303" w:hanging="360"/>
      </w:pPr>
      <w:rPr>
        <w:rFonts w:ascii="Courier New" w:hAnsi="Courier New" w:cs="Courier New" w:hint="default"/>
      </w:rPr>
    </w:lvl>
    <w:lvl w:ilvl="5" w:tplc="4C0A0005" w:tentative="1">
      <w:start w:val="1"/>
      <w:numFmt w:val="bullet"/>
      <w:lvlText w:val=""/>
      <w:lvlJc w:val="left"/>
      <w:pPr>
        <w:ind w:left="5023" w:hanging="360"/>
      </w:pPr>
      <w:rPr>
        <w:rFonts w:ascii="Wingdings" w:hAnsi="Wingdings" w:hint="default"/>
      </w:rPr>
    </w:lvl>
    <w:lvl w:ilvl="6" w:tplc="4C0A0001" w:tentative="1">
      <w:start w:val="1"/>
      <w:numFmt w:val="bullet"/>
      <w:lvlText w:val=""/>
      <w:lvlJc w:val="left"/>
      <w:pPr>
        <w:ind w:left="5743" w:hanging="360"/>
      </w:pPr>
      <w:rPr>
        <w:rFonts w:ascii="Symbol" w:hAnsi="Symbol" w:hint="default"/>
      </w:rPr>
    </w:lvl>
    <w:lvl w:ilvl="7" w:tplc="4C0A0003" w:tentative="1">
      <w:start w:val="1"/>
      <w:numFmt w:val="bullet"/>
      <w:lvlText w:val="o"/>
      <w:lvlJc w:val="left"/>
      <w:pPr>
        <w:ind w:left="6463" w:hanging="360"/>
      </w:pPr>
      <w:rPr>
        <w:rFonts w:ascii="Courier New" w:hAnsi="Courier New" w:cs="Courier New" w:hint="default"/>
      </w:rPr>
    </w:lvl>
    <w:lvl w:ilvl="8" w:tplc="4C0A0005" w:tentative="1">
      <w:start w:val="1"/>
      <w:numFmt w:val="bullet"/>
      <w:lvlText w:val=""/>
      <w:lvlJc w:val="left"/>
      <w:pPr>
        <w:ind w:left="7183"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8"/>
    <w:lvlOverride w:ilvl="0">
      <w:startOverride w:val="1"/>
    </w:lvlOverride>
  </w:num>
  <w:num w:numId="12">
    <w:abstractNumId w:val="18"/>
    <w:lvlOverride w:ilvl="0">
      <w:startOverride w:val="2"/>
    </w:lvlOverride>
  </w:num>
  <w:num w:numId="13">
    <w:abstractNumId w:val="18"/>
    <w:lvlOverride w:ilvl="0">
      <w:startOverride w:val="3"/>
    </w:lvlOverride>
  </w:num>
  <w:num w:numId="14">
    <w:abstractNumId w:val="28"/>
  </w:num>
  <w:num w:numId="15">
    <w:abstractNumId w:val="26"/>
  </w:num>
  <w:num w:numId="16">
    <w:abstractNumId w:val="14"/>
  </w:num>
  <w:num w:numId="17">
    <w:abstractNumId w:val="24"/>
  </w:num>
  <w:num w:numId="18">
    <w:abstractNumId w:val="0"/>
  </w:num>
  <w:num w:numId="19">
    <w:abstractNumId w:val="0"/>
  </w:num>
  <w:num w:numId="20">
    <w:abstractNumId w:val="15"/>
  </w:num>
  <w:num w:numId="21">
    <w:abstractNumId w:val="39"/>
  </w:num>
  <w:num w:numId="22">
    <w:abstractNumId w:val="20"/>
  </w:num>
  <w:num w:numId="23">
    <w:abstractNumId w:val="27"/>
  </w:num>
  <w:num w:numId="24">
    <w:abstractNumId w:val="12"/>
  </w:num>
  <w:num w:numId="25">
    <w:abstractNumId w:val="43"/>
  </w:num>
  <w:num w:numId="26">
    <w:abstractNumId w:val="36"/>
  </w:num>
  <w:num w:numId="27">
    <w:abstractNumId w:val="34"/>
  </w:num>
  <w:num w:numId="28">
    <w:abstractNumId w:val="23"/>
  </w:num>
  <w:num w:numId="29">
    <w:abstractNumId w:val="37"/>
  </w:num>
  <w:num w:numId="30">
    <w:abstractNumId w:val="10"/>
  </w:num>
  <w:num w:numId="31">
    <w:abstractNumId w:val="35"/>
  </w:num>
  <w:num w:numId="32">
    <w:abstractNumId w:val="31"/>
  </w:num>
  <w:num w:numId="33">
    <w:abstractNumId w:val="25"/>
  </w:num>
  <w:num w:numId="34">
    <w:abstractNumId w:val="41"/>
  </w:num>
  <w:num w:numId="35">
    <w:abstractNumId w:val="21"/>
  </w:num>
  <w:num w:numId="36">
    <w:abstractNumId w:val="17"/>
  </w:num>
  <w:num w:numId="37">
    <w:abstractNumId w:val="42"/>
  </w:num>
  <w:num w:numId="38">
    <w:abstractNumId w:val="11"/>
  </w:num>
  <w:num w:numId="39">
    <w:abstractNumId w:val="32"/>
  </w:num>
  <w:num w:numId="40">
    <w:abstractNumId w:val="29"/>
  </w:num>
  <w:num w:numId="41">
    <w:abstractNumId w:val="40"/>
  </w:num>
  <w:num w:numId="42">
    <w:abstractNumId w:val="13"/>
  </w:num>
  <w:num w:numId="43">
    <w:abstractNumId w:val="30"/>
  </w:num>
  <w:num w:numId="44">
    <w:abstractNumId w:val="16"/>
  </w:num>
  <w:num w:numId="45">
    <w:abstractNumId w:val="38"/>
  </w:num>
  <w:num w:numId="46">
    <w:abstractNumId w:val="33"/>
  </w:num>
  <w:num w:numId="47">
    <w:abstractNumId w:val="19"/>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ECF"/>
    <w:rsid w:val="00000E96"/>
    <w:rsid w:val="00005C19"/>
    <w:rsid w:val="00013A81"/>
    <w:rsid w:val="00024930"/>
    <w:rsid w:val="0002601D"/>
    <w:rsid w:val="00027E67"/>
    <w:rsid w:val="00044E25"/>
    <w:rsid w:val="00051FC1"/>
    <w:rsid w:val="000601D4"/>
    <w:rsid w:val="00060750"/>
    <w:rsid w:val="000618D3"/>
    <w:rsid w:val="000668AB"/>
    <w:rsid w:val="00070E6C"/>
    <w:rsid w:val="0007579F"/>
    <w:rsid w:val="00083283"/>
    <w:rsid w:val="00084060"/>
    <w:rsid w:val="00084244"/>
    <w:rsid w:val="0008487C"/>
    <w:rsid w:val="0008747A"/>
    <w:rsid w:val="000A45FB"/>
    <w:rsid w:val="000B65B7"/>
    <w:rsid w:val="000B7D3A"/>
    <w:rsid w:val="000C1397"/>
    <w:rsid w:val="000C2053"/>
    <w:rsid w:val="000C52D1"/>
    <w:rsid w:val="000C63F0"/>
    <w:rsid w:val="000C7B98"/>
    <w:rsid w:val="000D23FC"/>
    <w:rsid w:val="000E1831"/>
    <w:rsid w:val="000E6243"/>
    <w:rsid w:val="000E6A85"/>
    <w:rsid w:val="000E760F"/>
    <w:rsid w:val="000E7C1E"/>
    <w:rsid w:val="00104BBE"/>
    <w:rsid w:val="00104C2F"/>
    <w:rsid w:val="0011109D"/>
    <w:rsid w:val="00113F1F"/>
    <w:rsid w:val="001240BB"/>
    <w:rsid w:val="00125923"/>
    <w:rsid w:val="001339E1"/>
    <w:rsid w:val="00133AD2"/>
    <w:rsid w:val="00133BF5"/>
    <w:rsid w:val="00144E3F"/>
    <w:rsid w:val="0015356F"/>
    <w:rsid w:val="001545AE"/>
    <w:rsid w:val="001565DC"/>
    <w:rsid w:val="00170F64"/>
    <w:rsid w:val="00181C9B"/>
    <w:rsid w:val="00183177"/>
    <w:rsid w:val="00190182"/>
    <w:rsid w:val="00192A5F"/>
    <w:rsid w:val="001971DE"/>
    <w:rsid w:val="001A2102"/>
    <w:rsid w:val="001A3166"/>
    <w:rsid w:val="001C054B"/>
    <w:rsid w:val="001C0D62"/>
    <w:rsid w:val="001C163F"/>
    <w:rsid w:val="001C560A"/>
    <w:rsid w:val="001D3561"/>
    <w:rsid w:val="001D5922"/>
    <w:rsid w:val="001E51AC"/>
    <w:rsid w:val="001F7C74"/>
    <w:rsid w:val="00206B91"/>
    <w:rsid w:val="002117C1"/>
    <w:rsid w:val="002315BA"/>
    <w:rsid w:val="0023254C"/>
    <w:rsid w:val="00245A78"/>
    <w:rsid w:val="00251E30"/>
    <w:rsid w:val="00253F17"/>
    <w:rsid w:val="00261E81"/>
    <w:rsid w:val="00262543"/>
    <w:rsid w:val="00262D8F"/>
    <w:rsid w:val="002917B9"/>
    <w:rsid w:val="00295CCF"/>
    <w:rsid w:val="00295DE6"/>
    <w:rsid w:val="002979B2"/>
    <w:rsid w:val="002A3988"/>
    <w:rsid w:val="002B5E29"/>
    <w:rsid w:val="002B6C26"/>
    <w:rsid w:val="002C44B9"/>
    <w:rsid w:val="002C6341"/>
    <w:rsid w:val="002C6B6E"/>
    <w:rsid w:val="002C6FF6"/>
    <w:rsid w:val="002D0FB9"/>
    <w:rsid w:val="002D1C1A"/>
    <w:rsid w:val="002D5296"/>
    <w:rsid w:val="002D6286"/>
    <w:rsid w:val="002E0D9A"/>
    <w:rsid w:val="002E1A96"/>
    <w:rsid w:val="002E7578"/>
    <w:rsid w:val="0030186A"/>
    <w:rsid w:val="00303440"/>
    <w:rsid w:val="00307708"/>
    <w:rsid w:val="00310BB1"/>
    <w:rsid w:val="00311CD5"/>
    <w:rsid w:val="00312047"/>
    <w:rsid w:val="00312774"/>
    <w:rsid w:val="003127CA"/>
    <w:rsid w:val="003150BD"/>
    <w:rsid w:val="003204A0"/>
    <w:rsid w:val="0032205F"/>
    <w:rsid w:val="0032372A"/>
    <w:rsid w:val="00326C76"/>
    <w:rsid w:val="0033103E"/>
    <w:rsid w:val="00336F97"/>
    <w:rsid w:val="00340CB9"/>
    <w:rsid w:val="0034645F"/>
    <w:rsid w:val="00351FB3"/>
    <w:rsid w:val="00353BF7"/>
    <w:rsid w:val="00360EF3"/>
    <w:rsid w:val="003644FF"/>
    <w:rsid w:val="0036604F"/>
    <w:rsid w:val="0037066C"/>
    <w:rsid w:val="00370772"/>
    <w:rsid w:val="00381451"/>
    <w:rsid w:val="0038771E"/>
    <w:rsid w:val="00391378"/>
    <w:rsid w:val="00391602"/>
    <w:rsid w:val="00392CA6"/>
    <w:rsid w:val="003A0BA4"/>
    <w:rsid w:val="003A646F"/>
    <w:rsid w:val="003C390C"/>
    <w:rsid w:val="003C70C1"/>
    <w:rsid w:val="003D1E47"/>
    <w:rsid w:val="003D3D95"/>
    <w:rsid w:val="003E5F23"/>
    <w:rsid w:val="003E6F93"/>
    <w:rsid w:val="003E7E08"/>
    <w:rsid w:val="003F1EB3"/>
    <w:rsid w:val="00401C6C"/>
    <w:rsid w:val="0040236F"/>
    <w:rsid w:val="00410A4E"/>
    <w:rsid w:val="0041117A"/>
    <w:rsid w:val="00412AB7"/>
    <w:rsid w:val="00412B4B"/>
    <w:rsid w:val="004200CC"/>
    <w:rsid w:val="0043081B"/>
    <w:rsid w:val="0043566A"/>
    <w:rsid w:val="00436AEB"/>
    <w:rsid w:val="004376D2"/>
    <w:rsid w:val="0044007A"/>
    <w:rsid w:val="0045321B"/>
    <w:rsid w:val="00453F06"/>
    <w:rsid w:val="004540E8"/>
    <w:rsid w:val="0045706A"/>
    <w:rsid w:val="0045771F"/>
    <w:rsid w:val="0046440E"/>
    <w:rsid w:val="004717E8"/>
    <w:rsid w:val="004725EB"/>
    <w:rsid w:val="00474B33"/>
    <w:rsid w:val="004752D3"/>
    <w:rsid w:val="004771CD"/>
    <w:rsid w:val="004814EB"/>
    <w:rsid w:val="00483083"/>
    <w:rsid w:val="00485615"/>
    <w:rsid w:val="00490F62"/>
    <w:rsid w:val="004A6368"/>
    <w:rsid w:val="004B0C8E"/>
    <w:rsid w:val="004B358F"/>
    <w:rsid w:val="004B7D41"/>
    <w:rsid w:val="004C6266"/>
    <w:rsid w:val="004E3A62"/>
    <w:rsid w:val="004E5E90"/>
    <w:rsid w:val="004F5519"/>
    <w:rsid w:val="004F5DBE"/>
    <w:rsid w:val="00501DF4"/>
    <w:rsid w:val="00502249"/>
    <w:rsid w:val="005028A0"/>
    <w:rsid w:val="00504D61"/>
    <w:rsid w:val="00514019"/>
    <w:rsid w:val="00515BFC"/>
    <w:rsid w:val="0052458D"/>
    <w:rsid w:val="005368DB"/>
    <w:rsid w:val="00536944"/>
    <w:rsid w:val="00537DF9"/>
    <w:rsid w:val="0054498A"/>
    <w:rsid w:val="00544F83"/>
    <w:rsid w:val="00552A55"/>
    <w:rsid w:val="0055400D"/>
    <w:rsid w:val="00554BD5"/>
    <w:rsid w:val="00556292"/>
    <w:rsid w:val="005574C0"/>
    <w:rsid w:val="00566F8D"/>
    <w:rsid w:val="005828C5"/>
    <w:rsid w:val="005870FA"/>
    <w:rsid w:val="00591E38"/>
    <w:rsid w:val="00592CDA"/>
    <w:rsid w:val="005B3A27"/>
    <w:rsid w:val="005C2257"/>
    <w:rsid w:val="005C4870"/>
    <w:rsid w:val="005D201C"/>
    <w:rsid w:val="005E4521"/>
    <w:rsid w:val="005F49B6"/>
    <w:rsid w:val="005F5722"/>
    <w:rsid w:val="005F57A8"/>
    <w:rsid w:val="00605377"/>
    <w:rsid w:val="00606FC0"/>
    <w:rsid w:val="0061458F"/>
    <w:rsid w:val="006210B6"/>
    <w:rsid w:val="0062129A"/>
    <w:rsid w:val="00621507"/>
    <w:rsid w:val="0062790E"/>
    <w:rsid w:val="0063269A"/>
    <w:rsid w:val="00633967"/>
    <w:rsid w:val="00633D35"/>
    <w:rsid w:val="00634859"/>
    <w:rsid w:val="00636955"/>
    <w:rsid w:val="00641FA3"/>
    <w:rsid w:val="00646E8E"/>
    <w:rsid w:val="00652250"/>
    <w:rsid w:val="006528E0"/>
    <w:rsid w:val="0065541E"/>
    <w:rsid w:val="006560C6"/>
    <w:rsid w:val="006561EA"/>
    <w:rsid w:val="0065649D"/>
    <w:rsid w:val="00661E6C"/>
    <w:rsid w:val="00662A6A"/>
    <w:rsid w:val="0066531E"/>
    <w:rsid w:val="00677486"/>
    <w:rsid w:val="0068328D"/>
    <w:rsid w:val="00683665"/>
    <w:rsid w:val="0068469A"/>
    <w:rsid w:val="006A022B"/>
    <w:rsid w:val="006A0B0E"/>
    <w:rsid w:val="006A1A67"/>
    <w:rsid w:val="006B78F7"/>
    <w:rsid w:val="006B7C63"/>
    <w:rsid w:val="006C688C"/>
    <w:rsid w:val="006D57B4"/>
    <w:rsid w:val="006E1370"/>
    <w:rsid w:val="006E42EC"/>
    <w:rsid w:val="006E5A54"/>
    <w:rsid w:val="006F1D94"/>
    <w:rsid w:val="006F5404"/>
    <w:rsid w:val="006F6799"/>
    <w:rsid w:val="007031B4"/>
    <w:rsid w:val="007173BD"/>
    <w:rsid w:val="0072370D"/>
    <w:rsid w:val="00724B53"/>
    <w:rsid w:val="007256F6"/>
    <w:rsid w:val="00732EF4"/>
    <w:rsid w:val="00737E4D"/>
    <w:rsid w:val="00743B90"/>
    <w:rsid w:val="00743EC1"/>
    <w:rsid w:val="00744727"/>
    <w:rsid w:val="007508A6"/>
    <w:rsid w:val="007517EF"/>
    <w:rsid w:val="007534D5"/>
    <w:rsid w:val="00753FD6"/>
    <w:rsid w:val="0075643C"/>
    <w:rsid w:val="00756645"/>
    <w:rsid w:val="00757266"/>
    <w:rsid w:val="00763D07"/>
    <w:rsid w:val="007717DB"/>
    <w:rsid w:val="007777EF"/>
    <w:rsid w:val="0078717E"/>
    <w:rsid w:val="00791D94"/>
    <w:rsid w:val="007933EB"/>
    <w:rsid w:val="00793F8E"/>
    <w:rsid w:val="007A114D"/>
    <w:rsid w:val="007B371B"/>
    <w:rsid w:val="007B69AF"/>
    <w:rsid w:val="007B6B96"/>
    <w:rsid w:val="007C14FA"/>
    <w:rsid w:val="007C4F7E"/>
    <w:rsid w:val="007D3D93"/>
    <w:rsid w:val="007E07CA"/>
    <w:rsid w:val="007F1C1D"/>
    <w:rsid w:val="007F1DC9"/>
    <w:rsid w:val="00807C66"/>
    <w:rsid w:val="00807ECF"/>
    <w:rsid w:val="008107B1"/>
    <w:rsid w:val="0081112A"/>
    <w:rsid w:val="00813E15"/>
    <w:rsid w:val="008174AC"/>
    <w:rsid w:val="00821208"/>
    <w:rsid w:val="00826640"/>
    <w:rsid w:val="00833C7B"/>
    <w:rsid w:val="00834240"/>
    <w:rsid w:val="00851C3C"/>
    <w:rsid w:val="00852206"/>
    <w:rsid w:val="0085538D"/>
    <w:rsid w:val="008560F2"/>
    <w:rsid w:val="008724EE"/>
    <w:rsid w:val="008741BA"/>
    <w:rsid w:val="00875960"/>
    <w:rsid w:val="00883621"/>
    <w:rsid w:val="0089040C"/>
    <w:rsid w:val="0089524A"/>
    <w:rsid w:val="00897867"/>
    <w:rsid w:val="008A6158"/>
    <w:rsid w:val="008B30E3"/>
    <w:rsid w:val="008B3D99"/>
    <w:rsid w:val="008C70E3"/>
    <w:rsid w:val="008D359F"/>
    <w:rsid w:val="008F33C0"/>
    <w:rsid w:val="008F5987"/>
    <w:rsid w:val="008F5EB5"/>
    <w:rsid w:val="008F73A0"/>
    <w:rsid w:val="00915F6C"/>
    <w:rsid w:val="0092055D"/>
    <w:rsid w:val="00921EC8"/>
    <w:rsid w:val="00924C64"/>
    <w:rsid w:val="00926A41"/>
    <w:rsid w:val="00932A9A"/>
    <w:rsid w:val="00942BDD"/>
    <w:rsid w:val="009503C8"/>
    <w:rsid w:val="009504BC"/>
    <w:rsid w:val="00953A49"/>
    <w:rsid w:val="009614DC"/>
    <w:rsid w:val="00961D2F"/>
    <w:rsid w:val="009648E3"/>
    <w:rsid w:val="00967611"/>
    <w:rsid w:val="009677E7"/>
    <w:rsid w:val="00970C99"/>
    <w:rsid w:val="0097741C"/>
    <w:rsid w:val="009803FE"/>
    <w:rsid w:val="009876DE"/>
    <w:rsid w:val="00994E6F"/>
    <w:rsid w:val="00995A0D"/>
    <w:rsid w:val="009A7D0D"/>
    <w:rsid w:val="009B045B"/>
    <w:rsid w:val="009B541C"/>
    <w:rsid w:val="009B5AC5"/>
    <w:rsid w:val="009B77F2"/>
    <w:rsid w:val="009C4B2B"/>
    <w:rsid w:val="009D09B0"/>
    <w:rsid w:val="009D344A"/>
    <w:rsid w:val="009D6AA7"/>
    <w:rsid w:val="009E2B42"/>
    <w:rsid w:val="009E604B"/>
    <w:rsid w:val="009E6626"/>
    <w:rsid w:val="009E6DA6"/>
    <w:rsid w:val="00A00589"/>
    <w:rsid w:val="00A013BE"/>
    <w:rsid w:val="00A21C4C"/>
    <w:rsid w:val="00A2413E"/>
    <w:rsid w:val="00A3059E"/>
    <w:rsid w:val="00A305D9"/>
    <w:rsid w:val="00A54685"/>
    <w:rsid w:val="00A61BA4"/>
    <w:rsid w:val="00A65CE0"/>
    <w:rsid w:val="00A66607"/>
    <w:rsid w:val="00A81039"/>
    <w:rsid w:val="00A853D4"/>
    <w:rsid w:val="00A913EE"/>
    <w:rsid w:val="00A95CBA"/>
    <w:rsid w:val="00A97413"/>
    <w:rsid w:val="00AA0FF3"/>
    <w:rsid w:val="00AA41A7"/>
    <w:rsid w:val="00AA4842"/>
    <w:rsid w:val="00AA6A5D"/>
    <w:rsid w:val="00AB4006"/>
    <w:rsid w:val="00AD2368"/>
    <w:rsid w:val="00AD7296"/>
    <w:rsid w:val="00AE3DAE"/>
    <w:rsid w:val="00AE4839"/>
    <w:rsid w:val="00AE6D57"/>
    <w:rsid w:val="00AF5537"/>
    <w:rsid w:val="00B00CD3"/>
    <w:rsid w:val="00B070C3"/>
    <w:rsid w:val="00B10FC1"/>
    <w:rsid w:val="00B141DF"/>
    <w:rsid w:val="00B24D84"/>
    <w:rsid w:val="00B31087"/>
    <w:rsid w:val="00B320D7"/>
    <w:rsid w:val="00B34D1D"/>
    <w:rsid w:val="00B358E0"/>
    <w:rsid w:val="00B40C9F"/>
    <w:rsid w:val="00B40F60"/>
    <w:rsid w:val="00B44242"/>
    <w:rsid w:val="00B53F81"/>
    <w:rsid w:val="00B65593"/>
    <w:rsid w:val="00B71B3B"/>
    <w:rsid w:val="00B74020"/>
    <w:rsid w:val="00B777BF"/>
    <w:rsid w:val="00B8423E"/>
    <w:rsid w:val="00B942FA"/>
    <w:rsid w:val="00B97E7F"/>
    <w:rsid w:val="00BA1897"/>
    <w:rsid w:val="00BA22DC"/>
    <w:rsid w:val="00BA3595"/>
    <w:rsid w:val="00BA6FB2"/>
    <w:rsid w:val="00BB31C3"/>
    <w:rsid w:val="00BB401F"/>
    <w:rsid w:val="00BB59AB"/>
    <w:rsid w:val="00BB5F4C"/>
    <w:rsid w:val="00BB7920"/>
    <w:rsid w:val="00BC00D4"/>
    <w:rsid w:val="00BC1D58"/>
    <w:rsid w:val="00BC55DF"/>
    <w:rsid w:val="00BC6E83"/>
    <w:rsid w:val="00BE534D"/>
    <w:rsid w:val="00BF4A27"/>
    <w:rsid w:val="00C06B63"/>
    <w:rsid w:val="00C0743D"/>
    <w:rsid w:val="00C124BD"/>
    <w:rsid w:val="00C17BC0"/>
    <w:rsid w:val="00C227EA"/>
    <w:rsid w:val="00C2287C"/>
    <w:rsid w:val="00C228C3"/>
    <w:rsid w:val="00C24451"/>
    <w:rsid w:val="00C261FB"/>
    <w:rsid w:val="00C34191"/>
    <w:rsid w:val="00C50AEA"/>
    <w:rsid w:val="00C52C79"/>
    <w:rsid w:val="00C55137"/>
    <w:rsid w:val="00C615C9"/>
    <w:rsid w:val="00C63885"/>
    <w:rsid w:val="00C67058"/>
    <w:rsid w:val="00C701AF"/>
    <w:rsid w:val="00C71ED7"/>
    <w:rsid w:val="00C74552"/>
    <w:rsid w:val="00C81EEE"/>
    <w:rsid w:val="00C83BD9"/>
    <w:rsid w:val="00C9376A"/>
    <w:rsid w:val="00C95BC3"/>
    <w:rsid w:val="00CA0582"/>
    <w:rsid w:val="00CB1277"/>
    <w:rsid w:val="00CB2CD9"/>
    <w:rsid w:val="00CC3C80"/>
    <w:rsid w:val="00CE3E92"/>
    <w:rsid w:val="00CF261C"/>
    <w:rsid w:val="00CF4E0C"/>
    <w:rsid w:val="00D00428"/>
    <w:rsid w:val="00D026A4"/>
    <w:rsid w:val="00D069A1"/>
    <w:rsid w:val="00D06E91"/>
    <w:rsid w:val="00D15BCB"/>
    <w:rsid w:val="00D266CF"/>
    <w:rsid w:val="00D4033D"/>
    <w:rsid w:val="00D457F8"/>
    <w:rsid w:val="00D508A6"/>
    <w:rsid w:val="00D640C8"/>
    <w:rsid w:val="00D642F0"/>
    <w:rsid w:val="00D6716B"/>
    <w:rsid w:val="00D702DB"/>
    <w:rsid w:val="00D7057C"/>
    <w:rsid w:val="00D76F44"/>
    <w:rsid w:val="00D82B57"/>
    <w:rsid w:val="00D86E9A"/>
    <w:rsid w:val="00DA02E0"/>
    <w:rsid w:val="00DA1B3D"/>
    <w:rsid w:val="00DB19A3"/>
    <w:rsid w:val="00DB23BD"/>
    <w:rsid w:val="00DB5970"/>
    <w:rsid w:val="00DC2F9B"/>
    <w:rsid w:val="00DC3365"/>
    <w:rsid w:val="00DC3D61"/>
    <w:rsid w:val="00DC41CC"/>
    <w:rsid w:val="00DC41E4"/>
    <w:rsid w:val="00DC6F03"/>
    <w:rsid w:val="00DD236E"/>
    <w:rsid w:val="00DD668B"/>
    <w:rsid w:val="00DE10B4"/>
    <w:rsid w:val="00DE38E6"/>
    <w:rsid w:val="00DE6D05"/>
    <w:rsid w:val="00E06A06"/>
    <w:rsid w:val="00E13CF6"/>
    <w:rsid w:val="00E177BC"/>
    <w:rsid w:val="00E30819"/>
    <w:rsid w:val="00E47AF8"/>
    <w:rsid w:val="00E50BF0"/>
    <w:rsid w:val="00E567F0"/>
    <w:rsid w:val="00E609F0"/>
    <w:rsid w:val="00E62E40"/>
    <w:rsid w:val="00E635EF"/>
    <w:rsid w:val="00E703D4"/>
    <w:rsid w:val="00E71D2A"/>
    <w:rsid w:val="00E722EB"/>
    <w:rsid w:val="00E80E7C"/>
    <w:rsid w:val="00E84021"/>
    <w:rsid w:val="00E8569D"/>
    <w:rsid w:val="00E86A41"/>
    <w:rsid w:val="00E879E5"/>
    <w:rsid w:val="00E91078"/>
    <w:rsid w:val="00E931C0"/>
    <w:rsid w:val="00E9466C"/>
    <w:rsid w:val="00E95168"/>
    <w:rsid w:val="00E95930"/>
    <w:rsid w:val="00EB1F87"/>
    <w:rsid w:val="00EC2E11"/>
    <w:rsid w:val="00ED14D8"/>
    <w:rsid w:val="00ED1B14"/>
    <w:rsid w:val="00ED2104"/>
    <w:rsid w:val="00ED4090"/>
    <w:rsid w:val="00EE1155"/>
    <w:rsid w:val="00EE4450"/>
    <w:rsid w:val="00EF7F72"/>
    <w:rsid w:val="00F06D41"/>
    <w:rsid w:val="00F06DB5"/>
    <w:rsid w:val="00F27F3A"/>
    <w:rsid w:val="00F3514A"/>
    <w:rsid w:val="00F36F03"/>
    <w:rsid w:val="00F36F8F"/>
    <w:rsid w:val="00F43B23"/>
    <w:rsid w:val="00F45DC5"/>
    <w:rsid w:val="00F467F9"/>
    <w:rsid w:val="00F502A9"/>
    <w:rsid w:val="00F5671C"/>
    <w:rsid w:val="00F640B4"/>
    <w:rsid w:val="00F67113"/>
    <w:rsid w:val="00F73ED1"/>
    <w:rsid w:val="00F76F41"/>
    <w:rsid w:val="00F801B1"/>
    <w:rsid w:val="00F80CEB"/>
    <w:rsid w:val="00F824DA"/>
    <w:rsid w:val="00F83AEE"/>
    <w:rsid w:val="00F83F97"/>
    <w:rsid w:val="00F84305"/>
    <w:rsid w:val="00F94767"/>
    <w:rsid w:val="00F96EA1"/>
    <w:rsid w:val="00FA05C9"/>
    <w:rsid w:val="00FA28B9"/>
    <w:rsid w:val="00FA7029"/>
    <w:rsid w:val="00FA7E45"/>
    <w:rsid w:val="00FB44E0"/>
    <w:rsid w:val="00FB5299"/>
    <w:rsid w:val="00FB53D5"/>
    <w:rsid w:val="00FC59C7"/>
    <w:rsid w:val="00FC6AEE"/>
    <w:rsid w:val="00FC76F5"/>
    <w:rsid w:val="00FD087D"/>
    <w:rsid w:val="00FD249A"/>
    <w:rsid w:val="00FD4CF8"/>
    <w:rsid w:val="00FD5922"/>
    <w:rsid w:val="00FD592B"/>
    <w:rsid w:val="00FD5CAF"/>
    <w:rsid w:val="00FD6DC7"/>
    <w:rsid w:val="00FE4169"/>
    <w:rsid w:val="00FE6114"/>
    <w:rsid w:val="00FE79AB"/>
    <w:rsid w:val="00FF7DE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D1BAB"/>
  <w15:docId w15:val="{E0821EE2-358A-41A3-859B-2F0E77C1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s-NI" w:eastAsia="es-N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D58"/>
    <w:pPr>
      <w:widowControl w:val="0"/>
      <w:suppressAutoHyphens/>
    </w:pPr>
    <w:rPr>
      <w:kern w:val="24"/>
      <w:sz w:val="24"/>
      <w:szCs w:val="24"/>
      <w:lang w:val="es-ES" w:eastAsia="en-US"/>
    </w:rPr>
  </w:style>
  <w:style w:type="paragraph" w:styleId="Ttulo1">
    <w:name w:val="heading 1"/>
    <w:basedOn w:val="Normal"/>
    <w:next w:val="Normal"/>
    <w:qFormat/>
    <w:rsid w:val="00BC1D58"/>
    <w:pPr>
      <w:keepNext/>
      <w:spacing w:before="240" w:after="60"/>
      <w:outlineLvl w:val="0"/>
    </w:pPr>
    <w:rPr>
      <w:rFonts w:ascii="Arial" w:hAnsi="Arial" w:cs="Arial"/>
      <w:b/>
      <w:bCs/>
      <w:kern w:val="1"/>
      <w:sz w:val="32"/>
      <w:szCs w:val="32"/>
    </w:rPr>
  </w:style>
  <w:style w:type="paragraph" w:styleId="Ttulo2">
    <w:name w:val="heading 2"/>
    <w:basedOn w:val="Normal"/>
    <w:next w:val="Textoindependiente"/>
    <w:qFormat/>
    <w:rsid w:val="00BC1D58"/>
    <w:pPr>
      <w:spacing w:before="280" w:after="280"/>
      <w:outlineLvl w:val="1"/>
    </w:pPr>
    <w:rPr>
      <w:b/>
      <w:bCs/>
      <w:sz w:val="26"/>
      <w:szCs w:val="26"/>
    </w:rPr>
  </w:style>
  <w:style w:type="paragraph" w:styleId="Ttulo3">
    <w:name w:val="heading 3"/>
    <w:basedOn w:val="Normal"/>
    <w:next w:val="Normal"/>
    <w:qFormat/>
    <w:rsid w:val="00BC1D58"/>
    <w:pPr>
      <w:keepNext/>
      <w:numPr>
        <w:ilvl w:val="2"/>
        <w:numId w:val="1"/>
      </w:numPr>
      <w:jc w:val="both"/>
      <w:outlineLvl w:val="2"/>
    </w:pPr>
    <w:rPr>
      <w:rFonts w:ascii="Arial" w:hAnsi="Arial"/>
      <w:b/>
      <w:szCs w:val="20"/>
      <w:lang w:val="es-MX"/>
    </w:rPr>
  </w:style>
  <w:style w:type="paragraph" w:styleId="Ttulo4">
    <w:name w:val="heading 4"/>
    <w:basedOn w:val="Normal"/>
    <w:next w:val="Normal"/>
    <w:qFormat/>
    <w:rsid w:val="00BC1D58"/>
    <w:pPr>
      <w:keepNext/>
      <w:spacing w:before="240" w:after="60"/>
      <w:outlineLvl w:val="3"/>
    </w:pPr>
    <w:rPr>
      <w:b/>
      <w:bCs/>
      <w:sz w:val="28"/>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BC1D58"/>
    <w:rPr>
      <w:rFonts w:ascii="Symbol" w:hAnsi="Symbol"/>
    </w:rPr>
  </w:style>
  <w:style w:type="character" w:customStyle="1" w:styleId="WW8Num3z0">
    <w:name w:val="WW8Num3z0"/>
    <w:rsid w:val="00BC1D58"/>
    <w:rPr>
      <w:vertAlign w:val="subscript"/>
    </w:rPr>
  </w:style>
  <w:style w:type="character" w:customStyle="1" w:styleId="WW8Num3z1">
    <w:name w:val="WW8Num3z1"/>
    <w:rsid w:val="00BC1D58"/>
    <w:rPr>
      <w:rFonts w:ascii="Wingdings 2" w:hAnsi="Wingdings 2" w:cs="StarSymbol"/>
      <w:sz w:val="18"/>
      <w:szCs w:val="18"/>
    </w:rPr>
  </w:style>
  <w:style w:type="character" w:customStyle="1" w:styleId="WW8Num3z2">
    <w:name w:val="WW8Num3z2"/>
    <w:rsid w:val="00BC1D58"/>
    <w:rPr>
      <w:rFonts w:ascii="StarSymbol" w:hAnsi="StarSymbol" w:cs="StarSymbol"/>
      <w:sz w:val="18"/>
      <w:szCs w:val="18"/>
    </w:rPr>
  </w:style>
  <w:style w:type="character" w:customStyle="1" w:styleId="WW8Num4z0">
    <w:name w:val="WW8Num4z0"/>
    <w:rsid w:val="00BC1D58"/>
    <w:rPr>
      <w:rFonts w:ascii="Symbol" w:hAnsi="Symbol"/>
    </w:rPr>
  </w:style>
  <w:style w:type="character" w:customStyle="1" w:styleId="WW8Num4z1">
    <w:name w:val="WW8Num4z1"/>
    <w:rsid w:val="00BC1D58"/>
    <w:rPr>
      <w:rFonts w:ascii="Courier New" w:hAnsi="Courier New" w:cs="Courier New"/>
    </w:rPr>
  </w:style>
  <w:style w:type="character" w:customStyle="1" w:styleId="WW8Num4z2">
    <w:name w:val="WW8Num4z2"/>
    <w:rsid w:val="00BC1D58"/>
    <w:rPr>
      <w:rFonts w:ascii="Wingdings" w:hAnsi="Wingdings"/>
    </w:rPr>
  </w:style>
  <w:style w:type="character" w:customStyle="1" w:styleId="WW8Num5z0">
    <w:name w:val="WW8Num5z0"/>
    <w:rsid w:val="00BC1D58"/>
    <w:rPr>
      <w:rFonts w:ascii="Wingdings" w:hAnsi="Wingdings" w:cs="StarSymbol"/>
      <w:sz w:val="18"/>
      <w:szCs w:val="18"/>
    </w:rPr>
  </w:style>
  <w:style w:type="character" w:customStyle="1" w:styleId="WW8Num5z1">
    <w:name w:val="WW8Num5z1"/>
    <w:rsid w:val="00BC1D58"/>
    <w:rPr>
      <w:rFonts w:ascii="Wingdings 2" w:hAnsi="Wingdings 2" w:cs="StarSymbol"/>
      <w:sz w:val="18"/>
      <w:szCs w:val="18"/>
    </w:rPr>
  </w:style>
  <w:style w:type="character" w:customStyle="1" w:styleId="WW8Num5z2">
    <w:name w:val="WW8Num5z2"/>
    <w:rsid w:val="00BC1D58"/>
    <w:rPr>
      <w:rFonts w:ascii="StarSymbol" w:hAnsi="StarSymbol" w:cs="StarSymbol"/>
      <w:sz w:val="18"/>
      <w:szCs w:val="18"/>
    </w:rPr>
  </w:style>
  <w:style w:type="character" w:customStyle="1" w:styleId="WW8Num10z0">
    <w:name w:val="WW8Num10z0"/>
    <w:rsid w:val="00BC1D58"/>
    <w:rPr>
      <w:rFonts w:ascii="Symbol" w:hAnsi="Symbol"/>
    </w:rPr>
  </w:style>
  <w:style w:type="character" w:customStyle="1" w:styleId="Absatz-Standardschriftart">
    <w:name w:val="Absatz-Standardschriftart"/>
    <w:rsid w:val="00BC1D58"/>
  </w:style>
  <w:style w:type="character" w:customStyle="1" w:styleId="WW8Num10z1">
    <w:name w:val="WW8Num10z1"/>
    <w:rsid w:val="00BC1D58"/>
    <w:rPr>
      <w:rFonts w:ascii="Courier New" w:hAnsi="Courier New" w:cs="Courier New"/>
    </w:rPr>
  </w:style>
  <w:style w:type="character" w:customStyle="1" w:styleId="WW8Num10z2">
    <w:name w:val="WW8Num10z2"/>
    <w:rsid w:val="00BC1D58"/>
    <w:rPr>
      <w:rFonts w:ascii="Wingdings" w:hAnsi="Wingdings"/>
    </w:rPr>
  </w:style>
  <w:style w:type="character" w:customStyle="1" w:styleId="WW8Num17z0">
    <w:name w:val="WW8Num17z0"/>
    <w:rsid w:val="00BC1D58"/>
    <w:rPr>
      <w:rFonts w:ascii="Symbol" w:hAnsi="Symbol"/>
    </w:rPr>
  </w:style>
  <w:style w:type="character" w:customStyle="1" w:styleId="WW8Num30z0">
    <w:name w:val="WW8Num30z0"/>
    <w:rsid w:val="00BC1D58"/>
    <w:rPr>
      <w:rFonts w:ascii="Symbol" w:hAnsi="Symbol"/>
    </w:rPr>
  </w:style>
  <w:style w:type="character" w:customStyle="1" w:styleId="WW8Num1z0">
    <w:name w:val="WW8Num1z0"/>
    <w:rsid w:val="00BC1D58"/>
    <w:rPr>
      <w:rFonts w:ascii="Symbol" w:hAnsi="Symbol"/>
    </w:rPr>
  </w:style>
  <w:style w:type="character" w:customStyle="1" w:styleId="Vietas">
    <w:name w:val="Viñetas"/>
    <w:rsid w:val="00BC1D58"/>
    <w:rPr>
      <w:rFonts w:ascii="StarSymbol" w:eastAsia="StarSymbol" w:hAnsi="StarSymbol" w:cs="StarSymbol"/>
      <w:sz w:val="18"/>
      <w:szCs w:val="18"/>
    </w:rPr>
  </w:style>
  <w:style w:type="character" w:customStyle="1" w:styleId="Carcterdenumeracin">
    <w:name w:val="Carácter de numeración"/>
    <w:rsid w:val="00BC1D58"/>
  </w:style>
  <w:style w:type="character" w:customStyle="1" w:styleId="WW8Num12z0">
    <w:name w:val="WW8Num12z0"/>
    <w:rsid w:val="00BC1D58"/>
    <w:rPr>
      <w:rFonts w:ascii="Symbol" w:hAnsi="Symbol"/>
    </w:rPr>
  </w:style>
  <w:style w:type="character" w:customStyle="1" w:styleId="WW8Num12z1">
    <w:name w:val="WW8Num12z1"/>
    <w:rsid w:val="00BC1D58"/>
    <w:rPr>
      <w:rFonts w:ascii="Courier New" w:hAnsi="Courier New" w:cs="Courier New"/>
    </w:rPr>
  </w:style>
  <w:style w:type="character" w:customStyle="1" w:styleId="WW8Num12z2">
    <w:name w:val="WW8Num12z2"/>
    <w:rsid w:val="00BC1D58"/>
    <w:rPr>
      <w:rFonts w:ascii="Wingdings" w:hAnsi="Wingdings"/>
    </w:rPr>
  </w:style>
  <w:style w:type="character" w:customStyle="1" w:styleId="WW8Num6z0">
    <w:name w:val="WW8Num6z0"/>
    <w:rsid w:val="00BC1D58"/>
    <w:rPr>
      <w:rFonts w:ascii="Symbol" w:hAnsi="Symbol"/>
    </w:rPr>
  </w:style>
  <w:style w:type="paragraph" w:customStyle="1" w:styleId="Heading">
    <w:name w:val="Heading"/>
    <w:basedOn w:val="Normal"/>
    <w:next w:val="Textoindependiente"/>
    <w:rsid w:val="00BC1D58"/>
    <w:pPr>
      <w:keepNext/>
      <w:spacing w:before="240" w:after="120"/>
    </w:pPr>
    <w:rPr>
      <w:rFonts w:ascii="Arial" w:eastAsia="Lucida Sans Unicode" w:hAnsi="Arial" w:cs="Tahoma"/>
      <w:sz w:val="28"/>
      <w:szCs w:val="28"/>
    </w:rPr>
  </w:style>
  <w:style w:type="paragraph" w:styleId="Textoindependiente">
    <w:name w:val="Body Text"/>
    <w:basedOn w:val="Normal"/>
    <w:rsid w:val="00BC1D58"/>
    <w:pPr>
      <w:spacing w:after="120"/>
    </w:pPr>
  </w:style>
  <w:style w:type="paragraph" w:styleId="Lista">
    <w:name w:val="List"/>
    <w:basedOn w:val="Textoindependiente"/>
    <w:rsid w:val="00BC1D58"/>
    <w:rPr>
      <w:rFonts w:cs="Tahoma"/>
    </w:rPr>
  </w:style>
  <w:style w:type="paragraph" w:customStyle="1" w:styleId="Epgrafe1">
    <w:name w:val="Epígrafe1"/>
    <w:basedOn w:val="Normal"/>
    <w:rsid w:val="00BC1D58"/>
    <w:pPr>
      <w:suppressLineNumbers/>
      <w:spacing w:before="120" w:after="120"/>
    </w:pPr>
    <w:rPr>
      <w:rFonts w:cs="Tahoma"/>
      <w:i/>
      <w:iCs/>
    </w:rPr>
  </w:style>
  <w:style w:type="paragraph" w:customStyle="1" w:styleId="Index">
    <w:name w:val="Index"/>
    <w:basedOn w:val="Normal"/>
    <w:rsid w:val="00BC1D58"/>
    <w:pPr>
      <w:suppressLineNumbers/>
    </w:pPr>
    <w:rPr>
      <w:rFonts w:cs="Tahoma"/>
    </w:rPr>
  </w:style>
  <w:style w:type="paragraph" w:customStyle="1" w:styleId="Encabezado1">
    <w:name w:val="Encabezado1"/>
    <w:basedOn w:val="Normal"/>
    <w:next w:val="Textoindependiente"/>
    <w:rsid w:val="00BC1D58"/>
    <w:pPr>
      <w:keepNext/>
      <w:spacing w:before="240" w:after="120"/>
    </w:pPr>
    <w:rPr>
      <w:rFonts w:ascii="Arial" w:eastAsia="MS Mincho" w:hAnsi="Arial" w:cs="Tahoma"/>
      <w:sz w:val="28"/>
      <w:szCs w:val="28"/>
    </w:rPr>
  </w:style>
  <w:style w:type="paragraph" w:customStyle="1" w:styleId="Etiqueta">
    <w:name w:val="Etiqueta"/>
    <w:basedOn w:val="Normal"/>
    <w:rsid w:val="00BC1D58"/>
    <w:pPr>
      <w:suppressLineNumbers/>
      <w:spacing w:before="120" w:after="120"/>
    </w:pPr>
    <w:rPr>
      <w:rFonts w:cs="Tahoma"/>
      <w:i/>
      <w:iCs/>
    </w:rPr>
  </w:style>
  <w:style w:type="paragraph" w:customStyle="1" w:styleId="ndice">
    <w:name w:val="Índice"/>
    <w:basedOn w:val="Normal"/>
    <w:rsid w:val="00BC1D58"/>
    <w:pPr>
      <w:suppressLineNumbers/>
    </w:pPr>
    <w:rPr>
      <w:rFonts w:cs="Tahoma"/>
    </w:rPr>
  </w:style>
  <w:style w:type="paragraph" w:customStyle="1" w:styleId="Contenidodelatabla">
    <w:name w:val="Contenido de la tabla"/>
    <w:basedOn w:val="Normal"/>
    <w:rsid w:val="00BC1D58"/>
    <w:pPr>
      <w:suppressLineNumbers/>
    </w:pPr>
  </w:style>
  <w:style w:type="paragraph" w:customStyle="1" w:styleId="TableContents">
    <w:name w:val="Table Contents"/>
    <w:basedOn w:val="Normal"/>
    <w:rsid w:val="00BC1D58"/>
    <w:pPr>
      <w:suppressLineNumbers/>
    </w:pPr>
  </w:style>
  <w:style w:type="paragraph" w:customStyle="1" w:styleId="TableHeading">
    <w:name w:val="Table Heading"/>
    <w:basedOn w:val="TableContents"/>
    <w:rsid w:val="00BC1D58"/>
    <w:pPr>
      <w:jc w:val="center"/>
    </w:pPr>
    <w:rPr>
      <w:b/>
      <w:bCs/>
    </w:rPr>
  </w:style>
  <w:style w:type="paragraph" w:styleId="NormalWeb">
    <w:name w:val="Normal (Web)"/>
    <w:basedOn w:val="Normal"/>
    <w:rsid w:val="000D23FC"/>
    <w:pPr>
      <w:widowControl/>
      <w:suppressAutoHyphens w:val="0"/>
      <w:spacing w:before="100" w:beforeAutospacing="1" w:after="100" w:afterAutospacing="1"/>
    </w:pPr>
    <w:rPr>
      <w:kern w:val="0"/>
      <w:lang w:eastAsia="es-ES_tradnl"/>
    </w:rPr>
  </w:style>
  <w:style w:type="table" w:styleId="Tablaconcuadrcula">
    <w:name w:val="Table Grid"/>
    <w:basedOn w:val="Tablanormal"/>
    <w:uiPriority w:val="59"/>
    <w:rsid w:val="00E62E40"/>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661E6C"/>
    <w:pPr>
      <w:tabs>
        <w:tab w:val="center" w:pos="4252"/>
        <w:tab w:val="right" w:pos="8504"/>
      </w:tabs>
    </w:pPr>
  </w:style>
  <w:style w:type="character" w:customStyle="1" w:styleId="EncabezadoCar">
    <w:name w:val="Encabezado Car"/>
    <w:link w:val="Encabezado"/>
    <w:uiPriority w:val="99"/>
    <w:rsid w:val="00661E6C"/>
    <w:rPr>
      <w:rFonts w:eastAsia="Arial Unicode MS"/>
      <w:kern w:val="1"/>
      <w:sz w:val="24"/>
      <w:szCs w:val="24"/>
      <w:lang w:val="es-ES_tradnl"/>
    </w:rPr>
  </w:style>
  <w:style w:type="paragraph" w:styleId="Piedepgina">
    <w:name w:val="footer"/>
    <w:basedOn w:val="Normal"/>
    <w:link w:val="PiedepginaCar"/>
    <w:uiPriority w:val="99"/>
    <w:rsid w:val="00661E6C"/>
    <w:pPr>
      <w:tabs>
        <w:tab w:val="center" w:pos="4252"/>
        <w:tab w:val="right" w:pos="8504"/>
      </w:tabs>
    </w:pPr>
  </w:style>
  <w:style w:type="character" w:customStyle="1" w:styleId="PiedepginaCar">
    <w:name w:val="Pie de página Car"/>
    <w:link w:val="Piedepgina"/>
    <w:uiPriority w:val="99"/>
    <w:rsid w:val="00661E6C"/>
    <w:rPr>
      <w:rFonts w:eastAsia="Arial Unicode MS"/>
      <w:kern w:val="1"/>
      <w:sz w:val="24"/>
      <w:szCs w:val="24"/>
      <w:lang w:val="es-ES_tradnl"/>
    </w:rPr>
  </w:style>
  <w:style w:type="paragraph" w:styleId="Textodeglobo">
    <w:name w:val="Balloon Text"/>
    <w:basedOn w:val="Normal"/>
    <w:link w:val="TextodegloboCar"/>
    <w:rsid w:val="003C70C1"/>
    <w:rPr>
      <w:rFonts w:ascii="Tahoma" w:hAnsi="Tahoma" w:cs="Tahoma"/>
      <w:sz w:val="16"/>
      <w:szCs w:val="16"/>
    </w:rPr>
  </w:style>
  <w:style w:type="character" w:customStyle="1" w:styleId="TextodegloboCar">
    <w:name w:val="Texto de globo Car"/>
    <w:basedOn w:val="Fuentedeprrafopredeter"/>
    <w:link w:val="Textodeglobo"/>
    <w:rsid w:val="003C70C1"/>
    <w:rPr>
      <w:rFonts w:ascii="Tahoma" w:hAnsi="Tahoma" w:cs="Tahoma"/>
      <w:kern w:val="24"/>
      <w:sz w:val="16"/>
      <w:szCs w:val="16"/>
      <w:lang w:val="es-ES" w:eastAsia="en-US"/>
    </w:rPr>
  </w:style>
  <w:style w:type="paragraph" w:styleId="Prrafodelista">
    <w:name w:val="List Paragraph"/>
    <w:basedOn w:val="Normal"/>
    <w:uiPriority w:val="34"/>
    <w:qFormat/>
    <w:rsid w:val="00474B33"/>
    <w:pPr>
      <w:ind w:left="720"/>
      <w:contextualSpacing/>
    </w:pPr>
  </w:style>
  <w:style w:type="paragraph" w:styleId="Descripcin">
    <w:name w:val="caption"/>
    <w:basedOn w:val="Normal"/>
    <w:next w:val="Normal"/>
    <w:unhideWhenUsed/>
    <w:qFormat/>
    <w:rsid w:val="00A97413"/>
    <w:pPr>
      <w:spacing w:after="200"/>
    </w:pPr>
    <w:rPr>
      <w:b/>
      <w:bCs/>
      <w:color w:val="4F81BD" w:themeColor="accent1"/>
      <w:sz w:val="18"/>
      <w:szCs w:val="18"/>
    </w:rPr>
  </w:style>
  <w:style w:type="paragraph" w:styleId="Textonotapie">
    <w:name w:val="footnote text"/>
    <w:basedOn w:val="Normal"/>
    <w:link w:val="TextonotapieCar"/>
    <w:rsid w:val="00E84021"/>
    <w:rPr>
      <w:sz w:val="20"/>
      <w:szCs w:val="20"/>
    </w:rPr>
  </w:style>
  <w:style w:type="character" w:customStyle="1" w:styleId="TextonotapieCar">
    <w:name w:val="Texto nota pie Car"/>
    <w:basedOn w:val="Fuentedeprrafopredeter"/>
    <w:link w:val="Textonotapie"/>
    <w:rsid w:val="00E84021"/>
    <w:rPr>
      <w:kern w:val="24"/>
      <w:lang w:val="es-ES" w:eastAsia="en-US"/>
    </w:rPr>
  </w:style>
  <w:style w:type="character" w:styleId="Refdenotaalpie">
    <w:name w:val="footnote reference"/>
    <w:basedOn w:val="Fuentedeprrafopredeter"/>
    <w:rsid w:val="00E84021"/>
    <w:rPr>
      <w:vertAlign w:val="superscript"/>
    </w:rPr>
  </w:style>
  <w:style w:type="character" w:styleId="Textodelmarcadordeposicin">
    <w:name w:val="Placeholder Text"/>
    <w:basedOn w:val="Fuentedeprrafopredeter"/>
    <w:uiPriority w:val="99"/>
    <w:semiHidden/>
    <w:rsid w:val="00967611"/>
    <w:rPr>
      <w:color w:val="808080"/>
    </w:rPr>
  </w:style>
  <w:style w:type="character" w:styleId="Hipervnculo">
    <w:name w:val="Hyperlink"/>
    <w:basedOn w:val="Fuentedeprrafopredeter"/>
    <w:unhideWhenUsed/>
    <w:rsid w:val="00E609F0"/>
    <w:rPr>
      <w:color w:val="0000FF" w:themeColor="hyperlink"/>
      <w:u w:val="single"/>
    </w:rPr>
  </w:style>
  <w:style w:type="table" w:styleId="Listaclara-nfasis1">
    <w:name w:val="Light List Accent 1"/>
    <w:basedOn w:val="Tablanormal"/>
    <w:uiPriority w:val="61"/>
    <w:rsid w:val="0062129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delista3-nfasis5">
    <w:name w:val="List Table 3 Accent 5"/>
    <w:basedOn w:val="Tablanormal"/>
    <w:uiPriority w:val="48"/>
    <w:rsid w:val="004540E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91524">
      <w:bodyDiv w:val="1"/>
      <w:marLeft w:val="0"/>
      <w:marRight w:val="0"/>
      <w:marTop w:val="0"/>
      <w:marBottom w:val="0"/>
      <w:divBdr>
        <w:top w:val="none" w:sz="0" w:space="0" w:color="auto"/>
        <w:left w:val="none" w:sz="0" w:space="0" w:color="auto"/>
        <w:bottom w:val="none" w:sz="0" w:space="0" w:color="auto"/>
        <w:right w:val="none" w:sz="0" w:space="0" w:color="auto"/>
      </w:divBdr>
    </w:div>
    <w:div w:id="1400204289">
      <w:bodyDiv w:val="1"/>
      <w:marLeft w:val="0"/>
      <w:marRight w:val="0"/>
      <w:marTop w:val="0"/>
      <w:marBottom w:val="0"/>
      <w:divBdr>
        <w:top w:val="none" w:sz="0" w:space="0" w:color="auto"/>
        <w:left w:val="none" w:sz="0" w:space="0" w:color="auto"/>
        <w:bottom w:val="none" w:sz="0" w:space="0" w:color="auto"/>
        <w:right w:val="none" w:sz="0" w:space="0" w:color="auto"/>
      </w:divBdr>
    </w:div>
    <w:div w:id="180566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7E0885C99F64D6E99A1FEA38DDBD474"/>
        <w:category>
          <w:name w:val="General"/>
          <w:gallery w:val="placeholder"/>
        </w:category>
        <w:types>
          <w:type w:val="bbPlcHdr"/>
        </w:types>
        <w:behaviors>
          <w:behavior w:val="content"/>
        </w:behaviors>
        <w:guid w:val="{DDEE9843-72CA-4543-AA46-454381690BFF}"/>
      </w:docPartPr>
      <w:docPartBody>
        <w:p w:rsidR="0012779B" w:rsidRDefault="00AC440E">
          <w:r w:rsidRPr="00623249">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40E"/>
    <w:rsid w:val="000A61E1"/>
    <w:rsid w:val="000B314C"/>
    <w:rsid w:val="0012779B"/>
    <w:rsid w:val="00715F47"/>
    <w:rsid w:val="007F22FC"/>
    <w:rsid w:val="009A10A9"/>
    <w:rsid w:val="00AC440E"/>
    <w:rsid w:val="00E52161"/>
    <w:rsid w:val="00F410BB"/>
    <w:rsid w:val="00FD06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40E"/>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C44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B4C83-1FEC-4D61-BAC4-CE309C64E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Pages>
  <Words>1282</Words>
  <Characters>7051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Ing. Carlos Ortega</dc:creator>
  <cp:lastModifiedBy>Carlos Ortega</cp:lastModifiedBy>
  <cp:revision>9</cp:revision>
  <cp:lastPrinted>2020-07-08T19:03:00Z</cp:lastPrinted>
  <dcterms:created xsi:type="dcterms:W3CDTF">2020-07-03T02:25:00Z</dcterms:created>
  <dcterms:modified xsi:type="dcterms:W3CDTF">2020-07-08T19:03:00Z</dcterms:modified>
</cp:coreProperties>
</file>