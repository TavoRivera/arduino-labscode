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C9DE5B6" w14:textId="77777777" w:rsidR="00474B33" w:rsidRPr="00BE5E98" w:rsidRDefault="00474B33" w:rsidP="008E264B">
      <w:pPr>
        <w:pStyle w:val="Ttulo1"/>
        <w:spacing w:before="0"/>
        <w:jc w:val="center"/>
        <w:rPr>
          <w:lang w:val="es-NI"/>
        </w:rPr>
      </w:pPr>
      <w:r w:rsidRPr="006D57B4">
        <w:rPr>
          <w:lang w:val="es-NI"/>
        </w:rPr>
        <w:t xml:space="preserve">Laboratorio 1: </w:t>
      </w:r>
      <w:r w:rsidR="00CA0582" w:rsidRPr="006D57B4">
        <w:rPr>
          <w:lang w:val="es-NI"/>
        </w:rPr>
        <w:t>Puertos de Entrada y Salida</w:t>
      </w:r>
    </w:p>
    <w:p w14:paraId="308262CA" w14:textId="77777777" w:rsidR="00DC2F9B" w:rsidRPr="00BE5E98" w:rsidRDefault="00DC2F9B" w:rsidP="00BE5E98">
      <w:pPr>
        <w:pStyle w:val="Ttulo2"/>
        <w:numPr>
          <w:ilvl w:val="0"/>
          <w:numId w:val="48"/>
        </w:numPr>
        <w:rPr>
          <w:lang w:val="es-NI"/>
        </w:rPr>
      </w:pPr>
      <w:r>
        <w:rPr>
          <w:lang w:val="es-NI"/>
        </w:rPr>
        <w:t>Datos de la Practica</w:t>
      </w:r>
    </w:p>
    <w:tbl>
      <w:tblPr>
        <w:tblStyle w:val="Tablaconcuadrcula"/>
        <w:tblW w:w="0" w:type="auto"/>
        <w:jc w:val="center"/>
        <w:tblLook w:val="04A0" w:firstRow="1" w:lastRow="0" w:firstColumn="1" w:lastColumn="0" w:noHBand="0" w:noVBand="1"/>
      </w:tblPr>
      <w:tblGrid>
        <w:gridCol w:w="2660"/>
        <w:gridCol w:w="1417"/>
        <w:gridCol w:w="245"/>
        <w:gridCol w:w="1663"/>
        <w:gridCol w:w="1211"/>
        <w:gridCol w:w="285"/>
        <w:gridCol w:w="1497"/>
      </w:tblGrid>
      <w:tr w:rsidR="00DC2F9B" w14:paraId="5ED9C8A4"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14B9E6" w14:textId="77777777" w:rsidR="00DC2F9B" w:rsidRDefault="00DC2F9B">
            <w:pPr>
              <w:rPr>
                <w:kern w:val="0"/>
                <w:sz w:val="22"/>
              </w:rPr>
            </w:pPr>
            <w:r>
              <w:rPr>
                <w:sz w:val="22"/>
              </w:rPr>
              <w:t xml:space="preserve">Carrera </w:t>
            </w:r>
          </w:p>
        </w:tc>
        <w:tc>
          <w:tcPr>
            <w:tcW w:w="631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2C7037" w14:textId="77777777" w:rsidR="00DC2F9B" w:rsidRDefault="00DC2F9B">
            <w:pPr>
              <w:jc w:val="center"/>
              <w:rPr>
                <w:sz w:val="22"/>
              </w:rPr>
            </w:pPr>
            <w:r>
              <w:rPr>
                <w:sz w:val="22"/>
              </w:rPr>
              <w:t>INGENIERÍA ELECTRÓNICA</w:t>
            </w:r>
          </w:p>
        </w:tc>
      </w:tr>
      <w:tr w:rsidR="00DC2F9B" w14:paraId="5AD90A64"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F33389" w14:textId="77777777" w:rsidR="00DC2F9B" w:rsidRDefault="00DC2F9B">
            <w:pPr>
              <w:rPr>
                <w:sz w:val="22"/>
              </w:rPr>
            </w:pPr>
            <w:r>
              <w:rPr>
                <w:sz w:val="22"/>
              </w:rPr>
              <w:t>Semestre</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D078F" w14:textId="77777777" w:rsidR="00DC2F9B" w:rsidRDefault="00DC2F9B">
            <w:pPr>
              <w:rPr>
                <w:sz w:val="22"/>
              </w:rPr>
            </w:pPr>
          </w:p>
        </w:tc>
        <w:tc>
          <w:tcPr>
            <w:tcW w:w="14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E7A4F0" w14:textId="77777777" w:rsidR="00DC2F9B" w:rsidRDefault="00DC2F9B">
            <w:pPr>
              <w:rPr>
                <w:sz w:val="22"/>
              </w:rPr>
            </w:pPr>
            <w:r>
              <w:rPr>
                <w:sz w:val="22"/>
              </w:rPr>
              <w:t xml:space="preserve">Grupo </w:t>
            </w:r>
          </w:p>
        </w:tc>
        <w:tc>
          <w:tcPr>
            <w:tcW w:w="1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F3035" w14:textId="77777777" w:rsidR="00DC2F9B" w:rsidRDefault="00DC2F9B">
            <w:pPr>
              <w:rPr>
                <w:sz w:val="22"/>
              </w:rPr>
            </w:pPr>
          </w:p>
        </w:tc>
      </w:tr>
      <w:tr w:rsidR="00DC2F9B" w14:paraId="0F58F653"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708472" w14:textId="77777777" w:rsidR="00DC2F9B" w:rsidRDefault="00DC2F9B">
            <w:pPr>
              <w:rPr>
                <w:sz w:val="22"/>
              </w:rPr>
            </w:pPr>
            <w:r>
              <w:rPr>
                <w:sz w:val="22"/>
              </w:rPr>
              <w:t>Tipo de Práctica</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95EA13" w14:textId="77777777" w:rsidR="00DC2F9B" w:rsidRDefault="00D00D64" w:rsidP="00253F17">
            <w:pPr>
              <w:rPr>
                <w:sz w:val="22"/>
              </w:rPr>
            </w:pPr>
            <w:sdt>
              <w:sdtPr>
                <w:rPr>
                  <w:sz w:val="22"/>
                </w:rPr>
                <w:id w:val="924074357"/>
                <w14:checkbox>
                  <w14:checked w14:val="0"/>
                  <w14:checkedState w14:val="2612" w14:font="MS Gothic"/>
                  <w14:uncheckedState w14:val="2610" w14:font="MS Gothic"/>
                </w14:checkbox>
              </w:sdtPr>
              <w:sdtEndPr/>
              <w:sdtContent>
                <w:r w:rsidR="00253F17">
                  <w:rPr>
                    <w:rFonts w:ascii="MS Gothic" w:eastAsia="MS Gothic" w:hAnsi="MS Gothic" w:hint="eastAsia"/>
                    <w:sz w:val="22"/>
                  </w:rPr>
                  <w:t>☐</w:t>
                </w:r>
              </w:sdtContent>
            </w:sdt>
            <w:r w:rsidR="00253F17">
              <w:rPr>
                <w:sz w:val="22"/>
              </w:rPr>
              <w:t xml:space="preserve"> </w:t>
            </w:r>
            <w:r w:rsidR="00DC2F9B">
              <w:rPr>
                <w:sz w:val="22"/>
              </w:rPr>
              <w:t xml:space="preserve">Laboratorio    </w:t>
            </w:r>
            <w:sdt>
              <w:sdtPr>
                <w:rPr>
                  <w:sz w:val="22"/>
                </w:rPr>
                <w:id w:val="-1295286241"/>
                <w14:checkbox>
                  <w14:checked w14:val="0"/>
                  <w14:checkedState w14:val="2612" w14:font="MS Gothic"/>
                  <w14:uncheckedState w14:val="2610" w14:font="MS Gothic"/>
                </w14:checkbox>
              </w:sdtPr>
              <w:sdtEndPr/>
              <w:sdtContent>
                <w:r w:rsidR="00253F17">
                  <w:rPr>
                    <w:rFonts w:ascii="MS Gothic" w:eastAsia="MS Gothic" w:hAnsi="MS Gothic" w:hint="eastAsia"/>
                    <w:sz w:val="22"/>
                  </w:rPr>
                  <w:t>☐</w:t>
                </w:r>
              </w:sdtContent>
            </w:sdt>
            <w:r w:rsidR="00253F17">
              <w:rPr>
                <w:sz w:val="22"/>
              </w:rPr>
              <w:t xml:space="preserve"> </w:t>
            </w:r>
            <w:r w:rsidR="00DC2F9B">
              <w:rPr>
                <w:sz w:val="22"/>
              </w:rPr>
              <w:t>Simulación</w:t>
            </w:r>
          </w:p>
        </w:tc>
        <w:tc>
          <w:tcPr>
            <w:tcW w:w="14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19A83" w14:textId="77777777" w:rsidR="00DC2F9B" w:rsidRDefault="00DC2F9B">
            <w:pPr>
              <w:rPr>
                <w:sz w:val="22"/>
              </w:rPr>
            </w:pPr>
            <w:r>
              <w:rPr>
                <w:sz w:val="22"/>
              </w:rPr>
              <w:t>Fecha</w:t>
            </w:r>
          </w:p>
        </w:tc>
        <w:tc>
          <w:tcPr>
            <w:tcW w:w="1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19BF7" w14:textId="77777777" w:rsidR="00DC2F9B" w:rsidRDefault="00DC2F9B">
            <w:pPr>
              <w:rPr>
                <w:sz w:val="22"/>
              </w:rPr>
            </w:pPr>
          </w:p>
        </w:tc>
      </w:tr>
      <w:tr w:rsidR="00DC2F9B" w14:paraId="556F58BD"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E8C57" w14:textId="77777777" w:rsidR="00DC2F9B" w:rsidRDefault="00DC2F9B">
            <w:pPr>
              <w:rPr>
                <w:sz w:val="22"/>
              </w:rPr>
            </w:pPr>
            <w:r>
              <w:rPr>
                <w:sz w:val="22"/>
              </w:rPr>
              <w:t>Asignatura</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ADCAA" w14:textId="3ED9F2E9" w:rsidR="00DC2F9B" w:rsidRDefault="003D1717">
            <w:pPr>
              <w:rPr>
                <w:sz w:val="22"/>
              </w:rPr>
            </w:pPr>
            <w:r>
              <w:rPr>
                <w:sz w:val="22"/>
              </w:rPr>
              <w:t>Curso de Arduino</w:t>
            </w:r>
          </w:p>
        </w:tc>
        <w:tc>
          <w:tcPr>
            <w:tcW w:w="29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057A7" w14:textId="77777777" w:rsidR="00DC2F9B" w:rsidRDefault="00DC2F9B">
            <w:pPr>
              <w:rPr>
                <w:sz w:val="22"/>
              </w:rPr>
            </w:pPr>
          </w:p>
        </w:tc>
      </w:tr>
      <w:tr w:rsidR="00DC2F9B" w14:paraId="03ACD70F"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AC37E8" w14:textId="77777777" w:rsidR="00DC2F9B" w:rsidRDefault="00DC2F9B">
            <w:pPr>
              <w:rPr>
                <w:sz w:val="22"/>
              </w:rPr>
            </w:pPr>
            <w:r>
              <w:rPr>
                <w:sz w:val="22"/>
              </w:rPr>
              <w:t>Unidad Temática</w:t>
            </w:r>
          </w:p>
        </w:tc>
        <w:tc>
          <w:tcPr>
            <w:tcW w:w="631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992AE" w14:textId="77777777" w:rsidR="00DC2F9B" w:rsidRDefault="00DC2F9B">
            <w:pPr>
              <w:rPr>
                <w:sz w:val="22"/>
              </w:rPr>
            </w:pPr>
          </w:p>
        </w:tc>
      </w:tr>
      <w:tr w:rsidR="00DC2F9B" w14:paraId="3F2E9EFD"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3169F" w14:textId="77777777" w:rsidR="00DC2F9B" w:rsidRDefault="00DC2F9B">
            <w:pPr>
              <w:rPr>
                <w:sz w:val="22"/>
              </w:rPr>
            </w:pPr>
            <w:r>
              <w:rPr>
                <w:sz w:val="22"/>
              </w:rPr>
              <w:t>Nº Alumnos por práctica</w:t>
            </w:r>
          </w:p>
        </w:tc>
        <w:tc>
          <w:tcPr>
            <w:tcW w:w="16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77FC5" w14:textId="77777777" w:rsidR="00DC2F9B" w:rsidRDefault="00DC2F9B">
            <w:pPr>
              <w:rPr>
                <w:sz w:val="22"/>
              </w:rPr>
            </w:pPr>
            <w:r>
              <w:rPr>
                <w:sz w:val="22"/>
              </w:rPr>
              <w:t>2</w:t>
            </w:r>
          </w:p>
        </w:tc>
        <w:tc>
          <w:tcPr>
            <w:tcW w:w="28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D7046" w14:textId="77777777" w:rsidR="00DC2F9B" w:rsidRDefault="00DC2F9B">
            <w:pPr>
              <w:rPr>
                <w:sz w:val="22"/>
              </w:rPr>
            </w:pPr>
            <w:r>
              <w:rPr>
                <w:sz w:val="22"/>
              </w:rPr>
              <w:t>Nº Alumnos por reporte</w:t>
            </w:r>
          </w:p>
        </w:tc>
        <w:tc>
          <w:tcPr>
            <w:tcW w:w="178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C900C0" w14:textId="77777777" w:rsidR="00DC2F9B" w:rsidRDefault="00DC2F9B">
            <w:pPr>
              <w:rPr>
                <w:sz w:val="22"/>
              </w:rPr>
            </w:pPr>
            <w:r>
              <w:rPr>
                <w:sz w:val="22"/>
              </w:rPr>
              <w:t>2</w:t>
            </w:r>
          </w:p>
        </w:tc>
      </w:tr>
      <w:tr w:rsidR="00DC2F9B" w14:paraId="28F67EF8"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96368F" w14:textId="77777777" w:rsidR="00DC2F9B" w:rsidRDefault="00DC2F9B">
            <w:pPr>
              <w:rPr>
                <w:sz w:val="22"/>
              </w:rPr>
            </w:pPr>
            <w:r>
              <w:rPr>
                <w:sz w:val="22"/>
              </w:rPr>
              <w:t>Nombre del Profesor</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8064E" w14:textId="77777777" w:rsidR="00DC2F9B" w:rsidRDefault="00DC2F9B">
            <w:pPr>
              <w:rPr>
                <w:sz w:val="22"/>
              </w:rPr>
            </w:pPr>
          </w:p>
        </w:tc>
        <w:tc>
          <w:tcPr>
            <w:tcW w:w="29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6D002" w14:textId="77777777" w:rsidR="00DC2F9B" w:rsidRDefault="00DC2F9B">
            <w:pPr>
              <w:rPr>
                <w:sz w:val="22"/>
              </w:rPr>
            </w:pPr>
          </w:p>
        </w:tc>
      </w:tr>
      <w:tr w:rsidR="00DC2F9B" w14:paraId="101472B8" w14:textId="77777777" w:rsidTr="00DC2F9B">
        <w:trPr>
          <w:trHeight w:val="516"/>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71CA50" w14:textId="77777777" w:rsidR="00DC2F9B" w:rsidRDefault="00DC2F9B">
            <w:pPr>
              <w:rPr>
                <w:sz w:val="22"/>
              </w:rPr>
            </w:pPr>
            <w:r>
              <w:rPr>
                <w:sz w:val="22"/>
              </w:rPr>
              <w:t xml:space="preserve">Nombre(s) de Alumno(s) </w:t>
            </w:r>
          </w:p>
        </w:tc>
        <w:tc>
          <w:tcPr>
            <w:tcW w:w="631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6B1DDB" w14:textId="77777777" w:rsidR="00DC2F9B" w:rsidRDefault="00DC2F9B">
            <w:pPr>
              <w:rPr>
                <w:sz w:val="22"/>
              </w:rPr>
            </w:pPr>
            <w:r>
              <w:rPr>
                <w:sz w:val="22"/>
              </w:rPr>
              <w:t>1.</w:t>
            </w:r>
          </w:p>
          <w:p w14:paraId="1B651647" w14:textId="77777777" w:rsidR="00DC2F9B" w:rsidRDefault="00DC2F9B">
            <w:pPr>
              <w:rPr>
                <w:sz w:val="22"/>
              </w:rPr>
            </w:pPr>
            <w:r>
              <w:rPr>
                <w:sz w:val="22"/>
              </w:rPr>
              <w:t>2.</w:t>
            </w:r>
          </w:p>
        </w:tc>
      </w:tr>
      <w:tr w:rsidR="00DC2F9B" w14:paraId="2A3D1BE6"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81B6E9" w14:textId="77777777" w:rsidR="00DC2F9B" w:rsidRDefault="00DC2F9B">
            <w:pPr>
              <w:rPr>
                <w:sz w:val="22"/>
              </w:rPr>
            </w:pPr>
            <w:r>
              <w:rPr>
                <w:sz w:val="22"/>
              </w:rPr>
              <w:t>Tiempo estimado</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30015" w14:textId="77777777" w:rsidR="00DC2F9B" w:rsidRDefault="00DC2F9B">
            <w:pPr>
              <w:rPr>
                <w:sz w:val="22"/>
              </w:rPr>
            </w:pPr>
          </w:p>
        </w:tc>
        <w:tc>
          <w:tcPr>
            <w:tcW w:w="19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36EDCA" w14:textId="77777777" w:rsidR="00DC2F9B" w:rsidRDefault="00DC2F9B">
            <w:pPr>
              <w:rPr>
                <w:sz w:val="22"/>
              </w:rPr>
            </w:pPr>
            <w:r>
              <w:rPr>
                <w:sz w:val="22"/>
              </w:rPr>
              <w:t>Vo. Bo. Profesor</w:t>
            </w:r>
          </w:p>
        </w:tc>
        <w:tc>
          <w:tcPr>
            <w:tcW w:w="29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D0EC9" w14:textId="77777777" w:rsidR="00DC2F9B" w:rsidRDefault="00DC2F9B">
            <w:pPr>
              <w:rPr>
                <w:sz w:val="22"/>
              </w:rPr>
            </w:pPr>
          </w:p>
        </w:tc>
      </w:tr>
      <w:tr w:rsidR="00DC2F9B" w14:paraId="17FA5684"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640918" w14:textId="77777777" w:rsidR="00DC2F9B" w:rsidRDefault="00DC2F9B">
            <w:pPr>
              <w:rPr>
                <w:sz w:val="22"/>
              </w:rPr>
            </w:pPr>
            <w:r>
              <w:rPr>
                <w:sz w:val="22"/>
              </w:rPr>
              <w:t>Comentarios</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D9C95" w14:textId="77777777" w:rsidR="00DC2F9B" w:rsidRDefault="00DC2F9B">
            <w:pPr>
              <w:rPr>
                <w:sz w:val="22"/>
              </w:rPr>
            </w:pPr>
          </w:p>
        </w:tc>
        <w:tc>
          <w:tcPr>
            <w:tcW w:w="29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CE92E" w14:textId="77777777" w:rsidR="00DC2F9B" w:rsidRDefault="00DC2F9B">
            <w:pPr>
              <w:rPr>
                <w:sz w:val="22"/>
              </w:rPr>
            </w:pPr>
          </w:p>
        </w:tc>
      </w:tr>
    </w:tbl>
    <w:p w14:paraId="79D5C065" w14:textId="77777777" w:rsidR="00DC6F03" w:rsidRPr="00BE5E98" w:rsidRDefault="00474B33" w:rsidP="00BE5E98">
      <w:pPr>
        <w:pStyle w:val="Ttulo2"/>
        <w:numPr>
          <w:ilvl w:val="0"/>
          <w:numId w:val="48"/>
        </w:numPr>
        <w:rPr>
          <w:lang w:val="es-NI"/>
        </w:rPr>
      </w:pPr>
      <w:r w:rsidRPr="006D57B4">
        <w:rPr>
          <w:lang w:val="es-NI"/>
        </w:rPr>
        <w:t>Objetivos</w:t>
      </w:r>
    </w:p>
    <w:p w14:paraId="1842D69C" w14:textId="77777777" w:rsidR="00474B33" w:rsidRPr="006D57B4" w:rsidRDefault="009803FE" w:rsidP="00474B33">
      <w:pPr>
        <w:pStyle w:val="Prrafodelista"/>
        <w:numPr>
          <w:ilvl w:val="1"/>
          <w:numId w:val="24"/>
        </w:numPr>
        <w:rPr>
          <w:lang w:val="es-NI"/>
        </w:rPr>
      </w:pPr>
      <w:r w:rsidRPr="006D57B4">
        <w:rPr>
          <w:lang w:val="es-NI"/>
        </w:rPr>
        <w:t>Conocer el funcionamiento de las tarjetas Arduino y su entorno de programación</w:t>
      </w:r>
      <w:r w:rsidR="00474B33" w:rsidRPr="006D57B4">
        <w:rPr>
          <w:lang w:val="es-NI"/>
        </w:rPr>
        <w:t>.</w:t>
      </w:r>
    </w:p>
    <w:p w14:paraId="572FD226" w14:textId="77777777" w:rsidR="00474B33" w:rsidRPr="00BE5E98" w:rsidRDefault="00474B33" w:rsidP="00BE5E98">
      <w:pPr>
        <w:pStyle w:val="Prrafodelista"/>
        <w:numPr>
          <w:ilvl w:val="1"/>
          <w:numId w:val="24"/>
        </w:numPr>
        <w:spacing w:line="100" w:lineRule="atLeast"/>
        <w:rPr>
          <w:lang w:val="es-NI"/>
        </w:rPr>
      </w:pPr>
      <w:r w:rsidRPr="006D57B4">
        <w:rPr>
          <w:rFonts w:asciiTheme="minorHAnsi" w:hAnsiTheme="minorHAnsi"/>
          <w:lang w:val="es-NI"/>
        </w:rPr>
        <w:t>Manejar los p</w:t>
      </w:r>
      <w:r w:rsidR="009803FE" w:rsidRPr="006D57B4">
        <w:rPr>
          <w:rFonts w:asciiTheme="minorHAnsi" w:hAnsiTheme="minorHAnsi"/>
          <w:lang w:val="es-NI"/>
        </w:rPr>
        <w:t>ines de una tarjeta Arduino</w:t>
      </w:r>
      <w:r w:rsidRPr="006D57B4">
        <w:rPr>
          <w:rFonts w:asciiTheme="minorHAnsi" w:hAnsiTheme="minorHAnsi"/>
          <w:lang w:val="es-NI"/>
        </w:rPr>
        <w:t xml:space="preserve"> como entrada/salida.</w:t>
      </w:r>
    </w:p>
    <w:p w14:paraId="609DCD7A" w14:textId="77777777" w:rsidR="00972533" w:rsidRDefault="00972533" w:rsidP="00BE5E98">
      <w:pPr>
        <w:pStyle w:val="Ttulo2"/>
        <w:numPr>
          <w:ilvl w:val="0"/>
          <w:numId w:val="48"/>
        </w:numPr>
        <w:rPr>
          <w:lang w:val="es-NI"/>
        </w:rPr>
      </w:pPr>
      <w:r>
        <w:rPr>
          <w:lang w:val="es-NI"/>
        </w:rPr>
        <w:t>Componentes a Utilizar</w:t>
      </w:r>
    </w:p>
    <w:p w14:paraId="20E09AB6" w14:textId="77777777" w:rsidR="00972533" w:rsidRPr="000E1ADD" w:rsidRDefault="00972533" w:rsidP="00972533">
      <w:pPr>
        <w:spacing w:line="360" w:lineRule="auto"/>
        <w:rPr>
          <w:lang w:eastAsia="es-ES"/>
        </w:rPr>
      </w:pPr>
      <w:r w:rsidRPr="000E1ADD">
        <w:rPr>
          <w:lang w:eastAsia="es-ES"/>
        </w:rPr>
        <w:t>Por cada práctica y por cada puesto de laboratorio, los materiales a utilizar son:</w:t>
      </w:r>
    </w:p>
    <w:tbl>
      <w:tblPr>
        <w:tblStyle w:val="Tabladelista3-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2515"/>
      </w:tblGrid>
      <w:tr w:rsidR="00806E10" w:rsidRPr="000E7E40" w14:paraId="2EC96A30" w14:textId="77777777" w:rsidTr="000E7E4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639C0657" w14:textId="77777777" w:rsidR="00972533" w:rsidRPr="00806E10" w:rsidRDefault="00972533" w:rsidP="00806E10">
            <w:pPr>
              <w:jc w:val="center"/>
            </w:pPr>
            <w:r w:rsidRPr="00806E10">
              <w:t>Cantidad</w:t>
            </w:r>
          </w:p>
        </w:tc>
        <w:tc>
          <w:tcPr>
            <w:tcW w:w="0" w:type="auto"/>
          </w:tcPr>
          <w:p w14:paraId="73AC29B8" w14:textId="77777777" w:rsidR="00972533" w:rsidRPr="00806E10" w:rsidRDefault="00972533" w:rsidP="00806E10">
            <w:pPr>
              <w:jc w:val="center"/>
              <w:cnfStyle w:val="100000000000" w:firstRow="1" w:lastRow="0" w:firstColumn="0" w:lastColumn="0" w:oddVBand="0" w:evenVBand="0" w:oddHBand="0" w:evenHBand="0" w:firstRowFirstColumn="0" w:firstRowLastColumn="0" w:lastRowFirstColumn="0" w:lastRowLastColumn="0"/>
            </w:pPr>
            <w:r w:rsidRPr="00806E10">
              <w:t>Descripción</w:t>
            </w:r>
          </w:p>
        </w:tc>
      </w:tr>
      <w:tr w:rsidR="00972533" w:rsidRPr="000E7E40" w14:paraId="2230D242" w14:textId="77777777" w:rsidTr="000E7E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7FFB6E1A" w14:textId="77777777" w:rsidR="00972533" w:rsidRPr="000E7E40" w:rsidRDefault="00972533" w:rsidP="00806E10">
            <w:pPr>
              <w:jc w:val="center"/>
              <w:rPr>
                <w:b w:val="0"/>
              </w:rPr>
            </w:pPr>
            <w:r w:rsidRPr="000E7E40">
              <w:rPr>
                <w:b w:val="0"/>
              </w:rPr>
              <w:t>1</w:t>
            </w:r>
          </w:p>
        </w:tc>
        <w:tc>
          <w:tcPr>
            <w:tcW w:w="0" w:type="auto"/>
            <w:tcBorders>
              <w:top w:val="none" w:sz="0" w:space="0" w:color="auto"/>
              <w:bottom w:val="none" w:sz="0" w:space="0" w:color="auto"/>
            </w:tcBorders>
          </w:tcPr>
          <w:p w14:paraId="6BBBE443" w14:textId="77777777" w:rsidR="00972533" w:rsidRPr="000E7E40" w:rsidRDefault="00972533" w:rsidP="000E7E40">
            <w:pPr>
              <w:cnfStyle w:val="000000100000" w:firstRow="0" w:lastRow="0" w:firstColumn="0" w:lastColumn="0" w:oddVBand="0" w:evenVBand="0" w:oddHBand="1" w:evenHBand="0" w:firstRowFirstColumn="0" w:firstRowLastColumn="0" w:lastRowFirstColumn="0" w:lastRowLastColumn="0"/>
            </w:pPr>
            <w:r w:rsidRPr="000E7E40">
              <w:t>Computadora</w:t>
            </w:r>
          </w:p>
        </w:tc>
      </w:tr>
      <w:tr w:rsidR="00972533" w:rsidRPr="000E7E40" w14:paraId="70F234F3" w14:textId="77777777" w:rsidTr="000E7E40">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45FEE174" w14:textId="77777777" w:rsidR="00972533" w:rsidRPr="000E7E40" w:rsidRDefault="00972533" w:rsidP="00806E10">
            <w:pPr>
              <w:jc w:val="center"/>
              <w:rPr>
                <w:b w:val="0"/>
              </w:rPr>
            </w:pPr>
            <w:r w:rsidRPr="000E7E40">
              <w:rPr>
                <w:b w:val="0"/>
              </w:rPr>
              <w:t>1</w:t>
            </w:r>
          </w:p>
        </w:tc>
        <w:tc>
          <w:tcPr>
            <w:tcW w:w="0" w:type="auto"/>
          </w:tcPr>
          <w:p w14:paraId="5E1BF0D0" w14:textId="77777777" w:rsidR="00972533" w:rsidRPr="000E7E40" w:rsidRDefault="00972533" w:rsidP="000E7E40">
            <w:pPr>
              <w:cnfStyle w:val="000000000000" w:firstRow="0" w:lastRow="0" w:firstColumn="0" w:lastColumn="0" w:oddVBand="0" w:evenVBand="0" w:oddHBand="0" w:evenHBand="0" w:firstRowFirstColumn="0" w:firstRowLastColumn="0" w:lastRowFirstColumn="0" w:lastRowLastColumn="0"/>
            </w:pPr>
            <w:r w:rsidRPr="000E7E40">
              <w:t>Arduino MEGA</w:t>
            </w:r>
          </w:p>
        </w:tc>
      </w:tr>
      <w:tr w:rsidR="00972533" w:rsidRPr="000E7E40" w14:paraId="08BBDD66" w14:textId="77777777" w:rsidTr="000E7E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16E642DE" w14:textId="77777777" w:rsidR="00972533" w:rsidRPr="000E7E40" w:rsidRDefault="00972533" w:rsidP="00806E10">
            <w:pPr>
              <w:jc w:val="center"/>
              <w:rPr>
                <w:b w:val="0"/>
              </w:rPr>
            </w:pPr>
            <w:r w:rsidRPr="000E7E40">
              <w:rPr>
                <w:b w:val="0"/>
              </w:rPr>
              <w:t>5</w:t>
            </w:r>
          </w:p>
        </w:tc>
        <w:tc>
          <w:tcPr>
            <w:tcW w:w="0" w:type="auto"/>
            <w:tcBorders>
              <w:top w:val="none" w:sz="0" w:space="0" w:color="auto"/>
              <w:bottom w:val="none" w:sz="0" w:space="0" w:color="auto"/>
            </w:tcBorders>
          </w:tcPr>
          <w:p w14:paraId="1AA00A67" w14:textId="77777777" w:rsidR="00972533" w:rsidRPr="000E7E40" w:rsidRDefault="00972533" w:rsidP="000E7E40">
            <w:pPr>
              <w:cnfStyle w:val="000000100000" w:firstRow="0" w:lastRow="0" w:firstColumn="0" w:lastColumn="0" w:oddVBand="0" w:evenVBand="0" w:oddHBand="1" w:evenHBand="0" w:firstRowFirstColumn="0" w:firstRowLastColumn="0" w:lastRowFirstColumn="0" w:lastRowLastColumn="0"/>
            </w:pPr>
            <w:r w:rsidRPr="000E7E40">
              <w:t>LEDs</w:t>
            </w:r>
          </w:p>
        </w:tc>
      </w:tr>
      <w:tr w:rsidR="00972533" w:rsidRPr="000E7E40" w14:paraId="6EE46E60" w14:textId="77777777" w:rsidTr="000E7E40">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2A294C93" w14:textId="77777777" w:rsidR="00972533" w:rsidRPr="000E7E40" w:rsidRDefault="00972533" w:rsidP="00806E10">
            <w:pPr>
              <w:jc w:val="center"/>
              <w:rPr>
                <w:b w:val="0"/>
              </w:rPr>
            </w:pPr>
            <w:r w:rsidRPr="000E7E40">
              <w:rPr>
                <w:b w:val="0"/>
              </w:rPr>
              <w:t>5</w:t>
            </w:r>
          </w:p>
        </w:tc>
        <w:tc>
          <w:tcPr>
            <w:tcW w:w="0" w:type="auto"/>
          </w:tcPr>
          <w:p w14:paraId="0D6B77ED" w14:textId="77777777" w:rsidR="00972533" w:rsidRPr="000E7E40" w:rsidRDefault="00972533" w:rsidP="000E7E40">
            <w:pPr>
              <w:cnfStyle w:val="000000000000" w:firstRow="0" w:lastRow="0" w:firstColumn="0" w:lastColumn="0" w:oddVBand="0" w:evenVBand="0" w:oddHBand="0" w:evenHBand="0" w:firstRowFirstColumn="0" w:firstRowLastColumn="0" w:lastRowFirstColumn="0" w:lastRowLastColumn="0"/>
            </w:pPr>
            <w:r w:rsidRPr="000E7E40">
              <w:t>Resistencia de 330 ohm</w:t>
            </w:r>
          </w:p>
        </w:tc>
      </w:tr>
      <w:tr w:rsidR="00972533" w:rsidRPr="000E7E40" w14:paraId="14A384DC" w14:textId="77777777" w:rsidTr="000E7E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4C6B4A51" w14:textId="77777777" w:rsidR="00972533" w:rsidRPr="000E7E40" w:rsidRDefault="00972533" w:rsidP="00806E10">
            <w:pPr>
              <w:jc w:val="center"/>
              <w:rPr>
                <w:b w:val="0"/>
              </w:rPr>
            </w:pPr>
            <w:r w:rsidRPr="000E7E40">
              <w:rPr>
                <w:b w:val="0"/>
              </w:rPr>
              <w:t>1</w:t>
            </w:r>
          </w:p>
        </w:tc>
        <w:tc>
          <w:tcPr>
            <w:tcW w:w="0" w:type="auto"/>
            <w:tcBorders>
              <w:top w:val="none" w:sz="0" w:space="0" w:color="auto"/>
              <w:bottom w:val="none" w:sz="0" w:space="0" w:color="auto"/>
            </w:tcBorders>
          </w:tcPr>
          <w:p w14:paraId="4B0EDF90" w14:textId="77777777" w:rsidR="00972533" w:rsidRPr="000E7E40" w:rsidRDefault="00972533" w:rsidP="000E7E40">
            <w:pPr>
              <w:cnfStyle w:val="000000100000" w:firstRow="0" w:lastRow="0" w:firstColumn="0" w:lastColumn="0" w:oddVBand="0" w:evenVBand="0" w:oddHBand="1" w:evenHBand="0" w:firstRowFirstColumn="0" w:firstRowLastColumn="0" w:lastRowFirstColumn="0" w:lastRowLastColumn="0"/>
            </w:pPr>
            <w:r w:rsidRPr="000E7E40">
              <w:t>Resistencia de 10K</w:t>
            </w:r>
          </w:p>
        </w:tc>
      </w:tr>
      <w:tr w:rsidR="00972533" w:rsidRPr="000E7E40" w14:paraId="68504EB0" w14:textId="77777777" w:rsidTr="000E7E40">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602CB4D3" w14:textId="77777777" w:rsidR="00972533" w:rsidRPr="000E7E40" w:rsidRDefault="00972533" w:rsidP="00806E10">
            <w:pPr>
              <w:jc w:val="center"/>
              <w:rPr>
                <w:b w:val="0"/>
              </w:rPr>
            </w:pPr>
            <w:r w:rsidRPr="000E7E40">
              <w:rPr>
                <w:b w:val="0"/>
              </w:rPr>
              <w:t>1</w:t>
            </w:r>
          </w:p>
        </w:tc>
        <w:tc>
          <w:tcPr>
            <w:tcW w:w="0" w:type="auto"/>
          </w:tcPr>
          <w:p w14:paraId="2E21F8BE" w14:textId="77777777" w:rsidR="00972533" w:rsidRPr="000E7E40" w:rsidRDefault="00972533" w:rsidP="000E7E40">
            <w:pPr>
              <w:cnfStyle w:val="000000000000" w:firstRow="0" w:lastRow="0" w:firstColumn="0" w:lastColumn="0" w:oddVBand="0" w:evenVBand="0" w:oddHBand="0" w:evenHBand="0" w:firstRowFirstColumn="0" w:firstRowLastColumn="0" w:lastRowFirstColumn="0" w:lastRowLastColumn="0"/>
            </w:pPr>
            <w:r w:rsidRPr="000E7E40">
              <w:t>Pulsador</w:t>
            </w:r>
          </w:p>
        </w:tc>
      </w:tr>
    </w:tbl>
    <w:p w14:paraId="6BE7A295" w14:textId="77777777" w:rsidR="00C95BC3" w:rsidRPr="00BE5E98" w:rsidRDefault="00474B33" w:rsidP="00BE5E98">
      <w:pPr>
        <w:pStyle w:val="Ttulo2"/>
        <w:numPr>
          <w:ilvl w:val="0"/>
          <w:numId w:val="48"/>
        </w:numPr>
        <w:rPr>
          <w:lang w:val="es-NI"/>
        </w:rPr>
      </w:pPr>
      <w:r w:rsidRPr="006D57B4">
        <w:rPr>
          <w:lang w:val="es-NI"/>
        </w:rPr>
        <w:t>Introducción</w:t>
      </w:r>
    </w:p>
    <w:p w14:paraId="30551681" w14:textId="77777777" w:rsidR="00C95BC3" w:rsidRPr="00C95BC3" w:rsidRDefault="00C95BC3" w:rsidP="00F35702">
      <w:pPr>
        <w:pStyle w:val="Ttulo3"/>
        <w:numPr>
          <w:ilvl w:val="0"/>
          <w:numId w:val="0"/>
        </w:numPr>
      </w:pPr>
      <w:r>
        <w:t>Arduino</w:t>
      </w:r>
    </w:p>
    <w:p w14:paraId="4B4D2DC0" w14:textId="77777777" w:rsidR="00DC6F03" w:rsidRPr="006D57B4" w:rsidRDefault="00DC6F03" w:rsidP="00474B33">
      <w:pPr>
        <w:spacing w:line="100" w:lineRule="atLeast"/>
        <w:jc w:val="both"/>
        <w:rPr>
          <w:lang w:val="es-NI"/>
        </w:rPr>
      </w:pPr>
    </w:p>
    <w:p w14:paraId="6AE10540" w14:textId="77777777" w:rsidR="006D57B4" w:rsidRDefault="006D57B4" w:rsidP="00474B33">
      <w:pPr>
        <w:spacing w:line="100" w:lineRule="atLeast"/>
        <w:jc w:val="both"/>
        <w:rPr>
          <w:lang w:val="es-NI"/>
        </w:rPr>
      </w:pPr>
      <w:r w:rsidRPr="006D57B4">
        <w:rPr>
          <w:lang w:val="es-NI"/>
        </w:rPr>
        <w:t xml:space="preserve">Arduino es una plataforma de desarrollo basada en una placa electrónica de hardware libre que incorpora un microcontrolador </w:t>
      </w:r>
      <w:r>
        <w:rPr>
          <w:lang w:val="es-NI"/>
        </w:rPr>
        <w:t xml:space="preserve">ATMEL </w:t>
      </w:r>
      <w:r w:rsidRPr="006D57B4">
        <w:rPr>
          <w:lang w:val="es-NI"/>
        </w:rPr>
        <w:t>re-programable y una serie de pines hembra, los que permiten establecer conexiones entre el microcontrolador y los diferentes sensores y actuadores de una manera muy sencilla</w:t>
      </w:r>
      <w:r w:rsidR="0036604F">
        <w:rPr>
          <w:lang w:val="es-NI"/>
        </w:rPr>
        <w:t xml:space="preserve">, creando </w:t>
      </w:r>
      <w:r w:rsidR="0008747A">
        <w:rPr>
          <w:lang w:val="es-NI"/>
        </w:rPr>
        <w:t>así</w:t>
      </w:r>
      <w:r w:rsidR="0036604F">
        <w:rPr>
          <w:lang w:val="es-NI"/>
        </w:rPr>
        <w:t xml:space="preserve"> diversos proyectos electrónicos de una manera fácil y flexible.</w:t>
      </w:r>
    </w:p>
    <w:p w14:paraId="559354AC" w14:textId="77777777" w:rsidR="0036604F" w:rsidRDefault="0036604F" w:rsidP="00474B33">
      <w:pPr>
        <w:spacing w:line="100" w:lineRule="atLeast"/>
        <w:jc w:val="both"/>
        <w:rPr>
          <w:lang w:val="es-NI"/>
        </w:rPr>
      </w:pPr>
    </w:p>
    <w:p w14:paraId="10241E08" w14:textId="77777777" w:rsidR="000E7E40" w:rsidRDefault="0036604F" w:rsidP="00474B33">
      <w:pPr>
        <w:spacing w:line="100" w:lineRule="atLeast"/>
        <w:jc w:val="both"/>
        <w:rPr>
          <w:lang w:val="es-NI"/>
        </w:rPr>
      </w:pPr>
      <w:r w:rsidRPr="0036604F">
        <w:rPr>
          <w:lang w:val="es-NI"/>
        </w:rPr>
        <w:t>El software de Arduino consiste de dos elementos</w:t>
      </w:r>
      <w:r>
        <w:rPr>
          <w:lang w:val="es-NI"/>
        </w:rPr>
        <w:t>: un entorno de desarrollo IDE</w:t>
      </w:r>
      <w:r w:rsidRPr="0036604F">
        <w:rPr>
          <w:lang w:val="es-NI"/>
        </w:rPr>
        <w:t xml:space="preserve"> (basado en el entorno de processing y en la estructura del lenguaje de programación Wiring), y en el cargador de arranque (bootloader, por su traducción al inglés) que es ejecutado de forma automática dentro del microcontrolador en cuanto este se enciende. </w:t>
      </w:r>
    </w:p>
    <w:p w14:paraId="54A0E0B0" w14:textId="77777777" w:rsidR="000E7E40" w:rsidRDefault="000E7E40" w:rsidP="000E7E40">
      <w:pPr>
        <w:rPr>
          <w:lang w:val="es-NI"/>
        </w:rPr>
      </w:pPr>
      <w:r>
        <w:rPr>
          <w:lang w:val="es-NI"/>
        </w:rPr>
        <w:br w:type="page"/>
      </w:r>
    </w:p>
    <w:p w14:paraId="3AD89A3A" w14:textId="77777777" w:rsidR="0036604F" w:rsidRDefault="0036604F" w:rsidP="00474B33">
      <w:pPr>
        <w:spacing w:line="100" w:lineRule="atLeast"/>
        <w:jc w:val="both"/>
        <w:rPr>
          <w:lang w:val="es-NI"/>
        </w:rPr>
      </w:pPr>
      <w:r w:rsidRPr="0036604F">
        <w:rPr>
          <w:lang w:val="es-NI"/>
        </w:rPr>
        <w:lastRenderedPageBreak/>
        <w:t xml:space="preserve">Las placas Arduino </w:t>
      </w:r>
      <w:r w:rsidR="004376D2">
        <w:rPr>
          <w:lang w:val="es-NI"/>
        </w:rPr>
        <w:t xml:space="preserve">son diversas, pero todas </w:t>
      </w:r>
      <w:r w:rsidRPr="0036604F">
        <w:rPr>
          <w:lang w:val="es-NI"/>
        </w:rPr>
        <w:t>se programan mediante un comput</w:t>
      </w:r>
      <w:r w:rsidR="004376D2">
        <w:rPr>
          <w:lang w:val="es-NI"/>
        </w:rPr>
        <w:t>ador, usando comunicación serie y presentan algunas características en común como son:</w:t>
      </w:r>
    </w:p>
    <w:p w14:paraId="22A17831" w14:textId="77777777" w:rsidR="004376D2" w:rsidRDefault="004376D2" w:rsidP="00474B33">
      <w:pPr>
        <w:spacing w:line="100" w:lineRule="atLeast"/>
        <w:jc w:val="both"/>
        <w:rPr>
          <w:lang w:val="es-NI"/>
        </w:rPr>
      </w:pPr>
    </w:p>
    <w:p w14:paraId="278CB077" w14:textId="77777777" w:rsidR="004376D2" w:rsidRPr="004376D2" w:rsidRDefault="004376D2" w:rsidP="004376D2">
      <w:pPr>
        <w:pStyle w:val="Prrafodelista"/>
        <w:numPr>
          <w:ilvl w:val="0"/>
          <w:numId w:val="44"/>
        </w:numPr>
        <w:spacing w:line="100" w:lineRule="atLeast"/>
        <w:jc w:val="both"/>
        <w:rPr>
          <w:lang w:val="es-NI"/>
        </w:rPr>
      </w:pPr>
      <w:r w:rsidRPr="004376D2">
        <w:rPr>
          <w:lang w:val="es-NI"/>
        </w:rPr>
        <w:t>Velocidad en Mhz.</w:t>
      </w:r>
    </w:p>
    <w:p w14:paraId="5B5A95B4" w14:textId="77777777" w:rsidR="004376D2" w:rsidRPr="004376D2" w:rsidRDefault="004376D2" w:rsidP="004376D2">
      <w:pPr>
        <w:pStyle w:val="Prrafodelista"/>
        <w:numPr>
          <w:ilvl w:val="0"/>
          <w:numId w:val="44"/>
        </w:numPr>
        <w:spacing w:line="100" w:lineRule="atLeast"/>
        <w:jc w:val="both"/>
        <w:rPr>
          <w:lang w:val="es-NI"/>
        </w:rPr>
      </w:pPr>
      <w:r w:rsidRPr="004376D2">
        <w:rPr>
          <w:lang w:val="es-NI"/>
        </w:rPr>
        <w:t>Tamaño de memoria RAM, FLASH y EEPROM.</w:t>
      </w:r>
    </w:p>
    <w:p w14:paraId="3D2DF761" w14:textId="77777777" w:rsidR="004376D2" w:rsidRPr="004376D2" w:rsidRDefault="004376D2" w:rsidP="004376D2">
      <w:pPr>
        <w:pStyle w:val="Prrafodelista"/>
        <w:numPr>
          <w:ilvl w:val="0"/>
          <w:numId w:val="44"/>
        </w:numPr>
        <w:spacing w:line="100" w:lineRule="atLeast"/>
        <w:jc w:val="both"/>
        <w:rPr>
          <w:lang w:val="es-NI"/>
        </w:rPr>
      </w:pPr>
      <w:r w:rsidRPr="004376D2">
        <w:rPr>
          <w:lang w:val="es-NI"/>
        </w:rPr>
        <w:t>Cantidad de pines de entrada/salida.</w:t>
      </w:r>
    </w:p>
    <w:p w14:paraId="277807AD" w14:textId="77777777" w:rsidR="004376D2" w:rsidRPr="004376D2" w:rsidRDefault="004376D2" w:rsidP="004376D2">
      <w:pPr>
        <w:pStyle w:val="Prrafodelista"/>
        <w:numPr>
          <w:ilvl w:val="0"/>
          <w:numId w:val="44"/>
        </w:numPr>
        <w:spacing w:line="100" w:lineRule="atLeast"/>
        <w:jc w:val="both"/>
        <w:rPr>
          <w:lang w:val="es-NI"/>
        </w:rPr>
      </w:pPr>
      <w:r w:rsidRPr="004376D2">
        <w:rPr>
          <w:lang w:val="es-NI"/>
        </w:rPr>
        <w:t>Numero de pines analógicos.</w:t>
      </w:r>
    </w:p>
    <w:p w14:paraId="42CB3D9B" w14:textId="77777777" w:rsidR="004376D2" w:rsidRPr="004376D2" w:rsidRDefault="004376D2" w:rsidP="004376D2">
      <w:pPr>
        <w:pStyle w:val="Prrafodelista"/>
        <w:numPr>
          <w:ilvl w:val="0"/>
          <w:numId w:val="44"/>
        </w:numPr>
        <w:spacing w:line="100" w:lineRule="atLeast"/>
        <w:jc w:val="both"/>
        <w:rPr>
          <w:lang w:val="es-NI"/>
        </w:rPr>
      </w:pPr>
      <w:r w:rsidRPr="004376D2">
        <w:rPr>
          <w:lang w:val="es-NI"/>
        </w:rPr>
        <w:t>Cuantos puertos UART, I2C, SPI tiene.</w:t>
      </w:r>
    </w:p>
    <w:p w14:paraId="0A074146" w14:textId="77777777" w:rsidR="004376D2" w:rsidRPr="004376D2" w:rsidRDefault="004376D2" w:rsidP="004376D2">
      <w:pPr>
        <w:pStyle w:val="Prrafodelista"/>
        <w:numPr>
          <w:ilvl w:val="0"/>
          <w:numId w:val="44"/>
        </w:numPr>
        <w:spacing w:line="100" w:lineRule="atLeast"/>
        <w:jc w:val="both"/>
        <w:rPr>
          <w:lang w:val="es-NI"/>
        </w:rPr>
      </w:pPr>
      <w:r w:rsidRPr="004376D2">
        <w:rPr>
          <w:lang w:val="es-NI"/>
        </w:rPr>
        <w:t>Tamaño de la tarjeta de evaluación.</w:t>
      </w:r>
    </w:p>
    <w:p w14:paraId="535FC55D" w14:textId="77777777" w:rsidR="004376D2" w:rsidRPr="004376D2" w:rsidRDefault="004376D2" w:rsidP="004376D2">
      <w:pPr>
        <w:pStyle w:val="Prrafodelista"/>
        <w:numPr>
          <w:ilvl w:val="0"/>
          <w:numId w:val="44"/>
        </w:numPr>
        <w:spacing w:line="100" w:lineRule="atLeast"/>
        <w:jc w:val="both"/>
        <w:rPr>
          <w:lang w:val="es-NI"/>
        </w:rPr>
      </w:pPr>
      <w:r w:rsidRPr="004376D2">
        <w:rPr>
          <w:lang w:val="es-NI"/>
        </w:rPr>
        <w:t>Bits del procesador.</w:t>
      </w:r>
    </w:p>
    <w:p w14:paraId="1C235DB3" w14:textId="77777777" w:rsidR="004376D2" w:rsidRDefault="004376D2" w:rsidP="004376D2">
      <w:pPr>
        <w:pStyle w:val="Prrafodelista"/>
        <w:numPr>
          <w:ilvl w:val="0"/>
          <w:numId w:val="44"/>
        </w:numPr>
        <w:spacing w:line="100" w:lineRule="atLeast"/>
        <w:jc w:val="both"/>
        <w:rPr>
          <w:lang w:val="es-NI"/>
        </w:rPr>
      </w:pPr>
      <w:r w:rsidRPr="004376D2">
        <w:rPr>
          <w:lang w:val="es-NI"/>
        </w:rPr>
        <w:t>Voltaje del procesador.</w:t>
      </w:r>
    </w:p>
    <w:p w14:paraId="13CE587F" w14:textId="77777777" w:rsidR="009B5AC5" w:rsidRDefault="009B5AC5">
      <w:pPr>
        <w:widowControl/>
        <w:suppressAutoHyphens w:val="0"/>
        <w:rPr>
          <w:lang w:val="es-NI"/>
        </w:rPr>
      </w:pPr>
    </w:p>
    <w:p w14:paraId="6E25CA03" w14:textId="77777777" w:rsidR="00474B33" w:rsidRDefault="003E7E08" w:rsidP="00474B33">
      <w:pPr>
        <w:spacing w:line="100" w:lineRule="atLeast"/>
        <w:jc w:val="both"/>
        <w:rPr>
          <w:lang w:val="es-NI"/>
        </w:rPr>
      </w:pPr>
      <w:r>
        <w:rPr>
          <w:lang w:val="es-NI"/>
        </w:rPr>
        <w:t xml:space="preserve">Para la ejecución de estas </w:t>
      </w:r>
      <w:r w:rsidR="007C4F7E">
        <w:rPr>
          <w:lang w:val="es-NI"/>
        </w:rPr>
        <w:t>guías</w:t>
      </w:r>
      <w:r>
        <w:rPr>
          <w:lang w:val="es-NI"/>
        </w:rPr>
        <w:t xml:space="preserve"> de laboratorio bien pueden implementar cualquier tarjeta de Arduino, siempre y cuando tengan presente las características antes mencionadas. </w:t>
      </w:r>
      <w:r w:rsidR="00DC2F9B">
        <w:rPr>
          <w:lang w:val="es-NI"/>
        </w:rPr>
        <w:t>Para efectos demostrativos se ha usado la tarjeta Arduino MEGA R3 con un ATmega2560 que posee 54 pines de I/O, 16 entradas analógicas, 32KB de memoria Flash, 2KB de memoria RAM, 16MHz de frecuencia de operación y opera a un voltaje de 5V. Esta tarjeta se compara con otras similares en la siguiente tabla.</w:t>
      </w:r>
    </w:p>
    <w:p w14:paraId="3AC3D90A" w14:textId="77777777" w:rsidR="00DC2F9B" w:rsidRDefault="00DC2F9B" w:rsidP="00474B33">
      <w:pPr>
        <w:spacing w:line="100" w:lineRule="atLeast"/>
        <w:jc w:val="both"/>
        <w:rPr>
          <w:lang w:val="es-NI"/>
        </w:rPr>
      </w:pPr>
    </w:p>
    <w:p w14:paraId="066A2988" w14:textId="77777777" w:rsidR="0039014D" w:rsidRDefault="00DC2F9B" w:rsidP="0039014D">
      <w:pPr>
        <w:keepNext/>
        <w:spacing w:line="100" w:lineRule="atLeast"/>
        <w:jc w:val="both"/>
      </w:pPr>
      <w:r>
        <w:rPr>
          <w:noProof/>
          <w:lang w:val="es-MX" w:eastAsia="es-MX"/>
        </w:rPr>
        <w:drawing>
          <wp:inline distT="0" distB="0" distL="0" distR="0" wp14:anchorId="3D90F1D0" wp14:editId="7C999851">
            <wp:extent cx="6119495" cy="220218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2202180"/>
                    </a:xfrm>
                    <a:prstGeom prst="rect">
                      <a:avLst/>
                    </a:prstGeom>
                  </pic:spPr>
                </pic:pic>
              </a:graphicData>
            </a:graphic>
          </wp:inline>
        </w:drawing>
      </w:r>
    </w:p>
    <w:p w14:paraId="31C7F22A" w14:textId="49EE5F64" w:rsidR="0015356F" w:rsidRPr="000E7E40" w:rsidRDefault="0039014D" w:rsidP="000E7E40">
      <w:pPr>
        <w:pStyle w:val="Descripcin"/>
        <w:jc w:val="center"/>
        <w:rPr>
          <w:lang w:val="es-NI"/>
        </w:rPr>
      </w:pPr>
      <w:r>
        <w:t xml:space="preserve">Tabla </w:t>
      </w:r>
      <w:r>
        <w:fldChar w:fldCharType="begin"/>
      </w:r>
      <w:r>
        <w:instrText xml:space="preserve"> SEQ Tabla \* ARABIC </w:instrText>
      </w:r>
      <w:r>
        <w:fldChar w:fldCharType="separate"/>
      </w:r>
      <w:r w:rsidR="00060DD5">
        <w:rPr>
          <w:noProof/>
        </w:rPr>
        <w:t>1</w:t>
      </w:r>
      <w:r>
        <w:fldChar w:fldCharType="end"/>
      </w:r>
      <w:r>
        <w:t xml:space="preserve"> Características de los modelos de Tarjetas de Arduino.</w:t>
      </w:r>
    </w:p>
    <w:p w14:paraId="5EA21218" w14:textId="77777777" w:rsidR="00295CCF" w:rsidRPr="00044E25" w:rsidRDefault="00295CCF" w:rsidP="00F35702">
      <w:pPr>
        <w:pStyle w:val="Ttulo3"/>
        <w:numPr>
          <w:ilvl w:val="0"/>
          <w:numId w:val="0"/>
        </w:numPr>
      </w:pPr>
      <w:r w:rsidRPr="00044E25">
        <w:t>Programación del Arduino</w:t>
      </w:r>
    </w:p>
    <w:p w14:paraId="0A9CFE96" w14:textId="77777777" w:rsidR="00295CCF" w:rsidRPr="00044E25" w:rsidRDefault="00295CCF" w:rsidP="00474B33">
      <w:pPr>
        <w:spacing w:line="100" w:lineRule="atLeast"/>
        <w:jc w:val="both"/>
        <w:rPr>
          <w:lang w:val="es-NI"/>
        </w:rPr>
      </w:pPr>
    </w:p>
    <w:p w14:paraId="43DF6821" w14:textId="77777777" w:rsidR="0075643C" w:rsidRPr="00044E25" w:rsidRDefault="0075643C" w:rsidP="0075643C">
      <w:pPr>
        <w:spacing w:line="100" w:lineRule="atLeast"/>
        <w:jc w:val="both"/>
        <w:rPr>
          <w:lang w:val="es-NI"/>
        </w:rPr>
      </w:pPr>
      <w:r w:rsidRPr="00044E25">
        <w:rPr>
          <w:lang w:val="es-NI"/>
        </w:rPr>
        <w:t>La Estructura de un Programa en Arduino se divide en dos partes:</w:t>
      </w:r>
    </w:p>
    <w:p w14:paraId="6CAA9732" w14:textId="77777777" w:rsidR="0075643C" w:rsidRPr="00044E25" w:rsidRDefault="0075643C" w:rsidP="0075643C">
      <w:pPr>
        <w:spacing w:line="100" w:lineRule="atLeast"/>
        <w:jc w:val="both"/>
        <w:rPr>
          <w:lang w:val="es-NI"/>
        </w:rPr>
      </w:pPr>
      <w:r w:rsidRPr="00044E25">
        <w:rPr>
          <w:noProof/>
          <w:lang w:val="es-MX" w:eastAsia="es-MX"/>
        </w:rPr>
        <mc:AlternateContent>
          <mc:Choice Requires="wps">
            <w:drawing>
              <wp:anchor distT="45720" distB="45720" distL="114300" distR="114300" simplePos="0" relativeHeight="251655680" behindDoc="0" locked="0" layoutInCell="1" allowOverlap="1" wp14:anchorId="2B7560E0" wp14:editId="5112382E">
                <wp:simplePos x="0" y="0"/>
                <wp:positionH relativeFrom="margin">
                  <wp:posOffset>486394</wp:posOffset>
                </wp:positionH>
                <wp:positionV relativeFrom="paragraph">
                  <wp:posOffset>181610</wp:posOffset>
                </wp:positionV>
                <wp:extent cx="128206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065" cy="1404620"/>
                        </a:xfrm>
                        <a:prstGeom prst="rect">
                          <a:avLst/>
                        </a:prstGeom>
                        <a:solidFill>
                          <a:srgbClr val="FFFFFF"/>
                        </a:solidFill>
                        <a:ln w="9525">
                          <a:noFill/>
                          <a:miter lim="800000"/>
                          <a:headEnd/>
                          <a:tailEnd/>
                        </a:ln>
                      </wps:spPr>
                      <wps:txbx>
                        <w:txbxContent>
                          <w:p w14:paraId="20BCD7B1" w14:textId="77777777" w:rsidR="0078717E" w:rsidRPr="0075643C" w:rsidRDefault="0078717E" w:rsidP="0075643C">
                            <w:pPr>
                              <w:spacing w:line="100" w:lineRule="atLeast"/>
                              <w:jc w:val="both"/>
                              <w:rPr>
                                <w:i/>
                                <w:sz w:val="28"/>
                                <w:lang w:val="es-NI"/>
                              </w:rPr>
                            </w:pPr>
                            <w:r w:rsidRPr="0075643C">
                              <w:rPr>
                                <w:i/>
                                <w:sz w:val="28"/>
                                <w:lang w:val="es-NI"/>
                              </w:rPr>
                              <w:t>void setup (){</w:t>
                            </w:r>
                          </w:p>
                          <w:p w14:paraId="07AB74B3" w14:textId="77777777" w:rsidR="0078717E" w:rsidRPr="0075643C" w:rsidRDefault="0078717E" w:rsidP="0075643C">
                            <w:pPr>
                              <w:spacing w:line="100" w:lineRule="atLeast"/>
                              <w:jc w:val="both"/>
                              <w:rPr>
                                <w:i/>
                                <w:sz w:val="28"/>
                                <w:lang w:val="es-NI"/>
                              </w:rPr>
                            </w:pPr>
                            <w:r w:rsidRPr="0075643C">
                              <w:rPr>
                                <w:i/>
                                <w:sz w:val="28"/>
                                <w:lang w:val="es-NI"/>
                              </w:rPr>
                              <w:t>Estamentos;</w:t>
                            </w:r>
                          </w:p>
                          <w:p w14:paraId="57A8B0DF" w14:textId="77777777" w:rsidR="0078717E" w:rsidRPr="0075643C" w:rsidRDefault="0078717E" w:rsidP="0075643C">
                            <w:pPr>
                              <w:spacing w:line="100" w:lineRule="atLeast"/>
                              <w:jc w:val="both"/>
                              <w:rPr>
                                <w:i/>
                                <w:sz w:val="28"/>
                                <w:lang w:val="es-NI"/>
                              </w:rPr>
                            </w:pPr>
                            <w:r w:rsidRPr="0075643C">
                              <w:rPr>
                                <w:i/>
                                <w:sz w:val="28"/>
                                <w:lang w:val="es-NI"/>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50A47E" id="_x0000_t202" coordsize="21600,21600" o:spt="202" path="m,l,21600r21600,l21600,xe">
                <v:stroke joinstyle="miter"/>
                <v:path gradientshapeok="t" o:connecttype="rect"/>
              </v:shapetype>
              <v:shape id="Cuadro de texto 2" o:spid="_x0000_s1026" type="#_x0000_t202" style="position:absolute;left:0;text-align:left;margin-left:38.3pt;margin-top:14.3pt;width:100.95pt;height:110.6pt;z-index:2516556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" stroked="f">
                <v:textbox style="mso-fit-shape-to-text:t">
                  <w:txbxContent>
                    <w:p w:rsidR="0078717E" w:rsidRPr="0075643C" w:rsidRDefault="0078717E" w:rsidP="0075643C">
                      <w:pPr>
                        <w:spacing w:line="100" w:lineRule="atLeast"/>
                        <w:jc w:val="both"/>
                        <w:rPr>
                          <w:i/>
                          <w:sz w:val="28"/>
                          <w:lang w:val="es-NI"/>
                        </w:rPr>
                      </w:pPr>
                      <w:proofErr w:type="spellStart"/>
                      <w:r w:rsidRPr="0075643C">
                        <w:rPr>
                          <w:i/>
                          <w:sz w:val="28"/>
                          <w:lang w:val="es-NI"/>
                        </w:rPr>
                        <w:t>void</w:t>
                      </w:r>
                      <w:proofErr w:type="spellEnd"/>
                      <w:r w:rsidRPr="0075643C">
                        <w:rPr>
                          <w:i/>
                          <w:sz w:val="28"/>
                          <w:lang w:val="es-NI"/>
                        </w:rPr>
                        <w:t xml:space="preserve"> </w:t>
                      </w:r>
                      <w:proofErr w:type="spellStart"/>
                      <w:r w:rsidRPr="0075643C">
                        <w:rPr>
                          <w:i/>
                          <w:sz w:val="28"/>
                          <w:lang w:val="es-NI"/>
                        </w:rPr>
                        <w:t>setup</w:t>
                      </w:r>
                      <w:proofErr w:type="spellEnd"/>
                      <w:r w:rsidRPr="0075643C">
                        <w:rPr>
                          <w:i/>
                          <w:sz w:val="28"/>
                          <w:lang w:val="es-NI"/>
                        </w:rPr>
                        <w:t xml:space="preserve"> </w:t>
                      </w:r>
                      <w:proofErr w:type="gramStart"/>
                      <w:r w:rsidRPr="0075643C">
                        <w:rPr>
                          <w:i/>
                          <w:sz w:val="28"/>
                          <w:lang w:val="es-NI"/>
                        </w:rPr>
                        <w:t>(){</w:t>
                      </w:r>
                      <w:proofErr w:type="gramEnd"/>
                    </w:p>
                    <w:p w:rsidR="0078717E" w:rsidRPr="0075643C" w:rsidRDefault="0078717E" w:rsidP="0075643C">
                      <w:pPr>
                        <w:spacing w:line="100" w:lineRule="atLeast"/>
                        <w:jc w:val="both"/>
                        <w:rPr>
                          <w:i/>
                          <w:sz w:val="28"/>
                          <w:lang w:val="es-NI"/>
                        </w:rPr>
                      </w:pPr>
                      <w:r w:rsidRPr="0075643C">
                        <w:rPr>
                          <w:i/>
                          <w:sz w:val="28"/>
                          <w:lang w:val="es-NI"/>
                        </w:rPr>
                        <w:t>Estamentos;</w:t>
                      </w:r>
                    </w:p>
                    <w:p w:rsidR="0078717E" w:rsidRPr="0075643C" w:rsidRDefault="0078717E" w:rsidP="0075643C">
                      <w:pPr>
                        <w:spacing w:line="100" w:lineRule="atLeast"/>
                        <w:jc w:val="both"/>
                        <w:rPr>
                          <w:i/>
                          <w:sz w:val="28"/>
                          <w:lang w:val="es-NI"/>
                        </w:rPr>
                      </w:pPr>
                      <w:r w:rsidRPr="0075643C">
                        <w:rPr>
                          <w:i/>
                          <w:sz w:val="28"/>
                          <w:lang w:val="es-NI"/>
                        </w:rPr>
                        <w:t xml:space="preserve">} </w:t>
                      </w:r>
                    </w:p>
                  </w:txbxContent>
                </v:textbox>
                <w10:wrap type="square" anchorx="margin"/>
              </v:shape>
            </w:pict>
          </mc:Fallback>
        </mc:AlternateContent>
      </w:r>
    </w:p>
    <w:p w14:paraId="677757DE" w14:textId="77777777" w:rsidR="0075643C" w:rsidRPr="00044E25" w:rsidRDefault="0075643C" w:rsidP="0075643C">
      <w:pPr>
        <w:spacing w:line="100" w:lineRule="atLeast"/>
        <w:ind w:firstLine="709"/>
        <w:jc w:val="both"/>
        <w:rPr>
          <w:lang w:val="es-NI"/>
        </w:rPr>
      </w:pPr>
      <w:r w:rsidRPr="00044E25">
        <w:rPr>
          <w:lang w:val="es-NI"/>
        </w:rPr>
        <w:t>En donde setup() es la parte</w:t>
      </w:r>
    </w:p>
    <w:p w14:paraId="6872BF7B" w14:textId="77777777" w:rsidR="0075643C" w:rsidRPr="00044E25" w:rsidRDefault="0075643C" w:rsidP="0075643C">
      <w:pPr>
        <w:spacing w:line="100" w:lineRule="atLeast"/>
        <w:ind w:firstLine="709"/>
        <w:jc w:val="both"/>
        <w:rPr>
          <w:lang w:val="es-NI"/>
        </w:rPr>
      </w:pPr>
      <w:r w:rsidRPr="00044E25">
        <w:rPr>
          <w:lang w:val="es-NI"/>
        </w:rPr>
        <w:t>encargada de recoger la</w:t>
      </w:r>
    </w:p>
    <w:p w14:paraId="1528B7BD" w14:textId="77777777" w:rsidR="0075643C" w:rsidRPr="00044E25" w:rsidRDefault="0075643C" w:rsidP="0075643C">
      <w:pPr>
        <w:spacing w:line="100" w:lineRule="atLeast"/>
        <w:ind w:firstLine="709"/>
        <w:jc w:val="both"/>
        <w:rPr>
          <w:lang w:val="es-NI"/>
        </w:rPr>
      </w:pPr>
      <w:r w:rsidRPr="00044E25">
        <w:rPr>
          <w:lang w:val="es-NI"/>
        </w:rPr>
        <w:t>configuración. (Entradas y Salidas)</w:t>
      </w:r>
    </w:p>
    <w:p w14:paraId="561D9045" w14:textId="77777777" w:rsidR="0075643C" w:rsidRPr="00044E25" w:rsidRDefault="0075643C" w:rsidP="0075643C">
      <w:pPr>
        <w:spacing w:line="100" w:lineRule="atLeast"/>
        <w:jc w:val="both"/>
        <w:rPr>
          <w:lang w:val="es-NI"/>
        </w:rPr>
      </w:pPr>
    </w:p>
    <w:p w14:paraId="47349343" w14:textId="77777777" w:rsidR="0075643C" w:rsidRPr="00044E25" w:rsidRDefault="0075643C" w:rsidP="0075643C">
      <w:pPr>
        <w:spacing w:line="100" w:lineRule="atLeast"/>
        <w:ind w:firstLine="709"/>
        <w:jc w:val="both"/>
        <w:rPr>
          <w:lang w:val="es-NI"/>
        </w:rPr>
      </w:pPr>
      <w:r w:rsidRPr="00044E25">
        <w:rPr>
          <w:noProof/>
          <w:lang w:val="es-MX" w:eastAsia="es-MX"/>
        </w:rPr>
        <mc:AlternateContent>
          <mc:Choice Requires="wps">
            <w:drawing>
              <wp:anchor distT="45720" distB="45720" distL="114300" distR="114300" simplePos="0" relativeHeight="251656704" behindDoc="0" locked="0" layoutInCell="1" allowOverlap="1" wp14:anchorId="43022F80" wp14:editId="45E525D4">
                <wp:simplePos x="0" y="0"/>
                <wp:positionH relativeFrom="margin">
                  <wp:posOffset>521904</wp:posOffset>
                </wp:positionH>
                <wp:positionV relativeFrom="paragraph">
                  <wp:posOffset>54759</wp:posOffset>
                </wp:positionV>
                <wp:extent cx="1282065" cy="1404620"/>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065" cy="1404620"/>
                        </a:xfrm>
                        <a:prstGeom prst="rect">
                          <a:avLst/>
                        </a:prstGeom>
                        <a:solidFill>
                          <a:srgbClr val="FFFFFF"/>
                        </a:solidFill>
                        <a:ln w="9525">
                          <a:noFill/>
                          <a:miter lim="800000"/>
                          <a:headEnd/>
                          <a:tailEnd/>
                        </a:ln>
                      </wps:spPr>
                      <wps:txbx>
                        <w:txbxContent>
                          <w:p w14:paraId="07C3D1DE" w14:textId="77777777" w:rsidR="0078717E" w:rsidRPr="0075643C" w:rsidRDefault="0078717E" w:rsidP="0075643C">
                            <w:pPr>
                              <w:spacing w:line="100" w:lineRule="atLeast"/>
                              <w:jc w:val="both"/>
                              <w:rPr>
                                <w:i/>
                                <w:sz w:val="28"/>
                                <w:lang w:val="es-NI"/>
                              </w:rPr>
                            </w:pPr>
                            <w:r w:rsidRPr="0075643C">
                              <w:rPr>
                                <w:i/>
                                <w:sz w:val="28"/>
                                <w:lang w:val="es-NI"/>
                              </w:rPr>
                              <w:t>void loop ()</w:t>
                            </w:r>
                          </w:p>
                          <w:p w14:paraId="7E56F980" w14:textId="77777777" w:rsidR="0078717E" w:rsidRPr="0075643C" w:rsidRDefault="0078717E" w:rsidP="0075643C">
                            <w:pPr>
                              <w:spacing w:line="100" w:lineRule="atLeast"/>
                              <w:jc w:val="both"/>
                              <w:rPr>
                                <w:i/>
                                <w:sz w:val="28"/>
                                <w:lang w:val="es-NI"/>
                              </w:rPr>
                            </w:pPr>
                            <w:r w:rsidRPr="0075643C">
                              <w:rPr>
                                <w:i/>
                                <w:sz w:val="28"/>
                                <w:lang w:val="es-NI"/>
                              </w:rPr>
                              <w:t>{Estamentos;</w:t>
                            </w:r>
                          </w:p>
                          <w:p w14:paraId="69AEAB1E" w14:textId="77777777" w:rsidR="0078717E" w:rsidRPr="0075643C" w:rsidRDefault="0078717E" w:rsidP="0075643C">
                            <w:pPr>
                              <w:spacing w:line="100" w:lineRule="atLeast"/>
                              <w:jc w:val="both"/>
                              <w:rPr>
                                <w:i/>
                                <w:sz w:val="28"/>
                                <w:lang w:val="es-NI"/>
                              </w:rPr>
                            </w:pPr>
                            <w:r w:rsidRPr="0075643C">
                              <w:rPr>
                                <w:i/>
                                <w:sz w:val="28"/>
                                <w:lang w:val="es-N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E99E02" id="_x0000_s1027" type="#_x0000_t202" style="position:absolute;left:0;text-align:left;margin-left:41.1pt;margin-top:4.3pt;width:100.95pt;height:110.6pt;z-index:251656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" stroked="f">
                <v:textbox style="mso-fit-shape-to-text:t">
                  <w:txbxContent>
                    <w:p w:rsidR="0078717E" w:rsidRPr="0075643C" w:rsidRDefault="0078717E" w:rsidP="0075643C">
                      <w:pPr>
                        <w:spacing w:line="100" w:lineRule="atLeast"/>
                        <w:jc w:val="both"/>
                        <w:rPr>
                          <w:i/>
                          <w:sz w:val="28"/>
                          <w:lang w:val="es-NI"/>
                        </w:rPr>
                      </w:pPr>
                      <w:proofErr w:type="spellStart"/>
                      <w:r w:rsidRPr="0075643C">
                        <w:rPr>
                          <w:i/>
                          <w:sz w:val="28"/>
                          <w:lang w:val="es-NI"/>
                        </w:rPr>
                        <w:t>void</w:t>
                      </w:r>
                      <w:proofErr w:type="spellEnd"/>
                      <w:r w:rsidRPr="0075643C">
                        <w:rPr>
                          <w:i/>
                          <w:sz w:val="28"/>
                          <w:lang w:val="es-NI"/>
                        </w:rPr>
                        <w:t xml:space="preserve"> </w:t>
                      </w:r>
                      <w:proofErr w:type="spellStart"/>
                      <w:r w:rsidRPr="0075643C">
                        <w:rPr>
                          <w:i/>
                          <w:sz w:val="28"/>
                          <w:lang w:val="es-NI"/>
                        </w:rPr>
                        <w:t>loop</w:t>
                      </w:r>
                      <w:proofErr w:type="spellEnd"/>
                      <w:r w:rsidRPr="0075643C">
                        <w:rPr>
                          <w:i/>
                          <w:sz w:val="28"/>
                          <w:lang w:val="es-NI"/>
                        </w:rPr>
                        <w:t xml:space="preserve"> ()</w:t>
                      </w:r>
                    </w:p>
                    <w:p w:rsidR="0078717E" w:rsidRPr="0075643C" w:rsidRDefault="0078717E" w:rsidP="0075643C">
                      <w:pPr>
                        <w:spacing w:line="100" w:lineRule="atLeast"/>
                        <w:jc w:val="both"/>
                        <w:rPr>
                          <w:i/>
                          <w:sz w:val="28"/>
                          <w:lang w:val="es-NI"/>
                        </w:rPr>
                      </w:pPr>
                      <w:r w:rsidRPr="0075643C">
                        <w:rPr>
                          <w:i/>
                          <w:sz w:val="28"/>
                          <w:lang w:val="es-NI"/>
                        </w:rPr>
                        <w:t>{Estamentos;</w:t>
                      </w:r>
                    </w:p>
                    <w:p w:rsidR="0078717E" w:rsidRPr="0075643C" w:rsidRDefault="0078717E" w:rsidP="0075643C">
                      <w:pPr>
                        <w:spacing w:line="100" w:lineRule="atLeast"/>
                        <w:jc w:val="both"/>
                        <w:rPr>
                          <w:i/>
                          <w:sz w:val="28"/>
                          <w:lang w:val="es-NI"/>
                        </w:rPr>
                      </w:pPr>
                      <w:r w:rsidRPr="0075643C">
                        <w:rPr>
                          <w:i/>
                          <w:sz w:val="28"/>
                          <w:lang w:val="es-NI"/>
                        </w:rPr>
                        <w:t>}</w:t>
                      </w:r>
                    </w:p>
                  </w:txbxContent>
                </v:textbox>
                <w10:wrap type="square" anchorx="margin"/>
              </v:shape>
            </w:pict>
          </mc:Fallback>
        </mc:AlternateContent>
      </w:r>
      <w:r w:rsidRPr="00044E25">
        <w:rPr>
          <w:lang w:val="es-NI"/>
        </w:rPr>
        <w:t>loop() es la que contienen el</w:t>
      </w:r>
    </w:p>
    <w:p w14:paraId="47025645" w14:textId="77777777" w:rsidR="0075643C" w:rsidRPr="00044E25" w:rsidRDefault="0075643C" w:rsidP="0075643C">
      <w:pPr>
        <w:spacing w:line="100" w:lineRule="atLeast"/>
        <w:ind w:firstLine="709"/>
        <w:jc w:val="both"/>
        <w:rPr>
          <w:lang w:val="es-NI"/>
        </w:rPr>
      </w:pPr>
      <w:r w:rsidRPr="00044E25">
        <w:rPr>
          <w:lang w:val="es-NI"/>
        </w:rPr>
        <w:t>programa que se ejecutará</w:t>
      </w:r>
    </w:p>
    <w:p w14:paraId="3FB4623E" w14:textId="77777777" w:rsidR="0075643C" w:rsidRPr="00044E25" w:rsidRDefault="0075643C" w:rsidP="0075643C">
      <w:pPr>
        <w:spacing w:line="100" w:lineRule="atLeast"/>
        <w:ind w:firstLine="709"/>
        <w:jc w:val="both"/>
        <w:rPr>
          <w:lang w:val="es-NI"/>
        </w:rPr>
      </w:pPr>
      <w:r w:rsidRPr="00044E25">
        <w:rPr>
          <w:lang w:val="es-NI"/>
        </w:rPr>
        <w:t>cíclicamente (de ahí el termino</w:t>
      </w:r>
    </w:p>
    <w:p w14:paraId="0629C1D0" w14:textId="77777777" w:rsidR="0075643C" w:rsidRPr="00044E25" w:rsidRDefault="0075643C" w:rsidP="0075643C">
      <w:pPr>
        <w:spacing w:line="100" w:lineRule="atLeast"/>
        <w:ind w:firstLine="709"/>
        <w:jc w:val="both"/>
        <w:rPr>
          <w:lang w:val="es-NI"/>
        </w:rPr>
      </w:pPr>
      <w:r w:rsidRPr="00044E25">
        <w:rPr>
          <w:lang w:val="es-NI"/>
        </w:rPr>
        <w:t>loop–bucle).</w:t>
      </w:r>
    </w:p>
    <w:p w14:paraId="0AFD0183" w14:textId="77777777" w:rsidR="0075643C" w:rsidRPr="00044E25" w:rsidRDefault="0075643C" w:rsidP="0075643C">
      <w:pPr>
        <w:spacing w:line="100" w:lineRule="atLeast"/>
        <w:jc w:val="both"/>
        <w:rPr>
          <w:lang w:val="es-NI"/>
        </w:rPr>
      </w:pPr>
    </w:p>
    <w:p w14:paraId="272FB3DE" w14:textId="77777777" w:rsidR="00295CCF" w:rsidRPr="00044E25" w:rsidRDefault="00391378" w:rsidP="0075643C">
      <w:pPr>
        <w:spacing w:line="100" w:lineRule="atLeast"/>
        <w:jc w:val="both"/>
        <w:rPr>
          <w:lang w:val="es-NI"/>
        </w:rPr>
      </w:pPr>
      <w:r w:rsidRPr="00044E25">
        <w:rPr>
          <w:lang w:val="es-NI"/>
        </w:rPr>
        <w:t xml:space="preserve">La función setup() se invoca una sola vez cuando el programa empieza. Se utiliza para inicializar los </w:t>
      </w:r>
      <w:r w:rsidRPr="00044E25">
        <w:rPr>
          <w:lang w:val="es-NI"/>
        </w:rPr>
        <w:lastRenderedPageBreak/>
        <w:t xml:space="preserve">modos de trabajo de los pins, o el puerto serie. Después de llamar a setup(), la función loop() hace precisamente lo que sugiere su nombre, se ejecuta de forma cíclica, lo que posibilita que el programa este respondiendo continuamente ante los eventos que se produzcan en la placa. </w:t>
      </w:r>
      <w:r w:rsidR="0075643C" w:rsidRPr="00044E25">
        <w:rPr>
          <w:lang w:val="es-NI"/>
        </w:rPr>
        <w:t>Ambas funciones son necesarias para que el programa trabaje.</w:t>
      </w:r>
    </w:p>
    <w:p w14:paraId="6C1404BE" w14:textId="77777777" w:rsidR="0075643C" w:rsidRPr="00044E25" w:rsidRDefault="0075643C" w:rsidP="0075643C">
      <w:pPr>
        <w:spacing w:line="100" w:lineRule="atLeast"/>
        <w:jc w:val="both"/>
        <w:rPr>
          <w:lang w:val="es-NI"/>
        </w:rPr>
      </w:pPr>
    </w:p>
    <w:p w14:paraId="5706D699" w14:textId="77777777" w:rsidR="0075643C" w:rsidRPr="00044E25" w:rsidRDefault="00737E4D" w:rsidP="00737E4D">
      <w:pPr>
        <w:spacing w:line="100" w:lineRule="atLeast"/>
        <w:jc w:val="both"/>
        <w:rPr>
          <w:lang w:val="es-NI"/>
        </w:rPr>
      </w:pPr>
      <w:r w:rsidRPr="00044E25">
        <w:rPr>
          <w:lang w:val="es-NI"/>
        </w:rPr>
        <w:t>Las llaves</w:t>
      </w:r>
      <w:r w:rsidR="00AA4842" w:rsidRPr="00044E25">
        <w:rPr>
          <w:lang w:val="es-NI"/>
        </w:rPr>
        <w:t xml:space="preserve"> </w:t>
      </w:r>
      <w:r w:rsidR="00AA4842" w:rsidRPr="00044E25">
        <w:rPr>
          <w:b/>
          <w:lang w:val="es-NI"/>
        </w:rPr>
        <w:t>“()”</w:t>
      </w:r>
      <w:r w:rsidRPr="00044E25">
        <w:rPr>
          <w:lang w:val="es-NI"/>
        </w:rPr>
        <w:t xml:space="preserve"> sirven para definir el principio y el final de un bloque de instrucciones. Se</w:t>
      </w:r>
      <w:r w:rsidR="00AA4842" w:rsidRPr="00044E25">
        <w:rPr>
          <w:lang w:val="es-NI"/>
        </w:rPr>
        <w:t xml:space="preserve"> </w:t>
      </w:r>
      <w:r w:rsidRPr="00044E25">
        <w:rPr>
          <w:lang w:val="es-NI"/>
        </w:rPr>
        <w:t>utilizan para los bloques de programación setup(), loop(), if.., etc.</w:t>
      </w:r>
    </w:p>
    <w:p w14:paraId="3C6382E0" w14:textId="77777777" w:rsidR="0075643C" w:rsidRPr="00044E25" w:rsidRDefault="00AA4842" w:rsidP="00AA4842">
      <w:pPr>
        <w:spacing w:line="100" w:lineRule="atLeast"/>
        <w:jc w:val="both"/>
        <w:rPr>
          <w:lang w:val="es-NI"/>
        </w:rPr>
      </w:pPr>
      <w:r w:rsidRPr="00044E25">
        <w:rPr>
          <w:lang w:val="es-NI"/>
        </w:rPr>
        <w:t xml:space="preserve">El punto y coma </w:t>
      </w:r>
      <w:r w:rsidRPr="00044E25">
        <w:rPr>
          <w:b/>
          <w:lang w:val="es-NI"/>
        </w:rPr>
        <w:t>“;”</w:t>
      </w:r>
      <w:r w:rsidRPr="00044E25">
        <w:rPr>
          <w:lang w:val="es-NI"/>
        </w:rPr>
        <w:t xml:space="preserve"> se utiliza para separar instrucciones en el lenguaje de programación de Arduino. También se utiliza para separar elementos en una instrucción de tipo “bucle for”.</w:t>
      </w:r>
    </w:p>
    <w:p w14:paraId="50A0964D" w14:textId="77777777" w:rsidR="00737E4D" w:rsidRPr="00044E25" w:rsidRDefault="00737E4D" w:rsidP="0075643C">
      <w:pPr>
        <w:spacing w:line="100" w:lineRule="atLeast"/>
        <w:jc w:val="both"/>
        <w:rPr>
          <w:lang w:val="es-NI"/>
        </w:rPr>
      </w:pPr>
    </w:p>
    <w:p w14:paraId="3BB2FA64" w14:textId="77777777" w:rsidR="00737E4D" w:rsidRPr="00044E25" w:rsidRDefault="00044E25" w:rsidP="00044E25">
      <w:pPr>
        <w:spacing w:line="100" w:lineRule="atLeast"/>
        <w:jc w:val="both"/>
        <w:rPr>
          <w:lang w:val="es-NI"/>
        </w:rPr>
      </w:pPr>
      <w:r w:rsidRPr="00044E25">
        <w:rPr>
          <w:lang w:val="es-NI"/>
        </w:rPr>
        <w:t xml:space="preserve">Los bloques de comentarios, o comentarios multi-línea son áreas de texto ignorados por el programa que se utilizan para las descripciones del código o comentarios que ayudan a comprender el programa. Comienzan con </w:t>
      </w:r>
      <w:r w:rsidRPr="00044E25">
        <w:rPr>
          <w:b/>
          <w:lang w:val="es-NI"/>
        </w:rPr>
        <w:t>/ *</w:t>
      </w:r>
      <w:r w:rsidRPr="00044E25">
        <w:rPr>
          <w:lang w:val="es-NI"/>
        </w:rPr>
        <w:t xml:space="preserve"> y terminan con </w:t>
      </w:r>
      <w:r w:rsidRPr="00044E25">
        <w:rPr>
          <w:b/>
          <w:lang w:val="es-NI"/>
        </w:rPr>
        <w:t>* /</w:t>
      </w:r>
      <w:r w:rsidRPr="00044E25">
        <w:rPr>
          <w:lang w:val="es-NI"/>
        </w:rPr>
        <w:t xml:space="preserve"> y pueden abarcar varias líneas. Una línea de comentario empieza con </w:t>
      </w:r>
      <w:r w:rsidRPr="00044E25">
        <w:rPr>
          <w:b/>
          <w:lang w:val="es-NI"/>
        </w:rPr>
        <w:t>//</w:t>
      </w:r>
      <w:r w:rsidRPr="00044E25">
        <w:rPr>
          <w:lang w:val="es-NI"/>
        </w:rPr>
        <w:t xml:space="preserve"> y terminan con la siguiente línea de código. Al igual que los comentarios de bloque, los de línea son ignoradas por el programa y no ocupan espacio en la memoria.</w:t>
      </w:r>
    </w:p>
    <w:p w14:paraId="5C3C8FD0" w14:textId="77777777" w:rsidR="00737E4D" w:rsidRPr="00044E25" w:rsidRDefault="00737E4D" w:rsidP="0075643C">
      <w:pPr>
        <w:spacing w:line="100" w:lineRule="atLeast"/>
        <w:jc w:val="both"/>
        <w:rPr>
          <w:lang w:val="es-NI"/>
        </w:rPr>
      </w:pPr>
    </w:p>
    <w:p w14:paraId="1A661554" w14:textId="77777777" w:rsidR="00E609F0" w:rsidRPr="00E609F0" w:rsidRDefault="00E609F0" w:rsidP="00E609F0">
      <w:pPr>
        <w:rPr>
          <w:b/>
          <w:lang w:val="es-NI"/>
        </w:rPr>
      </w:pPr>
      <w:r w:rsidRPr="00E609F0">
        <w:rPr>
          <w:b/>
          <w:lang w:val="es-NI"/>
        </w:rPr>
        <w:t>Tipos de Datos según Arduino</w:t>
      </w:r>
    </w:p>
    <w:p w14:paraId="594CE72B" w14:textId="77777777" w:rsidR="00044E25" w:rsidRDefault="00044E25" w:rsidP="0075643C">
      <w:pPr>
        <w:spacing w:line="100" w:lineRule="atLeast"/>
        <w:jc w:val="both"/>
        <w:rPr>
          <w:lang w:val="es-NI"/>
        </w:rPr>
      </w:pPr>
    </w:p>
    <w:p w14:paraId="764D4A8A" w14:textId="77777777" w:rsidR="0039014D" w:rsidRDefault="00E609F0" w:rsidP="0039014D">
      <w:pPr>
        <w:keepNext/>
        <w:spacing w:line="100" w:lineRule="atLeast"/>
        <w:jc w:val="both"/>
      </w:pPr>
      <w:r>
        <w:rPr>
          <w:noProof/>
          <w:lang w:val="es-MX" w:eastAsia="es-MX"/>
        </w:rPr>
        <w:drawing>
          <wp:inline distT="0" distB="0" distL="0" distR="0" wp14:anchorId="02E9182D" wp14:editId="435127E0">
            <wp:extent cx="6119495" cy="2527300"/>
            <wp:effectExtent l="0" t="0" r="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ipos de datos arduino.png"/>
                    <pic:cNvPicPr/>
                  </pic:nvPicPr>
                  <pic:blipFill>
                    <a:blip r:embed="rId9">
                      <a:extLst>
                        <a:ext uri="{28A0092B-C50C-407E-A947-70E740481C1C}">
                          <a14:useLocalDpi xmlns:a14="http://schemas.microsoft.com/office/drawing/2010/main" val="0"/>
                        </a:ext>
                      </a:extLst>
                    </a:blip>
                    <a:stretch>
                      <a:fillRect/>
                    </a:stretch>
                  </pic:blipFill>
                  <pic:spPr>
                    <a:xfrm>
                      <a:off x="0" y="0"/>
                      <a:ext cx="6119495" cy="2527300"/>
                    </a:xfrm>
                    <a:prstGeom prst="rect">
                      <a:avLst/>
                    </a:prstGeom>
                  </pic:spPr>
                </pic:pic>
              </a:graphicData>
            </a:graphic>
          </wp:inline>
        </w:drawing>
      </w:r>
    </w:p>
    <w:p w14:paraId="0E317BE2" w14:textId="77907823" w:rsidR="00E609F0" w:rsidRPr="00044E25" w:rsidRDefault="0039014D" w:rsidP="0039014D">
      <w:pPr>
        <w:pStyle w:val="Descripcin"/>
        <w:spacing w:after="0"/>
        <w:jc w:val="center"/>
        <w:rPr>
          <w:lang w:val="es-NI"/>
        </w:rPr>
      </w:pPr>
      <w:r>
        <w:t xml:space="preserve">Tabla </w:t>
      </w:r>
      <w:r>
        <w:fldChar w:fldCharType="begin"/>
      </w:r>
      <w:r>
        <w:instrText xml:space="preserve"> SEQ Tabla \* ARABIC </w:instrText>
      </w:r>
      <w:r>
        <w:fldChar w:fldCharType="separate"/>
      </w:r>
      <w:r w:rsidR="00060DD5">
        <w:rPr>
          <w:noProof/>
        </w:rPr>
        <w:t>2</w:t>
      </w:r>
      <w:r>
        <w:fldChar w:fldCharType="end"/>
      </w:r>
      <w:r>
        <w:t xml:space="preserve"> Tipos de Datos según Arduino.</w:t>
      </w:r>
    </w:p>
    <w:p w14:paraId="1B6A485F" w14:textId="77777777" w:rsidR="00E609F0" w:rsidRPr="0039014D" w:rsidRDefault="00E609F0" w:rsidP="003D3D95">
      <w:pPr>
        <w:jc w:val="both"/>
        <w:rPr>
          <w:lang w:val="es-NI"/>
        </w:rPr>
      </w:pPr>
    </w:p>
    <w:p w14:paraId="576731FD" w14:textId="77777777" w:rsidR="00E609F0" w:rsidRDefault="00E609F0" w:rsidP="00E609F0">
      <w:pPr>
        <w:jc w:val="both"/>
      </w:pPr>
      <w:r>
        <w:t xml:space="preserve">Entre los más importantes y usados tenemos: </w:t>
      </w:r>
    </w:p>
    <w:p w14:paraId="2CF589B5" w14:textId="77777777" w:rsidR="00E609F0" w:rsidRDefault="00E609F0" w:rsidP="00E609F0">
      <w:pPr>
        <w:pStyle w:val="Prrafodelista"/>
        <w:numPr>
          <w:ilvl w:val="0"/>
          <w:numId w:val="45"/>
        </w:numPr>
        <w:jc w:val="both"/>
      </w:pPr>
      <w:r>
        <w:t xml:space="preserve">El tipo </w:t>
      </w:r>
      <w:r w:rsidRPr="00E609F0">
        <w:rPr>
          <w:b/>
        </w:rPr>
        <w:t>boolean</w:t>
      </w:r>
      <w:r>
        <w:t xml:space="preserve"> que indica verdadero o falso.</w:t>
      </w:r>
    </w:p>
    <w:p w14:paraId="62B0B394" w14:textId="77777777" w:rsidR="00E609F0" w:rsidRDefault="00E609F0" w:rsidP="00E609F0">
      <w:pPr>
        <w:pStyle w:val="Prrafodelista"/>
        <w:numPr>
          <w:ilvl w:val="0"/>
          <w:numId w:val="45"/>
        </w:numPr>
        <w:jc w:val="both"/>
      </w:pPr>
      <w:r>
        <w:t xml:space="preserve">El tipo </w:t>
      </w:r>
      <w:r w:rsidRPr="00E609F0">
        <w:rPr>
          <w:b/>
        </w:rPr>
        <w:t>int</w:t>
      </w:r>
      <w:r>
        <w:t xml:space="preserve"> para almacenar números enteros.</w:t>
      </w:r>
    </w:p>
    <w:p w14:paraId="2FE611E7" w14:textId="77777777" w:rsidR="00E609F0" w:rsidRDefault="00E609F0" w:rsidP="00E609F0">
      <w:pPr>
        <w:pStyle w:val="Prrafodelista"/>
        <w:numPr>
          <w:ilvl w:val="0"/>
          <w:numId w:val="45"/>
        </w:numPr>
        <w:jc w:val="both"/>
      </w:pPr>
      <w:r>
        <w:t xml:space="preserve">El tipo </w:t>
      </w:r>
      <w:r w:rsidRPr="00E609F0">
        <w:rPr>
          <w:b/>
        </w:rPr>
        <w:t>float</w:t>
      </w:r>
      <w:r>
        <w:t xml:space="preserve"> para números con decimales, no enteros</w:t>
      </w:r>
    </w:p>
    <w:p w14:paraId="28499C4B" w14:textId="77777777" w:rsidR="00E609F0" w:rsidRDefault="00E609F0" w:rsidP="00E609F0">
      <w:pPr>
        <w:pStyle w:val="Prrafodelista"/>
        <w:numPr>
          <w:ilvl w:val="0"/>
          <w:numId w:val="45"/>
        </w:numPr>
        <w:jc w:val="both"/>
      </w:pPr>
      <w:r>
        <w:t xml:space="preserve">El tipo </w:t>
      </w:r>
      <w:r w:rsidRPr="00E609F0">
        <w:rPr>
          <w:b/>
        </w:rPr>
        <w:t>string</w:t>
      </w:r>
      <w:r>
        <w:t xml:space="preserve"> que es una secuencia y agrupación de datos de tipo char. Se utiliza para almacenar cadenas de texto.</w:t>
      </w:r>
    </w:p>
    <w:p w14:paraId="2AFDA6C4" w14:textId="77777777" w:rsidR="00E609F0" w:rsidRDefault="00E609F0" w:rsidP="00E609F0">
      <w:pPr>
        <w:pStyle w:val="Prrafodelista"/>
        <w:numPr>
          <w:ilvl w:val="0"/>
          <w:numId w:val="45"/>
        </w:numPr>
        <w:jc w:val="both"/>
      </w:pPr>
      <w:r>
        <w:t xml:space="preserve">y los </w:t>
      </w:r>
      <w:r w:rsidRPr="00E609F0">
        <w:rPr>
          <w:b/>
        </w:rPr>
        <w:t>array</w:t>
      </w:r>
      <w:r>
        <w:t xml:space="preserve"> que es una colección de datos de un mismo tipo.</w:t>
      </w:r>
    </w:p>
    <w:p w14:paraId="5FF3658C" w14:textId="77777777" w:rsidR="00E609F0" w:rsidRDefault="00E609F0" w:rsidP="003D3D95">
      <w:pPr>
        <w:jc w:val="both"/>
      </w:pPr>
    </w:p>
    <w:p w14:paraId="178B9C7B" w14:textId="77777777" w:rsidR="00806E10" w:rsidRDefault="00806E10">
      <w:pPr>
        <w:widowControl/>
        <w:suppressAutoHyphens w:val="0"/>
        <w:rPr>
          <w:b/>
        </w:rPr>
      </w:pPr>
      <w:r>
        <w:rPr>
          <w:b/>
        </w:rPr>
        <w:br w:type="page"/>
      </w:r>
    </w:p>
    <w:p w14:paraId="61FECE62" w14:textId="77777777" w:rsidR="00E609F0" w:rsidRPr="009B77F2" w:rsidRDefault="009B77F2" w:rsidP="003D3D95">
      <w:pPr>
        <w:jc w:val="both"/>
        <w:rPr>
          <w:b/>
        </w:rPr>
      </w:pPr>
      <w:r w:rsidRPr="009B77F2">
        <w:rPr>
          <w:b/>
        </w:rPr>
        <w:lastRenderedPageBreak/>
        <w:t>Operadores en la Programación de Arduino</w:t>
      </w:r>
    </w:p>
    <w:p w14:paraId="07406C2F" w14:textId="77777777" w:rsidR="00E609F0" w:rsidRDefault="00806E10" w:rsidP="003D3D95">
      <w:pPr>
        <w:jc w:val="both"/>
      </w:pPr>
      <w:r>
        <w:rPr>
          <w:noProof/>
          <w:lang w:val="es-MX" w:eastAsia="es-MX"/>
        </w:rPr>
        <w:drawing>
          <wp:anchor distT="0" distB="0" distL="114300" distR="114300" simplePos="0" relativeHeight="251659776" behindDoc="0" locked="0" layoutInCell="1" allowOverlap="1" wp14:anchorId="1B7398B1" wp14:editId="3CB58063">
            <wp:simplePos x="0" y="0"/>
            <wp:positionH relativeFrom="margin">
              <wp:align>left</wp:align>
            </wp:positionH>
            <wp:positionV relativeFrom="paragraph">
              <wp:posOffset>177800</wp:posOffset>
            </wp:positionV>
            <wp:extent cx="1752600" cy="1764665"/>
            <wp:effectExtent l="0" t="0" r="0" b="698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907" r="3232"/>
                    <a:stretch/>
                  </pic:blipFill>
                  <pic:spPr bwMode="auto">
                    <a:xfrm>
                      <a:off x="0" y="0"/>
                      <a:ext cx="1752600" cy="1764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77F2">
        <w:rPr>
          <w:noProof/>
          <w:lang w:val="es-MX" w:eastAsia="es-MX"/>
        </w:rPr>
        <w:drawing>
          <wp:anchor distT="0" distB="0" distL="114300" distR="114300" simplePos="0" relativeHeight="251657728" behindDoc="0" locked="0" layoutInCell="1" allowOverlap="1" wp14:anchorId="1A0B37C0" wp14:editId="3B6675CD">
            <wp:simplePos x="0" y="0"/>
            <wp:positionH relativeFrom="margin">
              <wp:posOffset>3836642</wp:posOffset>
            </wp:positionH>
            <wp:positionV relativeFrom="paragraph">
              <wp:posOffset>209550</wp:posOffset>
            </wp:positionV>
            <wp:extent cx="2266950" cy="127635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6950" cy="1276350"/>
                    </a:xfrm>
                    <a:prstGeom prst="rect">
                      <a:avLst/>
                    </a:prstGeom>
                  </pic:spPr>
                </pic:pic>
              </a:graphicData>
            </a:graphic>
            <wp14:sizeRelH relativeFrom="margin">
              <wp14:pctWidth>0</wp14:pctWidth>
            </wp14:sizeRelH>
            <wp14:sizeRelV relativeFrom="margin">
              <wp14:pctHeight>0</wp14:pctHeight>
            </wp14:sizeRelV>
          </wp:anchor>
        </w:drawing>
      </w:r>
      <w:r w:rsidR="009B77F2">
        <w:rPr>
          <w:noProof/>
          <w:lang w:val="es-MX" w:eastAsia="es-MX"/>
        </w:rPr>
        <w:drawing>
          <wp:anchor distT="0" distB="0" distL="114300" distR="114300" simplePos="0" relativeHeight="251658752" behindDoc="0" locked="0" layoutInCell="1" allowOverlap="1" wp14:anchorId="64C20406" wp14:editId="0221501F">
            <wp:simplePos x="0" y="0"/>
            <wp:positionH relativeFrom="margin">
              <wp:posOffset>1845448</wp:posOffset>
            </wp:positionH>
            <wp:positionV relativeFrom="paragraph">
              <wp:posOffset>199059</wp:posOffset>
            </wp:positionV>
            <wp:extent cx="2009775" cy="1285875"/>
            <wp:effectExtent l="0" t="0" r="9525"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9775" cy="1285875"/>
                    </a:xfrm>
                    <a:prstGeom prst="rect">
                      <a:avLst/>
                    </a:prstGeom>
                  </pic:spPr>
                </pic:pic>
              </a:graphicData>
            </a:graphic>
            <wp14:sizeRelH relativeFrom="margin">
              <wp14:pctWidth>0</wp14:pctWidth>
            </wp14:sizeRelH>
            <wp14:sizeRelV relativeFrom="margin">
              <wp14:pctHeight>0</wp14:pctHeight>
            </wp14:sizeRelV>
          </wp:anchor>
        </w:drawing>
      </w:r>
    </w:p>
    <w:p w14:paraId="4D82EDBD" w14:textId="77777777" w:rsidR="009B77F2" w:rsidRDefault="009B77F2" w:rsidP="003D3D95">
      <w:pPr>
        <w:jc w:val="both"/>
      </w:pPr>
      <w:r w:rsidRPr="009B77F2">
        <w:rPr>
          <w:noProof/>
          <w:lang w:val="es-MX" w:eastAsia="es-MX"/>
        </w:rPr>
        <w:t xml:space="preserve">  </w:t>
      </w:r>
    </w:p>
    <w:p w14:paraId="32E73B03" w14:textId="77777777" w:rsidR="009B77F2" w:rsidRDefault="009B77F2">
      <w:pPr>
        <w:widowControl/>
        <w:suppressAutoHyphens w:val="0"/>
      </w:pPr>
    </w:p>
    <w:p w14:paraId="6BCFA346" w14:textId="77777777" w:rsidR="000E7E40" w:rsidRDefault="00806E10">
      <w:pPr>
        <w:widowControl/>
        <w:suppressAutoHyphens w:val="0"/>
      </w:pPr>
      <w:r>
        <w:rPr>
          <w:noProof/>
          <w:lang w:val="es-MX" w:eastAsia="es-MX"/>
        </w:rPr>
        <w:drawing>
          <wp:anchor distT="0" distB="0" distL="114300" distR="114300" simplePos="0" relativeHeight="251660800" behindDoc="0" locked="0" layoutInCell="1" allowOverlap="1" wp14:anchorId="530B64FD" wp14:editId="772E32CC">
            <wp:simplePos x="0" y="0"/>
            <wp:positionH relativeFrom="margin">
              <wp:posOffset>2891155</wp:posOffset>
            </wp:positionH>
            <wp:positionV relativeFrom="paragraph">
              <wp:posOffset>100330</wp:posOffset>
            </wp:positionV>
            <wp:extent cx="2838450" cy="1323975"/>
            <wp:effectExtent l="0" t="0" r="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8450" cy="1323975"/>
                    </a:xfrm>
                    <a:prstGeom prst="rect">
                      <a:avLst/>
                    </a:prstGeom>
                  </pic:spPr>
                </pic:pic>
              </a:graphicData>
            </a:graphic>
          </wp:anchor>
        </w:drawing>
      </w:r>
      <w:r>
        <w:rPr>
          <w:noProof/>
          <w:lang w:val="es-MX" w:eastAsia="es-MX"/>
        </w:rPr>
        <w:drawing>
          <wp:anchor distT="0" distB="0" distL="114300" distR="114300" simplePos="0" relativeHeight="251661824" behindDoc="0" locked="0" layoutInCell="1" allowOverlap="1" wp14:anchorId="425FBABD" wp14:editId="6D8BBD99">
            <wp:simplePos x="0" y="0"/>
            <wp:positionH relativeFrom="margin">
              <wp:posOffset>394335</wp:posOffset>
            </wp:positionH>
            <wp:positionV relativeFrom="paragraph">
              <wp:posOffset>72390</wp:posOffset>
            </wp:positionV>
            <wp:extent cx="2242185" cy="1552575"/>
            <wp:effectExtent l="0" t="0" r="5715"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42185" cy="1552575"/>
                    </a:xfrm>
                    <a:prstGeom prst="rect">
                      <a:avLst/>
                    </a:prstGeom>
                  </pic:spPr>
                </pic:pic>
              </a:graphicData>
            </a:graphic>
            <wp14:sizeRelH relativeFrom="margin">
              <wp14:pctWidth>0</wp14:pctWidth>
            </wp14:sizeRelH>
            <wp14:sizeRelV relativeFrom="margin">
              <wp14:pctHeight>0</wp14:pctHeight>
            </wp14:sizeRelV>
          </wp:anchor>
        </w:drawing>
      </w:r>
    </w:p>
    <w:p w14:paraId="17B7B5AF" w14:textId="77777777" w:rsidR="009B77F2" w:rsidRDefault="009B77F2">
      <w:pPr>
        <w:widowControl/>
        <w:suppressAutoHyphens w:val="0"/>
      </w:pPr>
    </w:p>
    <w:p w14:paraId="7DC1BAC9" w14:textId="77777777" w:rsidR="009B77F2" w:rsidRDefault="009B77F2">
      <w:pPr>
        <w:widowControl/>
        <w:suppressAutoHyphens w:val="0"/>
      </w:pPr>
    </w:p>
    <w:p w14:paraId="0C27A46A" w14:textId="77777777" w:rsidR="009B77F2" w:rsidRDefault="009B77F2">
      <w:pPr>
        <w:widowControl/>
        <w:suppressAutoHyphens w:val="0"/>
      </w:pPr>
    </w:p>
    <w:p w14:paraId="67DB1F7E" w14:textId="77777777" w:rsidR="009B77F2" w:rsidRDefault="009B77F2">
      <w:pPr>
        <w:widowControl/>
        <w:suppressAutoHyphens w:val="0"/>
      </w:pPr>
    </w:p>
    <w:p w14:paraId="5C540C53" w14:textId="77777777" w:rsidR="009B77F2" w:rsidRDefault="009B77F2">
      <w:pPr>
        <w:widowControl/>
        <w:suppressAutoHyphens w:val="0"/>
      </w:pPr>
    </w:p>
    <w:p w14:paraId="1F69A70B" w14:textId="77777777" w:rsidR="009B77F2" w:rsidRDefault="009B77F2">
      <w:pPr>
        <w:widowControl/>
        <w:suppressAutoHyphens w:val="0"/>
      </w:pPr>
    </w:p>
    <w:p w14:paraId="333A1123" w14:textId="77777777" w:rsidR="009B77F2" w:rsidRDefault="009B77F2">
      <w:pPr>
        <w:widowControl/>
        <w:suppressAutoHyphens w:val="0"/>
      </w:pPr>
    </w:p>
    <w:p w14:paraId="55B031C6" w14:textId="77777777" w:rsidR="009B77F2" w:rsidRDefault="009B77F2">
      <w:pPr>
        <w:widowControl/>
        <w:suppressAutoHyphens w:val="0"/>
      </w:pPr>
    </w:p>
    <w:p w14:paraId="63724C66" w14:textId="77777777" w:rsidR="009B77F2" w:rsidRPr="0052458D" w:rsidRDefault="0052458D">
      <w:pPr>
        <w:widowControl/>
        <w:suppressAutoHyphens w:val="0"/>
        <w:rPr>
          <w:b/>
        </w:rPr>
      </w:pPr>
      <w:r w:rsidRPr="0052458D">
        <w:rPr>
          <w:b/>
        </w:rPr>
        <w:t>Variables y Constantes</w:t>
      </w:r>
    </w:p>
    <w:p w14:paraId="32E9CC3B" w14:textId="77777777" w:rsidR="0052458D" w:rsidRDefault="0052458D">
      <w:pPr>
        <w:widowControl/>
        <w:suppressAutoHyphens w:val="0"/>
      </w:pPr>
    </w:p>
    <w:p w14:paraId="4E4CD1D8" w14:textId="77777777" w:rsidR="0052458D" w:rsidRDefault="0052458D" w:rsidP="0052458D">
      <w:pPr>
        <w:widowControl/>
        <w:suppressAutoHyphens w:val="0"/>
        <w:jc w:val="both"/>
      </w:pPr>
      <w:r>
        <w:t>Una variable es una manera de nombrar y almacenar un valor numérico para su uso posterior por el programa. Como su nombre indica, las variables son números que se pueden variar continuamente en contra de lo que ocurre con las constantes cuyo valor nunca cambia. Una variable debe ser declarada y opcionalmente, asignarle un valor.</w:t>
      </w:r>
    </w:p>
    <w:p w14:paraId="741B2036" w14:textId="77777777" w:rsidR="00083283" w:rsidRDefault="00083283">
      <w:pPr>
        <w:widowControl/>
        <w:suppressAutoHyphens w:val="0"/>
      </w:pPr>
    </w:p>
    <w:p w14:paraId="4FAFA22A" w14:textId="77777777" w:rsidR="00083283" w:rsidRDefault="00083283" w:rsidP="00083283">
      <w:pPr>
        <w:widowControl/>
        <w:suppressAutoHyphens w:val="0"/>
      </w:pPr>
      <w:r>
        <w:t>Las variables pueden ser declaradas al inicio de la función Setup ().</w:t>
      </w:r>
    </w:p>
    <w:p w14:paraId="1FED0A7D" w14:textId="77777777" w:rsidR="00083283" w:rsidRDefault="00083283" w:rsidP="00083283">
      <w:pPr>
        <w:widowControl/>
        <w:suppressAutoHyphens w:val="0"/>
      </w:pPr>
    </w:p>
    <w:p w14:paraId="63B82018" w14:textId="77777777" w:rsidR="00083283" w:rsidRPr="0078717E" w:rsidRDefault="00083283" w:rsidP="00083283">
      <w:pPr>
        <w:widowControl/>
        <w:suppressAutoHyphens w:val="0"/>
        <w:rPr>
          <w:i/>
          <w:lang w:val="en-US"/>
        </w:rPr>
      </w:pPr>
      <w:r w:rsidRPr="0078717E">
        <w:rPr>
          <w:b/>
          <w:lang w:val="en-US"/>
        </w:rPr>
        <w:t>Ejemplo:</w:t>
      </w:r>
      <w:r w:rsidRPr="0078717E">
        <w:rPr>
          <w:b/>
          <w:i/>
          <w:lang w:val="en-US"/>
        </w:rPr>
        <w:t xml:space="preserve"> </w:t>
      </w:r>
      <w:r w:rsidRPr="0078717E">
        <w:rPr>
          <w:i/>
          <w:lang w:val="en-US"/>
        </w:rPr>
        <w:tab/>
        <w:t>int Led = 10;</w:t>
      </w:r>
    </w:p>
    <w:p w14:paraId="29B42BE3" w14:textId="77777777" w:rsidR="00083283" w:rsidRPr="0078717E" w:rsidRDefault="00083283" w:rsidP="00083283">
      <w:pPr>
        <w:widowControl/>
        <w:suppressAutoHyphens w:val="0"/>
        <w:ind w:left="709" w:firstLine="709"/>
        <w:rPr>
          <w:i/>
          <w:lang w:val="en-US"/>
        </w:rPr>
      </w:pPr>
      <w:r w:rsidRPr="0078717E">
        <w:rPr>
          <w:i/>
          <w:lang w:val="en-US"/>
        </w:rPr>
        <w:t>void setup ()</w:t>
      </w:r>
    </w:p>
    <w:p w14:paraId="00045DEA" w14:textId="77777777" w:rsidR="00083283" w:rsidRPr="00083283" w:rsidRDefault="00083283" w:rsidP="00083283">
      <w:pPr>
        <w:widowControl/>
        <w:suppressAutoHyphens w:val="0"/>
        <w:ind w:left="709" w:firstLine="709"/>
        <w:rPr>
          <w:i/>
        </w:rPr>
      </w:pPr>
      <w:r w:rsidRPr="00083283">
        <w:rPr>
          <w:i/>
        </w:rPr>
        <w:t>{ Estamentos;</w:t>
      </w:r>
    </w:p>
    <w:p w14:paraId="42938132" w14:textId="77777777" w:rsidR="00307708" w:rsidRDefault="00083283" w:rsidP="00083283">
      <w:pPr>
        <w:widowControl/>
        <w:suppressAutoHyphens w:val="0"/>
        <w:ind w:left="709" w:firstLine="709"/>
        <w:rPr>
          <w:i/>
        </w:rPr>
      </w:pPr>
      <w:r w:rsidRPr="00083283">
        <w:rPr>
          <w:i/>
        </w:rPr>
        <w:t>}</w:t>
      </w:r>
    </w:p>
    <w:p w14:paraId="2FD034EE" w14:textId="77777777" w:rsidR="00307708" w:rsidRDefault="00307708" w:rsidP="00307708">
      <w:pPr>
        <w:widowControl/>
        <w:suppressAutoHyphens w:val="0"/>
      </w:pPr>
    </w:p>
    <w:p w14:paraId="618B6706" w14:textId="77777777" w:rsidR="00307708" w:rsidRDefault="00307708" w:rsidP="00307708">
      <w:pPr>
        <w:widowControl/>
        <w:suppressAutoHyphens w:val="0"/>
      </w:pPr>
      <w:r>
        <w:t>En Arduino las constantes se clasifican en grupos:</w:t>
      </w:r>
    </w:p>
    <w:p w14:paraId="3BFC45D8" w14:textId="77777777" w:rsidR="00307708" w:rsidRDefault="00307708" w:rsidP="00307708">
      <w:pPr>
        <w:widowControl/>
        <w:suppressAutoHyphens w:val="0"/>
      </w:pPr>
    </w:p>
    <w:p w14:paraId="58104230" w14:textId="77777777" w:rsidR="00307708" w:rsidRDefault="00307708" w:rsidP="00307708">
      <w:pPr>
        <w:widowControl/>
        <w:suppressAutoHyphens w:val="0"/>
        <w:jc w:val="both"/>
      </w:pPr>
      <w:r w:rsidRPr="00307708">
        <w:rPr>
          <w:b/>
        </w:rPr>
        <w:t>Cierto/falso (true/false):</w:t>
      </w:r>
      <w:r>
        <w:t xml:space="preserve"> Estas son constantes booleanas que definen los niveles HIGH (alto) y LOW (bajo) cuando estos se refieren al estado de las salidas digitales. FALSE se asocia con 0 (cero), mientras que TRUE se asocia con 1, pero TRUE también puede ser cualquier otra cosa excepto cero. Por lo tanto, en sentido booleano, -1, 2 y -200 son todos también se define como TRUE. (esto es importante tenerlo en cuanta).</w:t>
      </w:r>
    </w:p>
    <w:p w14:paraId="02C819A9" w14:textId="77777777" w:rsidR="00307708" w:rsidRDefault="00307708" w:rsidP="00307708">
      <w:pPr>
        <w:widowControl/>
        <w:suppressAutoHyphens w:val="0"/>
      </w:pPr>
    </w:p>
    <w:p w14:paraId="518D234A" w14:textId="77777777" w:rsidR="00307708" w:rsidRPr="00307708" w:rsidRDefault="00307708" w:rsidP="00307708">
      <w:pPr>
        <w:widowControl/>
        <w:suppressAutoHyphens w:val="0"/>
        <w:rPr>
          <w:i/>
        </w:rPr>
      </w:pPr>
      <w:r w:rsidRPr="00307708">
        <w:rPr>
          <w:b/>
        </w:rPr>
        <w:t>Ejemplo:</w:t>
      </w:r>
      <w:r>
        <w:tab/>
      </w:r>
      <w:r w:rsidRPr="00307708">
        <w:rPr>
          <w:i/>
        </w:rPr>
        <w:t>if (b == TRUE);</w:t>
      </w:r>
    </w:p>
    <w:p w14:paraId="2E8F9EE2" w14:textId="77777777" w:rsidR="00307708" w:rsidRPr="00307708" w:rsidRDefault="00307708" w:rsidP="00307708">
      <w:pPr>
        <w:widowControl/>
        <w:suppressAutoHyphens w:val="0"/>
        <w:ind w:left="709" w:firstLine="709"/>
        <w:rPr>
          <w:i/>
        </w:rPr>
      </w:pPr>
      <w:r w:rsidRPr="00307708">
        <w:rPr>
          <w:i/>
        </w:rPr>
        <w:t>{</w:t>
      </w:r>
    </w:p>
    <w:p w14:paraId="56CF1C24" w14:textId="77777777" w:rsidR="00307708" w:rsidRPr="00307708" w:rsidRDefault="00307708" w:rsidP="00307708">
      <w:pPr>
        <w:widowControl/>
        <w:suppressAutoHyphens w:val="0"/>
        <w:ind w:left="709" w:firstLine="709"/>
        <w:rPr>
          <w:i/>
        </w:rPr>
      </w:pPr>
      <w:r w:rsidRPr="00307708">
        <w:rPr>
          <w:i/>
        </w:rPr>
        <w:t>ejecutar las instrucciones;</w:t>
      </w:r>
    </w:p>
    <w:p w14:paraId="62777B53" w14:textId="77777777" w:rsidR="00307708" w:rsidRDefault="00307708" w:rsidP="00307708">
      <w:pPr>
        <w:widowControl/>
        <w:suppressAutoHyphens w:val="0"/>
        <w:ind w:left="709" w:firstLine="709"/>
      </w:pPr>
      <w:r w:rsidRPr="00307708">
        <w:rPr>
          <w:i/>
        </w:rPr>
        <w:t>}</w:t>
      </w:r>
    </w:p>
    <w:p w14:paraId="1CC30EB9" w14:textId="77777777" w:rsidR="00307708" w:rsidRDefault="00307708" w:rsidP="0078717E">
      <w:pPr>
        <w:widowControl/>
        <w:suppressAutoHyphens w:val="0"/>
        <w:jc w:val="both"/>
      </w:pPr>
      <w:r w:rsidRPr="0078717E">
        <w:rPr>
          <w:b/>
        </w:rPr>
        <w:lastRenderedPageBreak/>
        <w:t>high/low:</w:t>
      </w:r>
      <w:r>
        <w:t xml:space="preserve"> Estas constantes definen los niveles de salida altos o bajos y se utilizan para la lectura o la escritura digital para las patillas. ALTO se define como en la lógica de nivel 1, ON, ó 5 voltios, mientras que BAJO es lógica nivel 0, OFF, o 0 voltios.</w:t>
      </w:r>
    </w:p>
    <w:p w14:paraId="02189472" w14:textId="77777777" w:rsidR="00307708" w:rsidRDefault="00307708" w:rsidP="00307708">
      <w:pPr>
        <w:widowControl/>
        <w:suppressAutoHyphens w:val="0"/>
      </w:pPr>
    </w:p>
    <w:p w14:paraId="0403869A" w14:textId="77777777" w:rsidR="0078717E" w:rsidRDefault="00307708" w:rsidP="00307708">
      <w:pPr>
        <w:widowControl/>
        <w:suppressAutoHyphens w:val="0"/>
      </w:pPr>
      <w:r w:rsidRPr="00307708">
        <w:rPr>
          <w:b/>
        </w:rPr>
        <w:t>Ejemplo:</w:t>
      </w:r>
      <w:r>
        <w:tab/>
      </w:r>
      <w:r w:rsidRPr="00307708">
        <w:rPr>
          <w:i/>
        </w:rPr>
        <w:t>digitalWrite(13, HIGH); // activa la salida 13 con un nivel alto (5v.)</w:t>
      </w:r>
    </w:p>
    <w:p w14:paraId="164F635E" w14:textId="77777777" w:rsidR="0078717E" w:rsidRDefault="0078717E">
      <w:pPr>
        <w:widowControl/>
        <w:suppressAutoHyphens w:val="0"/>
      </w:pPr>
    </w:p>
    <w:p w14:paraId="7EA3D810" w14:textId="77777777" w:rsidR="0078717E" w:rsidRDefault="0078717E" w:rsidP="0078717E">
      <w:pPr>
        <w:widowControl/>
        <w:suppressAutoHyphens w:val="0"/>
      </w:pPr>
      <w:r w:rsidRPr="0078717E">
        <w:rPr>
          <w:b/>
        </w:rPr>
        <w:t>input/output:</w:t>
      </w:r>
      <w:r>
        <w:t xml:space="preserve"> Estas constantes son utilizadas para definir, al comienzo del programa, el modo de</w:t>
      </w:r>
    </w:p>
    <w:p w14:paraId="6EA4E757" w14:textId="77777777" w:rsidR="0078717E" w:rsidRDefault="0078717E" w:rsidP="0078717E">
      <w:pPr>
        <w:widowControl/>
        <w:suppressAutoHyphens w:val="0"/>
      </w:pPr>
      <w:r>
        <w:t xml:space="preserve">funcionamiento de los pines mediante la instrucción </w:t>
      </w:r>
      <w:r w:rsidRPr="0078717E">
        <w:rPr>
          <w:i/>
        </w:rPr>
        <w:t>pinMode</w:t>
      </w:r>
      <w:r>
        <w:t xml:space="preserve"> de tal manera que el pin puede ser una entrada INPUT o una salida OUTPUT.</w:t>
      </w:r>
    </w:p>
    <w:p w14:paraId="474BF110" w14:textId="77777777" w:rsidR="0078717E" w:rsidRDefault="0078717E" w:rsidP="0078717E">
      <w:pPr>
        <w:widowControl/>
        <w:suppressAutoHyphens w:val="0"/>
      </w:pPr>
    </w:p>
    <w:p w14:paraId="476BC16A" w14:textId="77777777" w:rsidR="009B77F2" w:rsidRDefault="0078717E" w:rsidP="0078717E">
      <w:pPr>
        <w:widowControl/>
        <w:suppressAutoHyphens w:val="0"/>
      </w:pPr>
      <w:r w:rsidRPr="0078717E">
        <w:rPr>
          <w:b/>
        </w:rPr>
        <w:t>Ejemplo:</w:t>
      </w:r>
      <w:r>
        <w:tab/>
      </w:r>
      <w:r w:rsidRPr="0078717E">
        <w:rPr>
          <w:i/>
        </w:rPr>
        <w:t>pinMode(13, OUTPUT); // designamos que el PIN 13 es una salida</w:t>
      </w:r>
    </w:p>
    <w:p w14:paraId="0BE7C7BE" w14:textId="77777777" w:rsidR="0078717E" w:rsidRDefault="0078717E" w:rsidP="0078717E">
      <w:pPr>
        <w:widowControl/>
        <w:suppressAutoHyphens w:val="0"/>
      </w:pPr>
    </w:p>
    <w:p w14:paraId="55E67B65" w14:textId="77777777" w:rsidR="0078717E" w:rsidRDefault="0078717E" w:rsidP="0078717E">
      <w:pPr>
        <w:widowControl/>
        <w:suppressAutoHyphens w:val="0"/>
      </w:pPr>
      <w:r>
        <w:t>Funciones de Entrada y Salidas Digitales</w:t>
      </w:r>
    </w:p>
    <w:p w14:paraId="0618B473" w14:textId="77777777" w:rsidR="0078717E" w:rsidRDefault="0078717E" w:rsidP="0078717E">
      <w:pPr>
        <w:widowControl/>
        <w:suppressAutoHyphens w:val="0"/>
      </w:pPr>
    </w:p>
    <w:p w14:paraId="7CCF62AF" w14:textId="77777777" w:rsidR="0078717E" w:rsidRPr="0078717E" w:rsidRDefault="0078717E" w:rsidP="0078717E">
      <w:pPr>
        <w:widowControl/>
        <w:suppressAutoHyphens w:val="0"/>
        <w:jc w:val="both"/>
      </w:pPr>
      <w:r w:rsidRPr="0078717E">
        <w:rPr>
          <w:b/>
        </w:rPr>
        <w:t>pinMode(pin, modo):</w:t>
      </w:r>
      <w:r w:rsidRPr="0078717E">
        <w:t xml:space="preserve"> Es usada para configurar un pin dado para comportarse como entrada o salida. Se utiliza en la sección Setup. </w:t>
      </w:r>
      <w:r>
        <w:t xml:space="preserve">Los Modos pueden ser: </w:t>
      </w:r>
      <w:r w:rsidRPr="0078717E">
        <w:rPr>
          <w:b/>
        </w:rPr>
        <w:t>INPUT</w:t>
      </w:r>
      <w:r>
        <w:t xml:space="preserve"> (</w:t>
      </w:r>
      <w:r w:rsidRPr="0078717E">
        <w:t xml:space="preserve">Entrada) y </w:t>
      </w:r>
      <w:r w:rsidRPr="0078717E">
        <w:rPr>
          <w:b/>
        </w:rPr>
        <w:t>OUTPUT</w:t>
      </w:r>
      <w:r w:rsidRPr="0078717E">
        <w:t xml:space="preserve"> (Salida). Todos los pines de </w:t>
      </w:r>
      <w:r>
        <w:t>A</w:t>
      </w:r>
      <w:r w:rsidRPr="0078717E">
        <w:t>rduino son de entrada por lo que utilizando la función pinMode(), es entendido que es entrada.</w:t>
      </w:r>
    </w:p>
    <w:p w14:paraId="3B09DBA5" w14:textId="77777777" w:rsidR="0078717E" w:rsidRDefault="0078717E" w:rsidP="0078717E">
      <w:pPr>
        <w:widowControl/>
        <w:suppressAutoHyphens w:val="0"/>
      </w:pPr>
    </w:p>
    <w:p w14:paraId="043C1D64" w14:textId="77777777" w:rsidR="0078717E" w:rsidRDefault="0078717E" w:rsidP="0078717E">
      <w:pPr>
        <w:widowControl/>
        <w:suppressAutoHyphens w:val="0"/>
      </w:pPr>
      <w:r w:rsidRPr="0078717E">
        <w:rPr>
          <w:b/>
        </w:rPr>
        <w:t>Ejemplo:</w:t>
      </w:r>
      <w:r>
        <w:t xml:space="preserve"> </w:t>
      </w:r>
      <w:r>
        <w:tab/>
      </w:r>
      <w:r w:rsidRPr="0078717E">
        <w:rPr>
          <w:i/>
        </w:rPr>
        <w:t>pinMode (12,OUTPUT)</w:t>
      </w:r>
    </w:p>
    <w:p w14:paraId="11402DA5" w14:textId="77777777" w:rsidR="0078717E" w:rsidRDefault="0078717E" w:rsidP="0078717E">
      <w:pPr>
        <w:widowControl/>
        <w:suppressAutoHyphens w:val="0"/>
      </w:pPr>
    </w:p>
    <w:p w14:paraId="6623BBC6" w14:textId="77777777" w:rsidR="0078717E" w:rsidRDefault="0078717E" w:rsidP="0078717E">
      <w:pPr>
        <w:widowControl/>
        <w:suppressAutoHyphens w:val="0"/>
        <w:jc w:val="both"/>
      </w:pPr>
      <w:r w:rsidRPr="0078717E">
        <w:rPr>
          <w:b/>
        </w:rPr>
        <w:t>digitalWrite(pin, valor)</w:t>
      </w:r>
      <w:r>
        <w:rPr>
          <w:b/>
        </w:rPr>
        <w:t xml:space="preserve">: </w:t>
      </w:r>
      <w:r>
        <w:t>Envía al ´pin´ definido previamente como OUTPUT el valor HIGH o LOW (poniendo en 1 o 0 la salida). El pin se puede especificar ya sea como una variable o como una constante (0-13).</w:t>
      </w:r>
    </w:p>
    <w:p w14:paraId="03E79AE9" w14:textId="77777777" w:rsidR="0078717E" w:rsidRDefault="0078717E" w:rsidP="0078717E">
      <w:pPr>
        <w:widowControl/>
        <w:suppressAutoHyphens w:val="0"/>
      </w:pPr>
    </w:p>
    <w:p w14:paraId="672E9969" w14:textId="77777777" w:rsidR="0078717E" w:rsidRDefault="0078717E" w:rsidP="0078717E">
      <w:pPr>
        <w:widowControl/>
        <w:suppressAutoHyphens w:val="0"/>
      </w:pPr>
      <w:r w:rsidRPr="000C7B98">
        <w:rPr>
          <w:b/>
        </w:rPr>
        <w:t>Ejemplo:</w:t>
      </w:r>
      <w:r>
        <w:tab/>
      </w:r>
      <w:r w:rsidRPr="000C7B98">
        <w:rPr>
          <w:i/>
        </w:rPr>
        <w:t>digitalWrite(pin, HIGH); // deposita en el 'pin' un valor HIGH (alto o 1)</w:t>
      </w:r>
    </w:p>
    <w:p w14:paraId="01C036E7" w14:textId="77777777" w:rsidR="0078717E" w:rsidRDefault="0078717E" w:rsidP="0078717E">
      <w:pPr>
        <w:widowControl/>
        <w:suppressAutoHyphens w:val="0"/>
      </w:pPr>
    </w:p>
    <w:p w14:paraId="4606E2A8" w14:textId="77777777" w:rsidR="0078717E" w:rsidRDefault="0078717E" w:rsidP="0078717E">
      <w:pPr>
        <w:widowControl/>
        <w:suppressAutoHyphens w:val="0"/>
      </w:pPr>
      <w:r w:rsidRPr="000C7B98">
        <w:rPr>
          <w:b/>
        </w:rPr>
        <w:t>digitalRead(pin):</w:t>
      </w:r>
      <w:r>
        <w:t xml:space="preserve"> Lee el valor de un pin (definido como digital) dando un resultado HIGH (alto) o LOW (bajo). El pin se puede especificar ya sea como una variable o una constante (0-13).</w:t>
      </w:r>
    </w:p>
    <w:p w14:paraId="11321D5B" w14:textId="77777777" w:rsidR="0078717E" w:rsidRDefault="0078717E" w:rsidP="0078717E">
      <w:pPr>
        <w:widowControl/>
        <w:suppressAutoHyphens w:val="0"/>
      </w:pPr>
    </w:p>
    <w:p w14:paraId="4A9CD9C4" w14:textId="77777777" w:rsidR="0078717E" w:rsidRDefault="0078717E" w:rsidP="0078717E">
      <w:pPr>
        <w:widowControl/>
        <w:suppressAutoHyphens w:val="0"/>
      </w:pPr>
      <w:r w:rsidRPr="000C7B98">
        <w:rPr>
          <w:b/>
        </w:rPr>
        <w:t>Ejemplo:</w:t>
      </w:r>
      <w:r>
        <w:tab/>
      </w:r>
      <w:r w:rsidRPr="000C7B98">
        <w:rPr>
          <w:i/>
        </w:rPr>
        <w:t>valor =</w:t>
      </w:r>
      <w:r w:rsidRPr="000C7B98">
        <w:rPr>
          <w:i/>
        </w:rPr>
        <w:tab/>
        <w:t xml:space="preserve">digitalRead(Pin); </w:t>
      </w:r>
      <w:r w:rsidR="000C7B98">
        <w:rPr>
          <w:i/>
        </w:rPr>
        <w:t xml:space="preserve">// hace que 'valor sea igual </w:t>
      </w:r>
      <w:r w:rsidRPr="000C7B98">
        <w:rPr>
          <w:i/>
        </w:rPr>
        <w:t>al estado leído en ´Pin´</w:t>
      </w:r>
    </w:p>
    <w:p w14:paraId="7E5B0665" w14:textId="77777777" w:rsidR="0078717E" w:rsidRDefault="0078717E" w:rsidP="0078717E">
      <w:pPr>
        <w:widowControl/>
        <w:suppressAutoHyphens w:val="0"/>
      </w:pPr>
    </w:p>
    <w:p w14:paraId="05115ADD" w14:textId="77777777" w:rsidR="0078717E" w:rsidRDefault="000C7B98" w:rsidP="0078717E">
      <w:pPr>
        <w:widowControl/>
        <w:suppressAutoHyphens w:val="0"/>
      </w:pPr>
      <w:r>
        <w:t>Funciones de Control de Tiempo</w:t>
      </w:r>
    </w:p>
    <w:p w14:paraId="05D781AB" w14:textId="77777777" w:rsidR="000C7B98" w:rsidRDefault="000C7B98" w:rsidP="0078717E">
      <w:pPr>
        <w:widowControl/>
        <w:suppressAutoHyphens w:val="0"/>
      </w:pPr>
    </w:p>
    <w:p w14:paraId="37962522" w14:textId="77777777" w:rsidR="0078717E" w:rsidRDefault="0078717E" w:rsidP="000C7B98">
      <w:pPr>
        <w:widowControl/>
        <w:suppressAutoHyphens w:val="0"/>
        <w:jc w:val="both"/>
      </w:pPr>
      <w:r w:rsidRPr="000C7B98">
        <w:rPr>
          <w:b/>
        </w:rPr>
        <w:t>delay(ms)</w:t>
      </w:r>
      <w:r w:rsidR="000C7B98" w:rsidRPr="000C7B98">
        <w:rPr>
          <w:b/>
        </w:rPr>
        <w:t>:</w:t>
      </w:r>
      <w:r w:rsidR="000C7B98">
        <w:t xml:space="preserve"> </w:t>
      </w:r>
      <w:r>
        <w:t>Detiene la ejecución del programa la cantidad</w:t>
      </w:r>
      <w:r w:rsidR="000C7B98">
        <w:t xml:space="preserve"> </w:t>
      </w:r>
      <w:r>
        <w:t>de tiempo en ms que se indica</w:t>
      </w:r>
      <w:r w:rsidR="000C7B98">
        <w:t xml:space="preserve"> en la </w:t>
      </w:r>
      <w:r>
        <w:t>propia</w:t>
      </w:r>
      <w:r w:rsidR="000C7B98">
        <w:t xml:space="preserve"> </w:t>
      </w:r>
      <w:r>
        <w:t>instrucción. De tal manera que 1000 equivale</w:t>
      </w:r>
      <w:r w:rsidR="000C7B98">
        <w:t xml:space="preserve"> </w:t>
      </w:r>
      <w:r>
        <w:t>a 1seg.</w:t>
      </w:r>
    </w:p>
    <w:p w14:paraId="161B630B" w14:textId="77777777" w:rsidR="000C7B98" w:rsidRDefault="000C7B98" w:rsidP="0078717E">
      <w:pPr>
        <w:widowControl/>
        <w:suppressAutoHyphens w:val="0"/>
      </w:pPr>
    </w:p>
    <w:p w14:paraId="33B360BB" w14:textId="77777777" w:rsidR="0078717E" w:rsidRDefault="0078717E" w:rsidP="0078717E">
      <w:pPr>
        <w:widowControl/>
        <w:suppressAutoHyphens w:val="0"/>
      </w:pPr>
      <w:r w:rsidRPr="000C7B98">
        <w:rPr>
          <w:b/>
        </w:rPr>
        <w:t>Ejemplo:</w:t>
      </w:r>
      <w:r w:rsidR="000C7B98">
        <w:tab/>
      </w:r>
      <w:r w:rsidRPr="000C7B98">
        <w:rPr>
          <w:i/>
        </w:rPr>
        <w:t>delay(1000); // espera 1 segundo</w:t>
      </w:r>
    </w:p>
    <w:p w14:paraId="0392C792" w14:textId="77777777" w:rsidR="0078717E" w:rsidRDefault="0078717E" w:rsidP="0078717E">
      <w:pPr>
        <w:widowControl/>
        <w:suppressAutoHyphens w:val="0"/>
      </w:pPr>
    </w:p>
    <w:p w14:paraId="30FED327" w14:textId="77777777" w:rsidR="0078717E" w:rsidRDefault="000C7B98" w:rsidP="000C7B98">
      <w:pPr>
        <w:widowControl/>
        <w:suppressAutoHyphens w:val="0"/>
        <w:jc w:val="both"/>
      </w:pPr>
      <w:r w:rsidRPr="000C7B98">
        <w:rPr>
          <w:b/>
        </w:rPr>
        <w:t>millis():</w:t>
      </w:r>
      <w:r>
        <w:t xml:space="preserve"> </w:t>
      </w:r>
      <w:r w:rsidR="0078717E">
        <w:t>Devuelve el número de milisegundos transcurrido</w:t>
      </w:r>
      <w:r>
        <w:t xml:space="preserve"> </w:t>
      </w:r>
      <w:r w:rsidR="0078717E">
        <w:t>desde el inicio del programa en Arduino hasta el</w:t>
      </w:r>
      <w:r>
        <w:t xml:space="preserve"> </w:t>
      </w:r>
      <w:r w:rsidR="0078717E">
        <w:t>momento actual. Normalmente será un valor</w:t>
      </w:r>
      <w:r>
        <w:t xml:space="preserve"> </w:t>
      </w:r>
      <w:r w:rsidR="0078717E">
        <w:t>grande (</w:t>
      </w:r>
      <w:r>
        <w:t xml:space="preserve">dependiendo del tiempo que este </w:t>
      </w:r>
      <w:r w:rsidR="0078717E">
        <w:t>en</w:t>
      </w:r>
      <w:r>
        <w:t xml:space="preserve"> </w:t>
      </w:r>
      <w:r w:rsidR="0078717E">
        <w:t>marcha la aplicación después de cargada o después</w:t>
      </w:r>
      <w:r>
        <w:t xml:space="preserve"> </w:t>
      </w:r>
      <w:r w:rsidR="0078717E">
        <w:t>de la ú</w:t>
      </w:r>
      <w:r>
        <w:t xml:space="preserve">ltima vez que se pulsó el botón </w:t>
      </w:r>
      <w:r w:rsidR="0078717E">
        <w:t>“reset” de la</w:t>
      </w:r>
      <w:r>
        <w:t xml:space="preserve"> </w:t>
      </w:r>
      <w:r w:rsidR="0078717E">
        <w:t>tarjeta).</w:t>
      </w:r>
    </w:p>
    <w:p w14:paraId="3AF751F7" w14:textId="77777777" w:rsidR="000C7B98" w:rsidRDefault="000C7B98" w:rsidP="0078717E">
      <w:pPr>
        <w:widowControl/>
        <w:suppressAutoHyphens w:val="0"/>
      </w:pPr>
    </w:p>
    <w:p w14:paraId="3D103F8E" w14:textId="77777777" w:rsidR="0078717E" w:rsidRDefault="0078717E" w:rsidP="0078717E">
      <w:pPr>
        <w:widowControl/>
        <w:suppressAutoHyphens w:val="0"/>
      </w:pPr>
      <w:r w:rsidRPr="000C7B98">
        <w:rPr>
          <w:b/>
        </w:rPr>
        <w:t>Ejemplo:</w:t>
      </w:r>
      <w:r>
        <w:t xml:space="preserve"> </w:t>
      </w:r>
      <w:r w:rsidR="000C7B98">
        <w:tab/>
      </w:r>
      <w:r w:rsidRPr="000C7B98">
        <w:rPr>
          <w:i/>
        </w:rPr>
        <w:t>valor = millis(); // valor recoge el número</w:t>
      </w:r>
      <w:r w:rsidR="000C7B98" w:rsidRPr="000C7B98">
        <w:rPr>
          <w:i/>
        </w:rPr>
        <w:t xml:space="preserve"> de </w:t>
      </w:r>
      <w:r w:rsidRPr="000C7B98">
        <w:rPr>
          <w:i/>
        </w:rPr>
        <w:t>milisegundos</w:t>
      </w:r>
    </w:p>
    <w:p w14:paraId="336307B9" w14:textId="77777777" w:rsidR="00C95BC3" w:rsidRDefault="00C95BC3">
      <w:pPr>
        <w:widowControl/>
        <w:suppressAutoHyphens w:val="0"/>
        <w:rPr>
          <w:b/>
          <w:sz w:val="28"/>
        </w:rPr>
      </w:pPr>
    </w:p>
    <w:p w14:paraId="792C1593" w14:textId="77777777" w:rsidR="00BC00D4" w:rsidRPr="0054498A" w:rsidRDefault="00DB23BD" w:rsidP="00F35702">
      <w:pPr>
        <w:pStyle w:val="Ttulo3"/>
        <w:numPr>
          <w:ilvl w:val="0"/>
          <w:numId w:val="0"/>
        </w:numPr>
      </w:pPr>
      <w:r w:rsidRPr="0054498A">
        <w:lastRenderedPageBreak/>
        <w:t>Proteus</w:t>
      </w:r>
    </w:p>
    <w:p w14:paraId="2B44B2A6" w14:textId="77777777" w:rsidR="00DC6F03" w:rsidRPr="00C95BC3" w:rsidRDefault="00DC6F03" w:rsidP="006B78F7">
      <w:pPr>
        <w:jc w:val="both"/>
      </w:pPr>
    </w:p>
    <w:p w14:paraId="058642BB" w14:textId="77777777" w:rsidR="00BC00D4" w:rsidRPr="00C95BC3" w:rsidRDefault="006B78F7" w:rsidP="006B78F7">
      <w:pPr>
        <w:jc w:val="both"/>
      </w:pPr>
      <w:r w:rsidRPr="00C95BC3">
        <w:t xml:space="preserve">La amplia gama de la librería de dispositivos, además de otras herramientas virtuales, del </w:t>
      </w:r>
      <w:r w:rsidR="00DB23BD" w:rsidRPr="00C95BC3">
        <w:t>simulador de circuitos</w:t>
      </w:r>
      <w:r w:rsidR="007173BD" w:rsidRPr="00C95BC3">
        <w:t xml:space="preserve"> </w:t>
      </w:r>
      <w:r w:rsidRPr="00C95BC3">
        <w:t>Proteus hace de uso esencial para monitorear el funcionamiento de un microcontrolador</w:t>
      </w:r>
      <w:r w:rsidR="005D201C" w:rsidRPr="00C95BC3">
        <w:t>.</w:t>
      </w:r>
    </w:p>
    <w:p w14:paraId="0ABAAACC" w14:textId="77777777" w:rsidR="005D201C" w:rsidRPr="00C95BC3" w:rsidRDefault="005D201C" w:rsidP="006B78F7">
      <w:pPr>
        <w:jc w:val="both"/>
      </w:pPr>
    </w:p>
    <w:p w14:paraId="363703B1" w14:textId="77777777" w:rsidR="005D201C" w:rsidRPr="00C95BC3" w:rsidRDefault="005D201C" w:rsidP="006B78F7">
      <w:pPr>
        <w:jc w:val="both"/>
      </w:pPr>
      <w:r w:rsidRPr="00C95BC3">
        <w:t xml:space="preserve">Los modos a usar más </w:t>
      </w:r>
      <w:r w:rsidR="00F06DB5" w:rsidRPr="00C95BC3">
        <w:t>frecuentes</w:t>
      </w:r>
      <w:r w:rsidRPr="00C95BC3">
        <w:t xml:space="preserve"> serán:</w:t>
      </w:r>
    </w:p>
    <w:p w14:paraId="77955DE3" w14:textId="77777777" w:rsidR="005D201C" w:rsidRPr="00C95BC3" w:rsidRDefault="005D201C" w:rsidP="009614DC">
      <w:pPr>
        <w:pStyle w:val="Prrafodelista"/>
        <w:numPr>
          <w:ilvl w:val="0"/>
          <w:numId w:val="25"/>
        </w:numPr>
        <w:spacing w:before="240"/>
        <w:jc w:val="both"/>
        <w:rPr>
          <w:b/>
        </w:rPr>
      </w:pPr>
      <w:r w:rsidRPr="00C95BC3">
        <w:rPr>
          <w:b/>
        </w:rPr>
        <w:t>Modo Componentes</w:t>
      </w:r>
      <w:r w:rsidRPr="00C95BC3">
        <w:t xml:space="preserve">: Selecciona los componentes a utilizar. Ver </w:t>
      </w:r>
      <w:r w:rsidR="00144E3F">
        <w:rPr>
          <w:b/>
        </w:rPr>
        <w:t>Figura.</w:t>
      </w:r>
    </w:p>
    <w:p w14:paraId="383FBD55" w14:textId="77777777" w:rsidR="009614DC" w:rsidRPr="00C95BC3" w:rsidRDefault="005D201C" w:rsidP="009614DC">
      <w:pPr>
        <w:keepNext/>
        <w:spacing w:before="240"/>
        <w:ind w:left="703"/>
        <w:jc w:val="center"/>
      </w:pPr>
      <w:r w:rsidRPr="00C95BC3">
        <w:rPr>
          <w:noProof/>
          <w:lang w:val="es-MX" w:eastAsia="es-MX"/>
        </w:rPr>
        <w:drawing>
          <wp:inline distT="0" distB="0" distL="0" distR="0" wp14:anchorId="24F587BA" wp14:editId="7A64A8D5">
            <wp:extent cx="305646" cy="36000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646" cy="360000"/>
                    </a:xfrm>
                    <a:prstGeom prst="rect">
                      <a:avLst/>
                    </a:prstGeom>
                    <a:noFill/>
                    <a:ln>
                      <a:noFill/>
                    </a:ln>
                  </pic:spPr>
                </pic:pic>
              </a:graphicData>
            </a:graphic>
          </wp:inline>
        </w:drawing>
      </w:r>
    </w:p>
    <w:p w14:paraId="004F4711" w14:textId="77777777" w:rsidR="005D201C" w:rsidRPr="00C95BC3" w:rsidRDefault="009614DC" w:rsidP="009614DC">
      <w:pPr>
        <w:pStyle w:val="Descripcin"/>
        <w:jc w:val="center"/>
        <w:rPr>
          <w:color w:val="auto"/>
          <w:sz w:val="24"/>
          <w:szCs w:val="24"/>
        </w:rPr>
      </w:pPr>
      <w:r w:rsidRPr="00C95BC3">
        <w:rPr>
          <w:b w:val="0"/>
          <w:color w:val="auto"/>
          <w:sz w:val="24"/>
          <w:szCs w:val="24"/>
        </w:rPr>
        <w:t>Modo Componentes</w:t>
      </w:r>
    </w:p>
    <w:p w14:paraId="7C65FAD7" w14:textId="77777777" w:rsidR="005D201C" w:rsidRPr="00C95BC3" w:rsidRDefault="005D201C" w:rsidP="005D201C">
      <w:pPr>
        <w:pStyle w:val="Descripcin"/>
        <w:jc w:val="center"/>
        <w:rPr>
          <w:color w:val="auto"/>
          <w:sz w:val="24"/>
          <w:szCs w:val="24"/>
        </w:rPr>
      </w:pPr>
    </w:p>
    <w:p w14:paraId="6F54F5A0" w14:textId="77777777" w:rsidR="005D201C" w:rsidRPr="00C95BC3" w:rsidRDefault="005D201C" w:rsidP="00D06E91">
      <w:pPr>
        <w:pStyle w:val="Prrafodelista"/>
        <w:numPr>
          <w:ilvl w:val="0"/>
          <w:numId w:val="25"/>
        </w:numPr>
        <w:jc w:val="both"/>
        <w:rPr>
          <w:b/>
        </w:rPr>
      </w:pPr>
      <w:r w:rsidRPr="00C95BC3">
        <w:rPr>
          <w:b/>
        </w:rPr>
        <w:t xml:space="preserve">Modo </w:t>
      </w:r>
      <w:r w:rsidR="00144E3F" w:rsidRPr="00C95BC3">
        <w:rPr>
          <w:b/>
        </w:rPr>
        <w:t>Terminal</w:t>
      </w:r>
      <w:r w:rsidR="00144E3F" w:rsidRPr="00C95BC3">
        <w:t>:</w:t>
      </w:r>
      <w:r w:rsidR="00144E3F" w:rsidRPr="00C95BC3">
        <w:rPr>
          <w:lang w:val="es-NI"/>
        </w:rPr>
        <w:t xml:space="preserve"> Selecciona</w:t>
      </w:r>
      <w:r w:rsidR="00D06E91" w:rsidRPr="00C95BC3">
        <w:rPr>
          <w:lang w:val="es-NI"/>
        </w:rPr>
        <w:t xml:space="preserve"> Alimentación (Power), Tierra (Ground) y terminales de entrada y salida (Input y Output, respectivamente). Por default, los componentes en Proteus funcionan omitiendo los pines de alimentación y tierra. Ver </w:t>
      </w:r>
      <w:r w:rsidR="00144E3F">
        <w:rPr>
          <w:b/>
          <w:lang w:val="es-NI"/>
        </w:rPr>
        <w:t>Figura.</w:t>
      </w:r>
    </w:p>
    <w:p w14:paraId="295FFC87" w14:textId="77777777" w:rsidR="00D06E91" w:rsidRPr="00C95BC3" w:rsidRDefault="00D06E91" w:rsidP="00BC6E83">
      <w:pPr>
        <w:keepNext/>
        <w:spacing w:before="240"/>
        <w:ind w:left="703"/>
        <w:jc w:val="center"/>
      </w:pPr>
      <w:r w:rsidRPr="00C95BC3">
        <w:rPr>
          <w:noProof/>
          <w:lang w:val="es-MX" w:eastAsia="es-MX"/>
        </w:rPr>
        <w:drawing>
          <wp:inline distT="0" distB="0" distL="0" distR="0" wp14:anchorId="02ADF16A" wp14:editId="661310B3">
            <wp:extent cx="219710" cy="25527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710" cy="255270"/>
                    </a:xfrm>
                    <a:prstGeom prst="rect">
                      <a:avLst/>
                    </a:prstGeom>
                    <a:noFill/>
                    <a:ln>
                      <a:noFill/>
                    </a:ln>
                  </pic:spPr>
                </pic:pic>
              </a:graphicData>
            </a:graphic>
          </wp:inline>
        </w:drawing>
      </w:r>
    </w:p>
    <w:p w14:paraId="62679531" w14:textId="77777777" w:rsidR="005D201C" w:rsidRPr="00C95BC3" w:rsidRDefault="00D06E91" w:rsidP="00D06E91">
      <w:pPr>
        <w:pStyle w:val="Descripcin"/>
        <w:jc w:val="center"/>
        <w:rPr>
          <w:b w:val="0"/>
          <w:color w:val="auto"/>
          <w:sz w:val="24"/>
          <w:szCs w:val="24"/>
        </w:rPr>
      </w:pPr>
      <w:r w:rsidRPr="00C95BC3">
        <w:rPr>
          <w:b w:val="0"/>
          <w:color w:val="auto"/>
          <w:sz w:val="24"/>
          <w:szCs w:val="24"/>
        </w:rPr>
        <w:t>Modo de Terminal</w:t>
      </w:r>
    </w:p>
    <w:p w14:paraId="3AD363F3" w14:textId="77777777" w:rsidR="00D06E91" w:rsidRPr="00C95BC3" w:rsidRDefault="00D06E91" w:rsidP="00D06E91">
      <w:pPr>
        <w:pStyle w:val="Prrafodelista"/>
        <w:numPr>
          <w:ilvl w:val="0"/>
          <w:numId w:val="25"/>
        </w:numPr>
        <w:jc w:val="both"/>
        <w:rPr>
          <w:b/>
        </w:rPr>
      </w:pPr>
      <w:r w:rsidRPr="00C95BC3">
        <w:rPr>
          <w:b/>
        </w:rPr>
        <w:t>Modo Generador de Señales</w:t>
      </w:r>
      <w:r w:rsidRPr="00C95BC3">
        <w:t xml:space="preserve">: </w:t>
      </w:r>
      <w:r w:rsidRPr="00C95BC3">
        <w:rPr>
          <w:lang w:val="es-NI"/>
        </w:rPr>
        <w:t xml:space="preserve">Permite añadir señales DC, Pulso configurable, flanco (Edge) de subida o caída, señal de reloj, patrones de señales digitales, etc. Ver </w:t>
      </w:r>
      <w:r w:rsidR="00144E3F">
        <w:rPr>
          <w:b/>
          <w:lang w:val="es-NI"/>
        </w:rPr>
        <w:t>Figura.</w:t>
      </w:r>
    </w:p>
    <w:p w14:paraId="5AAE3160" w14:textId="77777777" w:rsidR="00D06E91" w:rsidRPr="00C95BC3" w:rsidRDefault="00D06E91" w:rsidP="00BC6E83">
      <w:pPr>
        <w:keepNext/>
        <w:spacing w:before="240"/>
        <w:ind w:left="703"/>
        <w:jc w:val="center"/>
      </w:pPr>
      <w:r w:rsidRPr="00C95BC3">
        <w:rPr>
          <w:noProof/>
          <w:lang w:val="es-MX" w:eastAsia="es-MX"/>
        </w:rPr>
        <w:drawing>
          <wp:inline distT="0" distB="0" distL="0" distR="0" wp14:anchorId="04748EC8" wp14:editId="06963A6B">
            <wp:extent cx="237490" cy="2552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p w14:paraId="67A91061" w14:textId="77777777" w:rsidR="00D06E91" w:rsidRPr="00C95BC3" w:rsidRDefault="00D06E91" w:rsidP="00D06E91">
      <w:pPr>
        <w:pStyle w:val="Descripcin"/>
        <w:jc w:val="center"/>
        <w:rPr>
          <w:b w:val="0"/>
          <w:color w:val="auto"/>
          <w:sz w:val="24"/>
          <w:szCs w:val="24"/>
        </w:rPr>
      </w:pPr>
      <w:r w:rsidRPr="00C95BC3">
        <w:rPr>
          <w:color w:val="auto"/>
          <w:sz w:val="24"/>
          <w:szCs w:val="24"/>
        </w:rPr>
        <w:tab/>
      </w:r>
      <w:r w:rsidRPr="00C95BC3">
        <w:rPr>
          <w:b w:val="0"/>
          <w:color w:val="auto"/>
          <w:sz w:val="24"/>
          <w:szCs w:val="24"/>
        </w:rPr>
        <w:t>Modo Generador de Señales</w:t>
      </w:r>
    </w:p>
    <w:p w14:paraId="5BE657A4" w14:textId="77777777" w:rsidR="00D06E91" w:rsidRPr="00C95BC3" w:rsidRDefault="00144E3F" w:rsidP="00D06E91">
      <w:pPr>
        <w:pStyle w:val="Prrafodelista"/>
        <w:numPr>
          <w:ilvl w:val="0"/>
          <w:numId w:val="25"/>
        </w:numPr>
        <w:jc w:val="both"/>
      </w:pPr>
      <w:r w:rsidRPr="00C95BC3">
        <w:rPr>
          <w:b/>
        </w:rPr>
        <w:t>Instrumentos</w:t>
      </w:r>
      <w:r w:rsidRPr="00C95BC3">
        <w:t>: Dispone</w:t>
      </w:r>
      <w:r w:rsidR="00D06E91" w:rsidRPr="00C95BC3">
        <w:t xml:space="preserve"> de los equipos de medición más utilizados (Osciloscopio, Voltímetro, Amperímetro, etc.) y herramientas propias de Proteus (I2C Debugger, SPI Debugger, etc.). Ver </w:t>
      </w:r>
      <w:r>
        <w:rPr>
          <w:b/>
        </w:rPr>
        <w:t>Figura.</w:t>
      </w:r>
    </w:p>
    <w:p w14:paraId="2EBD18D4" w14:textId="77777777" w:rsidR="00D06E91" w:rsidRPr="00C95BC3" w:rsidRDefault="00D06E91" w:rsidP="00BC6E83">
      <w:pPr>
        <w:keepNext/>
        <w:spacing w:before="240"/>
        <w:ind w:left="703"/>
        <w:jc w:val="center"/>
      </w:pPr>
      <w:r w:rsidRPr="00C95BC3">
        <w:rPr>
          <w:noProof/>
          <w:lang w:val="es-MX" w:eastAsia="es-MX"/>
        </w:rPr>
        <w:drawing>
          <wp:inline distT="0" distB="0" distL="0" distR="0" wp14:anchorId="4C4BD158" wp14:editId="13AAF8D5">
            <wp:extent cx="228600" cy="2901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90195"/>
                    </a:xfrm>
                    <a:prstGeom prst="rect">
                      <a:avLst/>
                    </a:prstGeom>
                    <a:noFill/>
                    <a:ln>
                      <a:noFill/>
                    </a:ln>
                  </pic:spPr>
                </pic:pic>
              </a:graphicData>
            </a:graphic>
          </wp:inline>
        </w:drawing>
      </w:r>
    </w:p>
    <w:p w14:paraId="276E4639" w14:textId="77777777" w:rsidR="00D06E91" w:rsidRDefault="00D06E91" w:rsidP="00D06E91">
      <w:pPr>
        <w:pStyle w:val="Descripcin"/>
        <w:jc w:val="center"/>
        <w:rPr>
          <w:b w:val="0"/>
          <w:color w:val="auto"/>
          <w:sz w:val="20"/>
        </w:rPr>
      </w:pPr>
      <w:r w:rsidRPr="00C95BC3">
        <w:rPr>
          <w:b w:val="0"/>
          <w:color w:val="auto"/>
          <w:sz w:val="24"/>
          <w:szCs w:val="24"/>
        </w:rPr>
        <w:t>Modo de Instrumentos</w:t>
      </w:r>
    </w:p>
    <w:p w14:paraId="4C88BDF1" w14:textId="77777777" w:rsidR="0054498A" w:rsidRDefault="0054498A">
      <w:pPr>
        <w:widowControl/>
        <w:suppressAutoHyphens w:val="0"/>
        <w:rPr>
          <w:b/>
          <w:sz w:val="28"/>
          <w:lang w:val="es-NI"/>
        </w:rPr>
      </w:pPr>
      <w:r>
        <w:rPr>
          <w:b/>
          <w:sz w:val="28"/>
          <w:lang w:val="es-NI"/>
        </w:rPr>
        <w:br w:type="page"/>
      </w:r>
    </w:p>
    <w:p w14:paraId="34EB9A19" w14:textId="77777777" w:rsidR="008B3D99" w:rsidRPr="00F35702" w:rsidRDefault="008B3D99" w:rsidP="00F35702">
      <w:pPr>
        <w:pStyle w:val="Ttulo2"/>
        <w:numPr>
          <w:ilvl w:val="0"/>
          <w:numId w:val="48"/>
        </w:numPr>
        <w:rPr>
          <w:lang w:val="es-NI"/>
        </w:rPr>
      </w:pPr>
      <w:r w:rsidRPr="008B3D99">
        <w:rPr>
          <w:lang w:val="es-NI"/>
        </w:rPr>
        <w:lastRenderedPageBreak/>
        <w:t>Prácticas de Laboratorio</w:t>
      </w:r>
    </w:p>
    <w:p w14:paraId="4D8378DD" w14:textId="77777777" w:rsidR="0054498A" w:rsidRPr="00F35702" w:rsidRDefault="0054498A" w:rsidP="00F35702">
      <w:pPr>
        <w:pStyle w:val="Ttulo3"/>
        <w:numPr>
          <w:ilvl w:val="0"/>
          <w:numId w:val="0"/>
        </w:numPr>
      </w:pPr>
      <w:r>
        <w:t>Practica #1 Led Blink</w:t>
      </w:r>
    </w:p>
    <w:p w14:paraId="47C09093" w14:textId="77777777" w:rsidR="00F35702" w:rsidRDefault="00835A2C" w:rsidP="00F35702">
      <w:pPr>
        <w:pStyle w:val="Ttulo4"/>
      </w:pPr>
      <w:r>
        <w:t>Có</w:t>
      </w:r>
      <w:r w:rsidR="00F35702">
        <w:t>digo de Arduino</w:t>
      </w:r>
    </w:p>
    <w:p w14:paraId="41772C85" w14:textId="77777777" w:rsidR="00F35702" w:rsidRDefault="00F35702">
      <w:pPr>
        <w:widowControl/>
        <w:suppressAutoHyphens w:val="0"/>
        <w:rPr>
          <w:lang w:val="es-NI"/>
        </w:rPr>
      </w:pPr>
    </w:p>
    <w:p w14:paraId="13F3D159" w14:textId="77777777" w:rsidR="008B3D99" w:rsidRDefault="008B3D99">
      <w:pPr>
        <w:widowControl/>
        <w:suppressAutoHyphens w:val="0"/>
        <w:rPr>
          <w:lang w:val="es-NI"/>
        </w:rPr>
      </w:pPr>
      <w:r>
        <w:rPr>
          <w:lang w:val="es-NI"/>
        </w:rPr>
        <w:t xml:space="preserve">En esta primer practica se </w:t>
      </w:r>
      <w:r w:rsidR="009B5AC5">
        <w:rPr>
          <w:lang w:val="es-NI"/>
        </w:rPr>
        <w:t>hará</w:t>
      </w:r>
      <w:r>
        <w:rPr>
          <w:lang w:val="es-NI"/>
        </w:rPr>
        <w:t xml:space="preserve"> el parpadeo de un led (Blink) a través de un pin de la tarjeta Arduino. El código para esta </w:t>
      </w:r>
      <w:r w:rsidR="009B5AC5">
        <w:rPr>
          <w:lang w:val="es-NI"/>
        </w:rPr>
        <w:t>práctica</w:t>
      </w:r>
      <w:r>
        <w:rPr>
          <w:lang w:val="es-NI"/>
        </w:rPr>
        <w:t xml:space="preserve"> es el siguiente:</w:t>
      </w:r>
    </w:p>
    <w:p w14:paraId="0BB2ED72" w14:textId="77777777" w:rsidR="008B3D99" w:rsidRDefault="008B3D99">
      <w:pPr>
        <w:widowControl/>
        <w:suppressAutoHyphens w:val="0"/>
        <w:rPr>
          <w:lang w:val="es-NI"/>
        </w:rPr>
      </w:pPr>
    </w:p>
    <w:p w14:paraId="6A4BE509" w14:textId="77777777" w:rsidR="008B3D99" w:rsidRPr="008B3D99" w:rsidRDefault="0062790E">
      <w:pPr>
        <w:widowControl/>
        <w:suppressAutoHyphens w:val="0"/>
        <w:rPr>
          <w:lang w:val="es-NI"/>
        </w:rPr>
      </w:pPr>
      <w:r w:rsidRPr="0062790E">
        <w:rPr>
          <w:noProof/>
          <w:lang w:val="es-MX" w:eastAsia="es-MX"/>
        </w:rPr>
        <mc:AlternateContent>
          <mc:Choice Requires="wps">
            <w:drawing>
              <wp:anchor distT="45720" distB="45720" distL="114300" distR="114300" simplePos="0" relativeHeight="251663872" behindDoc="0" locked="0" layoutInCell="1" allowOverlap="1" wp14:anchorId="2118D162" wp14:editId="50255373">
                <wp:simplePos x="0" y="0"/>
                <wp:positionH relativeFrom="margin">
                  <wp:align>center</wp:align>
                </wp:positionH>
                <wp:positionV relativeFrom="paragraph">
                  <wp:posOffset>11430</wp:posOffset>
                </wp:positionV>
                <wp:extent cx="4518660" cy="1404620"/>
                <wp:effectExtent l="0" t="0" r="15240" b="1905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404620"/>
                        </a:xfrm>
                        <a:prstGeom prst="rect">
                          <a:avLst/>
                        </a:prstGeom>
                        <a:solidFill>
                          <a:schemeClr val="bg2"/>
                        </a:solidFill>
                        <a:ln w="9525">
                          <a:solidFill>
                            <a:srgbClr val="000000"/>
                          </a:solidFill>
                          <a:miter lim="800000"/>
                          <a:headEnd/>
                          <a:tailEnd/>
                        </a:ln>
                      </wps:spPr>
                      <wps:txbx>
                        <w:txbxContent>
                          <w:p w14:paraId="0B5BAC1F" w14:textId="77777777"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//Practica</w:t>
                            </w:r>
                            <w:r w:rsidR="000601D4">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para</w:t>
                            </w: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apagar y encender un LED</w:t>
                            </w:r>
                          </w:p>
                          <w:p w14:paraId="56E6E61F" w14:textId="77777777"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ledPin = 23;//Esta es la v</w:t>
                            </w:r>
                            <w:r w:rsidR="009B5AC5">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ariable que guardara el </w:t>
                            </w: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numero</w:t>
                            </w:r>
                            <w:r w:rsidR="009B5AC5">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 pin</w:t>
                            </w:r>
                          </w:p>
                          <w:p w14:paraId="73170A53" w14:textId="77777777"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55F414E7" w14:textId="77777777" w:rsidR="0062790E" w:rsidRPr="00144E3F"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144E3F">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setup() {</w:t>
                            </w:r>
                          </w:p>
                          <w:p w14:paraId="0FD2BA69" w14:textId="77777777" w:rsidR="0062790E" w:rsidRPr="009B5AC5"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9B5AC5">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pinMode(ledPin, OUTPUT);</w:t>
                            </w:r>
                            <w:r w:rsidR="009B5AC5" w:rsidRPr="009B5AC5">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//Define como salida el numero del pin</w:t>
                            </w:r>
                          </w:p>
                          <w:p w14:paraId="2246157A" w14:textId="77777777"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75B2C029" w14:textId="77777777"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6582D2BD" w14:textId="77777777"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loop() {</w:t>
                            </w:r>
                          </w:p>
                          <w:p w14:paraId="66DB8196" w14:textId="77777777"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digitalWrite(ledPin, HIGH);  //Enciende el led en el </w:t>
                            </w:r>
                            <w:r>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nivel </w:t>
                            </w: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High (5V)</w:t>
                            </w:r>
                          </w:p>
                          <w:p w14:paraId="0E074B09" w14:textId="77777777"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delay(1000);           </w:t>
                            </w:r>
                            <w:r>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Espera un segund</w:t>
                            </w: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o</w:t>
                            </w:r>
                          </w:p>
                          <w:p w14:paraId="48D64F31" w14:textId="77777777"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digitalWrite(ledPin, LOW);    // Enciende el led en el </w:t>
                            </w:r>
                            <w:r>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nivel Low</w:t>
                            </w: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0</w:t>
                            </w: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w:t>
                            </w:r>
                          </w:p>
                          <w:p w14:paraId="60A8EA1C" w14:textId="77777777" w:rsidR="0062790E" w:rsidRPr="0062790E" w:rsidRDefault="0062790E" w:rsidP="0062790E">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0092055D">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delay(10</w:t>
                            </w:r>
                            <w:r w:rsidRPr="0062790E">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00);                       // </w:t>
                            </w:r>
                            <w:r>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Espera un segund</w:t>
                            </w: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o</w:t>
                            </w:r>
                          </w:p>
                          <w:p w14:paraId="4B2A0FCF" w14:textId="77777777" w:rsidR="0062790E" w:rsidRPr="009B5AC5" w:rsidRDefault="0062790E" w:rsidP="0062790E">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9pt;width:355.8pt;height:110.6pt;z-index:2516638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" fillcolor="#eeece1 [3214]">
                <v:textbox style="mso-fit-shape-to-text:t">
                  <w:txbxContent>
                    <w:p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//Practica</w:t>
                      </w:r>
                      <w:r w:rsidR="000601D4">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para</w:t>
                      </w: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apagar y encender un LED</w:t>
                      </w:r>
                    </w:p>
                    <w:p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roofErr w:type="spellStart"/>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w:t>
                      </w:r>
                      <w:proofErr w:type="spellEnd"/>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ledPin</w:t>
                      </w:r>
                      <w:proofErr w:type="spellEnd"/>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23;//Esta es la v</w:t>
                      </w:r>
                      <w:r w:rsidR="009B5AC5">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ariable que guardara el </w:t>
                      </w: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numero</w:t>
                      </w:r>
                      <w:r w:rsidR="009B5AC5">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 pin</w:t>
                      </w:r>
                    </w:p>
                    <w:p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rsidR="0062790E" w:rsidRPr="00144E3F"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roofErr w:type="spellStart"/>
                      <w:r w:rsidRPr="00144E3F">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w:t>
                      </w:r>
                      <w:proofErr w:type="spellEnd"/>
                      <w:r w:rsidRPr="00144E3F">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proofErr w:type="gramStart"/>
                      <w:r w:rsidRPr="00144E3F">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setup</w:t>
                      </w:r>
                      <w:proofErr w:type="spellEnd"/>
                      <w:r w:rsidRPr="00144E3F">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roofErr w:type="gramEnd"/>
                      <w:r w:rsidRPr="00144E3F">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w:t>
                      </w:r>
                    </w:p>
                    <w:p w:rsidR="0062790E" w:rsidRPr="009B5AC5"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9B5AC5">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proofErr w:type="gramStart"/>
                      <w:r w:rsidRPr="009B5AC5">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pinMode</w:t>
                      </w:r>
                      <w:proofErr w:type="spellEnd"/>
                      <w:r w:rsidRPr="009B5AC5">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roofErr w:type="spellStart"/>
                      <w:proofErr w:type="gramEnd"/>
                      <w:r w:rsidRPr="009B5AC5">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ledPin</w:t>
                      </w:r>
                      <w:proofErr w:type="spellEnd"/>
                      <w:r w:rsidRPr="009B5AC5">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OUTPUT);</w:t>
                      </w:r>
                      <w:r w:rsidR="009B5AC5" w:rsidRPr="009B5AC5">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//Define como salida el numero del pin</w:t>
                      </w:r>
                    </w:p>
                    <w:p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roofErr w:type="spellStart"/>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w:t>
                      </w:r>
                      <w:proofErr w:type="spellEnd"/>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proofErr w:type="gramStart"/>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loop</w:t>
                      </w:r>
                      <w:proofErr w:type="spellEnd"/>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roofErr w:type="gramEnd"/>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w:t>
                      </w:r>
                    </w:p>
                    <w:p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proofErr w:type="gramStart"/>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digitalWrite</w:t>
                      </w:r>
                      <w:proofErr w:type="spellEnd"/>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roofErr w:type="spellStart"/>
                      <w:proofErr w:type="gramEnd"/>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ledPin</w:t>
                      </w:r>
                      <w:proofErr w:type="spellEnd"/>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HIGH);  //Enciende el led en el </w:t>
                      </w:r>
                      <w:r>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nivel </w:t>
                      </w: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High (5V)</w:t>
                      </w:r>
                    </w:p>
                    <w:p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proofErr w:type="gramStart"/>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w:t>
                      </w:r>
                      <w:proofErr w:type="spellEnd"/>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roofErr w:type="gramEnd"/>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1000);           </w:t>
                      </w:r>
                      <w:r>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Espera un segund</w:t>
                      </w: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o</w:t>
                      </w:r>
                    </w:p>
                    <w:p w:rsidR="0062790E" w:rsidRPr="0062790E" w:rsidRDefault="0062790E" w:rsidP="0062790E">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proofErr w:type="gramStart"/>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digitalWrite</w:t>
                      </w:r>
                      <w:proofErr w:type="spellEnd"/>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roofErr w:type="spellStart"/>
                      <w:proofErr w:type="gramEnd"/>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ledPin</w:t>
                      </w:r>
                      <w:proofErr w:type="spellEnd"/>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LOW);    // Enciende el led en el </w:t>
                      </w:r>
                      <w:r>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nivel </w:t>
                      </w:r>
                      <w:proofErr w:type="spellStart"/>
                      <w:r>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Low</w:t>
                      </w:r>
                      <w:proofErr w:type="spellEnd"/>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0</w:t>
                      </w: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w:t>
                      </w:r>
                    </w:p>
                    <w:p w:rsidR="0062790E" w:rsidRPr="0062790E" w:rsidRDefault="0062790E" w:rsidP="0062790E">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gramStart"/>
                      <w:r w:rsidR="0092055D">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w:t>
                      </w:r>
                      <w:proofErr w:type="gramEnd"/>
                      <w:r w:rsidR="0092055D">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10</w:t>
                      </w:r>
                      <w:r w:rsidRPr="0062790E">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00);                       // </w:t>
                      </w:r>
                      <w:r>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Espera un segund</w:t>
                      </w:r>
                      <w:r w:rsidRPr="0062790E">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o</w:t>
                      </w:r>
                    </w:p>
                    <w:p w:rsidR="0062790E" w:rsidRPr="009B5AC5" w:rsidRDefault="0062790E" w:rsidP="0062790E">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2790E">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v:textbox>
                <w10:wrap type="square" anchorx="margin"/>
              </v:shape>
            </w:pict>
          </mc:Fallback>
        </mc:AlternateContent>
      </w:r>
    </w:p>
    <w:p w14:paraId="7C9E7411" w14:textId="77777777" w:rsidR="0054498A" w:rsidRDefault="0054498A">
      <w:pPr>
        <w:widowControl/>
        <w:suppressAutoHyphens w:val="0"/>
        <w:rPr>
          <w:b/>
          <w:lang w:val="es-NI"/>
        </w:rPr>
      </w:pPr>
    </w:p>
    <w:p w14:paraId="65D79C4C" w14:textId="77777777" w:rsidR="0054498A" w:rsidRDefault="0054498A">
      <w:pPr>
        <w:widowControl/>
        <w:suppressAutoHyphens w:val="0"/>
        <w:rPr>
          <w:b/>
          <w:lang w:val="es-NI"/>
        </w:rPr>
      </w:pPr>
    </w:p>
    <w:p w14:paraId="1B93EDA6" w14:textId="77777777" w:rsidR="0054498A" w:rsidRDefault="0054498A">
      <w:pPr>
        <w:widowControl/>
        <w:suppressAutoHyphens w:val="0"/>
        <w:rPr>
          <w:b/>
          <w:lang w:val="es-NI"/>
        </w:rPr>
      </w:pPr>
    </w:p>
    <w:p w14:paraId="1510AB36" w14:textId="77777777" w:rsidR="0054498A" w:rsidRDefault="0054498A">
      <w:pPr>
        <w:widowControl/>
        <w:suppressAutoHyphens w:val="0"/>
        <w:rPr>
          <w:b/>
          <w:lang w:val="es-NI"/>
        </w:rPr>
      </w:pPr>
    </w:p>
    <w:p w14:paraId="3B84E90B" w14:textId="77777777" w:rsidR="0054498A" w:rsidRPr="0054498A" w:rsidRDefault="0054498A">
      <w:pPr>
        <w:widowControl/>
        <w:suppressAutoHyphens w:val="0"/>
        <w:rPr>
          <w:b/>
          <w:lang w:val="es-NI"/>
        </w:rPr>
      </w:pPr>
    </w:p>
    <w:p w14:paraId="74ED2E33" w14:textId="77777777" w:rsidR="009D6AA7" w:rsidRDefault="009D6AA7">
      <w:pPr>
        <w:widowControl/>
        <w:suppressAutoHyphens w:val="0"/>
        <w:rPr>
          <w:b/>
          <w:sz w:val="28"/>
          <w:lang w:val="es-NI"/>
        </w:rPr>
      </w:pPr>
    </w:p>
    <w:p w14:paraId="4A12473F" w14:textId="77777777" w:rsidR="009D6AA7" w:rsidRDefault="009D6AA7">
      <w:pPr>
        <w:widowControl/>
        <w:suppressAutoHyphens w:val="0"/>
        <w:rPr>
          <w:b/>
          <w:sz w:val="28"/>
          <w:lang w:val="es-NI"/>
        </w:rPr>
      </w:pPr>
    </w:p>
    <w:p w14:paraId="3A442B4E" w14:textId="77777777" w:rsidR="009D6AA7" w:rsidRDefault="009D6AA7">
      <w:pPr>
        <w:widowControl/>
        <w:suppressAutoHyphens w:val="0"/>
        <w:rPr>
          <w:b/>
          <w:sz w:val="28"/>
          <w:lang w:val="es-NI"/>
        </w:rPr>
      </w:pPr>
    </w:p>
    <w:p w14:paraId="643E2CFF" w14:textId="77777777" w:rsidR="009D6AA7" w:rsidRDefault="009D6AA7">
      <w:pPr>
        <w:widowControl/>
        <w:suppressAutoHyphens w:val="0"/>
        <w:rPr>
          <w:b/>
          <w:sz w:val="28"/>
          <w:lang w:val="es-NI"/>
        </w:rPr>
      </w:pPr>
    </w:p>
    <w:p w14:paraId="40510E6D" w14:textId="77777777" w:rsidR="009D6AA7" w:rsidRDefault="009D6AA7">
      <w:pPr>
        <w:widowControl/>
        <w:suppressAutoHyphens w:val="0"/>
        <w:rPr>
          <w:b/>
          <w:sz w:val="28"/>
          <w:lang w:val="es-NI"/>
        </w:rPr>
      </w:pPr>
    </w:p>
    <w:p w14:paraId="00A332A2" w14:textId="77777777" w:rsidR="009D6AA7" w:rsidRDefault="009D6AA7">
      <w:pPr>
        <w:widowControl/>
        <w:suppressAutoHyphens w:val="0"/>
        <w:rPr>
          <w:b/>
          <w:sz w:val="28"/>
          <w:lang w:val="es-NI"/>
        </w:rPr>
      </w:pPr>
    </w:p>
    <w:p w14:paraId="0FDA2BD3" w14:textId="77777777" w:rsidR="009D6AA7" w:rsidRDefault="009D6AA7">
      <w:pPr>
        <w:widowControl/>
        <w:suppressAutoHyphens w:val="0"/>
        <w:rPr>
          <w:b/>
          <w:sz w:val="28"/>
          <w:lang w:val="es-NI"/>
        </w:rPr>
      </w:pPr>
    </w:p>
    <w:p w14:paraId="3FCFEF42" w14:textId="77777777" w:rsidR="009D6AA7" w:rsidRDefault="009D6AA7" w:rsidP="00F35702">
      <w:pPr>
        <w:pStyle w:val="Ttulo4"/>
      </w:pPr>
      <w:r w:rsidRPr="009D6AA7">
        <w:t>Simulación</w:t>
      </w:r>
      <w:r>
        <w:t xml:space="preserve"> en Proteus</w:t>
      </w:r>
    </w:p>
    <w:p w14:paraId="271A7F66" w14:textId="77777777" w:rsidR="00E931C0" w:rsidRDefault="00E931C0">
      <w:pPr>
        <w:widowControl/>
        <w:suppressAutoHyphens w:val="0"/>
        <w:rPr>
          <w:b/>
          <w:lang w:val="es-NI"/>
        </w:rPr>
      </w:pPr>
    </w:p>
    <w:p w14:paraId="3E9621B4" w14:textId="77777777" w:rsidR="00E931C0" w:rsidRDefault="00E931C0" w:rsidP="00E931C0">
      <w:pPr>
        <w:widowControl/>
        <w:suppressAutoHyphens w:val="0"/>
        <w:jc w:val="both"/>
        <w:rPr>
          <w:lang w:val="es-NI"/>
        </w:rPr>
      </w:pPr>
      <w:r>
        <w:rPr>
          <w:lang w:val="es-NI"/>
        </w:rPr>
        <w:t xml:space="preserve">Para la simulación de esta </w:t>
      </w:r>
      <w:r w:rsidR="00144E3F">
        <w:rPr>
          <w:lang w:val="es-NI"/>
        </w:rPr>
        <w:t>primera práctica</w:t>
      </w:r>
      <w:r w:rsidR="0039014D">
        <w:rPr>
          <w:lang w:val="es-NI"/>
        </w:rPr>
        <w:t xml:space="preserve"> (Ver </w:t>
      </w:r>
      <w:r w:rsidR="0039014D" w:rsidRPr="0039014D">
        <w:rPr>
          <w:b/>
          <w:lang w:val="es-NI"/>
        </w:rPr>
        <w:t>Fig. 1</w:t>
      </w:r>
      <w:r w:rsidR="0039014D">
        <w:rPr>
          <w:lang w:val="es-NI"/>
        </w:rPr>
        <w:t>)</w:t>
      </w:r>
      <w:r>
        <w:rPr>
          <w:lang w:val="es-NI"/>
        </w:rPr>
        <w:t>, haremos uso de la librería de Arduino para Proteus, que previamente se habrá dado, el uso de un Logic Probe para representar un led y el archivo generado por el IDE con extensión .hex.</w:t>
      </w:r>
    </w:p>
    <w:p w14:paraId="2097D254" w14:textId="77777777" w:rsidR="00E931C0" w:rsidRDefault="00E931C0" w:rsidP="00E931C0">
      <w:pPr>
        <w:widowControl/>
        <w:suppressAutoHyphens w:val="0"/>
        <w:jc w:val="both"/>
        <w:rPr>
          <w:lang w:val="es-NI"/>
        </w:rPr>
      </w:pPr>
    </w:p>
    <w:p w14:paraId="7B6CB57B" w14:textId="77777777" w:rsidR="0039014D" w:rsidRDefault="00E931C0" w:rsidP="0039014D">
      <w:pPr>
        <w:keepNext/>
        <w:widowControl/>
        <w:suppressAutoHyphens w:val="0"/>
        <w:jc w:val="center"/>
      </w:pPr>
      <w:r>
        <w:rPr>
          <w:noProof/>
          <w:lang w:val="es-MX" w:eastAsia="es-MX"/>
        </w:rPr>
        <w:drawing>
          <wp:inline distT="0" distB="0" distL="0" distR="0" wp14:anchorId="42FF3B1E" wp14:editId="548BCDA8">
            <wp:extent cx="4993420" cy="2811487"/>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4905" cy="2829214"/>
                    </a:xfrm>
                    <a:prstGeom prst="rect">
                      <a:avLst/>
                    </a:prstGeom>
                  </pic:spPr>
                </pic:pic>
              </a:graphicData>
            </a:graphic>
          </wp:inline>
        </w:drawing>
      </w:r>
    </w:p>
    <w:p w14:paraId="147B2F24" w14:textId="5EADBDEA" w:rsidR="0039014D" w:rsidRPr="00806E10" w:rsidRDefault="0039014D" w:rsidP="0039014D">
      <w:pPr>
        <w:pStyle w:val="Descripcin"/>
        <w:jc w:val="center"/>
        <w:rPr>
          <w:lang w:val="es-MX"/>
        </w:rPr>
      </w:pPr>
      <w:r w:rsidRPr="00806E10">
        <w:rPr>
          <w:lang w:val="es-MX"/>
        </w:rPr>
        <w:t xml:space="preserve">Fig. </w:t>
      </w:r>
      <w:r>
        <w:fldChar w:fldCharType="begin"/>
      </w:r>
      <w:r w:rsidRPr="00806E10">
        <w:rPr>
          <w:lang w:val="es-MX"/>
        </w:rPr>
        <w:instrText xml:space="preserve"> SEQ Fig. \* ARABIC </w:instrText>
      </w:r>
      <w:r>
        <w:fldChar w:fldCharType="separate"/>
      </w:r>
      <w:r w:rsidR="00060DD5">
        <w:rPr>
          <w:noProof/>
          <w:lang w:val="es-MX"/>
        </w:rPr>
        <w:t>1</w:t>
      </w:r>
      <w:r>
        <w:fldChar w:fldCharType="end"/>
      </w:r>
      <w:r w:rsidRPr="00806E10">
        <w:rPr>
          <w:lang w:val="es-MX"/>
        </w:rPr>
        <w:t xml:space="preserve"> Simulacion de Led Blink</w:t>
      </w:r>
    </w:p>
    <w:p w14:paraId="54CC2A81" w14:textId="77777777" w:rsidR="0092055D" w:rsidRPr="00E931C0" w:rsidRDefault="00E931C0" w:rsidP="00F35702">
      <w:pPr>
        <w:widowControl/>
        <w:suppressAutoHyphens w:val="0"/>
        <w:jc w:val="both"/>
        <w:rPr>
          <w:lang w:val="es-NI"/>
        </w:rPr>
      </w:pPr>
      <w:r>
        <w:rPr>
          <w:lang w:val="es-NI"/>
        </w:rPr>
        <w:lastRenderedPageBreak/>
        <w:t xml:space="preserve">El archivo compilado será cargado en la tarjeta modelo </w:t>
      </w:r>
      <w:r w:rsidR="0092055D">
        <w:rPr>
          <w:lang w:val="es-NI"/>
        </w:rPr>
        <w:t>de Arduino del Simulador y después se correrá la simulación para su respectiva ejecución. El resultado será el parpadeo del led en el pin 23 por un segundo tanto en el estado Alto como en el Bajo.</w:t>
      </w:r>
    </w:p>
    <w:p w14:paraId="37877A12" w14:textId="77777777" w:rsidR="009D6AA7" w:rsidRDefault="00E931C0" w:rsidP="00F35702">
      <w:pPr>
        <w:pStyle w:val="Ttulo4"/>
      </w:pPr>
      <w:r>
        <w:t>Montaje del Circuito</w:t>
      </w:r>
    </w:p>
    <w:p w14:paraId="6362CAE5" w14:textId="77777777" w:rsidR="0092055D" w:rsidRDefault="0092055D">
      <w:pPr>
        <w:widowControl/>
        <w:suppressAutoHyphens w:val="0"/>
        <w:rPr>
          <w:b/>
          <w:lang w:val="es-NI"/>
        </w:rPr>
      </w:pPr>
    </w:p>
    <w:p w14:paraId="600EA289" w14:textId="77777777" w:rsidR="0092055D" w:rsidRPr="0092055D" w:rsidRDefault="00BB59AB" w:rsidP="00BB59AB">
      <w:pPr>
        <w:widowControl/>
        <w:suppressAutoHyphens w:val="0"/>
        <w:jc w:val="both"/>
        <w:rPr>
          <w:lang w:val="es-NI"/>
        </w:rPr>
      </w:pPr>
      <w:r>
        <w:rPr>
          <w:lang w:val="es-NI"/>
        </w:rPr>
        <w:t xml:space="preserve">El circuito previamente simulado en Proteus, tendrá que ser montado a como se muestra en la Figura, teniendo en cuenta dos cosas: El uso adecuado de la tabla de nodos y la identificación de </w:t>
      </w:r>
      <w:r w:rsidR="00490F62">
        <w:rPr>
          <w:lang w:val="es-NI"/>
        </w:rPr>
        <w:t>Ánodo</w:t>
      </w:r>
      <w:r>
        <w:rPr>
          <w:lang w:val="es-NI"/>
        </w:rPr>
        <w:t xml:space="preserve"> y </w:t>
      </w:r>
      <w:r w:rsidR="00490F62">
        <w:rPr>
          <w:lang w:val="es-NI"/>
        </w:rPr>
        <w:t>Cátodo</w:t>
      </w:r>
      <w:r>
        <w:rPr>
          <w:lang w:val="es-NI"/>
        </w:rPr>
        <w:t xml:space="preserve"> del led. El resultado será el mismo que la simulación.</w:t>
      </w:r>
    </w:p>
    <w:p w14:paraId="2C7E3877" w14:textId="77777777" w:rsidR="00E931C0" w:rsidRDefault="00E931C0">
      <w:pPr>
        <w:widowControl/>
        <w:suppressAutoHyphens w:val="0"/>
        <w:rPr>
          <w:b/>
          <w:lang w:val="es-NI"/>
        </w:rPr>
      </w:pPr>
    </w:p>
    <w:p w14:paraId="0148E6C8" w14:textId="77777777" w:rsidR="0039014D" w:rsidRDefault="0039014D" w:rsidP="0039014D">
      <w:pPr>
        <w:keepNext/>
        <w:widowControl/>
        <w:suppressAutoHyphens w:val="0"/>
      </w:pPr>
      <w:r>
        <w:rPr>
          <w:noProof/>
          <w:lang w:val="es-MX" w:eastAsia="es-MX"/>
        </w:rPr>
        <w:drawing>
          <wp:anchor distT="0" distB="0" distL="114300" distR="114300" simplePos="0" relativeHeight="251665920" behindDoc="0" locked="0" layoutInCell="1" allowOverlap="1" wp14:anchorId="125D851E" wp14:editId="28C896A2">
            <wp:simplePos x="0" y="0"/>
            <wp:positionH relativeFrom="margin">
              <wp:posOffset>4342875</wp:posOffset>
            </wp:positionH>
            <wp:positionV relativeFrom="paragraph">
              <wp:posOffset>12921</wp:posOffset>
            </wp:positionV>
            <wp:extent cx="1656715" cy="1778635"/>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56715" cy="1778635"/>
                    </a:xfrm>
                    <a:prstGeom prst="rect">
                      <a:avLst/>
                    </a:prstGeom>
                  </pic:spPr>
                </pic:pic>
              </a:graphicData>
            </a:graphic>
            <wp14:sizeRelH relativeFrom="margin">
              <wp14:pctWidth>0</wp14:pctWidth>
            </wp14:sizeRelH>
            <wp14:sizeRelV relativeFrom="margin">
              <wp14:pctHeight>0</wp14:pctHeight>
            </wp14:sizeRelV>
          </wp:anchor>
        </w:drawing>
      </w:r>
      <w:r w:rsidR="00F67113">
        <w:rPr>
          <w:noProof/>
          <w:lang w:val="es-MX" w:eastAsia="es-MX"/>
        </w:rPr>
        <w:drawing>
          <wp:inline distT="0" distB="0" distL="0" distR="0" wp14:anchorId="32478A50" wp14:editId="7D91E125">
            <wp:extent cx="3551274" cy="4053286"/>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in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75512" cy="4080951"/>
                    </a:xfrm>
                    <a:prstGeom prst="rect">
                      <a:avLst/>
                    </a:prstGeom>
                  </pic:spPr>
                </pic:pic>
              </a:graphicData>
            </a:graphic>
          </wp:inline>
        </w:drawing>
      </w:r>
    </w:p>
    <w:p w14:paraId="64CA26F3" w14:textId="6114F649" w:rsidR="0039014D" w:rsidRDefault="0039014D" w:rsidP="0039014D">
      <w:pPr>
        <w:pStyle w:val="Descripcin"/>
        <w:jc w:val="center"/>
      </w:pPr>
      <w:r>
        <w:t xml:space="preserve">Fig. </w:t>
      </w:r>
      <w:r>
        <w:fldChar w:fldCharType="begin"/>
      </w:r>
      <w:r>
        <w:instrText xml:space="preserve"> SEQ Fig. \* ARABIC </w:instrText>
      </w:r>
      <w:r>
        <w:fldChar w:fldCharType="separate"/>
      </w:r>
      <w:r w:rsidR="00060DD5">
        <w:rPr>
          <w:noProof/>
        </w:rPr>
        <w:t>2</w:t>
      </w:r>
      <w:r>
        <w:fldChar w:fldCharType="end"/>
      </w:r>
      <w:r>
        <w:t xml:space="preserve"> Diagrama de Montaje Led Blink</w:t>
      </w:r>
    </w:p>
    <w:p w14:paraId="3A451D22" w14:textId="77777777" w:rsidR="00F67113" w:rsidRPr="00F35702" w:rsidRDefault="00F67113">
      <w:pPr>
        <w:widowControl/>
        <w:suppressAutoHyphens w:val="0"/>
        <w:rPr>
          <w:b/>
          <w:sz w:val="28"/>
          <w:lang w:val="es-NI"/>
        </w:rPr>
      </w:pPr>
    </w:p>
    <w:p w14:paraId="087B7307" w14:textId="77777777" w:rsidR="0081112A" w:rsidRDefault="0081112A" w:rsidP="00F35702">
      <w:pPr>
        <w:pStyle w:val="Ttulo4"/>
      </w:pPr>
      <w:r>
        <w:t>Actividad</w:t>
      </w:r>
    </w:p>
    <w:p w14:paraId="02F88693" w14:textId="77777777" w:rsidR="00F35702" w:rsidRPr="00F35702" w:rsidRDefault="00F35702" w:rsidP="00F35702">
      <w:pPr>
        <w:rPr>
          <w:lang w:val="es-ES_tradnl"/>
        </w:rPr>
      </w:pPr>
    </w:p>
    <w:p w14:paraId="134F5D44" w14:textId="77777777" w:rsidR="0081112A" w:rsidRDefault="0081112A" w:rsidP="0081112A">
      <w:pPr>
        <w:widowControl/>
        <w:suppressAutoHyphens w:val="0"/>
        <w:jc w:val="both"/>
        <w:rPr>
          <w:b/>
          <w:lang w:val="es-NI"/>
        </w:rPr>
      </w:pPr>
      <w:r>
        <w:rPr>
          <w:lang w:val="es-NI"/>
        </w:rPr>
        <w:t xml:space="preserve">Realice cambios en los tiempos en la instrucción delay() tanto para el estado alto como para el estado en bajo y anote lo ocurrido. ¿Se podrá utilizar esta misma instrucción para retardos mayores de horas? Si no es </w:t>
      </w:r>
      <w:r w:rsidR="00F67113">
        <w:rPr>
          <w:lang w:val="es-NI"/>
        </w:rPr>
        <w:t>así</w:t>
      </w:r>
      <w:r>
        <w:rPr>
          <w:lang w:val="es-NI"/>
        </w:rPr>
        <w:t>, indique como se haría esta modificación.</w:t>
      </w:r>
      <w:r>
        <w:rPr>
          <w:b/>
          <w:lang w:val="es-NI"/>
        </w:rPr>
        <w:br w:type="page"/>
      </w:r>
    </w:p>
    <w:p w14:paraId="66B9C575" w14:textId="77777777" w:rsidR="00756645" w:rsidRPr="00F35702" w:rsidRDefault="00490F62" w:rsidP="00F35702">
      <w:pPr>
        <w:pStyle w:val="Ttulo3"/>
        <w:numPr>
          <w:ilvl w:val="0"/>
          <w:numId w:val="0"/>
        </w:numPr>
      </w:pPr>
      <w:r>
        <w:lastRenderedPageBreak/>
        <w:t>Practica #2 Led Blink</w:t>
      </w:r>
      <w:r w:rsidR="00756645">
        <w:t xml:space="preserve"> de varios pines</w:t>
      </w:r>
    </w:p>
    <w:p w14:paraId="7FD8FC7B" w14:textId="77777777" w:rsidR="00F35702" w:rsidRDefault="00835A2C" w:rsidP="00F35702">
      <w:pPr>
        <w:pStyle w:val="Ttulo4"/>
      </w:pPr>
      <w:r>
        <w:t>Có</w:t>
      </w:r>
      <w:r w:rsidR="00F35702">
        <w:t>digo de Arduino</w:t>
      </w:r>
    </w:p>
    <w:p w14:paraId="425AF8DD" w14:textId="77777777" w:rsidR="00F35702" w:rsidRPr="00F35702" w:rsidRDefault="00F35702" w:rsidP="00F35702">
      <w:pPr>
        <w:rPr>
          <w:lang w:val="es-ES_tradnl"/>
        </w:rPr>
      </w:pPr>
    </w:p>
    <w:p w14:paraId="370A0BA1" w14:textId="77777777" w:rsidR="002D6286" w:rsidRDefault="002D6286">
      <w:pPr>
        <w:widowControl/>
        <w:suppressAutoHyphens w:val="0"/>
        <w:rPr>
          <w:lang w:val="es-NI"/>
        </w:rPr>
      </w:pPr>
      <w:r>
        <w:rPr>
          <w:lang w:val="es-NI"/>
        </w:rPr>
        <w:t xml:space="preserve">En esta segunda </w:t>
      </w:r>
      <w:r w:rsidR="00835A2C">
        <w:rPr>
          <w:lang w:val="es-NI"/>
        </w:rPr>
        <w:t>práctica</w:t>
      </w:r>
      <w:r>
        <w:rPr>
          <w:lang w:val="es-NI"/>
        </w:rPr>
        <w:t xml:space="preserve"> se </w:t>
      </w:r>
      <w:r w:rsidR="00144E3F">
        <w:rPr>
          <w:lang w:val="es-NI"/>
        </w:rPr>
        <w:t>mostrará</w:t>
      </w:r>
      <w:r>
        <w:rPr>
          <w:lang w:val="es-NI"/>
        </w:rPr>
        <w:t xml:space="preserve"> como encender varios leds a la misma vez usando distintos pines de la placa de Arduino.</w:t>
      </w:r>
    </w:p>
    <w:p w14:paraId="176CF50F" w14:textId="77777777" w:rsidR="002D6286" w:rsidRDefault="002D6286">
      <w:pPr>
        <w:widowControl/>
        <w:suppressAutoHyphens w:val="0"/>
        <w:rPr>
          <w:lang w:val="es-NI"/>
        </w:rPr>
      </w:pPr>
    </w:p>
    <w:p w14:paraId="4A02048F" w14:textId="77777777" w:rsidR="002D6286" w:rsidRDefault="002D6286">
      <w:pPr>
        <w:widowControl/>
        <w:suppressAutoHyphens w:val="0"/>
        <w:rPr>
          <w:lang w:val="es-NI"/>
        </w:rPr>
      </w:pPr>
    </w:p>
    <w:p w14:paraId="4A75C00F" w14:textId="77777777" w:rsidR="002D6286" w:rsidRDefault="002D6286">
      <w:pPr>
        <w:widowControl/>
        <w:suppressAutoHyphens w:val="0"/>
        <w:rPr>
          <w:lang w:val="es-NI"/>
        </w:rPr>
      </w:pPr>
      <w:r w:rsidRPr="0062790E">
        <w:rPr>
          <w:noProof/>
          <w:lang w:val="es-MX" w:eastAsia="es-MX"/>
        </w:rPr>
        <mc:AlternateContent>
          <mc:Choice Requires="wps">
            <w:drawing>
              <wp:anchor distT="45720" distB="45720" distL="114300" distR="114300" simplePos="0" relativeHeight="251667968" behindDoc="0" locked="0" layoutInCell="1" allowOverlap="1" wp14:anchorId="60775096" wp14:editId="5C5B65FA">
                <wp:simplePos x="0" y="0"/>
                <wp:positionH relativeFrom="margin">
                  <wp:align>center</wp:align>
                </wp:positionH>
                <wp:positionV relativeFrom="paragraph">
                  <wp:posOffset>2939</wp:posOffset>
                </wp:positionV>
                <wp:extent cx="4518660" cy="1404620"/>
                <wp:effectExtent l="0" t="0" r="15240" b="1333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404620"/>
                        </a:xfrm>
                        <a:prstGeom prst="rect">
                          <a:avLst/>
                        </a:prstGeom>
                        <a:solidFill>
                          <a:schemeClr val="bg2"/>
                        </a:solidFill>
                        <a:ln w="9525">
                          <a:solidFill>
                            <a:srgbClr val="000000"/>
                          </a:solidFill>
                          <a:miter lim="800000"/>
                          <a:headEnd/>
                          <a:tailEnd/>
                        </a:ln>
                      </wps:spPr>
                      <wps:txbx>
                        <w:txbxContent>
                          <w:p w14:paraId="4008B19B" w14:textId="77777777" w:rsidR="00756645" w:rsidRPr="00144E3F" w:rsidRDefault="00756645" w:rsidP="00756645">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144E3F">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//Practica </w:t>
                            </w:r>
                            <w:r w:rsidR="000601D4" w:rsidRPr="00144E3F">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para </w:t>
                            </w:r>
                            <w:r w:rsidRPr="00144E3F">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apagar y encender varios LEDs</w:t>
                            </w:r>
                          </w:p>
                          <w:p w14:paraId="28925E87"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bot=2;</w:t>
                            </w:r>
                          </w:p>
                          <w:p w14:paraId="12412502"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w:t>
                            </w:r>
                            <w:r w:rsidR="00410A4E">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t led[]={2,3,4,5,6</w:t>
                            </w: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68356789" w14:textId="77777777" w:rsidR="00756645" w:rsidRPr="000601D4" w:rsidRDefault="00410A4E"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numLeds=5</w:t>
                            </w:r>
                            <w:r w:rsidR="00756645"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63D1DA3E"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tiempoRet=400;</w:t>
                            </w:r>
                          </w:p>
                          <w:p w14:paraId="04AE76CF"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estePin;</w:t>
                            </w:r>
                          </w:p>
                          <w:p w14:paraId="3410A776"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7DF51F8C"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setup() {</w:t>
                            </w:r>
                          </w:p>
                          <w:p w14:paraId="3FC83B37"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put your setup code here, to run once:</w:t>
                            </w:r>
                          </w:p>
                          <w:p w14:paraId="7F948278"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pinMode(bot, INPUT);</w:t>
                            </w:r>
                          </w:p>
                          <w:p w14:paraId="7F5E3F75"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for(estePin=0; estePin &lt; numLeds; estePin++)</w:t>
                            </w:r>
                          </w:p>
                          <w:p w14:paraId="5DB57419"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1533C205"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pinMode(led[estePin],OUTPUT);</w:t>
                            </w:r>
                          </w:p>
                          <w:p w14:paraId="7DA6F29C"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08B63EBD"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52919A12"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36D09455"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loop() {</w:t>
                            </w:r>
                          </w:p>
                          <w:p w14:paraId="7AD75B04"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put your main code here, to run repeatedly:</w:t>
                            </w:r>
                          </w:p>
                          <w:p w14:paraId="32CB9600"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boolean bot_alto = digitalRead(bot);</w:t>
                            </w:r>
                          </w:p>
                          <w:p w14:paraId="4746470E"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if(bot_alto)</w:t>
                            </w:r>
                          </w:p>
                          <w:p w14:paraId="6E20C1BE"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79B5982C"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for(estePin = 0; estePin &lt; numLeds; estePin++)</w:t>
                            </w:r>
                          </w:p>
                          <w:p w14:paraId="469BBD74"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5FBFF384"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digitalWrite(led[estePin],HIGH);</w:t>
                            </w:r>
                          </w:p>
                          <w:p w14:paraId="61EDE9C4"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w:t>
                            </w:r>
                          </w:p>
                          <w:p w14:paraId="7F2DE3BC"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delay(tiempoRet);   </w:t>
                            </w:r>
                          </w:p>
                          <w:p w14:paraId="1E8693D7"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2BE2725A"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for(estePin = 0; estePin &lt; numLeds; estePin++)</w:t>
                            </w:r>
                          </w:p>
                          <w:p w14:paraId="2949B8F8"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0C49C682"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digitalWrite(led[estePin],LOW);</w:t>
                            </w:r>
                          </w:p>
                          <w:p w14:paraId="0551167D"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w:t>
                            </w:r>
                          </w:p>
                          <w:p w14:paraId="12D861CD"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delay(tiempoRet); </w:t>
                            </w:r>
                          </w:p>
                          <w:p w14:paraId="122CA548"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55CD6A49" w14:textId="77777777"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EB339E" id="_x0000_s1029" type="#_x0000_t202" style="position:absolute;margin-left:0;margin-top:.25pt;width:355.8pt;height:110.6pt;z-index:2516679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" fillcolor="#eeece1 [3214]">
                <v:textbox style="mso-fit-shape-to-text:t">
                  <w:txbxContent>
                    <w:p w:rsidR="00756645" w:rsidRPr="00144E3F" w:rsidRDefault="00756645" w:rsidP="00756645">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144E3F">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//Practica </w:t>
                      </w:r>
                      <w:r w:rsidR="000601D4" w:rsidRPr="00144E3F">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para </w:t>
                      </w:r>
                      <w:r w:rsidRPr="00144E3F">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apagar y encender varios </w:t>
                      </w:r>
                      <w:proofErr w:type="spellStart"/>
                      <w:r w:rsidRPr="00144E3F">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LEDs</w:t>
                      </w:r>
                      <w:proofErr w:type="spellEnd"/>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bot=2;</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w:t>
                      </w:r>
                      <w:r w:rsidR="00410A4E">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t</w:t>
                      </w:r>
                      <w:proofErr w:type="spellEnd"/>
                      <w:r w:rsidR="00410A4E">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gramStart"/>
                      <w:r w:rsidR="00410A4E">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led[</w:t>
                      </w:r>
                      <w:proofErr w:type="gramEnd"/>
                      <w:r w:rsidR="00410A4E">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]={2,3,4,5,6</w:t>
                      </w: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rsidR="00756645" w:rsidRPr="000601D4" w:rsidRDefault="00410A4E"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roofErr w:type="spellStart"/>
                      <w:r>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w:t>
                      </w:r>
                      <w:proofErr w:type="spellEnd"/>
                      <w:r>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r>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numLeds</w:t>
                      </w:r>
                      <w:proofErr w:type="spellEnd"/>
                      <w:r>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=5</w:t>
                      </w:r>
                      <w:r w:rsidR="00756645"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tiempoRet</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=400;</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estePin</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void </w:t>
                      </w:r>
                      <w:proofErr w:type="gram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setup(</w:t>
                      </w:r>
                      <w:proofErr w:type="gram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put your setup code here, to run once:</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proofErr w:type="gram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pinMode</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roofErr w:type="gram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bot, INPUT);</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gram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for(</w:t>
                      </w:r>
                      <w:proofErr w:type="spellStart"/>
                      <w:proofErr w:type="gram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estePin</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=0;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estePin</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&lt;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numLeds</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estePin</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pinMode</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(led[</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estePin</w:t>
                      </w:r>
                      <w:proofErr w:type="spellEnd"/>
                      <w:proofErr w:type="gram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],OUTPUT</w:t>
                      </w:r>
                      <w:proofErr w:type="gram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void </w:t>
                      </w:r>
                      <w:proofErr w:type="gram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loop(</w:t>
                      </w:r>
                      <w:proofErr w:type="gram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put your main code here, to run repeatedly:</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boolean</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bot_alto</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digitalRead</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(bot);</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if(</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bot_alto</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gram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for(</w:t>
                      </w:r>
                      <w:proofErr w:type="spellStart"/>
                      <w:proofErr w:type="gram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estePin</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0;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estePin</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&lt;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numLeds</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estePin</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digitalWrite</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(led[</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estePin</w:t>
                      </w:r>
                      <w:proofErr w:type="spellEnd"/>
                      <w:proofErr w:type="gram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],HIGH</w:t>
                      </w:r>
                      <w:proofErr w:type="gram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tiempoRet</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gram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for(</w:t>
                      </w:r>
                      <w:proofErr w:type="spellStart"/>
                      <w:proofErr w:type="gram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estePin</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0;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estePin</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&lt;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numLeds</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estePin</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digitalWrite</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(led[</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estePin</w:t>
                      </w:r>
                      <w:proofErr w:type="spellEnd"/>
                      <w:proofErr w:type="gram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],LOW</w:t>
                      </w:r>
                      <w:proofErr w:type="gram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w:t>
                      </w:r>
                      <w:proofErr w:type="spellStart"/>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tiempoRet</w:t>
                      </w:r>
                      <w:proofErr w:type="spellEnd"/>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rsidR="00756645" w:rsidRPr="000601D4" w:rsidRDefault="00756645" w:rsidP="00756645">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0601D4">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v:textbox>
                <w10:wrap type="square" anchorx="margin"/>
              </v:shape>
            </w:pict>
          </mc:Fallback>
        </mc:AlternateContent>
      </w:r>
    </w:p>
    <w:p w14:paraId="2255DEAF" w14:textId="77777777" w:rsidR="002D6286" w:rsidRDefault="002D6286">
      <w:pPr>
        <w:widowControl/>
        <w:suppressAutoHyphens w:val="0"/>
        <w:rPr>
          <w:lang w:val="es-NI"/>
        </w:rPr>
      </w:pPr>
    </w:p>
    <w:p w14:paraId="534CB43E" w14:textId="77777777" w:rsidR="002D6286" w:rsidRDefault="002D6286">
      <w:pPr>
        <w:widowControl/>
        <w:suppressAutoHyphens w:val="0"/>
        <w:rPr>
          <w:lang w:val="es-NI"/>
        </w:rPr>
      </w:pPr>
    </w:p>
    <w:p w14:paraId="40AB921A" w14:textId="77777777" w:rsidR="002D6286" w:rsidRDefault="002D6286">
      <w:pPr>
        <w:widowControl/>
        <w:suppressAutoHyphens w:val="0"/>
        <w:rPr>
          <w:lang w:val="es-NI"/>
        </w:rPr>
      </w:pPr>
    </w:p>
    <w:p w14:paraId="1110D8A6" w14:textId="77777777" w:rsidR="002D6286" w:rsidRDefault="002D6286">
      <w:pPr>
        <w:widowControl/>
        <w:suppressAutoHyphens w:val="0"/>
        <w:rPr>
          <w:lang w:val="es-NI"/>
        </w:rPr>
      </w:pPr>
    </w:p>
    <w:p w14:paraId="4E540CAE" w14:textId="77777777" w:rsidR="002D6286" w:rsidRDefault="002D6286">
      <w:pPr>
        <w:widowControl/>
        <w:suppressAutoHyphens w:val="0"/>
        <w:rPr>
          <w:lang w:val="es-NI"/>
        </w:rPr>
      </w:pPr>
    </w:p>
    <w:p w14:paraId="097747C8" w14:textId="77777777" w:rsidR="002D6286" w:rsidRDefault="002D6286">
      <w:pPr>
        <w:widowControl/>
        <w:suppressAutoHyphens w:val="0"/>
        <w:rPr>
          <w:lang w:val="es-NI"/>
        </w:rPr>
      </w:pPr>
    </w:p>
    <w:p w14:paraId="40096B98" w14:textId="77777777" w:rsidR="002D6286" w:rsidRDefault="002D6286">
      <w:pPr>
        <w:widowControl/>
        <w:suppressAutoHyphens w:val="0"/>
        <w:rPr>
          <w:lang w:val="es-NI"/>
        </w:rPr>
      </w:pPr>
    </w:p>
    <w:p w14:paraId="447178F1" w14:textId="77777777" w:rsidR="002D6286" w:rsidRDefault="002D6286">
      <w:pPr>
        <w:widowControl/>
        <w:suppressAutoHyphens w:val="0"/>
        <w:rPr>
          <w:lang w:val="es-NI"/>
        </w:rPr>
      </w:pPr>
    </w:p>
    <w:p w14:paraId="50397D68" w14:textId="77777777" w:rsidR="002D6286" w:rsidRDefault="002D6286">
      <w:pPr>
        <w:widowControl/>
        <w:suppressAutoHyphens w:val="0"/>
        <w:rPr>
          <w:lang w:val="es-NI"/>
        </w:rPr>
      </w:pPr>
    </w:p>
    <w:p w14:paraId="488CE00A" w14:textId="77777777" w:rsidR="002D6286" w:rsidRDefault="002D6286">
      <w:pPr>
        <w:widowControl/>
        <w:suppressAutoHyphens w:val="0"/>
        <w:rPr>
          <w:lang w:val="es-NI"/>
        </w:rPr>
      </w:pPr>
    </w:p>
    <w:p w14:paraId="5F7BB0A1" w14:textId="77777777" w:rsidR="002D6286" w:rsidRDefault="002D6286">
      <w:pPr>
        <w:widowControl/>
        <w:suppressAutoHyphens w:val="0"/>
        <w:rPr>
          <w:lang w:val="es-NI"/>
        </w:rPr>
      </w:pPr>
    </w:p>
    <w:p w14:paraId="2733F7E4" w14:textId="77777777" w:rsidR="002D6286" w:rsidRDefault="002D6286">
      <w:pPr>
        <w:widowControl/>
        <w:suppressAutoHyphens w:val="0"/>
        <w:rPr>
          <w:lang w:val="es-NI"/>
        </w:rPr>
      </w:pPr>
    </w:p>
    <w:p w14:paraId="0FB9B2C8" w14:textId="77777777" w:rsidR="002D6286" w:rsidRDefault="002D6286">
      <w:pPr>
        <w:widowControl/>
        <w:suppressAutoHyphens w:val="0"/>
        <w:rPr>
          <w:lang w:val="es-NI"/>
        </w:rPr>
      </w:pPr>
    </w:p>
    <w:p w14:paraId="620C6B09" w14:textId="77777777" w:rsidR="002D6286" w:rsidRDefault="002D6286">
      <w:pPr>
        <w:widowControl/>
        <w:suppressAutoHyphens w:val="0"/>
        <w:rPr>
          <w:lang w:val="es-NI"/>
        </w:rPr>
      </w:pPr>
    </w:p>
    <w:p w14:paraId="117323F2" w14:textId="77777777" w:rsidR="002D6286" w:rsidRDefault="002D6286">
      <w:pPr>
        <w:widowControl/>
        <w:suppressAutoHyphens w:val="0"/>
        <w:rPr>
          <w:lang w:val="es-NI"/>
        </w:rPr>
      </w:pPr>
    </w:p>
    <w:p w14:paraId="0936AF11" w14:textId="77777777" w:rsidR="002D6286" w:rsidRDefault="002D6286">
      <w:pPr>
        <w:widowControl/>
        <w:suppressAutoHyphens w:val="0"/>
        <w:rPr>
          <w:lang w:val="es-NI"/>
        </w:rPr>
      </w:pPr>
    </w:p>
    <w:p w14:paraId="11E6E2D7" w14:textId="77777777" w:rsidR="002D6286" w:rsidRDefault="002D6286">
      <w:pPr>
        <w:widowControl/>
        <w:suppressAutoHyphens w:val="0"/>
        <w:rPr>
          <w:lang w:val="es-NI"/>
        </w:rPr>
      </w:pPr>
    </w:p>
    <w:p w14:paraId="61990667" w14:textId="77777777" w:rsidR="002D6286" w:rsidRDefault="002D6286">
      <w:pPr>
        <w:widowControl/>
        <w:suppressAutoHyphens w:val="0"/>
        <w:rPr>
          <w:lang w:val="es-NI"/>
        </w:rPr>
      </w:pPr>
    </w:p>
    <w:p w14:paraId="46979561" w14:textId="77777777" w:rsidR="002D6286" w:rsidRDefault="002D6286">
      <w:pPr>
        <w:widowControl/>
        <w:suppressAutoHyphens w:val="0"/>
        <w:rPr>
          <w:lang w:val="es-NI"/>
        </w:rPr>
      </w:pPr>
    </w:p>
    <w:p w14:paraId="404A7CA9" w14:textId="77777777" w:rsidR="002D6286" w:rsidRDefault="002D6286">
      <w:pPr>
        <w:widowControl/>
        <w:suppressAutoHyphens w:val="0"/>
        <w:rPr>
          <w:lang w:val="es-NI"/>
        </w:rPr>
      </w:pPr>
    </w:p>
    <w:p w14:paraId="049D31BF" w14:textId="77777777" w:rsidR="002D6286" w:rsidRDefault="002D6286">
      <w:pPr>
        <w:widowControl/>
        <w:suppressAutoHyphens w:val="0"/>
        <w:rPr>
          <w:lang w:val="es-NI"/>
        </w:rPr>
      </w:pPr>
    </w:p>
    <w:p w14:paraId="1D8A1167" w14:textId="77777777" w:rsidR="002D6286" w:rsidRDefault="002D6286">
      <w:pPr>
        <w:widowControl/>
        <w:suppressAutoHyphens w:val="0"/>
        <w:rPr>
          <w:lang w:val="es-NI"/>
        </w:rPr>
      </w:pPr>
    </w:p>
    <w:p w14:paraId="54CA6BEA" w14:textId="77777777" w:rsidR="002D6286" w:rsidRDefault="002D6286">
      <w:pPr>
        <w:widowControl/>
        <w:suppressAutoHyphens w:val="0"/>
        <w:rPr>
          <w:lang w:val="es-NI"/>
        </w:rPr>
      </w:pPr>
    </w:p>
    <w:p w14:paraId="749AE57E" w14:textId="77777777" w:rsidR="002D6286" w:rsidRDefault="002D6286">
      <w:pPr>
        <w:widowControl/>
        <w:suppressAutoHyphens w:val="0"/>
        <w:rPr>
          <w:lang w:val="es-NI"/>
        </w:rPr>
      </w:pPr>
    </w:p>
    <w:p w14:paraId="75630BC8" w14:textId="77777777" w:rsidR="002D6286" w:rsidRDefault="002D6286">
      <w:pPr>
        <w:widowControl/>
        <w:suppressAutoHyphens w:val="0"/>
        <w:rPr>
          <w:lang w:val="es-NI"/>
        </w:rPr>
      </w:pPr>
    </w:p>
    <w:p w14:paraId="73C7DEFB" w14:textId="77777777" w:rsidR="002D6286" w:rsidRDefault="002D6286">
      <w:pPr>
        <w:widowControl/>
        <w:suppressAutoHyphens w:val="0"/>
        <w:rPr>
          <w:lang w:val="es-NI"/>
        </w:rPr>
      </w:pPr>
    </w:p>
    <w:p w14:paraId="55C22F9B" w14:textId="77777777" w:rsidR="002D6286" w:rsidRDefault="002D6286">
      <w:pPr>
        <w:widowControl/>
        <w:suppressAutoHyphens w:val="0"/>
        <w:rPr>
          <w:lang w:val="es-NI"/>
        </w:rPr>
      </w:pPr>
    </w:p>
    <w:p w14:paraId="15A920DB" w14:textId="77777777" w:rsidR="002D6286" w:rsidRDefault="002D6286">
      <w:pPr>
        <w:widowControl/>
        <w:suppressAutoHyphens w:val="0"/>
        <w:rPr>
          <w:lang w:val="es-NI"/>
        </w:rPr>
      </w:pPr>
    </w:p>
    <w:p w14:paraId="145E3958" w14:textId="77777777" w:rsidR="002D6286" w:rsidRDefault="002D6286">
      <w:pPr>
        <w:widowControl/>
        <w:suppressAutoHyphens w:val="0"/>
        <w:rPr>
          <w:lang w:val="es-NI"/>
        </w:rPr>
      </w:pPr>
    </w:p>
    <w:p w14:paraId="7DCA98E4" w14:textId="77777777" w:rsidR="002D6286" w:rsidRDefault="002D6286">
      <w:pPr>
        <w:widowControl/>
        <w:suppressAutoHyphens w:val="0"/>
        <w:rPr>
          <w:lang w:val="es-NI"/>
        </w:rPr>
      </w:pPr>
    </w:p>
    <w:p w14:paraId="60585E4F" w14:textId="77777777" w:rsidR="002D6286" w:rsidRDefault="002D6286">
      <w:pPr>
        <w:widowControl/>
        <w:suppressAutoHyphens w:val="0"/>
        <w:rPr>
          <w:lang w:val="es-NI"/>
        </w:rPr>
      </w:pPr>
    </w:p>
    <w:p w14:paraId="3926E3BA" w14:textId="77777777" w:rsidR="002D6286" w:rsidRDefault="002D6286">
      <w:pPr>
        <w:widowControl/>
        <w:suppressAutoHyphens w:val="0"/>
        <w:rPr>
          <w:lang w:val="es-NI"/>
        </w:rPr>
      </w:pPr>
    </w:p>
    <w:p w14:paraId="23FB270C" w14:textId="77777777" w:rsidR="002D6286" w:rsidRDefault="002D6286">
      <w:pPr>
        <w:widowControl/>
        <w:suppressAutoHyphens w:val="0"/>
        <w:rPr>
          <w:lang w:val="es-NI"/>
        </w:rPr>
      </w:pPr>
    </w:p>
    <w:p w14:paraId="7515ADFB" w14:textId="77777777" w:rsidR="002D6286" w:rsidRDefault="002D6286">
      <w:pPr>
        <w:widowControl/>
        <w:suppressAutoHyphens w:val="0"/>
        <w:rPr>
          <w:lang w:val="es-NI"/>
        </w:rPr>
      </w:pPr>
    </w:p>
    <w:p w14:paraId="5BC05FFB" w14:textId="77777777" w:rsidR="002D6286" w:rsidRPr="002D6286" w:rsidRDefault="000E6A85">
      <w:pPr>
        <w:widowControl/>
        <w:suppressAutoHyphens w:val="0"/>
        <w:rPr>
          <w:b/>
          <w:sz w:val="28"/>
          <w:lang w:val="es-NI"/>
        </w:rPr>
      </w:pPr>
      <w:r w:rsidRPr="009D6AA7">
        <w:rPr>
          <w:b/>
          <w:sz w:val="28"/>
          <w:lang w:val="es-NI"/>
        </w:rPr>
        <w:br w:type="page"/>
      </w:r>
    </w:p>
    <w:p w14:paraId="7E2F0C4D" w14:textId="77777777" w:rsidR="00BB59AB" w:rsidRPr="002D6286" w:rsidRDefault="002D6286" w:rsidP="00F35702">
      <w:pPr>
        <w:pStyle w:val="Ttulo4"/>
      </w:pPr>
      <w:r w:rsidRPr="002D6286">
        <w:lastRenderedPageBreak/>
        <w:t>Montaje del Circuito</w:t>
      </w:r>
    </w:p>
    <w:p w14:paraId="6DF7EA4B" w14:textId="77777777" w:rsidR="002D6286" w:rsidRPr="00C52C79" w:rsidRDefault="002D6286">
      <w:pPr>
        <w:widowControl/>
        <w:suppressAutoHyphens w:val="0"/>
        <w:rPr>
          <w:lang w:val="es-NI"/>
        </w:rPr>
      </w:pPr>
    </w:p>
    <w:p w14:paraId="5AE4370E" w14:textId="77777777" w:rsidR="0039014D" w:rsidRDefault="00084244" w:rsidP="0039014D">
      <w:pPr>
        <w:keepNext/>
        <w:widowControl/>
        <w:suppressAutoHyphens w:val="0"/>
        <w:jc w:val="center"/>
      </w:pPr>
      <w:r>
        <w:rPr>
          <w:noProof/>
          <w:lang w:val="es-MX" w:eastAsia="es-MX"/>
        </w:rPr>
        <w:drawing>
          <wp:inline distT="0" distB="0" distL="0" distR="0" wp14:anchorId="39641FB5" wp14:editId="51212E35">
            <wp:extent cx="3881456" cy="4389501"/>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ink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81456" cy="4389501"/>
                    </a:xfrm>
                    <a:prstGeom prst="rect">
                      <a:avLst/>
                    </a:prstGeom>
                  </pic:spPr>
                </pic:pic>
              </a:graphicData>
            </a:graphic>
          </wp:inline>
        </w:drawing>
      </w:r>
    </w:p>
    <w:p w14:paraId="0020FF03" w14:textId="7FE75536" w:rsidR="00C52C79" w:rsidRDefault="0039014D" w:rsidP="0039014D">
      <w:pPr>
        <w:pStyle w:val="Descripcin"/>
        <w:jc w:val="center"/>
        <w:rPr>
          <w:lang w:val="es-NI"/>
        </w:rPr>
      </w:pPr>
      <w:r>
        <w:t xml:space="preserve">Fig. </w:t>
      </w:r>
      <w:r>
        <w:fldChar w:fldCharType="begin"/>
      </w:r>
      <w:r>
        <w:instrText xml:space="preserve"> SEQ Fig. \* ARABIC </w:instrText>
      </w:r>
      <w:r>
        <w:fldChar w:fldCharType="separate"/>
      </w:r>
      <w:r w:rsidR="00060DD5">
        <w:rPr>
          <w:noProof/>
        </w:rPr>
        <w:t>3</w:t>
      </w:r>
      <w:r>
        <w:fldChar w:fldCharType="end"/>
      </w:r>
      <w:r>
        <w:t xml:space="preserve"> Diagrama de Montaje Led Blink de varios pines.</w:t>
      </w:r>
    </w:p>
    <w:p w14:paraId="0CE3D149" w14:textId="77777777" w:rsidR="002E1A96" w:rsidRPr="002E1A96" w:rsidRDefault="002E1A96" w:rsidP="00F35702">
      <w:pPr>
        <w:pStyle w:val="Ttulo4"/>
      </w:pPr>
      <w:r w:rsidRPr="002E1A96">
        <w:t>Actividad</w:t>
      </w:r>
    </w:p>
    <w:p w14:paraId="1AE0A408" w14:textId="77777777" w:rsidR="002E1A96" w:rsidRDefault="002E1A96" w:rsidP="002E1A96">
      <w:pPr>
        <w:widowControl/>
        <w:suppressAutoHyphens w:val="0"/>
        <w:rPr>
          <w:lang w:val="es-NI"/>
        </w:rPr>
      </w:pPr>
    </w:p>
    <w:p w14:paraId="370185D6" w14:textId="77777777" w:rsidR="002E1A96" w:rsidRDefault="00391602" w:rsidP="002E1A96">
      <w:pPr>
        <w:widowControl/>
        <w:suppressAutoHyphens w:val="0"/>
        <w:rPr>
          <w:lang w:val="es-NI"/>
        </w:rPr>
      </w:pPr>
      <w:r>
        <w:rPr>
          <w:lang w:val="es-NI"/>
        </w:rPr>
        <w:t xml:space="preserve">Del código anterior que nuevas instrucciones de programación observó. Diga </w:t>
      </w:r>
      <w:r w:rsidR="00B44242">
        <w:rPr>
          <w:lang w:val="es-NI"/>
        </w:rPr>
        <w:t>cómo</w:t>
      </w:r>
      <w:r>
        <w:rPr>
          <w:lang w:val="es-NI"/>
        </w:rPr>
        <w:t xml:space="preserve"> estas nuevas instrucciones se utilizaron </w:t>
      </w:r>
      <w:r w:rsidR="008F5EB5">
        <w:rPr>
          <w:lang w:val="es-NI"/>
        </w:rPr>
        <w:t>para encender los leds.</w:t>
      </w:r>
    </w:p>
    <w:p w14:paraId="50784383" w14:textId="77777777" w:rsidR="008F5EB5" w:rsidRPr="00F35702" w:rsidRDefault="008F5EB5" w:rsidP="00CF470B">
      <w:pPr>
        <w:pStyle w:val="Ttulo2"/>
        <w:numPr>
          <w:ilvl w:val="0"/>
          <w:numId w:val="48"/>
        </w:numPr>
        <w:rPr>
          <w:lang w:val="es-NI"/>
        </w:rPr>
      </w:pPr>
      <w:r w:rsidRPr="008F5EB5">
        <w:rPr>
          <w:lang w:val="es-NI"/>
        </w:rPr>
        <w:t>Actividades Propuestas</w:t>
      </w:r>
    </w:p>
    <w:p w14:paraId="30C2D5CD" w14:textId="77777777" w:rsidR="00E86A41" w:rsidRDefault="0068469A" w:rsidP="0068469A">
      <w:pPr>
        <w:pStyle w:val="Descripcin"/>
        <w:jc w:val="both"/>
        <w:rPr>
          <w:b w:val="0"/>
          <w:color w:val="auto"/>
          <w:sz w:val="20"/>
        </w:rPr>
      </w:pPr>
      <w:r w:rsidRPr="0068469A">
        <w:rPr>
          <w:b w:val="0"/>
          <w:color w:val="auto"/>
          <w:sz w:val="24"/>
        </w:rPr>
        <w:t xml:space="preserve">Realizar la </w:t>
      </w:r>
      <w:r w:rsidR="0008747A" w:rsidRPr="0068469A">
        <w:rPr>
          <w:b w:val="0"/>
          <w:color w:val="auto"/>
          <w:sz w:val="24"/>
        </w:rPr>
        <w:t>Simulación</w:t>
      </w:r>
      <w:r w:rsidRPr="0068469A">
        <w:rPr>
          <w:b w:val="0"/>
          <w:color w:val="auto"/>
          <w:sz w:val="24"/>
        </w:rPr>
        <w:t xml:space="preserve"> en Proteus de un semáforo Peatonal, de tal forma que el </w:t>
      </w:r>
      <w:r w:rsidR="0008747A">
        <w:rPr>
          <w:b w:val="0"/>
          <w:color w:val="auto"/>
          <w:sz w:val="24"/>
        </w:rPr>
        <w:t xml:space="preserve">semáforo vehicular siempre este verde mientras que el semáforo peatonal </w:t>
      </w:r>
      <w:r w:rsidR="00835A2C">
        <w:rPr>
          <w:b w:val="0"/>
          <w:color w:val="auto"/>
          <w:sz w:val="24"/>
        </w:rPr>
        <w:t>está</w:t>
      </w:r>
      <w:r w:rsidR="0008747A">
        <w:rPr>
          <w:b w:val="0"/>
          <w:color w:val="auto"/>
          <w:sz w:val="24"/>
        </w:rPr>
        <w:t xml:space="preserve"> en rojo. El </w:t>
      </w:r>
      <w:r w:rsidRPr="0068469A">
        <w:rPr>
          <w:b w:val="0"/>
          <w:color w:val="auto"/>
          <w:sz w:val="24"/>
        </w:rPr>
        <w:t xml:space="preserve">botón del semáforo peatonal </w:t>
      </w:r>
      <w:r w:rsidR="0008747A">
        <w:rPr>
          <w:b w:val="0"/>
          <w:color w:val="auto"/>
          <w:sz w:val="24"/>
        </w:rPr>
        <w:t xml:space="preserve">hará ese cambio de luces hasta que </w:t>
      </w:r>
      <w:r w:rsidRPr="0068469A">
        <w:rPr>
          <w:b w:val="0"/>
          <w:color w:val="auto"/>
          <w:sz w:val="24"/>
        </w:rPr>
        <w:t>pueda ser apretado</w:t>
      </w:r>
      <w:r w:rsidR="0008747A">
        <w:rPr>
          <w:b w:val="0"/>
          <w:color w:val="auto"/>
          <w:sz w:val="24"/>
        </w:rPr>
        <w:t xml:space="preserve"> y haber comprobado que han pasado más de 5 segundos después del último cambio de luces. </w:t>
      </w:r>
      <w:r w:rsidRPr="0068469A">
        <w:rPr>
          <w:b w:val="0"/>
          <w:color w:val="auto"/>
          <w:sz w:val="24"/>
        </w:rPr>
        <w:t xml:space="preserve"> </w:t>
      </w:r>
      <w:r w:rsidR="0008747A">
        <w:rPr>
          <w:b w:val="0"/>
          <w:color w:val="auto"/>
          <w:sz w:val="24"/>
        </w:rPr>
        <w:t>Los tiempos de encendido de los leds, lo determinaran según la importancia del color en él.</w:t>
      </w:r>
    </w:p>
    <w:sectPr w:rsidR="00E86A41" w:rsidSect="00262543">
      <w:headerReference w:type="default" r:id="rId23"/>
      <w:footerReference w:type="default" r:id="rId24"/>
      <w:footnotePr>
        <w:pos w:val="beneathText"/>
      </w:footnotePr>
      <w:pgSz w:w="11905" w:h="16837"/>
      <w:pgMar w:top="1134" w:right="1134" w:bottom="851" w:left="1134"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45B08" w14:textId="77777777" w:rsidR="00D00D64" w:rsidRDefault="00D00D64" w:rsidP="00661E6C">
      <w:r>
        <w:separator/>
      </w:r>
    </w:p>
  </w:endnote>
  <w:endnote w:type="continuationSeparator" w:id="0">
    <w:p w14:paraId="29EB5E10" w14:textId="77777777" w:rsidR="00D00D64" w:rsidRDefault="00D00D64" w:rsidP="0066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8BB3E" w14:textId="77777777" w:rsidR="0078717E" w:rsidRPr="006D6711" w:rsidRDefault="006D6711" w:rsidP="00DC30B6">
    <w:pPr>
      <w:pStyle w:val="Piedepgina"/>
      <w:rPr>
        <w:sz w:val="20"/>
      </w:rPr>
    </w:pPr>
    <w:r>
      <w:rPr>
        <w:sz w:val="20"/>
      </w:rPr>
      <w:t xml:space="preserve">Elaborado por: </w:t>
    </w:r>
    <w:sdt>
      <w:sdtPr>
        <w:rPr>
          <w:sz w:val="20"/>
        </w:rPr>
        <w:alias w:val="Autor"/>
        <w:tag w:val=""/>
        <w:id w:val="-733537467"/>
        <w:placeholder>
          <w:docPart w:val="9FB3DAB2AC7F4248A3817C1FD1C6FB1E"/>
        </w:placeholder>
        <w:dataBinding w:prefixMappings="xmlns:ns0='http://purl.org/dc/elements/1.1/' xmlns:ns1='http://schemas.openxmlformats.org/package/2006/metadata/core-properties' " w:xpath="/ns1:coreProperties[1]/ns0:creator[1]" w:storeItemID="{6C3C8BC8-F283-45AE-878A-BAB7291924A1}"/>
        <w:text/>
      </w:sdtPr>
      <w:sdtEndPr/>
      <w:sdtContent>
        <w:r>
          <w:rPr>
            <w:sz w:val="20"/>
            <w:lang w:val="es-MX"/>
          </w:rPr>
          <w:t>Ing. Carlos Ortega</w:t>
        </w:r>
      </w:sdtContent>
    </w:sdt>
    <w:sdt>
      <w:sdtPr>
        <w:id w:val="1326705874"/>
        <w:docPartObj>
          <w:docPartGallery w:val="Page Numbers (Bottom of Page)"/>
          <w:docPartUnique/>
        </w:docPartObj>
      </w:sdtPr>
      <w:sdtEndPr>
        <w:rPr>
          <w:sz w:val="20"/>
        </w:rPr>
      </w:sdtEndPr>
      <w:sdtContent>
        <w:r>
          <w:tab/>
        </w:r>
        <w:r>
          <w:tab/>
        </w:r>
        <w:r>
          <w:tab/>
        </w:r>
        <w:r w:rsidRPr="006D6711">
          <w:rPr>
            <w:sz w:val="20"/>
          </w:rPr>
          <w:t xml:space="preserve">Página | </w:t>
        </w:r>
        <w:r w:rsidRPr="006D6711">
          <w:rPr>
            <w:sz w:val="20"/>
          </w:rPr>
          <w:fldChar w:fldCharType="begin"/>
        </w:r>
        <w:r w:rsidRPr="006D6711">
          <w:rPr>
            <w:sz w:val="20"/>
          </w:rPr>
          <w:instrText>PAGE   \* MERGEFORMAT</w:instrText>
        </w:r>
        <w:r w:rsidRPr="006D6711">
          <w:rPr>
            <w:sz w:val="20"/>
          </w:rPr>
          <w:fldChar w:fldCharType="separate"/>
        </w:r>
        <w:r w:rsidR="00464464">
          <w:rPr>
            <w:noProof/>
            <w:sz w:val="20"/>
          </w:rPr>
          <w:t>2</w:t>
        </w:r>
        <w:r w:rsidRPr="006D6711">
          <w:rPr>
            <w:sz w:val="20"/>
          </w:rPr>
          <w:fldChar w:fldCharType="end"/>
        </w:r>
        <w:r w:rsidRPr="006D6711">
          <w:rPr>
            <w:sz w:val="20"/>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07351" w14:textId="77777777" w:rsidR="00D00D64" w:rsidRDefault="00D00D64" w:rsidP="00661E6C">
      <w:r>
        <w:separator/>
      </w:r>
    </w:p>
  </w:footnote>
  <w:footnote w:type="continuationSeparator" w:id="0">
    <w:p w14:paraId="16A3C458" w14:textId="77777777" w:rsidR="00D00D64" w:rsidRDefault="00D00D64" w:rsidP="00661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00" w:type="dxa"/>
      <w:tblLook w:val="04A0" w:firstRow="1" w:lastRow="0" w:firstColumn="1" w:lastColumn="0" w:noHBand="0" w:noVBand="1"/>
    </w:tblPr>
    <w:tblGrid>
      <w:gridCol w:w="1926"/>
      <w:gridCol w:w="6721"/>
      <w:gridCol w:w="1153"/>
    </w:tblGrid>
    <w:tr w:rsidR="0078717E" w:rsidRPr="005574C0" w14:paraId="5201C61E" w14:textId="77777777" w:rsidTr="007E07CA">
      <w:tc>
        <w:tcPr>
          <w:tcW w:w="1926" w:type="dxa"/>
          <w:vMerge w:val="restart"/>
          <w:hideMark/>
        </w:tcPr>
        <w:p w14:paraId="23099048" w14:textId="77777777" w:rsidR="0078717E" w:rsidRPr="005574C0" w:rsidRDefault="0078717E">
          <w:pPr>
            <w:pStyle w:val="Encabezado"/>
            <w:spacing w:line="276" w:lineRule="auto"/>
            <w:rPr>
              <w:b/>
              <w:sz w:val="20"/>
              <w:lang w:val="es-NI"/>
            </w:rPr>
          </w:pPr>
          <w:r>
            <w:rPr>
              <w:noProof/>
              <w:lang w:val="es-MX" w:eastAsia="es-MX"/>
            </w:rPr>
            <w:drawing>
              <wp:inline distT="0" distB="0" distL="0" distR="0" wp14:anchorId="053F9FE5" wp14:editId="74E5D2C1">
                <wp:extent cx="1080770" cy="664845"/>
                <wp:effectExtent l="0" t="0" r="5080" b="1905"/>
                <wp:docPr id="1" name="Imagen 1" descr="logo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770" cy="664845"/>
                        </a:xfrm>
                        <a:prstGeom prst="rect">
                          <a:avLst/>
                        </a:prstGeom>
                        <a:noFill/>
                        <a:ln>
                          <a:noFill/>
                        </a:ln>
                      </pic:spPr>
                    </pic:pic>
                  </a:graphicData>
                </a:graphic>
              </wp:inline>
            </w:drawing>
          </w:r>
        </w:p>
      </w:tc>
      <w:tc>
        <w:tcPr>
          <w:tcW w:w="6721" w:type="dxa"/>
          <w:hideMark/>
        </w:tcPr>
        <w:p w14:paraId="40F0CFA8" w14:textId="77777777" w:rsidR="0078717E" w:rsidRPr="005574C0" w:rsidRDefault="0078717E">
          <w:pPr>
            <w:pStyle w:val="Encabezado"/>
            <w:spacing w:line="276" w:lineRule="auto"/>
            <w:ind w:left="119"/>
            <w:jc w:val="center"/>
            <w:rPr>
              <w:b/>
              <w:lang w:val="es-NI"/>
            </w:rPr>
          </w:pPr>
          <w:r w:rsidRPr="005574C0">
            <w:rPr>
              <w:b/>
              <w:lang w:val="es-NI"/>
            </w:rPr>
            <w:t>UNIVERSIDAD NACIONAL DE INGENIERÍA</w:t>
          </w:r>
        </w:p>
      </w:tc>
      <w:tc>
        <w:tcPr>
          <w:tcW w:w="1153" w:type="dxa"/>
          <w:vMerge w:val="restart"/>
        </w:tcPr>
        <w:p w14:paraId="715B2E07" w14:textId="77777777" w:rsidR="0078717E" w:rsidRPr="005574C0" w:rsidRDefault="0078717E">
          <w:pPr>
            <w:pStyle w:val="Encabezado"/>
            <w:spacing w:line="276" w:lineRule="auto"/>
            <w:ind w:left="720"/>
            <w:jc w:val="center"/>
            <w:rPr>
              <w:b/>
              <w:sz w:val="20"/>
              <w:lang w:val="es-NI"/>
            </w:rPr>
          </w:pPr>
        </w:p>
      </w:tc>
    </w:tr>
    <w:tr w:rsidR="0078717E" w:rsidRPr="005574C0" w14:paraId="12C50150" w14:textId="77777777" w:rsidTr="007E07CA">
      <w:tc>
        <w:tcPr>
          <w:tcW w:w="0" w:type="auto"/>
          <w:vMerge/>
          <w:vAlign w:val="center"/>
          <w:hideMark/>
        </w:tcPr>
        <w:p w14:paraId="291A453E" w14:textId="77777777" w:rsidR="0078717E" w:rsidRPr="005574C0" w:rsidRDefault="0078717E">
          <w:pPr>
            <w:rPr>
              <w:b/>
              <w:sz w:val="20"/>
              <w:lang w:val="es-NI"/>
            </w:rPr>
          </w:pPr>
        </w:p>
      </w:tc>
      <w:tc>
        <w:tcPr>
          <w:tcW w:w="6721" w:type="dxa"/>
          <w:hideMark/>
        </w:tcPr>
        <w:p w14:paraId="6FDF14EA" w14:textId="77777777" w:rsidR="0078717E" w:rsidRPr="005574C0" w:rsidRDefault="0078717E" w:rsidP="004814EB">
          <w:pPr>
            <w:pStyle w:val="Encabezado"/>
            <w:spacing w:line="276" w:lineRule="auto"/>
            <w:ind w:left="119"/>
            <w:jc w:val="center"/>
            <w:rPr>
              <w:b/>
              <w:lang w:val="es-NI"/>
            </w:rPr>
          </w:pPr>
          <w:r w:rsidRPr="005574C0">
            <w:rPr>
              <w:b/>
              <w:lang w:val="es-NI"/>
            </w:rPr>
            <w:t>FACULTAD DE ELECTROTECNIA Y COMPUTACI</w:t>
          </w:r>
          <w:r>
            <w:rPr>
              <w:b/>
              <w:lang w:val="es-NI"/>
            </w:rPr>
            <w:t>Ó</w:t>
          </w:r>
          <w:r w:rsidRPr="005574C0">
            <w:rPr>
              <w:b/>
              <w:lang w:val="es-NI"/>
            </w:rPr>
            <w:t>N</w:t>
          </w:r>
        </w:p>
      </w:tc>
      <w:tc>
        <w:tcPr>
          <w:tcW w:w="0" w:type="auto"/>
          <w:vMerge/>
          <w:vAlign w:val="center"/>
          <w:hideMark/>
        </w:tcPr>
        <w:p w14:paraId="5C325A74" w14:textId="77777777" w:rsidR="0078717E" w:rsidRPr="005574C0" w:rsidRDefault="0078717E">
          <w:pPr>
            <w:rPr>
              <w:b/>
              <w:sz w:val="20"/>
              <w:lang w:val="es-NI"/>
            </w:rPr>
          </w:pPr>
        </w:p>
      </w:tc>
    </w:tr>
    <w:tr w:rsidR="0078717E" w:rsidRPr="005574C0" w14:paraId="4F1A083D" w14:textId="77777777" w:rsidTr="007E07CA">
      <w:tc>
        <w:tcPr>
          <w:tcW w:w="0" w:type="auto"/>
          <w:vMerge/>
          <w:vAlign w:val="center"/>
          <w:hideMark/>
        </w:tcPr>
        <w:p w14:paraId="2AD0267E" w14:textId="77777777" w:rsidR="0078717E" w:rsidRPr="005574C0" w:rsidRDefault="0078717E">
          <w:pPr>
            <w:rPr>
              <w:b/>
              <w:sz w:val="20"/>
              <w:lang w:val="es-NI"/>
            </w:rPr>
          </w:pPr>
        </w:p>
      </w:tc>
      <w:tc>
        <w:tcPr>
          <w:tcW w:w="6721" w:type="dxa"/>
          <w:hideMark/>
        </w:tcPr>
        <w:p w14:paraId="0E616DBE" w14:textId="4988CDF2" w:rsidR="0078717E" w:rsidRDefault="00060DD5" w:rsidP="004814EB">
          <w:pPr>
            <w:pStyle w:val="Encabezado"/>
            <w:spacing w:line="276" w:lineRule="auto"/>
            <w:ind w:left="119"/>
            <w:jc w:val="center"/>
            <w:rPr>
              <w:b/>
              <w:lang w:val="es-NI"/>
            </w:rPr>
          </w:pPr>
          <w:r>
            <w:rPr>
              <w:b/>
              <w:lang w:val="es-NI"/>
            </w:rPr>
            <w:t>CURSO DE ARDUINO</w:t>
          </w:r>
        </w:p>
        <w:p w14:paraId="4ABBCDD1" w14:textId="77777777" w:rsidR="0078717E" w:rsidRPr="005574C0" w:rsidRDefault="0078717E" w:rsidP="007E07CA">
          <w:pPr>
            <w:pStyle w:val="Encabezado"/>
            <w:spacing w:line="276" w:lineRule="auto"/>
            <w:ind w:left="119"/>
            <w:rPr>
              <w:b/>
              <w:lang w:val="es-NI"/>
            </w:rPr>
          </w:pPr>
          <w:r>
            <w:rPr>
              <w:b/>
              <w:lang w:val="es-NI"/>
            </w:rPr>
            <w:t>DEPARTAMENTO SISTEMAS DIGITALES Y TELECOMUNICACIONES</w:t>
          </w:r>
        </w:p>
      </w:tc>
      <w:tc>
        <w:tcPr>
          <w:tcW w:w="0" w:type="auto"/>
          <w:vMerge/>
          <w:vAlign w:val="center"/>
          <w:hideMark/>
        </w:tcPr>
        <w:p w14:paraId="21D3A2D2" w14:textId="77777777" w:rsidR="0078717E" w:rsidRPr="005574C0" w:rsidRDefault="0078717E">
          <w:pPr>
            <w:rPr>
              <w:b/>
              <w:sz w:val="20"/>
              <w:lang w:val="es-NI"/>
            </w:rPr>
          </w:pPr>
        </w:p>
      </w:tc>
    </w:tr>
  </w:tbl>
  <w:p w14:paraId="34BADD9C" w14:textId="77777777" w:rsidR="0078717E" w:rsidRPr="000E1831" w:rsidRDefault="0078717E" w:rsidP="000E1831">
    <w:pPr>
      <w:spacing w:line="100" w:lineRule="atLeast"/>
      <w:jc w:val="center"/>
    </w:pPr>
    <w:r>
      <w:rPr>
        <w:noProof/>
        <w:lang w:val="es-MX" w:eastAsia="es-MX"/>
      </w:rPr>
      <mc:AlternateContent>
        <mc:Choice Requires="wps">
          <w:drawing>
            <wp:anchor distT="4294967295" distB="4294967295" distL="114300" distR="114300" simplePos="0" relativeHeight="251657728" behindDoc="0" locked="0" layoutInCell="1" allowOverlap="1" wp14:anchorId="2FD329A7" wp14:editId="52F1C91A">
              <wp:simplePos x="0" y="0"/>
              <wp:positionH relativeFrom="column">
                <wp:posOffset>9525</wp:posOffset>
              </wp:positionH>
              <wp:positionV relativeFrom="paragraph">
                <wp:posOffset>6349</wp:posOffset>
              </wp:positionV>
              <wp:extent cx="6068695" cy="0"/>
              <wp:effectExtent l="0" t="0" r="8255"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8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D76710" id="_x0000_t32" coordsize="21600,21600" o:spt="32" o:oned="t" path="m,l21600,21600e" filled="f">
              <v:path arrowok="t" fillok="f" o:connecttype="none"/>
              <o:lock v:ext="edit" shapetype="t"/>
            </v:shapetype>
            <v:shape id="AutoShape 4" o:spid="_x0000_s1026" type="#_x0000_t32" style="position:absolute;margin-left:.75pt;margin-top:.5pt;width:477.8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boHQ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Ttulo3"/>
      <w:suff w:val="nothing"/>
      <w:lvlText w:val="%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vertAlign w:val="subscript"/>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vertAlign w:val="subscript"/>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vertAlign w:val="subscript"/>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89"/>
        </w:tabs>
        <w:ind w:left="789"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789"/>
        </w:tabs>
        <w:ind w:left="789" w:hanging="360"/>
      </w:pPr>
    </w:lvl>
  </w:abstractNum>
  <w:abstractNum w:abstractNumId="9"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10" w15:restartNumberingAfterBreak="0">
    <w:nsid w:val="03191026"/>
    <w:multiLevelType w:val="hybridMultilevel"/>
    <w:tmpl w:val="45926B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0455654E"/>
    <w:multiLevelType w:val="hybridMultilevel"/>
    <w:tmpl w:val="5EFC75CC"/>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2" w15:restartNumberingAfterBreak="0">
    <w:nsid w:val="045F6DBD"/>
    <w:multiLevelType w:val="hybridMultilevel"/>
    <w:tmpl w:val="8922713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06E81222"/>
    <w:multiLevelType w:val="hybridMultilevel"/>
    <w:tmpl w:val="C8C275C0"/>
    <w:lvl w:ilvl="0" w:tplc="54F22A6E">
      <w:start w:val="9"/>
      <w:numFmt w:val="lowerLetter"/>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4" w15:restartNumberingAfterBreak="0">
    <w:nsid w:val="0A3846A5"/>
    <w:multiLevelType w:val="multilevel"/>
    <w:tmpl w:val="67C46C20"/>
    <w:lvl w:ilvl="0">
      <w:start w:val="1"/>
      <w:numFmt w:val="decimal"/>
      <w:lvlText w:val="%1."/>
      <w:lvlJc w:val="left"/>
      <w:pPr>
        <w:ind w:left="72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0B4752AC"/>
    <w:multiLevelType w:val="multilevel"/>
    <w:tmpl w:val="C66809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C3506E0"/>
    <w:multiLevelType w:val="hybridMultilevel"/>
    <w:tmpl w:val="C6869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0D22738D"/>
    <w:multiLevelType w:val="hybridMultilevel"/>
    <w:tmpl w:val="571E87E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8" w15:restartNumberingAfterBreak="0">
    <w:nsid w:val="0F7664D7"/>
    <w:multiLevelType w:val="multilevel"/>
    <w:tmpl w:val="A908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956CF1"/>
    <w:multiLevelType w:val="hybridMultilevel"/>
    <w:tmpl w:val="76646B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4634EC9"/>
    <w:multiLevelType w:val="multilevel"/>
    <w:tmpl w:val="C66809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79D0CE2"/>
    <w:multiLevelType w:val="hybridMultilevel"/>
    <w:tmpl w:val="696E4020"/>
    <w:lvl w:ilvl="0" w:tplc="4C0A000F">
      <w:start w:val="1"/>
      <w:numFmt w:val="decimal"/>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2" w15:restartNumberingAfterBreak="0">
    <w:nsid w:val="1AD75CB5"/>
    <w:multiLevelType w:val="hybridMultilevel"/>
    <w:tmpl w:val="A42CDFE0"/>
    <w:lvl w:ilvl="0" w:tplc="0C7C3DDA">
      <w:start w:val="1"/>
      <w:numFmt w:val="decimal"/>
      <w:lvlText w:val="8.%1"/>
      <w:lvlJc w:val="left"/>
      <w:pPr>
        <w:ind w:left="1440" w:hanging="360"/>
      </w:pPr>
      <w:rPr>
        <w:rFonts w:hint="default"/>
      </w:rPr>
    </w:lvl>
    <w:lvl w:ilvl="1" w:tplc="4C0A0019" w:tentative="1">
      <w:start w:val="1"/>
      <w:numFmt w:val="lowerLetter"/>
      <w:lvlText w:val="%2."/>
      <w:lvlJc w:val="lef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23" w15:restartNumberingAfterBreak="0">
    <w:nsid w:val="2595075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E012595"/>
    <w:multiLevelType w:val="hybridMultilevel"/>
    <w:tmpl w:val="F4ACF87A"/>
    <w:lvl w:ilvl="0" w:tplc="120A4788">
      <w:start w:val="1"/>
      <w:numFmt w:val="decimal"/>
      <w:lvlText w:val="7.%1"/>
      <w:lvlJc w:val="left"/>
      <w:pPr>
        <w:ind w:left="2160" w:hanging="360"/>
      </w:pPr>
      <w:rPr>
        <w:rFonts w:hint="default"/>
        <w:b/>
      </w:rPr>
    </w:lvl>
    <w:lvl w:ilvl="1" w:tplc="03EA7746">
      <w:start w:val="1"/>
      <w:numFmt w:val="lowerLetter"/>
      <w:lvlText w:val="%2."/>
      <w:lvlJc w:val="left"/>
      <w:pPr>
        <w:ind w:left="2160" w:hanging="360"/>
      </w:pPr>
      <w:rPr>
        <w:sz w:val="28"/>
      </w:r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25" w15:restartNumberingAfterBreak="0">
    <w:nsid w:val="30CE1D4F"/>
    <w:multiLevelType w:val="hybridMultilevel"/>
    <w:tmpl w:val="5882FA60"/>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26" w15:restartNumberingAfterBreak="0">
    <w:nsid w:val="37AA2ABB"/>
    <w:multiLevelType w:val="hybridMultilevel"/>
    <w:tmpl w:val="5E9E6DE8"/>
    <w:lvl w:ilvl="0" w:tplc="13C4AAFA">
      <w:start w:val="1"/>
      <w:numFmt w:val="decimal"/>
      <w:lvlText w:val="%1."/>
      <w:lvlJc w:val="left"/>
      <w:pPr>
        <w:ind w:left="720" w:hanging="360"/>
      </w:pPr>
      <w:rPr>
        <w:b/>
        <w:sz w:val="24"/>
        <w:szCs w:val="24"/>
      </w:rPr>
    </w:lvl>
    <w:lvl w:ilvl="1" w:tplc="4B88FBA4">
      <w:start w:val="1"/>
      <w:numFmt w:val="decimal"/>
      <w:lvlText w:val="5.%2"/>
      <w:lvlJc w:val="left"/>
      <w:pPr>
        <w:ind w:left="1440" w:hanging="360"/>
      </w:pPr>
      <w:rPr>
        <w:rFonts w:hint="default"/>
        <w:b/>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7" w15:restartNumberingAfterBreak="0">
    <w:nsid w:val="39A82BFC"/>
    <w:multiLevelType w:val="hybridMultilevel"/>
    <w:tmpl w:val="C6FE753A"/>
    <w:lvl w:ilvl="0" w:tplc="0C0A0001">
      <w:start w:val="1"/>
      <w:numFmt w:val="bullet"/>
      <w:lvlText w:val=""/>
      <w:lvlJc w:val="left"/>
      <w:pPr>
        <w:tabs>
          <w:tab w:val="num" w:pos="1080"/>
        </w:tabs>
        <w:ind w:left="1080" w:hanging="360"/>
      </w:pPr>
      <w:rPr>
        <w:rFonts w:ascii="Symbol" w:hAnsi="Symbol" w:hint="default"/>
      </w:rPr>
    </w:lvl>
    <w:lvl w:ilvl="1" w:tplc="0C0A000B">
      <w:start w:val="1"/>
      <w:numFmt w:val="bullet"/>
      <w:lvlText w:val=""/>
      <w:lvlJc w:val="left"/>
      <w:pPr>
        <w:tabs>
          <w:tab w:val="num" w:pos="1800"/>
        </w:tabs>
        <w:ind w:left="1800" w:hanging="360"/>
      </w:pPr>
      <w:rPr>
        <w:rFonts w:ascii="Wingdings" w:hAnsi="Wingdings"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0DA398E"/>
    <w:multiLevelType w:val="hybridMultilevel"/>
    <w:tmpl w:val="8E20F06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9" w15:restartNumberingAfterBreak="0">
    <w:nsid w:val="45133BB2"/>
    <w:multiLevelType w:val="hybridMultilevel"/>
    <w:tmpl w:val="D9F66124"/>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0" w15:restartNumberingAfterBreak="0">
    <w:nsid w:val="49260990"/>
    <w:multiLevelType w:val="hybridMultilevel"/>
    <w:tmpl w:val="068A1712"/>
    <w:lvl w:ilvl="0" w:tplc="4C0A0019">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1" w15:restartNumberingAfterBreak="0">
    <w:nsid w:val="4A806201"/>
    <w:multiLevelType w:val="hybridMultilevel"/>
    <w:tmpl w:val="F55A49E4"/>
    <w:lvl w:ilvl="0" w:tplc="4C0A000F">
      <w:start w:val="1"/>
      <w:numFmt w:val="decimal"/>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2" w15:restartNumberingAfterBreak="0">
    <w:nsid w:val="4C4E0362"/>
    <w:multiLevelType w:val="hybridMultilevel"/>
    <w:tmpl w:val="EA36BB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09E095A"/>
    <w:multiLevelType w:val="hybridMultilevel"/>
    <w:tmpl w:val="CA48E7CE"/>
    <w:lvl w:ilvl="0" w:tplc="434E844C">
      <w:start w:val="1"/>
      <w:numFmt w:val="lowerLetter"/>
      <w:lvlText w:val="%1."/>
      <w:lvlJc w:val="left"/>
      <w:pPr>
        <w:ind w:left="1440" w:hanging="360"/>
      </w:pPr>
      <w:rPr>
        <w:rFonts w:ascii="Calibri" w:eastAsia="Times New Roman" w:hAnsi="Calibri" w:cs="Calibri"/>
        <w:i w:val="0"/>
        <w:noProof w:val="0"/>
        <w:sz w:val="28"/>
      </w:rPr>
    </w:lvl>
    <w:lvl w:ilvl="1" w:tplc="4C0A0019" w:tentative="1">
      <w:start w:val="1"/>
      <w:numFmt w:val="lowerLetter"/>
      <w:lvlText w:val="%2."/>
      <w:lvlJc w:val="lef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34" w15:restartNumberingAfterBreak="0">
    <w:nsid w:val="55C4161E"/>
    <w:multiLevelType w:val="hybridMultilevel"/>
    <w:tmpl w:val="60B2EF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9E03187"/>
    <w:multiLevelType w:val="hybridMultilevel"/>
    <w:tmpl w:val="068A1712"/>
    <w:lvl w:ilvl="0" w:tplc="4C0A0019">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6" w15:restartNumberingAfterBreak="0">
    <w:nsid w:val="600909D1"/>
    <w:multiLevelType w:val="hybridMultilevel"/>
    <w:tmpl w:val="9828B42C"/>
    <w:lvl w:ilvl="0" w:tplc="4C0A0001">
      <w:start w:val="1"/>
      <w:numFmt w:val="bullet"/>
      <w:lvlText w:val=""/>
      <w:lvlJc w:val="left"/>
      <w:pPr>
        <w:ind w:left="1440" w:hanging="360"/>
      </w:pPr>
      <w:rPr>
        <w:rFonts w:ascii="Symbol" w:hAnsi="Symbol"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37" w15:restartNumberingAfterBreak="0">
    <w:nsid w:val="60FE3DAD"/>
    <w:multiLevelType w:val="hybridMultilevel"/>
    <w:tmpl w:val="0A862F6A"/>
    <w:lvl w:ilvl="0" w:tplc="9A3C604E">
      <w:start w:val="1"/>
      <w:numFmt w:val="lowerLetter"/>
      <w:lvlText w:val="%1."/>
      <w:lvlJc w:val="left"/>
      <w:pPr>
        <w:ind w:left="1440" w:hanging="360"/>
      </w:pPr>
      <w:rPr>
        <w:rFonts w:ascii="Calibri" w:eastAsia="Times New Roman" w:hAnsi="Calibri" w:cs="Calibri"/>
        <w:b w:val="0"/>
        <w:i w:val="0"/>
        <w:noProof w:val="0"/>
        <w:sz w:val="28"/>
      </w:rPr>
    </w:lvl>
    <w:lvl w:ilvl="1" w:tplc="4C0A0013">
      <w:start w:val="1"/>
      <w:numFmt w:val="upperRoman"/>
      <w:lvlText w:val="%2."/>
      <w:lvlJc w:val="righ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38" w15:restartNumberingAfterBreak="0">
    <w:nsid w:val="6D6B63BF"/>
    <w:multiLevelType w:val="hybridMultilevel"/>
    <w:tmpl w:val="A1F81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817657B"/>
    <w:multiLevelType w:val="hybridMultilevel"/>
    <w:tmpl w:val="C7DCC6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83C56BD"/>
    <w:multiLevelType w:val="hybridMultilevel"/>
    <w:tmpl w:val="8E8C1E7C"/>
    <w:lvl w:ilvl="0" w:tplc="4C0A0019">
      <w:start w:val="1"/>
      <w:numFmt w:val="lowerLetter"/>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1" w15:restartNumberingAfterBreak="0">
    <w:nsid w:val="79E05202"/>
    <w:multiLevelType w:val="hybridMultilevel"/>
    <w:tmpl w:val="8E8C1E7C"/>
    <w:lvl w:ilvl="0" w:tplc="4C0A0019">
      <w:start w:val="1"/>
      <w:numFmt w:val="lowerLetter"/>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2" w15:restartNumberingAfterBreak="0">
    <w:nsid w:val="7C047310"/>
    <w:multiLevelType w:val="hybridMultilevel"/>
    <w:tmpl w:val="3B966088"/>
    <w:lvl w:ilvl="0" w:tplc="4C0A000F">
      <w:start w:val="1"/>
      <w:numFmt w:val="decimal"/>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3" w15:restartNumberingAfterBreak="0">
    <w:nsid w:val="7C5B7527"/>
    <w:multiLevelType w:val="hybridMultilevel"/>
    <w:tmpl w:val="033C5536"/>
    <w:lvl w:ilvl="0" w:tplc="4C0A0001">
      <w:start w:val="1"/>
      <w:numFmt w:val="bullet"/>
      <w:lvlText w:val=""/>
      <w:lvlJc w:val="left"/>
      <w:pPr>
        <w:ind w:left="1423" w:hanging="360"/>
      </w:pPr>
      <w:rPr>
        <w:rFonts w:ascii="Symbol" w:hAnsi="Symbol" w:hint="default"/>
      </w:rPr>
    </w:lvl>
    <w:lvl w:ilvl="1" w:tplc="4C0A0003" w:tentative="1">
      <w:start w:val="1"/>
      <w:numFmt w:val="bullet"/>
      <w:lvlText w:val="o"/>
      <w:lvlJc w:val="left"/>
      <w:pPr>
        <w:ind w:left="2143" w:hanging="360"/>
      </w:pPr>
      <w:rPr>
        <w:rFonts w:ascii="Courier New" w:hAnsi="Courier New" w:cs="Courier New" w:hint="default"/>
      </w:rPr>
    </w:lvl>
    <w:lvl w:ilvl="2" w:tplc="4C0A0005" w:tentative="1">
      <w:start w:val="1"/>
      <w:numFmt w:val="bullet"/>
      <w:lvlText w:val=""/>
      <w:lvlJc w:val="left"/>
      <w:pPr>
        <w:ind w:left="2863" w:hanging="360"/>
      </w:pPr>
      <w:rPr>
        <w:rFonts w:ascii="Wingdings" w:hAnsi="Wingdings" w:hint="default"/>
      </w:rPr>
    </w:lvl>
    <w:lvl w:ilvl="3" w:tplc="4C0A0001" w:tentative="1">
      <w:start w:val="1"/>
      <w:numFmt w:val="bullet"/>
      <w:lvlText w:val=""/>
      <w:lvlJc w:val="left"/>
      <w:pPr>
        <w:ind w:left="3583" w:hanging="360"/>
      </w:pPr>
      <w:rPr>
        <w:rFonts w:ascii="Symbol" w:hAnsi="Symbol" w:hint="default"/>
      </w:rPr>
    </w:lvl>
    <w:lvl w:ilvl="4" w:tplc="4C0A0003" w:tentative="1">
      <w:start w:val="1"/>
      <w:numFmt w:val="bullet"/>
      <w:lvlText w:val="o"/>
      <w:lvlJc w:val="left"/>
      <w:pPr>
        <w:ind w:left="4303" w:hanging="360"/>
      </w:pPr>
      <w:rPr>
        <w:rFonts w:ascii="Courier New" w:hAnsi="Courier New" w:cs="Courier New" w:hint="default"/>
      </w:rPr>
    </w:lvl>
    <w:lvl w:ilvl="5" w:tplc="4C0A0005" w:tentative="1">
      <w:start w:val="1"/>
      <w:numFmt w:val="bullet"/>
      <w:lvlText w:val=""/>
      <w:lvlJc w:val="left"/>
      <w:pPr>
        <w:ind w:left="5023" w:hanging="360"/>
      </w:pPr>
      <w:rPr>
        <w:rFonts w:ascii="Wingdings" w:hAnsi="Wingdings" w:hint="default"/>
      </w:rPr>
    </w:lvl>
    <w:lvl w:ilvl="6" w:tplc="4C0A0001" w:tentative="1">
      <w:start w:val="1"/>
      <w:numFmt w:val="bullet"/>
      <w:lvlText w:val=""/>
      <w:lvlJc w:val="left"/>
      <w:pPr>
        <w:ind w:left="5743" w:hanging="360"/>
      </w:pPr>
      <w:rPr>
        <w:rFonts w:ascii="Symbol" w:hAnsi="Symbol" w:hint="default"/>
      </w:rPr>
    </w:lvl>
    <w:lvl w:ilvl="7" w:tplc="4C0A0003" w:tentative="1">
      <w:start w:val="1"/>
      <w:numFmt w:val="bullet"/>
      <w:lvlText w:val="o"/>
      <w:lvlJc w:val="left"/>
      <w:pPr>
        <w:ind w:left="6463" w:hanging="360"/>
      </w:pPr>
      <w:rPr>
        <w:rFonts w:ascii="Courier New" w:hAnsi="Courier New" w:cs="Courier New" w:hint="default"/>
      </w:rPr>
    </w:lvl>
    <w:lvl w:ilvl="8" w:tplc="4C0A0005" w:tentative="1">
      <w:start w:val="1"/>
      <w:numFmt w:val="bullet"/>
      <w:lvlText w:val=""/>
      <w:lvlJc w:val="left"/>
      <w:pPr>
        <w:ind w:left="718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8"/>
    <w:lvlOverride w:ilvl="0">
      <w:startOverride w:val="1"/>
    </w:lvlOverride>
  </w:num>
  <w:num w:numId="12">
    <w:abstractNumId w:val="18"/>
    <w:lvlOverride w:ilvl="0">
      <w:startOverride w:val="2"/>
    </w:lvlOverride>
  </w:num>
  <w:num w:numId="13">
    <w:abstractNumId w:val="18"/>
    <w:lvlOverride w:ilvl="0">
      <w:startOverride w:val="3"/>
    </w:lvlOverride>
  </w:num>
  <w:num w:numId="14">
    <w:abstractNumId w:val="27"/>
  </w:num>
  <w:num w:numId="15">
    <w:abstractNumId w:val="25"/>
  </w:num>
  <w:num w:numId="16">
    <w:abstractNumId w:val="14"/>
  </w:num>
  <w:num w:numId="17">
    <w:abstractNumId w:val="23"/>
  </w:num>
  <w:num w:numId="18">
    <w:abstractNumId w:val="0"/>
  </w:num>
  <w:num w:numId="19">
    <w:abstractNumId w:val="0"/>
  </w:num>
  <w:num w:numId="20">
    <w:abstractNumId w:val="15"/>
  </w:num>
  <w:num w:numId="21">
    <w:abstractNumId w:val="39"/>
  </w:num>
  <w:num w:numId="22">
    <w:abstractNumId w:val="20"/>
  </w:num>
  <w:num w:numId="23">
    <w:abstractNumId w:val="26"/>
  </w:num>
  <w:num w:numId="24">
    <w:abstractNumId w:val="12"/>
  </w:num>
  <w:num w:numId="25">
    <w:abstractNumId w:val="43"/>
  </w:num>
  <w:num w:numId="26">
    <w:abstractNumId w:val="36"/>
  </w:num>
  <w:num w:numId="27">
    <w:abstractNumId w:val="33"/>
  </w:num>
  <w:num w:numId="28">
    <w:abstractNumId w:val="22"/>
  </w:num>
  <w:num w:numId="29">
    <w:abstractNumId w:val="37"/>
  </w:num>
  <w:num w:numId="30">
    <w:abstractNumId w:val="10"/>
  </w:num>
  <w:num w:numId="31">
    <w:abstractNumId w:val="35"/>
  </w:num>
  <w:num w:numId="32">
    <w:abstractNumId w:val="30"/>
  </w:num>
  <w:num w:numId="33">
    <w:abstractNumId w:val="24"/>
  </w:num>
  <w:num w:numId="34">
    <w:abstractNumId w:val="41"/>
  </w:num>
  <w:num w:numId="35">
    <w:abstractNumId w:val="21"/>
  </w:num>
  <w:num w:numId="36">
    <w:abstractNumId w:val="17"/>
  </w:num>
  <w:num w:numId="37">
    <w:abstractNumId w:val="42"/>
  </w:num>
  <w:num w:numId="38">
    <w:abstractNumId w:val="11"/>
  </w:num>
  <w:num w:numId="39">
    <w:abstractNumId w:val="31"/>
  </w:num>
  <w:num w:numId="40">
    <w:abstractNumId w:val="28"/>
  </w:num>
  <w:num w:numId="41">
    <w:abstractNumId w:val="40"/>
  </w:num>
  <w:num w:numId="42">
    <w:abstractNumId w:val="13"/>
  </w:num>
  <w:num w:numId="43">
    <w:abstractNumId w:val="29"/>
  </w:num>
  <w:num w:numId="44">
    <w:abstractNumId w:val="16"/>
  </w:num>
  <w:num w:numId="45">
    <w:abstractNumId w:val="38"/>
  </w:num>
  <w:num w:numId="46">
    <w:abstractNumId w:val="32"/>
  </w:num>
  <w:num w:numId="47">
    <w:abstractNumId w:val="19"/>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ECF"/>
    <w:rsid w:val="00005C19"/>
    <w:rsid w:val="00013A81"/>
    <w:rsid w:val="0002601D"/>
    <w:rsid w:val="00027E67"/>
    <w:rsid w:val="00044E25"/>
    <w:rsid w:val="00051FC1"/>
    <w:rsid w:val="000601D4"/>
    <w:rsid w:val="00060DD5"/>
    <w:rsid w:val="000618D3"/>
    <w:rsid w:val="000668AB"/>
    <w:rsid w:val="00070E6C"/>
    <w:rsid w:val="0007579F"/>
    <w:rsid w:val="00083283"/>
    <w:rsid w:val="00084060"/>
    <w:rsid w:val="00084244"/>
    <w:rsid w:val="0008487C"/>
    <w:rsid w:val="0008747A"/>
    <w:rsid w:val="000A45FB"/>
    <w:rsid w:val="000B65B7"/>
    <w:rsid w:val="000C1397"/>
    <w:rsid w:val="000C2053"/>
    <w:rsid w:val="000C52D1"/>
    <w:rsid w:val="000C63F0"/>
    <w:rsid w:val="000C7B98"/>
    <w:rsid w:val="000D23FC"/>
    <w:rsid w:val="000D4ACB"/>
    <w:rsid w:val="000E1831"/>
    <w:rsid w:val="000E6243"/>
    <w:rsid w:val="000E6A85"/>
    <w:rsid w:val="000E760F"/>
    <w:rsid w:val="000E775C"/>
    <w:rsid w:val="000E7C1E"/>
    <w:rsid w:val="000E7E40"/>
    <w:rsid w:val="00104BBE"/>
    <w:rsid w:val="00104C2F"/>
    <w:rsid w:val="00113F1F"/>
    <w:rsid w:val="001240BB"/>
    <w:rsid w:val="00125923"/>
    <w:rsid w:val="00133AD2"/>
    <w:rsid w:val="00133BF5"/>
    <w:rsid w:val="00144E3F"/>
    <w:rsid w:val="0015356F"/>
    <w:rsid w:val="001545AE"/>
    <w:rsid w:val="001565DC"/>
    <w:rsid w:val="00181C9B"/>
    <w:rsid w:val="00183177"/>
    <w:rsid w:val="00190182"/>
    <w:rsid w:val="00192A5F"/>
    <w:rsid w:val="001971DE"/>
    <w:rsid w:val="001A2102"/>
    <w:rsid w:val="001A3166"/>
    <w:rsid w:val="001C054B"/>
    <w:rsid w:val="001C0D62"/>
    <w:rsid w:val="001C163F"/>
    <w:rsid w:val="001C560A"/>
    <w:rsid w:val="001D3561"/>
    <w:rsid w:val="001D5922"/>
    <w:rsid w:val="001F7C74"/>
    <w:rsid w:val="00206B91"/>
    <w:rsid w:val="002117C1"/>
    <w:rsid w:val="002315BA"/>
    <w:rsid w:val="0023254C"/>
    <w:rsid w:val="00251E30"/>
    <w:rsid w:val="00253F17"/>
    <w:rsid w:val="00261E81"/>
    <w:rsid w:val="00262543"/>
    <w:rsid w:val="00262D8F"/>
    <w:rsid w:val="00295CCF"/>
    <w:rsid w:val="00295DE6"/>
    <w:rsid w:val="002979B2"/>
    <w:rsid w:val="002A3988"/>
    <w:rsid w:val="002B5E29"/>
    <w:rsid w:val="002B6C26"/>
    <w:rsid w:val="002C09BE"/>
    <w:rsid w:val="002C44B9"/>
    <w:rsid w:val="002C6341"/>
    <w:rsid w:val="002C6B6E"/>
    <w:rsid w:val="002C6FF6"/>
    <w:rsid w:val="002D0FB9"/>
    <w:rsid w:val="002D1C1A"/>
    <w:rsid w:val="002D5296"/>
    <w:rsid w:val="002D6286"/>
    <w:rsid w:val="002E0D9A"/>
    <w:rsid w:val="002E1A96"/>
    <w:rsid w:val="002E7578"/>
    <w:rsid w:val="00303440"/>
    <w:rsid w:val="00307708"/>
    <w:rsid w:val="00310BB1"/>
    <w:rsid w:val="00312774"/>
    <w:rsid w:val="003127CA"/>
    <w:rsid w:val="003150BD"/>
    <w:rsid w:val="003204A0"/>
    <w:rsid w:val="0032205F"/>
    <w:rsid w:val="0032372A"/>
    <w:rsid w:val="00326C76"/>
    <w:rsid w:val="0033103E"/>
    <w:rsid w:val="00340CB9"/>
    <w:rsid w:val="0034645F"/>
    <w:rsid w:val="00351FB3"/>
    <w:rsid w:val="00353BF7"/>
    <w:rsid w:val="00354F04"/>
    <w:rsid w:val="00360EF3"/>
    <w:rsid w:val="0036604F"/>
    <w:rsid w:val="00370772"/>
    <w:rsid w:val="00381451"/>
    <w:rsid w:val="0038771E"/>
    <w:rsid w:val="0039014D"/>
    <w:rsid w:val="00391378"/>
    <w:rsid w:val="00391602"/>
    <w:rsid w:val="00392CA6"/>
    <w:rsid w:val="003A0BA4"/>
    <w:rsid w:val="003A646F"/>
    <w:rsid w:val="003C390C"/>
    <w:rsid w:val="003C70C1"/>
    <w:rsid w:val="003D1717"/>
    <w:rsid w:val="003D1E47"/>
    <w:rsid w:val="003D3D95"/>
    <w:rsid w:val="003E5F23"/>
    <w:rsid w:val="003E6F93"/>
    <w:rsid w:val="003E7E08"/>
    <w:rsid w:val="003F1EB3"/>
    <w:rsid w:val="00401C6C"/>
    <w:rsid w:val="00410A4E"/>
    <w:rsid w:val="0041117A"/>
    <w:rsid w:val="00412B4B"/>
    <w:rsid w:val="0043081B"/>
    <w:rsid w:val="0043566A"/>
    <w:rsid w:val="00436AEB"/>
    <w:rsid w:val="004376D2"/>
    <w:rsid w:val="0045140D"/>
    <w:rsid w:val="00453F06"/>
    <w:rsid w:val="0045706A"/>
    <w:rsid w:val="0046440E"/>
    <w:rsid w:val="00464464"/>
    <w:rsid w:val="004717E8"/>
    <w:rsid w:val="004725EB"/>
    <w:rsid w:val="00474B33"/>
    <w:rsid w:val="004752D3"/>
    <w:rsid w:val="00477B6E"/>
    <w:rsid w:val="004814EB"/>
    <w:rsid w:val="00483083"/>
    <w:rsid w:val="00490F62"/>
    <w:rsid w:val="004A6368"/>
    <w:rsid w:val="004B0C8E"/>
    <w:rsid w:val="004B358F"/>
    <w:rsid w:val="004B7D41"/>
    <w:rsid w:val="004E5E90"/>
    <w:rsid w:val="004F5519"/>
    <w:rsid w:val="004F5DBE"/>
    <w:rsid w:val="00501DF4"/>
    <w:rsid w:val="00502249"/>
    <w:rsid w:val="005028A0"/>
    <w:rsid w:val="00504D61"/>
    <w:rsid w:val="00515BFC"/>
    <w:rsid w:val="0052458D"/>
    <w:rsid w:val="005368DB"/>
    <w:rsid w:val="00536944"/>
    <w:rsid w:val="00537DF9"/>
    <w:rsid w:val="0054498A"/>
    <w:rsid w:val="0055400D"/>
    <w:rsid w:val="00554BD5"/>
    <w:rsid w:val="00556292"/>
    <w:rsid w:val="005574C0"/>
    <w:rsid w:val="005828C5"/>
    <w:rsid w:val="005870FA"/>
    <w:rsid w:val="00591E38"/>
    <w:rsid w:val="00592CDA"/>
    <w:rsid w:val="005B3A27"/>
    <w:rsid w:val="005C4870"/>
    <w:rsid w:val="005D201C"/>
    <w:rsid w:val="005E4521"/>
    <w:rsid w:val="005F49B6"/>
    <w:rsid w:val="005F5722"/>
    <w:rsid w:val="00605377"/>
    <w:rsid w:val="00606FC0"/>
    <w:rsid w:val="0061458F"/>
    <w:rsid w:val="006210B6"/>
    <w:rsid w:val="00621507"/>
    <w:rsid w:val="0062162D"/>
    <w:rsid w:val="0062790E"/>
    <w:rsid w:val="0063269A"/>
    <w:rsid w:val="00633967"/>
    <w:rsid w:val="00633D35"/>
    <w:rsid w:val="00634859"/>
    <w:rsid w:val="00636955"/>
    <w:rsid w:val="00641FA3"/>
    <w:rsid w:val="00646E8E"/>
    <w:rsid w:val="00652250"/>
    <w:rsid w:val="006528E0"/>
    <w:rsid w:val="0065541E"/>
    <w:rsid w:val="006560C6"/>
    <w:rsid w:val="006561EA"/>
    <w:rsid w:val="00661E6C"/>
    <w:rsid w:val="00662A6A"/>
    <w:rsid w:val="0066531E"/>
    <w:rsid w:val="00677486"/>
    <w:rsid w:val="0068328D"/>
    <w:rsid w:val="00683665"/>
    <w:rsid w:val="0068469A"/>
    <w:rsid w:val="006A022B"/>
    <w:rsid w:val="006A0B0E"/>
    <w:rsid w:val="006A1A67"/>
    <w:rsid w:val="006B78F7"/>
    <w:rsid w:val="006C688C"/>
    <w:rsid w:val="006D57B4"/>
    <w:rsid w:val="006D6711"/>
    <w:rsid w:val="006E1370"/>
    <w:rsid w:val="006E42EC"/>
    <w:rsid w:val="006E5A54"/>
    <w:rsid w:val="006F1D94"/>
    <w:rsid w:val="006F34C5"/>
    <w:rsid w:val="006F5404"/>
    <w:rsid w:val="006F6799"/>
    <w:rsid w:val="007031B4"/>
    <w:rsid w:val="007173BD"/>
    <w:rsid w:val="00724B53"/>
    <w:rsid w:val="007256F6"/>
    <w:rsid w:val="00730BFA"/>
    <w:rsid w:val="00732EF4"/>
    <w:rsid w:val="00737E4D"/>
    <w:rsid w:val="00743B90"/>
    <w:rsid w:val="00743EC1"/>
    <w:rsid w:val="00744727"/>
    <w:rsid w:val="007508A6"/>
    <w:rsid w:val="007517EF"/>
    <w:rsid w:val="007534D5"/>
    <w:rsid w:val="0075643C"/>
    <w:rsid w:val="00756645"/>
    <w:rsid w:val="00763D07"/>
    <w:rsid w:val="0078717E"/>
    <w:rsid w:val="00791D94"/>
    <w:rsid w:val="007933EB"/>
    <w:rsid w:val="00793F8E"/>
    <w:rsid w:val="007A114D"/>
    <w:rsid w:val="007B371B"/>
    <w:rsid w:val="007B69AF"/>
    <w:rsid w:val="007B6B96"/>
    <w:rsid w:val="007C4F7E"/>
    <w:rsid w:val="007D3D93"/>
    <w:rsid w:val="007E07CA"/>
    <w:rsid w:val="007F1C1D"/>
    <w:rsid w:val="007F1DC9"/>
    <w:rsid w:val="00806E10"/>
    <w:rsid w:val="00807C66"/>
    <w:rsid w:val="00807ECF"/>
    <w:rsid w:val="0081112A"/>
    <w:rsid w:val="008174AC"/>
    <w:rsid w:val="00821208"/>
    <w:rsid w:val="00833C7B"/>
    <w:rsid w:val="00834240"/>
    <w:rsid w:val="00835A2C"/>
    <w:rsid w:val="00851C3C"/>
    <w:rsid w:val="00852206"/>
    <w:rsid w:val="0085538D"/>
    <w:rsid w:val="008560F2"/>
    <w:rsid w:val="008724EE"/>
    <w:rsid w:val="008741BA"/>
    <w:rsid w:val="00875960"/>
    <w:rsid w:val="0089040C"/>
    <w:rsid w:val="008A6158"/>
    <w:rsid w:val="008B1C81"/>
    <w:rsid w:val="008B30E3"/>
    <w:rsid w:val="008B3D99"/>
    <w:rsid w:val="008C70E3"/>
    <w:rsid w:val="008D359F"/>
    <w:rsid w:val="008E264B"/>
    <w:rsid w:val="008F33C0"/>
    <w:rsid w:val="008F5EB5"/>
    <w:rsid w:val="008F73A0"/>
    <w:rsid w:val="00915F6C"/>
    <w:rsid w:val="0092055D"/>
    <w:rsid w:val="00921EC8"/>
    <w:rsid w:val="00924C64"/>
    <w:rsid w:val="00932A9A"/>
    <w:rsid w:val="009503C8"/>
    <w:rsid w:val="009504BC"/>
    <w:rsid w:val="00953A49"/>
    <w:rsid w:val="009614DC"/>
    <w:rsid w:val="00961D2F"/>
    <w:rsid w:val="00967611"/>
    <w:rsid w:val="009677E7"/>
    <w:rsid w:val="00970C99"/>
    <w:rsid w:val="00972533"/>
    <w:rsid w:val="0097741C"/>
    <w:rsid w:val="009803FE"/>
    <w:rsid w:val="00994E6F"/>
    <w:rsid w:val="00995A0D"/>
    <w:rsid w:val="009A7D0D"/>
    <w:rsid w:val="009B045B"/>
    <w:rsid w:val="009B541C"/>
    <w:rsid w:val="009B5AC5"/>
    <w:rsid w:val="009B77F2"/>
    <w:rsid w:val="009C4B2B"/>
    <w:rsid w:val="009D09B0"/>
    <w:rsid w:val="009D344A"/>
    <w:rsid w:val="009D6AA7"/>
    <w:rsid w:val="009E2B42"/>
    <w:rsid w:val="009E604B"/>
    <w:rsid w:val="009E6626"/>
    <w:rsid w:val="009E6DA6"/>
    <w:rsid w:val="00A00589"/>
    <w:rsid w:val="00A013BE"/>
    <w:rsid w:val="00A05CE7"/>
    <w:rsid w:val="00A21C4C"/>
    <w:rsid w:val="00A2413E"/>
    <w:rsid w:val="00A305D9"/>
    <w:rsid w:val="00A46952"/>
    <w:rsid w:val="00A61BA4"/>
    <w:rsid w:val="00A66607"/>
    <w:rsid w:val="00A81039"/>
    <w:rsid w:val="00A913EE"/>
    <w:rsid w:val="00A95CBA"/>
    <w:rsid w:val="00A97413"/>
    <w:rsid w:val="00AA0FF3"/>
    <w:rsid w:val="00AA41A7"/>
    <w:rsid w:val="00AA4842"/>
    <w:rsid w:val="00AB4006"/>
    <w:rsid w:val="00AD2368"/>
    <w:rsid w:val="00AE3DAE"/>
    <w:rsid w:val="00AE4839"/>
    <w:rsid w:val="00AF5537"/>
    <w:rsid w:val="00B00CD3"/>
    <w:rsid w:val="00B070C3"/>
    <w:rsid w:val="00B10FC1"/>
    <w:rsid w:val="00B141DF"/>
    <w:rsid w:val="00B24D84"/>
    <w:rsid w:val="00B30D34"/>
    <w:rsid w:val="00B31087"/>
    <w:rsid w:val="00B320D7"/>
    <w:rsid w:val="00B34D1D"/>
    <w:rsid w:val="00B358E0"/>
    <w:rsid w:val="00B40F60"/>
    <w:rsid w:val="00B44242"/>
    <w:rsid w:val="00B65593"/>
    <w:rsid w:val="00B71B3B"/>
    <w:rsid w:val="00B74020"/>
    <w:rsid w:val="00B942FA"/>
    <w:rsid w:val="00B97E7F"/>
    <w:rsid w:val="00BA1897"/>
    <w:rsid w:val="00BA22DC"/>
    <w:rsid w:val="00BA3595"/>
    <w:rsid w:val="00BB31C3"/>
    <w:rsid w:val="00BB401F"/>
    <w:rsid w:val="00BB59AB"/>
    <w:rsid w:val="00BB5F4C"/>
    <w:rsid w:val="00BC00D4"/>
    <w:rsid w:val="00BC1D58"/>
    <w:rsid w:val="00BC55DF"/>
    <w:rsid w:val="00BC6E83"/>
    <w:rsid w:val="00BE5E98"/>
    <w:rsid w:val="00BF4A27"/>
    <w:rsid w:val="00C0743D"/>
    <w:rsid w:val="00C124BD"/>
    <w:rsid w:val="00C17BC0"/>
    <w:rsid w:val="00C227EA"/>
    <w:rsid w:val="00C2287C"/>
    <w:rsid w:val="00C261FB"/>
    <w:rsid w:val="00C34191"/>
    <w:rsid w:val="00C50AEA"/>
    <w:rsid w:val="00C52C79"/>
    <w:rsid w:val="00C55137"/>
    <w:rsid w:val="00C615C9"/>
    <w:rsid w:val="00C67058"/>
    <w:rsid w:val="00C701AF"/>
    <w:rsid w:val="00C81EEE"/>
    <w:rsid w:val="00C83BD9"/>
    <w:rsid w:val="00C95BC3"/>
    <w:rsid w:val="00CA0582"/>
    <w:rsid w:val="00CB1277"/>
    <w:rsid w:val="00CB2CD9"/>
    <w:rsid w:val="00CE3E92"/>
    <w:rsid w:val="00CF261C"/>
    <w:rsid w:val="00CF470B"/>
    <w:rsid w:val="00CF4E0C"/>
    <w:rsid w:val="00D00D64"/>
    <w:rsid w:val="00D026A4"/>
    <w:rsid w:val="00D069A1"/>
    <w:rsid w:val="00D06E91"/>
    <w:rsid w:val="00D266CF"/>
    <w:rsid w:val="00D4033D"/>
    <w:rsid w:val="00D457F8"/>
    <w:rsid w:val="00D508A6"/>
    <w:rsid w:val="00D640C8"/>
    <w:rsid w:val="00D642F0"/>
    <w:rsid w:val="00D65ECC"/>
    <w:rsid w:val="00D6716B"/>
    <w:rsid w:val="00D7057C"/>
    <w:rsid w:val="00D76F44"/>
    <w:rsid w:val="00D82B57"/>
    <w:rsid w:val="00D97BF3"/>
    <w:rsid w:val="00DA02E0"/>
    <w:rsid w:val="00DA1B3D"/>
    <w:rsid w:val="00DB19A3"/>
    <w:rsid w:val="00DB23BD"/>
    <w:rsid w:val="00DB5970"/>
    <w:rsid w:val="00DC2F9B"/>
    <w:rsid w:val="00DC30B6"/>
    <w:rsid w:val="00DC3365"/>
    <w:rsid w:val="00DC3D61"/>
    <w:rsid w:val="00DC41CC"/>
    <w:rsid w:val="00DC6F03"/>
    <w:rsid w:val="00DD236E"/>
    <w:rsid w:val="00DD668B"/>
    <w:rsid w:val="00DE10B4"/>
    <w:rsid w:val="00DE38E6"/>
    <w:rsid w:val="00DE6D05"/>
    <w:rsid w:val="00E02DA7"/>
    <w:rsid w:val="00E06A06"/>
    <w:rsid w:val="00E13CF6"/>
    <w:rsid w:val="00E177BC"/>
    <w:rsid w:val="00E30819"/>
    <w:rsid w:val="00E47AF8"/>
    <w:rsid w:val="00E50BF0"/>
    <w:rsid w:val="00E567F0"/>
    <w:rsid w:val="00E609F0"/>
    <w:rsid w:val="00E62E40"/>
    <w:rsid w:val="00E635EF"/>
    <w:rsid w:val="00E703D4"/>
    <w:rsid w:val="00E71D2A"/>
    <w:rsid w:val="00E722EB"/>
    <w:rsid w:val="00E80933"/>
    <w:rsid w:val="00E80E7C"/>
    <w:rsid w:val="00E84021"/>
    <w:rsid w:val="00E8569D"/>
    <w:rsid w:val="00E86A41"/>
    <w:rsid w:val="00E879E5"/>
    <w:rsid w:val="00E91078"/>
    <w:rsid w:val="00E931C0"/>
    <w:rsid w:val="00E9466C"/>
    <w:rsid w:val="00E95168"/>
    <w:rsid w:val="00E95930"/>
    <w:rsid w:val="00EB1F87"/>
    <w:rsid w:val="00EC2E11"/>
    <w:rsid w:val="00ED14D8"/>
    <w:rsid w:val="00ED1B14"/>
    <w:rsid w:val="00ED2104"/>
    <w:rsid w:val="00ED4090"/>
    <w:rsid w:val="00EE1155"/>
    <w:rsid w:val="00EF7F72"/>
    <w:rsid w:val="00F06D41"/>
    <w:rsid w:val="00F06DB5"/>
    <w:rsid w:val="00F27F3A"/>
    <w:rsid w:val="00F3514A"/>
    <w:rsid w:val="00F35702"/>
    <w:rsid w:val="00F36F03"/>
    <w:rsid w:val="00F43B23"/>
    <w:rsid w:val="00F45DC5"/>
    <w:rsid w:val="00F467F9"/>
    <w:rsid w:val="00F502A9"/>
    <w:rsid w:val="00F5671C"/>
    <w:rsid w:val="00F640B4"/>
    <w:rsid w:val="00F67113"/>
    <w:rsid w:val="00F73ED1"/>
    <w:rsid w:val="00F76F41"/>
    <w:rsid w:val="00F801B1"/>
    <w:rsid w:val="00F80CEB"/>
    <w:rsid w:val="00F824DA"/>
    <w:rsid w:val="00F83AEE"/>
    <w:rsid w:val="00F84305"/>
    <w:rsid w:val="00F96EA1"/>
    <w:rsid w:val="00FA28B9"/>
    <w:rsid w:val="00FA7029"/>
    <w:rsid w:val="00FA7E45"/>
    <w:rsid w:val="00FB44E0"/>
    <w:rsid w:val="00FB5299"/>
    <w:rsid w:val="00FB53D5"/>
    <w:rsid w:val="00FC59C7"/>
    <w:rsid w:val="00FC6AEE"/>
    <w:rsid w:val="00FC76F5"/>
    <w:rsid w:val="00FD087D"/>
    <w:rsid w:val="00FD249A"/>
    <w:rsid w:val="00FD4CF8"/>
    <w:rsid w:val="00FD5922"/>
    <w:rsid w:val="00FD592B"/>
    <w:rsid w:val="00FD5CAF"/>
    <w:rsid w:val="00FD6DC7"/>
    <w:rsid w:val="00FE4169"/>
    <w:rsid w:val="00FE6114"/>
    <w:rsid w:val="00FE79AB"/>
    <w:rsid w:val="00FF7DE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E038E"/>
  <w15:docId w15:val="{E0821EE2-358A-41A3-859B-2F0E77C1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s-NI" w:eastAsia="es-N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D58"/>
    <w:pPr>
      <w:widowControl w:val="0"/>
      <w:suppressAutoHyphens/>
    </w:pPr>
    <w:rPr>
      <w:kern w:val="24"/>
      <w:sz w:val="24"/>
      <w:szCs w:val="24"/>
      <w:lang w:val="es-ES" w:eastAsia="en-US"/>
    </w:rPr>
  </w:style>
  <w:style w:type="paragraph" w:styleId="Ttulo1">
    <w:name w:val="heading 1"/>
    <w:basedOn w:val="Normal"/>
    <w:next w:val="Normal"/>
    <w:qFormat/>
    <w:rsid w:val="00BC1D58"/>
    <w:pPr>
      <w:keepNext/>
      <w:spacing w:before="240" w:after="60"/>
      <w:outlineLvl w:val="0"/>
    </w:pPr>
    <w:rPr>
      <w:rFonts w:ascii="Arial" w:hAnsi="Arial" w:cs="Arial"/>
      <w:b/>
      <w:bCs/>
      <w:kern w:val="1"/>
      <w:sz w:val="32"/>
      <w:szCs w:val="32"/>
    </w:rPr>
  </w:style>
  <w:style w:type="paragraph" w:styleId="Ttulo2">
    <w:name w:val="heading 2"/>
    <w:basedOn w:val="Normal"/>
    <w:next w:val="Textoindependiente"/>
    <w:qFormat/>
    <w:rsid w:val="00BC1D58"/>
    <w:pPr>
      <w:spacing w:before="280" w:after="280"/>
      <w:outlineLvl w:val="1"/>
    </w:pPr>
    <w:rPr>
      <w:b/>
      <w:bCs/>
      <w:sz w:val="26"/>
      <w:szCs w:val="26"/>
    </w:rPr>
  </w:style>
  <w:style w:type="paragraph" w:styleId="Ttulo3">
    <w:name w:val="heading 3"/>
    <w:basedOn w:val="Normal"/>
    <w:next w:val="Normal"/>
    <w:qFormat/>
    <w:rsid w:val="00BC1D58"/>
    <w:pPr>
      <w:keepNext/>
      <w:numPr>
        <w:ilvl w:val="2"/>
        <w:numId w:val="1"/>
      </w:numPr>
      <w:jc w:val="both"/>
      <w:outlineLvl w:val="2"/>
    </w:pPr>
    <w:rPr>
      <w:rFonts w:ascii="Arial" w:hAnsi="Arial"/>
      <w:b/>
      <w:szCs w:val="20"/>
      <w:lang w:val="es-MX"/>
    </w:rPr>
  </w:style>
  <w:style w:type="paragraph" w:styleId="Ttulo4">
    <w:name w:val="heading 4"/>
    <w:basedOn w:val="Normal"/>
    <w:next w:val="Normal"/>
    <w:qFormat/>
    <w:rsid w:val="00BC1D58"/>
    <w:pPr>
      <w:keepNext/>
      <w:spacing w:before="240" w:after="60"/>
      <w:outlineLvl w:val="3"/>
    </w:pPr>
    <w:rPr>
      <w:b/>
      <w:bCs/>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BC1D58"/>
    <w:rPr>
      <w:rFonts w:ascii="Symbol" w:hAnsi="Symbol"/>
    </w:rPr>
  </w:style>
  <w:style w:type="character" w:customStyle="1" w:styleId="WW8Num3z0">
    <w:name w:val="WW8Num3z0"/>
    <w:rsid w:val="00BC1D58"/>
    <w:rPr>
      <w:vertAlign w:val="subscript"/>
    </w:rPr>
  </w:style>
  <w:style w:type="character" w:customStyle="1" w:styleId="WW8Num3z1">
    <w:name w:val="WW8Num3z1"/>
    <w:rsid w:val="00BC1D58"/>
    <w:rPr>
      <w:rFonts w:ascii="Wingdings 2" w:hAnsi="Wingdings 2" w:cs="StarSymbol"/>
      <w:sz w:val="18"/>
      <w:szCs w:val="18"/>
    </w:rPr>
  </w:style>
  <w:style w:type="character" w:customStyle="1" w:styleId="WW8Num3z2">
    <w:name w:val="WW8Num3z2"/>
    <w:rsid w:val="00BC1D58"/>
    <w:rPr>
      <w:rFonts w:ascii="StarSymbol" w:hAnsi="StarSymbol" w:cs="StarSymbol"/>
      <w:sz w:val="18"/>
      <w:szCs w:val="18"/>
    </w:rPr>
  </w:style>
  <w:style w:type="character" w:customStyle="1" w:styleId="WW8Num4z0">
    <w:name w:val="WW8Num4z0"/>
    <w:rsid w:val="00BC1D58"/>
    <w:rPr>
      <w:rFonts w:ascii="Symbol" w:hAnsi="Symbol"/>
    </w:rPr>
  </w:style>
  <w:style w:type="character" w:customStyle="1" w:styleId="WW8Num4z1">
    <w:name w:val="WW8Num4z1"/>
    <w:rsid w:val="00BC1D58"/>
    <w:rPr>
      <w:rFonts w:ascii="Courier New" w:hAnsi="Courier New" w:cs="Courier New"/>
    </w:rPr>
  </w:style>
  <w:style w:type="character" w:customStyle="1" w:styleId="WW8Num4z2">
    <w:name w:val="WW8Num4z2"/>
    <w:rsid w:val="00BC1D58"/>
    <w:rPr>
      <w:rFonts w:ascii="Wingdings" w:hAnsi="Wingdings"/>
    </w:rPr>
  </w:style>
  <w:style w:type="character" w:customStyle="1" w:styleId="WW8Num5z0">
    <w:name w:val="WW8Num5z0"/>
    <w:rsid w:val="00BC1D58"/>
    <w:rPr>
      <w:rFonts w:ascii="Wingdings" w:hAnsi="Wingdings" w:cs="StarSymbol"/>
      <w:sz w:val="18"/>
      <w:szCs w:val="18"/>
    </w:rPr>
  </w:style>
  <w:style w:type="character" w:customStyle="1" w:styleId="WW8Num5z1">
    <w:name w:val="WW8Num5z1"/>
    <w:rsid w:val="00BC1D58"/>
    <w:rPr>
      <w:rFonts w:ascii="Wingdings 2" w:hAnsi="Wingdings 2" w:cs="StarSymbol"/>
      <w:sz w:val="18"/>
      <w:szCs w:val="18"/>
    </w:rPr>
  </w:style>
  <w:style w:type="character" w:customStyle="1" w:styleId="WW8Num5z2">
    <w:name w:val="WW8Num5z2"/>
    <w:rsid w:val="00BC1D58"/>
    <w:rPr>
      <w:rFonts w:ascii="StarSymbol" w:hAnsi="StarSymbol" w:cs="StarSymbol"/>
      <w:sz w:val="18"/>
      <w:szCs w:val="18"/>
    </w:rPr>
  </w:style>
  <w:style w:type="character" w:customStyle="1" w:styleId="WW8Num10z0">
    <w:name w:val="WW8Num10z0"/>
    <w:rsid w:val="00BC1D58"/>
    <w:rPr>
      <w:rFonts w:ascii="Symbol" w:hAnsi="Symbol"/>
    </w:rPr>
  </w:style>
  <w:style w:type="character" w:customStyle="1" w:styleId="Absatz-Standardschriftart">
    <w:name w:val="Absatz-Standardschriftart"/>
    <w:rsid w:val="00BC1D58"/>
  </w:style>
  <w:style w:type="character" w:customStyle="1" w:styleId="WW8Num10z1">
    <w:name w:val="WW8Num10z1"/>
    <w:rsid w:val="00BC1D58"/>
    <w:rPr>
      <w:rFonts w:ascii="Courier New" w:hAnsi="Courier New" w:cs="Courier New"/>
    </w:rPr>
  </w:style>
  <w:style w:type="character" w:customStyle="1" w:styleId="WW8Num10z2">
    <w:name w:val="WW8Num10z2"/>
    <w:rsid w:val="00BC1D58"/>
    <w:rPr>
      <w:rFonts w:ascii="Wingdings" w:hAnsi="Wingdings"/>
    </w:rPr>
  </w:style>
  <w:style w:type="character" w:customStyle="1" w:styleId="WW8Num17z0">
    <w:name w:val="WW8Num17z0"/>
    <w:rsid w:val="00BC1D58"/>
    <w:rPr>
      <w:rFonts w:ascii="Symbol" w:hAnsi="Symbol"/>
    </w:rPr>
  </w:style>
  <w:style w:type="character" w:customStyle="1" w:styleId="WW8Num30z0">
    <w:name w:val="WW8Num30z0"/>
    <w:rsid w:val="00BC1D58"/>
    <w:rPr>
      <w:rFonts w:ascii="Symbol" w:hAnsi="Symbol"/>
    </w:rPr>
  </w:style>
  <w:style w:type="character" w:customStyle="1" w:styleId="WW8Num1z0">
    <w:name w:val="WW8Num1z0"/>
    <w:rsid w:val="00BC1D58"/>
    <w:rPr>
      <w:rFonts w:ascii="Symbol" w:hAnsi="Symbol"/>
    </w:rPr>
  </w:style>
  <w:style w:type="character" w:customStyle="1" w:styleId="Vietas">
    <w:name w:val="Viñetas"/>
    <w:rsid w:val="00BC1D58"/>
    <w:rPr>
      <w:rFonts w:ascii="StarSymbol" w:eastAsia="StarSymbol" w:hAnsi="StarSymbol" w:cs="StarSymbol"/>
      <w:sz w:val="18"/>
      <w:szCs w:val="18"/>
    </w:rPr>
  </w:style>
  <w:style w:type="character" w:customStyle="1" w:styleId="Carcterdenumeracin">
    <w:name w:val="Carácter de numeración"/>
    <w:rsid w:val="00BC1D58"/>
  </w:style>
  <w:style w:type="character" w:customStyle="1" w:styleId="WW8Num12z0">
    <w:name w:val="WW8Num12z0"/>
    <w:rsid w:val="00BC1D58"/>
    <w:rPr>
      <w:rFonts w:ascii="Symbol" w:hAnsi="Symbol"/>
    </w:rPr>
  </w:style>
  <w:style w:type="character" w:customStyle="1" w:styleId="WW8Num12z1">
    <w:name w:val="WW8Num12z1"/>
    <w:rsid w:val="00BC1D58"/>
    <w:rPr>
      <w:rFonts w:ascii="Courier New" w:hAnsi="Courier New" w:cs="Courier New"/>
    </w:rPr>
  </w:style>
  <w:style w:type="character" w:customStyle="1" w:styleId="WW8Num12z2">
    <w:name w:val="WW8Num12z2"/>
    <w:rsid w:val="00BC1D58"/>
    <w:rPr>
      <w:rFonts w:ascii="Wingdings" w:hAnsi="Wingdings"/>
    </w:rPr>
  </w:style>
  <w:style w:type="character" w:customStyle="1" w:styleId="WW8Num6z0">
    <w:name w:val="WW8Num6z0"/>
    <w:rsid w:val="00BC1D58"/>
    <w:rPr>
      <w:rFonts w:ascii="Symbol" w:hAnsi="Symbol"/>
    </w:rPr>
  </w:style>
  <w:style w:type="paragraph" w:customStyle="1" w:styleId="Heading">
    <w:name w:val="Heading"/>
    <w:basedOn w:val="Normal"/>
    <w:next w:val="Textoindependiente"/>
    <w:rsid w:val="00BC1D58"/>
    <w:pPr>
      <w:keepNext/>
      <w:spacing w:before="240" w:after="120"/>
    </w:pPr>
    <w:rPr>
      <w:rFonts w:ascii="Arial" w:eastAsia="Lucida Sans Unicode" w:hAnsi="Arial" w:cs="Tahoma"/>
      <w:sz w:val="28"/>
      <w:szCs w:val="28"/>
    </w:rPr>
  </w:style>
  <w:style w:type="paragraph" w:styleId="Textoindependiente">
    <w:name w:val="Body Text"/>
    <w:basedOn w:val="Normal"/>
    <w:rsid w:val="00BC1D58"/>
    <w:pPr>
      <w:spacing w:after="120"/>
    </w:pPr>
  </w:style>
  <w:style w:type="paragraph" w:styleId="Lista">
    <w:name w:val="List"/>
    <w:basedOn w:val="Textoindependiente"/>
    <w:rsid w:val="00BC1D58"/>
    <w:rPr>
      <w:rFonts w:cs="Tahoma"/>
    </w:rPr>
  </w:style>
  <w:style w:type="paragraph" w:customStyle="1" w:styleId="Epgrafe1">
    <w:name w:val="Epígrafe1"/>
    <w:basedOn w:val="Normal"/>
    <w:rsid w:val="00BC1D58"/>
    <w:pPr>
      <w:suppressLineNumbers/>
      <w:spacing w:before="120" w:after="120"/>
    </w:pPr>
    <w:rPr>
      <w:rFonts w:cs="Tahoma"/>
      <w:i/>
      <w:iCs/>
    </w:rPr>
  </w:style>
  <w:style w:type="paragraph" w:customStyle="1" w:styleId="Index">
    <w:name w:val="Index"/>
    <w:basedOn w:val="Normal"/>
    <w:rsid w:val="00BC1D58"/>
    <w:pPr>
      <w:suppressLineNumbers/>
    </w:pPr>
    <w:rPr>
      <w:rFonts w:cs="Tahoma"/>
    </w:rPr>
  </w:style>
  <w:style w:type="paragraph" w:customStyle="1" w:styleId="Encabezado1">
    <w:name w:val="Encabezado1"/>
    <w:basedOn w:val="Normal"/>
    <w:next w:val="Textoindependiente"/>
    <w:rsid w:val="00BC1D58"/>
    <w:pPr>
      <w:keepNext/>
      <w:spacing w:before="240" w:after="120"/>
    </w:pPr>
    <w:rPr>
      <w:rFonts w:ascii="Arial" w:eastAsia="MS Mincho" w:hAnsi="Arial" w:cs="Tahoma"/>
      <w:sz w:val="28"/>
      <w:szCs w:val="28"/>
    </w:rPr>
  </w:style>
  <w:style w:type="paragraph" w:customStyle="1" w:styleId="Etiqueta">
    <w:name w:val="Etiqueta"/>
    <w:basedOn w:val="Normal"/>
    <w:rsid w:val="00BC1D58"/>
    <w:pPr>
      <w:suppressLineNumbers/>
      <w:spacing w:before="120" w:after="120"/>
    </w:pPr>
    <w:rPr>
      <w:rFonts w:cs="Tahoma"/>
      <w:i/>
      <w:iCs/>
    </w:rPr>
  </w:style>
  <w:style w:type="paragraph" w:customStyle="1" w:styleId="ndice">
    <w:name w:val="Índice"/>
    <w:basedOn w:val="Normal"/>
    <w:rsid w:val="00BC1D58"/>
    <w:pPr>
      <w:suppressLineNumbers/>
    </w:pPr>
    <w:rPr>
      <w:rFonts w:cs="Tahoma"/>
    </w:rPr>
  </w:style>
  <w:style w:type="paragraph" w:customStyle="1" w:styleId="Contenidodelatabla">
    <w:name w:val="Contenido de la tabla"/>
    <w:basedOn w:val="Normal"/>
    <w:rsid w:val="00BC1D58"/>
    <w:pPr>
      <w:suppressLineNumbers/>
    </w:pPr>
  </w:style>
  <w:style w:type="paragraph" w:customStyle="1" w:styleId="TableContents">
    <w:name w:val="Table Contents"/>
    <w:basedOn w:val="Normal"/>
    <w:rsid w:val="00BC1D58"/>
    <w:pPr>
      <w:suppressLineNumbers/>
    </w:pPr>
  </w:style>
  <w:style w:type="paragraph" w:customStyle="1" w:styleId="TableHeading">
    <w:name w:val="Table Heading"/>
    <w:basedOn w:val="TableContents"/>
    <w:rsid w:val="00BC1D58"/>
    <w:pPr>
      <w:jc w:val="center"/>
    </w:pPr>
    <w:rPr>
      <w:b/>
      <w:bCs/>
    </w:rPr>
  </w:style>
  <w:style w:type="paragraph" w:styleId="NormalWeb">
    <w:name w:val="Normal (Web)"/>
    <w:basedOn w:val="Normal"/>
    <w:rsid w:val="000D23FC"/>
    <w:pPr>
      <w:widowControl/>
      <w:suppressAutoHyphens w:val="0"/>
      <w:spacing w:before="100" w:beforeAutospacing="1" w:after="100" w:afterAutospacing="1"/>
    </w:pPr>
    <w:rPr>
      <w:kern w:val="0"/>
      <w:lang w:eastAsia="es-ES_tradnl"/>
    </w:rPr>
  </w:style>
  <w:style w:type="table" w:styleId="Tablaconcuadrcula">
    <w:name w:val="Table Grid"/>
    <w:basedOn w:val="Tablanormal"/>
    <w:uiPriority w:val="59"/>
    <w:rsid w:val="00E62E40"/>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661E6C"/>
    <w:pPr>
      <w:tabs>
        <w:tab w:val="center" w:pos="4252"/>
        <w:tab w:val="right" w:pos="8504"/>
      </w:tabs>
    </w:pPr>
  </w:style>
  <w:style w:type="character" w:customStyle="1" w:styleId="EncabezadoCar">
    <w:name w:val="Encabezado Car"/>
    <w:link w:val="Encabezado"/>
    <w:uiPriority w:val="99"/>
    <w:rsid w:val="00661E6C"/>
    <w:rPr>
      <w:rFonts w:eastAsia="Arial Unicode MS"/>
      <w:kern w:val="1"/>
      <w:sz w:val="24"/>
      <w:szCs w:val="24"/>
      <w:lang w:val="es-ES_tradnl"/>
    </w:rPr>
  </w:style>
  <w:style w:type="paragraph" w:styleId="Piedepgina">
    <w:name w:val="footer"/>
    <w:basedOn w:val="Normal"/>
    <w:link w:val="PiedepginaCar"/>
    <w:uiPriority w:val="99"/>
    <w:rsid w:val="00661E6C"/>
    <w:pPr>
      <w:tabs>
        <w:tab w:val="center" w:pos="4252"/>
        <w:tab w:val="right" w:pos="8504"/>
      </w:tabs>
    </w:pPr>
  </w:style>
  <w:style w:type="character" w:customStyle="1" w:styleId="PiedepginaCar">
    <w:name w:val="Pie de página Car"/>
    <w:link w:val="Piedepgina"/>
    <w:uiPriority w:val="99"/>
    <w:rsid w:val="00661E6C"/>
    <w:rPr>
      <w:rFonts w:eastAsia="Arial Unicode MS"/>
      <w:kern w:val="1"/>
      <w:sz w:val="24"/>
      <w:szCs w:val="24"/>
      <w:lang w:val="es-ES_tradnl"/>
    </w:rPr>
  </w:style>
  <w:style w:type="paragraph" w:styleId="Textodeglobo">
    <w:name w:val="Balloon Text"/>
    <w:basedOn w:val="Normal"/>
    <w:link w:val="TextodegloboCar"/>
    <w:rsid w:val="003C70C1"/>
    <w:rPr>
      <w:rFonts w:ascii="Tahoma" w:hAnsi="Tahoma" w:cs="Tahoma"/>
      <w:sz w:val="16"/>
      <w:szCs w:val="16"/>
    </w:rPr>
  </w:style>
  <w:style w:type="character" w:customStyle="1" w:styleId="TextodegloboCar">
    <w:name w:val="Texto de globo Car"/>
    <w:basedOn w:val="Fuentedeprrafopredeter"/>
    <w:link w:val="Textodeglobo"/>
    <w:rsid w:val="003C70C1"/>
    <w:rPr>
      <w:rFonts w:ascii="Tahoma" w:hAnsi="Tahoma" w:cs="Tahoma"/>
      <w:kern w:val="24"/>
      <w:sz w:val="16"/>
      <w:szCs w:val="16"/>
      <w:lang w:val="es-ES" w:eastAsia="en-US"/>
    </w:rPr>
  </w:style>
  <w:style w:type="paragraph" w:styleId="Prrafodelista">
    <w:name w:val="List Paragraph"/>
    <w:basedOn w:val="Normal"/>
    <w:uiPriority w:val="34"/>
    <w:qFormat/>
    <w:rsid w:val="00474B33"/>
    <w:pPr>
      <w:ind w:left="720"/>
      <w:contextualSpacing/>
    </w:pPr>
  </w:style>
  <w:style w:type="paragraph" w:styleId="Descripcin">
    <w:name w:val="caption"/>
    <w:basedOn w:val="Normal"/>
    <w:next w:val="Normal"/>
    <w:unhideWhenUsed/>
    <w:qFormat/>
    <w:rsid w:val="00A97413"/>
    <w:pPr>
      <w:spacing w:after="200"/>
    </w:pPr>
    <w:rPr>
      <w:b/>
      <w:bCs/>
      <w:color w:val="4F81BD" w:themeColor="accent1"/>
      <w:sz w:val="18"/>
      <w:szCs w:val="18"/>
    </w:rPr>
  </w:style>
  <w:style w:type="paragraph" w:styleId="Textonotapie">
    <w:name w:val="footnote text"/>
    <w:basedOn w:val="Normal"/>
    <w:link w:val="TextonotapieCar"/>
    <w:rsid w:val="00E84021"/>
    <w:rPr>
      <w:sz w:val="20"/>
      <w:szCs w:val="20"/>
    </w:rPr>
  </w:style>
  <w:style w:type="character" w:customStyle="1" w:styleId="TextonotapieCar">
    <w:name w:val="Texto nota pie Car"/>
    <w:basedOn w:val="Fuentedeprrafopredeter"/>
    <w:link w:val="Textonotapie"/>
    <w:rsid w:val="00E84021"/>
    <w:rPr>
      <w:kern w:val="24"/>
      <w:lang w:val="es-ES" w:eastAsia="en-US"/>
    </w:rPr>
  </w:style>
  <w:style w:type="character" w:styleId="Refdenotaalpie">
    <w:name w:val="footnote reference"/>
    <w:basedOn w:val="Fuentedeprrafopredeter"/>
    <w:rsid w:val="00E84021"/>
    <w:rPr>
      <w:vertAlign w:val="superscript"/>
    </w:rPr>
  </w:style>
  <w:style w:type="character" w:styleId="Textodelmarcadordeposicin">
    <w:name w:val="Placeholder Text"/>
    <w:basedOn w:val="Fuentedeprrafopredeter"/>
    <w:uiPriority w:val="99"/>
    <w:semiHidden/>
    <w:rsid w:val="00967611"/>
    <w:rPr>
      <w:color w:val="808080"/>
    </w:rPr>
  </w:style>
  <w:style w:type="character" w:styleId="Hipervnculo">
    <w:name w:val="Hyperlink"/>
    <w:basedOn w:val="Fuentedeprrafopredeter"/>
    <w:unhideWhenUsed/>
    <w:rsid w:val="00E609F0"/>
    <w:rPr>
      <w:color w:val="0000FF" w:themeColor="hyperlink"/>
      <w:u w:val="single"/>
    </w:rPr>
  </w:style>
  <w:style w:type="paragraph" w:styleId="Ttulo">
    <w:name w:val="Title"/>
    <w:basedOn w:val="Normal"/>
    <w:next w:val="Normal"/>
    <w:link w:val="TtuloCar"/>
    <w:qFormat/>
    <w:rsid w:val="00BE5E9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BE5E98"/>
    <w:rPr>
      <w:rFonts w:asciiTheme="majorHAnsi" w:eastAsiaTheme="majorEastAsia" w:hAnsiTheme="majorHAnsi" w:cstheme="majorBidi"/>
      <w:spacing w:val="-10"/>
      <w:kern w:val="28"/>
      <w:sz w:val="56"/>
      <w:szCs w:val="56"/>
      <w:lang w:val="es-ES" w:eastAsia="en-US"/>
    </w:rPr>
  </w:style>
  <w:style w:type="table" w:styleId="Tabladelista3-nfasis5">
    <w:name w:val="List Table 3 Accent 5"/>
    <w:basedOn w:val="Tablanormal"/>
    <w:uiPriority w:val="48"/>
    <w:rsid w:val="000E7E4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91524">
      <w:bodyDiv w:val="1"/>
      <w:marLeft w:val="0"/>
      <w:marRight w:val="0"/>
      <w:marTop w:val="0"/>
      <w:marBottom w:val="0"/>
      <w:divBdr>
        <w:top w:val="none" w:sz="0" w:space="0" w:color="auto"/>
        <w:left w:val="none" w:sz="0" w:space="0" w:color="auto"/>
        <w:bottom w:val="none" w:sz="0" w:space="0" w:color="auto"/>
        <w:right w:val="none" w:sz="0" w:space="0" w:color="auto"/>
      </w:divBdr>
    </w:div>
    <w:div w:id="1400204289">
      <w:bodyDiv w:val="1"/>
      <w:marLeft w:val="0"/>
      <w:marRight w:val="0"/>
      <w:marTop w:val="0"/>
      <w:marBottom w:val="0"/>
      <w:divBdr>
        <w:top w:val="none" w:sz="0" w:space="0" w:color="auto"/>
        <w:left w:val="none" w:sz="0" w:space="0" w:color="auto"/>
        <w:bottom w:val="none" w:sz="0" w:space="0" w:color="auto"/>
        <w:right w:val="none" w:sz="0" w:space="0" w:color="auto"/>
      </w:divBdr>
    </w:div>
    <w:div w:id="18056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B3DAB2AC7F4248A3817C1FD1C6FB1E"/>
        <w:category>
          <w:name w:val="General"/>
          <w:gallery w:val="placeholder"/>
        </w:category>
        <w:types>
          <w:type w:val="bbPlcHdr"/>
        </w:types>
        <w:behaviors>
          <w:behavior w:val="content"/>
        </w:behaviors>
        <w:guid w:val="{E92F71CD-138E-4A19-B594-C339CE69B914}"/>
      </w:docPartPr>
      <w:docPartBody>
        <w:p w:rsidR="007918B8" w:rsidRDefault="0061197A">
          <w:r w:rsidRPr="00623249">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B00"/>
    <w:rsid w:val="002305B4"/>
    <w:rsid w:val="0029010E"/>
    <w:rsid w:val="0061197A"/>
    <w:rsid w:val="00621B00"/>
    <w:rsid w:val="00663011"/>
    <w:rsid w:val="007918B8"/>
    <w:rsid w:val="008406D9"/>
    <w:rsid w:val="00B873C5"/>
    <w:rsid w:val="00C57FC9"/>
    <w:rsid w:val="00EC3B99"/>
    <w:rsid w:val="00FF6A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21B00"/>
    <w:rPr>
      <w:color w:val="808080"/>
    </w:rPr>
  </w:style>
  <w:style w:type="paragraph" w:customStyle="1" w:styleId="154E3A011E954B7EADB7756DB201C0A3">
    <w:name w:val="154E3A011E954B7EADB7756DB201C0A3"/>
    <w:rsid w:val="00621B00"/>
  </w:style>
  <w:style w:type="paragraph" w:customStyle="1" w:styleId="59D7E586B0B1425AAF1FB60268F30EB8">
    <w:name w:val="59D7E586B0B1425AAF1FB60268F30EB8"/>
    <w:rsid w:val="00621B00"/>
  </w:style>
  <w:style w:type="paragraph" w:customStyle="1" w:styleId="668758FA797749A0883480724AD65FF7">
    <w:name w:val="668758FA797749A0883480724AD65FF7"/>
    <w:rsid w:val="00621B00"/>
  </w:style>
  <w:style w:type="character" w:styleId="Textodelmarcadordeposicin">
    <w:name w:val="Placeholder Text"/>
    <w:basedOn w:val="Fuentedeprrafopredeter"/>
    <w:uiPriority w:val="99"/>
    <w:semiHidden/>
    <w:rsid w:val="006119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9F026-01AB-483F-B6D9-3C495F406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1713</Words>
  <Characters>9425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 Carlos Ortega</dc:creator>
  <cp:lastModifiedBy>Carlos Ortega</cp:lastModifiedBy>
  <cp:revision>4</cp:revision>
  <cp:lastPrinted>2020-07-01T16:56:00Z</cp:lastPrinted>
  <dcterms:created xsi:type="dcterms:W3CDTF">2020-07-01T16:56:00Z</dcterms:created>
  <dcterms:modified xsi:type="dcterms:W3CDTF">2020-07-01T16:59:00Z</dcterms:modified>
</cp:coreProperties>
</file>