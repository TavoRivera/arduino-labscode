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FCFBFA8" w14:textId="77777777" w:rsidR="00474B33" w:rsidRPr="00A62EA9" w:rsidRDefault="009A5C4A" w:rsidP="00A62EA9">
      <w:pPr>
        <w:pStyle w:val="Ttulo1"/>
        <w:spacing w:before="0"/>
        <w:jc w:val="center"/>
        <w:rPr>
          <w:lang w:val="es-NI"/>
        </w:rPr>
      </w:pPr>
      <w:r>
        <w:rPr>
          <w:lang w:val="es-NI"/>
        </w:rPr>
        <w:t>Laboratorio 4</w:t>
      </w:r>
      <w:r w:rsidR="00474B33" w:rsidRPr="006D57B4">
        <w:rPr>
          <w:lang w:val="es-NI"/>
        </w:rPr>
        <w:t xml:space="preserve">: </w:t>
      </w:r>
      <w:r>
        <w:rPr>
          <w:lang w:val="es-NI"/>
        </w:rPr>
        <w:t xml:space="preserve">Entradas y Salidas </w:t>
      </w:r>
      <w:r w:rsidR="00C347B0">
        <w:rPr>
          <w:lang w:val="es-NI"/>
        </w:rPr>
        <w:t>Analógicas</w:t>
      </w:r>
    </w:p>
    <w:p w14:paraId="2FF859FD" w14:textId="77777777" w:rsidR="00DC2F9B" w:rsidRPr="00A62EA9" w:rsidRDefault="00DC2F9B" w:rsidP="00A62EA9">
      <w:pPr>
        <w:pStyle w:val="Ttulo2"/>
        <w:numPr>
          <w:ilvl w:val="0"/>
          <w:numId w:val="49"/>
        </w:numPr>
        <w:rPr>
          <w:lang w:val="es-NI"/>
        </w:rPr>
      </w:pPr>
      <w:r>
        <w:rPr>
          <w:lang w:val="es-NI"/>
        </w:rPr>
        <w:t>Datos de la Practica</w:t>
      </w:r>
    </w:p>
    <w:tbl>
      <w:tblPr>
        <w:tblStyle w:val="Tablaconcuadrcula"/>
        <w:tblW w:w="0" w:type="auto"/>
        <w:jc w:val="center"/>
        <w:tblLook w:val="04A0" w:firstRow="1" w:lastRow="0" w:firstColumn="1" w:lastColumn="0" w:noHBand="0" w:noVBand="1"/>
      </w:tblPr>
      <w:tblGrid>
        <w:gridCol w:w="2660"/>
        <w:gridCol w:w="1417"/>
        <w:gridCol w:w="245"/>
        <w:gridCol w:w="1663"/>
        <w:gridCol w:w="1211"/>
        <w:gridCol w:w="285"/>
        <w:gridCol w:w="1497"/>
      </w:tblGrid>
      <w:tr w:rsidR="00DC2F9B" w14:paraId="545819F8" w14:textId="77777777" w:rsidTr="00DC2F9B">
        <w:trPr>
          <w:jc w:val="center"/>
        </w:trPr>
        <w:tc>
          <w:tcPr>
            <w:tcW w:w="26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A0FD19" w14:textId="77777777" w:rsidR="00DC2F9B" w:rsidRDefault="00DC2F9B">
            <w:pPr>
              <w:rPr>
                <w:kern w:val="0"/>
                <w:sz w:val="22"/>
              </w:rPr>
            </w:pPr>
            <w:r>
              <w:rPr>
                <w:sz w:val="22"/>
              </w:rPr>
              <w:t xml:space="preserve">Carrera </w:t>
            </w:r>
          </w:p>
        </w:tc>
        <w:tc>
          <w:tcPr>
            <w:tcW w:w="6318"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1A9F24" w14:textId="77777777" w:rsidR="00DC2F9B" w:rsidRDefault="00DC2F9B">
            <w:pPr>
              <w:jc w:val="center"/>
              <w:rPr>
                <w:sz w:val="22"/>
              </w:rPr>
            </w:pPr>
            <w:r>
              <w:rPr>
                <w:sz w:val="22"/>
              </w:rPr>
              <w:t>INGENIERÍA ELECTRÓNICA</w:t>
            </w:r>
          </w:p>
        </w:tc>
      </w:tr>
      <w:tr w:rsidR="00DC2F9B" w14:paraId="55323488" w14:textId="77777777" w:rsidTr="00DC2F9B">
        <w:trPr>
          <w:jc w:val="center"/>
        </w:trPr>
        <w:tc>
          <w:tcPr>
            <w:tcW w:w="26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E91C87" w14:textId="77777777" w:rsidR="00DC2F9B" w:rsidRDefault="00DC2F9B">
            <w:pPr>
              <w:rPr>
                <w:sz w:val="22"/>
              </w:rPr>
            </w:pPr>
            <w:r>
              <w:rPr>
                <w:sz w:val="22"/>
              </w:rPr>
              <w:t>Semestre</w:t>
            </w:r>
          </w:p>
        </w:tc>
        <w:tc>
          <w:tcPr>
            <w:tcW w:w="332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F8544A" w14:textId="77777777" w:rsidR="00DC2F9B" w:rsidRDefault="00DC2F9B">
            <w:pPr>
              <w:rPr>
                <w:sz w:val="22"/>
              </w:rPr>
            </w:pPr>
          </w:p>
        </w:tc>
        <w:tc>
          <w:tcPr>
            <w:tcW w:w="149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C66E46" w14:textId="77777777" w:rsidR="00DC2F9B" w:rsidRDefault="00DC2F9B">
            <w:pPr>
              <w:rPr>
                <w:sz w:val="22"/>
              </w:rPr>
            </w:pPr>
            <w:r>
              <w:rPr>
                <w:sz w:val="22"/>
              </w:rPr>
              <w:t xml:space="preserve">Grupo </w:t>
            </w:r>
          </w:p>
        </w:tc>
        <w:tc>
          <w:tcPr>
            <w:tcW w:w="14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817A00" w14:textId="77777777" w:rsidR="00DC2F9B" w:rsidRDefault="00DC2F9B">
            <w:pPr>
              <w:rPr>
                <w:sz w:val="22"/>
              </w:rPr>
            </w:pPr>
          </w:p>
        </w:tc>
      </w:tr>
      <w:tr w:rsidR="00DC2F9B" w14:paraId="508C0FDC" w14:textId="77777777" w:rsidTr="00DC2F9B">
        <w:trPr>
          <w:jc w:val="center"/>
        </w:trPr>
        <w:tc>
          <w:tcPr>
            <w:tcW w:w="26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1619DB" w14:textId="77777777" w:rsidR="00DC2F9B" w:rsidRDefault="00DC2F9B">
            <w:pPr>
              <w:rPr>
                <w:sz w:val="22"/>
              </w:rPr>
            </w:pPr>
            <w:r>
              <w:rPr>
                <w:sz w:val="22"/>
              </w:rPr>
              <w:t>Tipo de Práctica</w:t>
            </w:r>
          </w:p>
        </w:tc>
        <w:tc>
          <w:tcPr>
            <w:tcW w:w="332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EA8EDF" w14:textId="77777777" w:rsidR="00DC2F9B" w:rsidRDefault="00853455" w:rsidP="00253F17">
            <w:pPr>
              <w:rPr>
                <w:sz w:val="22"/>
              </w:rPr>
            </w:pPr>
            <w:sdt>
              <w:sdtPr>
                <w:rPr>
                  <w:sz w:val="22"/>
                </w:rPr>
                <w:id w:val="924074357"/>
                <w14:checkbox>
                  <w14:checked w14:val="0"/>
                  <w14:checkedState w14:val="2612" w14:font="MS Gothic"/>
                  <w14:uncheckedState w14:val="2610" w14:font="MS Gothic"/>
                </w14:checkbox>
              </w:sdtPr>
              <w:sdtEndPr/>
              <w:sdtContent>
                <w:r w:rsidR="00253F17">
                  <w:rPr>
                    <w:rFonts w:ascii="MS Gothic" w:eastAsia="MS Gothic" w:hAnsi="MS Gothic" w:hint="eastAsia"/>
                    <w:sz w:val="22"/>
                  </w:rPr>
                  <w:t>☐</w:t>
                </w:r>
              </w:sdtContent>
            </w:sdt>
            <w:r w:rsidR="00253F17">
              <w:rPr>
                <w:sz w:val="22"/>
              </w:rPr>
              <w:t xml:space="preserve"> </w:t>
            </w:r>
            <w:r w:rsidR="00DC2F9B">
              <w:rPr>
                <w:sz w:val="22"/>
              </w:rPr>
              <w:t xml:space="preserve">Laboratorio    </w:t>
            </w:r>
            <w:sdt>
              <w:sdtPr>
                <w:rPr>
                  <w:sz w:val="22"/>
                </w:rPr>
                <w:id w:val="-1295286241"/>
                <w14:checkbox>
                  <w14:checked w14:val="0"/>
                  <w14:checkedState w14:val="2612" w14:font="MS Gothic"/>
                  <w14:uncheckedState w14:val="2610" w14:font="MS Gothic"/>
                </w14:checkbox>
              </w:sdtPr>
              <w:sdtEndPr/>
              <w:sdtContent>
                <w:r w:rsidR="00253F17">
                  <w:rPr>
                    <w:rFonts w:ascii="MS Gothic" w:eastAsia="MS Gothic" w:hAnsi="MS Gothic" w:hint="eastAsia"/>
                    <w:sz w:val="22"/>
                  </w:rPr>
                  <w:t>☐</w:t>
                </w:r>
              </w:sdtContent>
            </w:sdt>
            <w:r w:rsidR="00253F17">
              <w:rPr>
                <w:sz w:val="22"/>
              </w:rPr>
              <w:t xml:space="preserve"> </w:t>
            </w:r>
            <w:r w:rsidR="00DC2F9B">
              <w:rPr>
                <w:sz w:val="22"/>
              </w:rPr>
              <w:t>Simulación</w:t>
            </w:r>
          </w:p>
        </w:tc>
        <w:tc>
          <w:tcPr>
            <w:tcW w:w="149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77D036" w14:textId="77777777" w:rsidR="00DC2F9B" w:rsidRDefault="00DC2F9B">
            <w:pPr>
              <w:rPr>
                <w:sz w:val="22"/>
              </w:rPr>
            </w:pPr>
            <w:r>
              <w:rPr>
                <w:sz w:val="22"/>
              </w:rPr>
              <w:t>Fecha</w:t>
            </w:r>
          </w:p>
        </w:tc>
        <w:tc>
          <w:tcPr>
            <w:tcW w:w="14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7B983B" w14:textId="77777777" w:rsidR="00DC2F9B" w:rsidRDefault="00DC2F9B">
            <w:pPr>
              <w:rPr>
                <w:sz w:val="22"/>
              </w:rPr>
            </w:pPr>
          </w:p>
        </w:tc>
      </w:tr>
      <w:tr w:rsidR="00DC2F9B" w14:paraId="6552CE48" w14:textId="77777777" w:rsidTr="00DC2F9B">
        <w:trPr>
          <w:jc w:val="center"/>
        </w:trPr>
        <w:tc>
          <w:tcPr>
            <w:tcW w:w="26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4951A6" w14:textId="77777777" w:rsidR="00DC2F9B" w:rsidRDefault="00DC2F9B">
            <w:pPr>
              <w:rPr>
                <w:sz w:val="22"/>
              </w:rPr>
            </w:pPr>
            <w:r>
              <w:rPr>
                <w:sz w:val="22"/>
              </w:rPr>
              <w:t>Asignatura</w:t>
            </w:r>
          </w:p>
        </w:tc>
        <w:tc>
          <w:tcPr>
            <w:tcW w:w="332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CE2845" w14:textId="6443AAD6" w:rsidR="00DC2F9B" w:rsidRDefault="00B3120D">
            <w:pPr>
              <w:rPr>
                <w:sz w:val="22"/>
              </w:rPr>
            </w:pPr>
            <w:r>
              <w:rPr>
                <w:sz w:val="22"/>
              </w:rPr>
              <w:t>Curso Arduino</w:t>
            </w:r>
          </w:p>
        </w:tc>
        <w:tc>
          <w:tcPr>
            <w:tcW w:w="299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EBA62C" w14:textId="77777777" w:rsidR="00DC2F9B" w:rsidRDefault="00DC2F9B">
            <w:pPr>
              <w:rPr>
                <w:sz w:val="22"/>
              </w:rPr>
            </w:pPr>
          </w:p>
        </w:tc>
      </w:tr>
      <w:tr w:rsidR="00DC2F9B" w14:paraId="721949DA" w14:textId="77777777" w:rsidTr="00DC2F9B">
        <w:trPr>
          <w:jc w:val="center"/>
        </w:trPr>
        <w:tc>
          <w:tcPr>
            <w:tcW w:w="26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C09A5E" w14:textId="77777777" w:rsidR="00DC2F9B" w:rsidRDefault="00DC2F9B">
            <w:pPr>
              <w:rPr>
                <w:sz w:val="22"/>
              </w:rPr>
            </w:pPr>
            <w:r>
              <w:rPr>
                <w:sz w:val="22"/>
              </w:rPr>
              <w:t>Unidad Temática</w:t>
            </w:r>
          </w:p>
        </w:tc>
        <w:tc>
          <w:tcPr>
            <w:tcW w:w="6318"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EEC570" w14:textId="77777777" w:rsidR="00DC2F9B" w:rsidRDefault="00DC2F9B">
            <w:pPr>
              <w:rPr>
                <w:sz w:val="22"/>
              </w:rPr>
            </w:pPr>
          </w:p>
        </w:tc>
      </w:tr>
      <w:tr w:rsidR="00DC2F9B" w14:paraId="14596ED9" w14:textId="77777777" w:rsidTr="00DC2F9B">
        <w:trPr>
          <w:jc w:val="center"/>
        </w:trPr>
        <w:tc>
          <w:tcPr>
            <w:tcW w:w="26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332D2D" w14:textId="77777777" w:rsidR="00DC2F9B" w:rsidRDefault="00DC2F9B">
            <w:pPr>
              <w:rPr>
                <w:sz w:val="22"/>
              </w:rPr>
            </w:pPr>
            <w:r>
              <w:rPr>
                <w:sz w:val="22"/>
              </w:rPr>
              <w:t>Nº Alumnos por práctica</w:t>
            </w:r>
          </w:p>
        </w:tc>
        <w:tc>
          <w:tcPr>
            <w:tcW w:w="166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58F049" w14:textId="77777777" w:rsidR="00DC2F9B" w:rsidRDefault="00DC2F9B">
            <w:pPr>
              <w:rPr>
                <w:sz w:val="22"/>
              </w:rPr>
            </w:pPr>
            <w:r>
              <w:rPr>
                <w:sz w:val="22"/>
              </w:rPr>
              <w:t>2</w:t>
            </w:r>
          </w:p>
        </w:tc>
        <w:tc>
          <w:tcPr>
            <w:tcW w:w="287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0711A9" w14:textId="77777777" w:rsidR="00DC2F9B" w:rsidRDefault="00DC2F9B">
            <w:pPr>
              <w:rPr>
                <w:sz w:val="22"/>
              </w:rPr>
            </w:pPr>
            <w:r>
              <w:rPr>
                <w:sz w:val="22"/>
              </w:rPr>
              <w:t>Nº Alumnos por reporte</w:t>
            </w:r>
          </w:p>
        </w:tc>
        <w:tc>
          <w:tcPr>
            <w:tcW w:w="178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3D6505" w14:textId="77777777" w:rsidR="00DC2F9B" w:rsidRDefault="00DC2F9B">
            <w:pPr>
              <w:rPr>
                <w:sz w:val="22"/>
              </w:rPr>
            </w:pPr>
            <w:r>
              <w:rPr>
                <w:sz w:val="22"/>
              </w:rPr>
              <w:t>2</w:t>
            </w:r>
          </w:p>
        </w:tc>
      </w:tr>
      <w:tr w:rsidR="00DC2F9B" w14:paraId="1B52D17D" w14:textId="77777777" w:rsidTr="00DC2F9B">
        <w:trPr>
          <w:jc w:val="center"/>
        </w:trPr>
        <w:tc>
          <w:tcPr>
            <w:tcW w:w="26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FE4263" w14:textId="77777777" w:rsidR="00DC2F9B" w:rsidRDefault="00DC2F9B">
            <w:pPr>
              <w:rPr>
                <w:sz w:val="22"/>
              </w:rPr>
            </w:pPr>
            <w:r>
              <w:rPr>
                <w:sz w:val="22"/>
              </w:rPr>
              <w:t>Nombre del Profesor</w:t>
            </w:r>
          </w:p>
        </w:tc>
        <w:tc>
          <w:tcPr>
            <w:tcW w:w="332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45BBB6" w14:textId="77777777" w:rsidR="00DC2F9B" w:rsidRDefault="00DC2F9B">
            <w:pPr>
              <w:rPr>
                <w:sz w:val="22"/>
              </w:rPr>
            </w:pPr>
          </w:p>
        </w:tc>
        <w:tc>
          <w:tcPr>
            <w:tcW w:w="299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3F1698" w14:textId="77777777" w:rsidR="00DC2F9B" w:rsidRDefault="00DC2F9B">
            <w:pPr>
              <w:rPr>
                <w:sz w:val="22"/>
              </w:rPr>
            </w:pPr>
          </w:p>
        </w:tc>
      </w:tr>
      <w:tr w:rsidR="00DC2F9B" w14:paraId="6AFD6247" w14:textId="77777777" w:rsidTr="00DC2F9B">
        <w:trPr>
          <w:trHeight w:val="516"/>
          <w:jc w:val="center"/>
        </w:trPr>
        <w:tc>
          <w:tcPr>
            <w:tcW w:w="26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3B5D15" w14:textId="77777777" w:rsidR="00DC2F9B" w:rsidRDefault="00DC2F9B">
            <w:pPr>
              <w:rPr>
                <w:sz w:val="22"/>
              </w:rPr>
            </w:pPr>
            <w:r>
              <w:rPr>
                <w:sz w:val="22"/>
              </w:rPr>
              <w:t xml:space="preserve">Nombre(s) de Alumno(s) </w:t>
            </w:r>
          </w:p>
        </w:tc>
        <w:tc>
          <w:tcPr>
            <w:tcW w:w="6318"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6EE312" w14:textId="77777777" w:rsidR="00DC2F9B" w:rsidRDefault="00DC2F9B">
            <w:pPr>
              <w:rPr>
                <w:sz w:val="22"/>
              </w:rPr>
            </w:pPr>
            <w:r>
              <w:rPr>
                <w:sz w:val="22"/>
              </w:rPr>
              <w:t>1.</w:t>
            </w:r>
          </w:p>
          <w:p w14:paraId="6409E75A" w14:textId="77777777" w:rsidR="00DC2F9B" w:rsidRDefault="00DC2F9B">
            <w:pPr>
              <w:rPr>
                <w:sz w:val="22"/>
              </w:rPr>
            </w:pPr>
            <w:r>
              <w:rPr>
                <w:sz w:val="22"/>
              </w:rPr>
              <w:t>2.</w:t>
            </w:r>
          </w:p>
        </w:tc>
      </w:tr>
      <w:tr w:rsidR="00DC2F9B" w14:paraId="53ECC327" w14:textId="77777777" w:rsidTr="00DC2F9B">
        <w:trPr>
          <w:jc w:val="center"/>
        </w:trPr>
        <w:tc>
          <w:tcPr>
            <w:tcW w:w="26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B01DEE" w14:textId="77777777" w:rsidR="00DC2F9B" w:rsidRDefault="00DC2F9B">
            <w:pPr>
              <w:rPr>
                <w:sz w:val="22"/>
              </w:rPr>
            </w:pPr>
            <w:r>
              <w:rPr>
                <w:sz w:val="22"/>
              </w:rPr>
              <w:t>Tiempo estimado</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78E8BD" w14:textId="77777777" w:rsidR="00DC2F9B" w:rsidRDefault="00DC2F9B">
            <w:pPr>
              <w:rPr>
                <w:sz w:val="22"/>
              </w:rPr>
            </w:pPr>
          </w:p>
        </w:tc>
        <w:tc>
          <w:tcPr>
            <w:tcW w:w="19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8553C1" w14:textId="77777777" w:rsidR="00DC2F9B" w:rsidRDefault="00DC2F9B">
            <w:pPr>
              <w:rPr>
                <w:sz w:val="22"/>
              </w:rPr>
            </w:pPr>
            <w:r>
              <w:rPr>
                <w:sz w:val="22"/>
              </w:rPr>
              <w:t>Vo. Bo. Profesor</w:t>
            </w:r>
          </w:p>
        </w:tc>
        <w:tc>
          <w:tcPr>
            <w:tcW w:w="299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EAFCAF" w14:textId="77777777" w:rsidR="00DC2F9B" w:rsidRDefault="00DC2F9B">
            <w:pPr>
              <w:rPr>
                <w:sz w:val="22"/>
              </w:rPr>
            </w:pPr>
          </w:p>
        </w:tc>
      </w:tr>
      <w:tr w:rsidR="00DC2F9B" w14:paraId="4497653F" w14:textId="77777777" w:rsidTr="00DC2F9B">
        <w:trPr>
          <w:jc w:val="center"/>
        </w:trPr>
        <w:tc>
          <w:tcPr>
            <w:tcW w:w="26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07997E" w14:textId="77777777" w:rsidR="00DC2F9B" w:rsidRDefault="00DC2F9B">
            <w:pPr>
              <w:rPr>
                <w:sz w:val="22"/>
              </w:rPr>
            </w:pPr>
            <w:r>
              <w:rPr>
                <w:sz w:val="22"/>
              </w:rPr>
              <w:t>Comentarios</w:t>
            </w:r>
          </w:p>
        </w:tc>
        <w:tc>
          <w:tcPr>
            <w:tcW w:w="332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9846F2" w14:textId="77777777" w:rsidR="00DC2F9B" w:rsidRDefault="00DC2F9B">
            <w:pPr>
              <w:rPr>
                <w:sz w:val="22"/>
              </w:rPr>
            </w:pPr>
          </w:p>
        </w:tc>
        <w:tc>
          <w:tcPr>
            <w:tcW w:w="299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E69964" w14:textId="77777777" w:rsidR="00DC2F9B" w:rsidRDefault="00DC2F9B">
            <w:pPr>
              <w:rPr>
                <w:sz w:val="22"/>
              </w:rPr>
            </w:pPr>
          </w:p>
        </w:tc>
      </w:tr>
    </w:tbl>
    <w:p w14:paraId="7F140C82" w14:textId="77777777" w:rsidR="00DC6F03" w:rsidRPr="00A62EA9" w:rsidRDefault="00C347B0" w:rsidP="00A62EA9">
      <w:pPr>
        <w:pStyle w:val="Ttulo2"/>
        <w:numPr>
          <w:ilvl w:val="0"/>
          <w:numId w:val="49"/>
        </w:numPr>
        <w:rPr>
          <w:lang w:val="es-NI"/>
        </w:rPr>
      </w:pPr>
      <w:r>
        <w:rPr>
          <w:lang w:val="es-NI"/>
        </w:rPr>
        <w:t>Objetivo</w:t>
      </w:r>
    </w:p>
    <w:p w14:paraId="3F30C346" w14:textId="77777777" w:rsidR="00474B33" w:rsidRPr="00A62EA9" w:rsidRDefault="00AB5536" w:rsidP="00A62EA9">
      <w:pPr>
        <w:pStyle w:val="Prrafodelista"/>
        <w:numPr>
          <w:ilvl w:val="1"/>
          <w:numId w:val="24"/>
        </w:numPr>
        <w:rPr>
          <w:lang w:val="es-NI"/>
        </w:rPr>
      </w:pPr>
      <w:r>
        <w:rPr>
          <w:lang w:val="es-NI"/>
        </w:rPr>
        <w:t>Familiarizarse con el módulo ADC del Atmega 2560 para las entradas analógicas.</w:t>
      </w:r>
    </w:p>
    <w:p w14:paraId="4CC02B92" w14:textId="77777777" w:rsidR="00672D17" w:rsidRDefault="00672D17" w:rsidP="00A62EA9">
      <w:pPr>
        <w:pStyle w:val="Ttulo2"/>
        <w:numPr>
          <w:ilvl w:val="0"/>
          <w:numId w:val="49"/>
        </w:numPr>
        <w:rPr>
          <w:lang w:val="es-NI"/>
        </w:rPr>
      </w:pPr>
      <w:r>
        <w:rPr>
          <w:lang w:val="es-NI"/>
        </w:rPr>
        <w:t>Componentes a Utilizar</w:t>
      </w:r>
    </w:p>
    <w:p w14:paraId="03546366" w14:textId="77777777" w:rsidR="00672D17" w:rsidRPr="000E1ADD" w:rsidRDefault="00672D17" w:rsidP="00672D17">
      <w:pPr>
        <w:spacing w:line="360" w:lineRule="auto"/>
        <w:rPr>
          <w:lang w:eastAsia="es-ES"/>
        </w:rPr>
      </w:pPr>
      <w:r w:rsidRPr="000E1ADD">
        <w:rPr>
          <w:lang w:eastAsia="es-ES"/>
        </w:rPr>
        <w:t>Por cada práctica y por cada puesto de laboratorio, los materiales a utilizar son:</w:t>
      </w:r>
    </w:p>
    <w:tbl>
      <w:tblPr>
        <w:tblStyle w:val="Tabladelista3-nfasis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7"/>
        <w:gridCol w:w="2515"/>
      </w:tblGrid>
      <w:tr w:rsidR="00672D17" w:rsidRPr="000E7E40" w14:paraId="1059A5C1" w14:textId="77777777" w:rsidTr="00672D1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tcPr>
          <w:p w14:paraId="5775EDFC" w14:textId="77777777" w:rsidR="00672D17" w:rsidRPr="00806E10" w:rsidRDefault="00672D17" w:rsidP="00FC2A9E">
            <w:pPr>
              <w:jc w:val="center"/>
            </w:pPr>
            <w:r w:rsidRPr="00806E10">
              <w:t>Cantidad</w:t>
            </w:r>
          </w:p>
        </w:tc>
        <w:tc>
          <w:tcPr>
            <w:tcW w:w="0" w:type="auto"/>
          </w:tcPr>
          <w:p w14:paraId="6237C3A6" w14:textId="77777777" w:rsidR="00672D17" w:rsidRPr="00806E10" w:rsidRDefault="00672D17" w:rsidP="00FC2A9E">
            <w:pPr>
              <w:jc w:val="center"/>
              <w:cnfStyle w:val="100000000000" w:firstRow="1" w:lastRow="0" w:firstColumn="0" w:lastColumn="0" w:oddVBand="0" w:evenVBand="0" w:oddHBand="0" w:evenHBand="0" w:firstRowFirstColumn="0" w:firstRowLastColumn="0" w:lastRowFirstColumn="0" w:lastRowLastColumn="0"/>
            </w:pPr>
            <w:r w:rsidRPr="00806E10">
              <w:t>Descripción</w:t>
            </w:r>
          </w:p>
        </w:tc>
      </w:tr>
      <w:tr w:rsidR="00672D17" w:rsidRPr="000E7E40" w14:paraId="09CB2116" w14:textId="77777777" w:rsidTr="00FC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tcPr>
          <w:p w14:paraId="5A38868C" w14:textId="77777777" w:rsidR="00672D17" w:rsidRPr="000E7E40" w:rsidRDefault="00672D17" w:rsidP="00FC2A9E">
            <w:pPr>
              <w:jc w:val="center"/>
              <w:rPr>
                <w:b w:val="0"/>
              </w:rPr>
            </w:pPr>
            <w:r w:rsidRPr="000E7E40">
              <w:rPr>
                <w:b w:val="0"/>
              </w:rPr>
              <w:t>1</w:t>
            </w:r>
          </w:p>
        </w:tc>
        <w:tc>
          <w:tcPr>
            <w:tcW w:w="0" w:type="auto"/>
            <w:tcBorders>
              <w:top w:val="none" w:sz="0" w:space="0" w:color="auto"/>
              <w:bottom w:val="none" w:sz="0" w:space="0" w:color="auto"/>
            </w:tcBorders>
          </w:tcPr>
          <w:p w14:paraId="458E93DB" w14:textId="77777777" w:rsidR="00672D17" w:rsidRPr="000E7E40" w:rsidRDefault="00672D17" w:rsidP="00FC2A9E">
            <w:pPr>
              <w:cnfStyle w:val="000000100000" w:firstRow="0" w:lastRow="0" w:firstColumn="0" w:lastColumn="0" w:oddVBand="0" w:evenVBand="0" w:oddHBand="1" w:evenHBand="0" w:firstRowFirstColumn="0" w:firstRowLastColumn="0" w:lastRowFirstColumn="0" w:lastRowLastColumn="0"/>
            </w:pPr>
            <w:r w:rsidRPr="000E7E40">
              <w:t>Computadora</w:t>
            </w:r>
          </w:p>
        </w:tc>
      </w:tr>
      <w:tr w:rsidR="00672D17" w:rsidRPr="000E7E40" w14:paraId="2603AF56" w14:textId="77777777" w:rsidTr="00FC2A9E">
        <w:trPr>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14:paraId="50C10B61" w14:textId="77777777" w:rsidR="00672D17" w:rsidRPr="000E7E40" w:rsidRDefault="00672D17" w:rsidP="00FC2A9E">
            <w:pPr>
              <w:jc w:val="center"/>
              <w:rPr>
                <w:b w:val="0"/>
              </w:rPr>
            </w:pPr>
            <w:r w:rsidRPr="000E7E40">
              <w:rPr>
                <w:b w:val="0"/>
              </w:rPr>
              <w:t>1</w:t>
            </w:r>
          </w:p>
        </w:tc>
        <w:tc>
          <w:tcPr>
            <w:tcW w:w="0" w:type="auto"/>
          </w:tcPr>
          <w:p w14:paraId="18DE5F88" w14:textId="77777777" w:rsidR="00672D17" w:rsidRPr="000E7E40" w:rsidRDefault="00672D17" w:rsidP="00FC2A9E">
            <w:pPr>
              <w:cnfStyle w:val="000000000000" w:firstRow="0" w:lastRow="0" w:firstColumn="0" w:lastColumn="0" w:oddVBand="0" w:evenVBand="0" w:oddHBand="0" w:evenHBand="0" w:firstRowFirstColumn="0" w:firstRowLastColumn="0" w:lastRowFirstColumn="0" w:lastRowLastColumn="0"/>
            </w:pPr>
            <w:r w:rsidRPr="000E7E40">
              <w:t>Arduino MEGA</w:t>
            </w:r>
          </w:p>
        </w:tc>
      </w:tr>
      <w:tr w:rsidR="00672D17" w:rsidRPr="000E7E40" w14:paraId="327BD2A2" w14:textId="77777777" w:rsidTr="00FC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tcPr>
          <w:p w14:paraId="766A424B" w14:textId="77777777" w:rsidR="00672D17" w:rsidRPr="000E7E40" w:rsidRDefault="00672D17" w:rsidP="00FC2A9E">
            <w:pPr>
              <w:jc w:val="center"/>
              <w:rPr>
                <w:b w:val="0"/>
              </w:rPr>
            </w:pPr>
            <w:r>
              <w:rPr>
                <w:b w:val="0"/>
              </w:rPr>
              <w:t>1</w:t>
            </w:r>
          </w:p>
        </w:tc>
        <w:tc>
          <w:tcPr>
            <w:tcW w:w="0" w:type="auto"/>
            <w:tcBorders>
              <w:top w:val="none" w:sz="0" w:space="0" w:color="auto"/>
              <w:bottom w:val="none" w:sz="0" w:space="0" w:color="auto"/>
            </w:tcBorders>
          </w:tcPr>
          <w:p w14:paraId="657E1F18" w14:textId="77777777" w:rsidR="00672D17" w:rsidRPr="000E7E40" w:rsidRDefault="00672D17" w:rsidP="00FC2A9E">
            <w:pPr>
              <w:cnfStyle w:val="000000100000" w:firstRow="0" w:lastRow="0" w:firstColumn="0" w:lastColumn="0" w:oddVBand="0" w:evenVBand="0" w:oddHBand="1" w:evenHBand="0" w:firstRowFirstColumn="0" w:firstRowLastColumn="0" w:lastRowFirstColumn="0" w:lastRowLastColumn="0"/>
            </w:pPr>
            <w:proofErr w:type="spellStart"/>
            <w:r w:rsidRPr="000E7E40">
              <w:t>LEDs</w:t>
            </w:r>
            <w:proofErr w:type="spellEnd"/>
          </w:p>
        </w:tc>
      </w:tr>
      <w:tr w:rsidR="00672D17" w:rsidRPr="000E7E40" w14:paraId="50F60E11" w14:textId="77777777" w:rsidTr="00FC2A9E">
        <w:trPr>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14:paraId="534C4E71" w14:textId="77777777" w:rsidR="00672D17" w:rsidRPr="000E7E40" w:rsidRDefault="00672D17" w:rsidP="00FC2A9E">
            <w:pPr>
              <w:jc w:val="center"/>
              <w:rPr>
                <w:b w:val="0"/>
              </w:rPr>
            </w:pPr>
            <w:r>
              <w:rPr>
                <w:b w:val="0"/>
              </w:rPr>
              <w:t>1</w:t>
            </w:r>
          </w:p>
        </w:tc>
        <w:tc>
          <w:tcPr>
            <w:tcW w:w="0" w:type="auto"/>
          </w:tcPr>
          <w:p w14:paraId="316A2ABB" w14:textId="77777777" w:rsidR="00672D17" w:rsidRPr="000E7E40" w:rsidRDefault="00672D17" w:rsidP="00FC2A9E">
            <w:pPr>
              <w:cnfStyle w:val="000000000000" w:firstRow="0" w:lastRow="0" w:firstColumn="0" w:lastColumn="0" w:oddVBand="0" w:evenVBand="0" w:oddHBand="0" w:evenHBand="0" w:firstRowFirstColumn="0" w:firstRowLastColumn="0" w:lastRowFirstColumn="0" w:lastRowLastColumn="0"/>
            </w:pPr>
            <w:r w:rsidRPr="000E7E40">
              <w:t>Resistencia de 330 ohm</w:t>
            </w:r>
          </w:p>
        </w:tc>
      </w:tr>
      <w:tr w:rsidR="00672D17" w:rsidRPr="000E7E40" w14:paraId="702A2F23" w14:textId="77777777" w:rsidTr="00FC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tcPr>
          <w:p w14:paraId="0A867C9E" w14:textId="77777777" w:rsidR="00672D17" w:rsidRPr="000E7E40" w:rsidRDefault="00672D17" w:rsidP="00FC2A9E">
            <w:pPr>
              <w:jc w:val="center"/>
              <w:rPr>
                <w:b w:val="0"/>
              </w:rPr>
            </w:pPr>
            <w:r>
              <w:rPr>
                <w:b w:val="0"/>
              </w:rPr>
              <w:t>2</w:t>
            </w:r>
          </w:p>
        </w:tc>
        <w:tc>
          <w:tcPr>
            <w:tcW w:w="0" w:type="auto"/>
            <w:tcBorders>
              <w:top w:val="none" w:sz="0" w:space="0" w:color="auto"/>
              <w:bottom w:val="none" w:sz="0" w:space="0" w:color="auto"/>
            </w:tcBorders>
          </w:tcPr>
          <w:p w14:paraId="64677617" w14:textId="77777777" w:rsidR="00672D17" w:rsidRPr="000E7E40" w:rsidRDefault="00672D17" w:rsidP="00FC2A9E">
            <w:pPr>
              <w:cnfStyle w:val="000000100000" w:firstRow="0" w:lastRow="0" w:firstColumn="0" w:lastColumn="0" w:oddVBand="0" w:evenVBand="0" w:oddHBand="1" w:evenHBand="0" w:firstRowFirstColumn="0" w:firstRowLastColumn="0" w:lastRowFirstColumn="0" w:lastRowLastColumn="0"/>
            </w:pPr>
            <w:r w:rsidRPr="000E7E40">
              <w:t>Resistencia de 10K</w:t>
            </w:r>
          </w:p>
        </w:tc>
      </w:tr>
      <w:tr w:rsidR="00672D17" w:rsidRPr="000E7E40" w14:paraId="70D9CBF5" w14:textId="77777777" w:rsidTr="00FC2A9E">
        <w:trPr>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14:paraId="1D5F494E" w14:textId="77777777" w:rsidR="00672D17" w:rsidRPr="000E7E40" w:rsidRDefault="00672D17" w:rsidP="00FC2A9E">
            <w:pPr>
              <w:jc w:val="center"/>
              <w:rPr>
                <w:b w:val="0"/>
              </w:rPr>
            </w:pPr>
            <w:r w:rsidRPr="000E7E40">
              <w:rPr>
                <w:b w:val="0"/>
              </w:rPr>
              <w:t>1</w:t>
            </w:r>
          </w:p>
        </w:tc>
        <w:tc>
          <w:tcPr>
            <w:tcW w:w="0" w:type="auto"/>
          </w:tcPr>
          <w:p w14:paraId="6B8BE4EA" w14:textId="77777777" w:rsidR="00672D17" w:rsidRPr="000E7E40" w:rsidRDefault="00672D17" w:rsidP="00FC2A9E">
            <w:pPr>
              <w:cnfStyle w:val="000000000000" w:firstRow="0" w:lastRow="0" w:firstColumn="0" w:lastColumn="0" w:oddVBand="0" w:evenVBand="0" w:oddHBand="0" w:evenHBand="0" w:firstRowFirstColumn="0" w:firstRowLastColumn="0" w:lastRowFirstColumn="0" w:lastRowLastColumn="0"/>
            </w:pPr>
            <w:r>
              <w:t>LCD 16x2</w:t>
            </w:r>
          </w:p>
        </w:tc>
      </w:tr>
      <w:tr w:rsidR="00672D17" w:rsidRPr="000E7E40" w14:paraId="3E1D050D" w14:textId="77777777" w:rsidTr="00672D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tcPr>
          <w:p w14:paraId="6E726605" w14:textId="77777777" w:rsidR="00672D17" w:rsidRPr="00672D17" w:rsidRDefault="00672D17" w:rsidP="00FC2A9E">
            <w:pPr>
              <w:jc w:val="center"/>
              <w:rPr>
                <w:b w:val="0"/>
              </w:rPr>
            </w:pPr>
            <w:r w:rsidRPr="00672D17">
              <w:rPr>
                <w:b w:val="0"/>
              </w:rPr>
              <w:t>1</w:t>
            </w:r>
          </w:p>
        </w:tc>
        <w:tc>
          <w:tcPr>
            <w:tcW w:w="0" w:type="auto"/>
            <w:tcBorders>
              <w:top w:val="none" w:sz="0" w:space="0" w:color="auto"/>
              <w:bottom w:val="none" w:sz="0" w:space="0" w:color="auto"/>
            </w:tcBorders>
          </w:tcPr>
          <w:p w14:paraId="35C0BCF0" w14:textId="77777777" w:rsidR="00672D17" w:rsidRDefault="00672D17" w:rsidP="00FC2A9E">
            <w:pPr>
              <w:cnfStyle w:val="000000100000" w:firstRow="0" w:lastRow="0" w:firstColumn="0" w:lastColumn="0" w:oddVBand="0" w:evenVBand="0" w:oddHBand="1" w:evenHBand="0" w:firstRowFirstColumn="0" w:firstRowLastColumn="0" w:lastRowFirstColumn="0" w:lastRowLastColumn="0"/>
            </w:pPr>
            <w:r>
              <w:t>LM35</w:t>
            </w:r>
          </w:p>
        </w:tc>
      </w:tr>
    </w:tbl>
    <w:p w14:paraId="7A579099" w14:textId="77777777" w:rsidR="00C95BC3" w:rsidRPr="00A62EA9" w:rsidRDefault="00474B33" w:rsidP="00A62EA9">
      <w:pPr>
        <w:pStyle w:val="Ttulo2"/>
        <w:numPr>
          <w:ilvl w:val="0"/>
          <w:numId w:val="49"/>
        </w:numPr>
        <w:rPr>
          <w:lang w:val="es-NI"/>
        </w:rPr>
      </w:pPr>
      <w:r w:rsidRPr="006D57B4">
        <w:rPr>
          <w:lang w:val="es-NI"/>
        </w:rPr>
        <w:t>Introducción</w:t>
      </w:r>
    </w:p>
    <w:p w14:paraId="0C53255C" w14:textId="77777777" w:rsidR="00C95BC3" w:rsidRPr="00C95BC3" w:rsidRDefault="00AB5536" w:rsidP="00A62EA9">
      <w:pPr>
        <w:pStyle w:val="Ttulo3"/>
        <w:numPr>
          <w:ilvl w:val="0"/>
          <w:numId w:val="0"/>
        </w:numPr>
      </w:pPr>
      <w:r>
        <w:t xml:space="preserve">Entradas </w:t>
      </w:r>
      <w:r w:rsidR="009F3C54">
        <w:t>Analógicas</w:t>
      </w:r>
    </w:p>
    <w:p w14:paraId="6CCD03ED" w14:textId="77777777" w:rsidR="00DC6F03" w:rsidRPr="006D57B4" w:rsidRDefault="00DC6F03" w:rsidP="00474B33">
      <w:pPr>
        <w:spacing w:line="100" w:lineRule="atLeast"/>
        <w:jc w:val="both"/>
        <w:rPr>
          <w:lang w:val="es-NI"/>
        </w:rPr>
      </w:pPr>
    </w:p>
    <w:p w14:paraId="101C7C35" w14:textId="77777777" w:rsidR="009F3C54" w:rsidRDefault="00AD21F0" w:rsidP="00474B33">
      <w:pPr>
        <w:spacing w:line="100" w:lineRule="atLeast"/>
        <w:jc w:val="both"/>
        <w:rPr>
          <w:lang w:val="es-NI"/>
        </w:rPr>
      </w:pPr>
      <w:r>
        <w:rPr>
          <w:lang w:val="es-NI"/>
        </w:rPr>
        <w:t xml:space="preserve">El mundo que nos rodea es completamente analógico por lo tanto es necesario un dispositivo que nos convierta estas magnitudes físicas (distancia, calor, luz, etc.) a un valor eléctrico (voltaje o corriente) entendible para los dispositivos electrónicos. Estos dispositivos son llamados transductores y la gran mayoría de ellos son sensores, por </w:t>
      </w:r>
      <w:r w:rsidR="008F0C9A">
        <w:rPr>
          <w:lang w:val="es-NI"/>
        </w:rPr>
        <w:t>ejemplo,</w:t>
      </w:r>
      <w:r>
        <w:rPr>
          <w:lang w:val="es-NI"/>
        </w:rPr>
        <w:t xml:space="preserve"> sensores de temperatura, detectores de presión, detectores de proximidad, etc. El transductor puede conectarse directamente a uno de los pines analógicos del Arduino y este es capaz de leer valores de tensión comprendidos entre 0 y 5V, si el transductor suministra otros valores diferentes necesitaríamos poner entre la salida de </w:t>
      </w:r>
      <w:r w:rsidR="00CB56DF">
        <w:rPr>
          <w:lang w:val="es-NI"/>
        </w:rPr>
        <w:t>él</w:t>
      </w:r>
      <w:r>
        <w:rPr>
          <w:lang w:val="es-NI"/>
        </w:rPr>
        <w:t xml:space="preserve"> y la entrada analógica un conversor adecuado.</w:t>
      </w:r>
    </w:p>
    <w:p w14:paraId="2FD5C051" w14:textId="77777777" w:rsidR="008F0C9A" w:rsidRDefault="008F0C9A" w:rsidP="00474B33">
      <w:pPr>
        <w:spacing w:line="100" w:lineRule="atLeast"/>
        <w:jc w:val="both"/>
        <w:rPr>
          <w:lang w:val="es-NI"/>
        </w:rPr>
      </w:pPr>
    </w:p>
    <w:p w14:paraId="363FACB5" w14:textId="77777777" w:rsidR="008F0C9A" w:rsidRDefault="008F0C9A" w:rsidP="008F0C9A">
      <w:pPr>
        <w:spacing w:line="100" w:lineRule="atLeast"/>
        <w:jc w:val="both"/>
        <w:rPr>
          <w:lang w:val="es-NI"/>
        </w:rPr>
      </w:pPr>
      <w:r>
        <w:rPr>
          <w:lang w:val="es-NI"/>
        </w:rPr>
        <w:lastRenderedPageBreak/>
        <w:t xml:space="preserve">El </w:t>
      </w:r>
      <w:proofErr w:type="spellStart"/>
      <w:r w:rsidRPr="00B65854">
        <w:rPr>
          <w:b/>
          <w:lang w:val="es-NI"/>
        </w:rPr>
        <w:t>Atmega</w:t>
      </w:r>
      <w:proofErr w:type="spellEnd"/>
      <w:r w:rsidRPr="00B65854">
        <w:rPr>
          <w:b/>
          <w:lang w:val="es-NI"/>
        </w:rPr>
        <w:t xml:space="preserve"> 2560</w:t>
      </w:r>
      <w:r>
        <w:rPr>
          <w:lang w:val="es-NI"/>
        </w:rPr>
        <w:t xml:space="preserve"> presenta un convertidor Analógico a Digital (ADC) de tipo Aproximaciones Sucesivas de 10 bits, que está conectado internamente a un multiplexor de 16 canales los cuales se identifican por las letras ADC. Cuatro pares de entradas diferenciales (</w:t>
      </w:r>
      <w:r w:rsidRPr="00B65854">
        <w:rPr>
          <w:rStyle w:val="fontstyle01"/>
          <w:b/>
        </w:rPr>
        <w:t>ADC1 &amp; ADC0, ADC &amp; ADC2, ADC9 &amp;</w:t>
      </w:r>
      <w:r w:rsidR="00B65854">
        <w:rPr>
          <w:rStyle w:val="fontstyle01"/>
          <w:b/>
        </w:rPr>
        <w:t xml:space="preserve"> ADC8 y</w:t>
      </w:r>
      <w:r w:rsidRPr="00B65854">
        <w:rPr>
          <w:rStyle w:val="fontstyle01"/>
          <w:b/>
        </w:rPr>
        <w:t xml:space="preserve"> ADC11 &amp; ADC10</w:t>
      </w:r>
      <w:r>
        <w:rPr>
          <w:lang w:val="es-NI"/>
        </w:rPr>
        <w:t xml:space="preserve">) están equipadas con una etapa de ganancia programable, con pasos de amplificación de 0dB(1X), 20dB(10X) o 46dB(200X) antes de conectarse al convertidor. Los 16 canales se dividen en dos secciones de 8, donde 7 entradas comparten una terminal negativa y otros dos (ADC1/ADC9) pueden ser seleccionados como terminal positiva. </w:t>
      </w:r>
    </w:p>
    <w:p w14:paraId="43D167F5" w14:textId="77777777" w:rsidR="008F0C9A" w:rsidRDefault="008F0C9A">
      <w:pPr>
        <w:widowControl/>
        <w:suppressAutoHyphens w:val="0"/>
        <w:rPr>
          <w:lang w:val="es-NI"/>
        </w:rPr>
      </w:pPr>
    </w:p>
    <w:p w14:paraId="538DF16D" w14:textId="77777777" w:rsidR="00496973" w:rsidRDefault="00496973" w:rsidP="00474B33">
      <w:pPr>
        <w:spacing w:line="100" w:lineRule="atLeast"/>
        <w:jc w:val="both"/>
        <w:rPr>
          <w:lang w:val="es-NI"/>
        </w:rPr>
      </w:pPr>
      <w:r>
        <w:rPr>
          <w:lang w:val="es-NI"/>
        </w:rPr>
        <w:t xml:space="preserve">El ADC dentro del microcontrolador es capaz de tener valores numéricos entre 0 y 1023, es decir toma 1024 muestras de la señal analógica que se le ingrese, teniendo la posibilidad de Multiplexar varias entradas y conectar varias señales analógicas a la vez que provengan de distintos transductores (sensores). </w:t>
      </w:r>
    </w:p>
    <w:p w14:paraId="0773D11F" w14:textId="77777777" w:rsidR="00D758BE" w:rsidRDefault="00D758BE" w:rsidP="00496973">
      <w:pPr>
        <w:spacing w:line="100" w:lineRule="atLeast"/>
        <w:rPr>
          <w:b/>
          <w:lang w:val="es-NI"/>
        </w:rPr>
      </w:pPr>
    </w:p>
    <w:p w14:paraId="012A42AB" w14:textId="77777777" w:rsidR="00496973" w:rsidRDefault="00496973" w:rsidP="00A62EA9">
      <w:pPr>
        <w:pStyle w:val="Ttulo3"/>
        <w:numPr>
          <w:ilvl w:val="0"/>
          <w:numId w:val="0"/>
        </w:numPr>
      </w:pPr>
      <w:r w:rsidRPr="00496973">
        <w:t xml:space="preserve">Salidas </w:t>
      </w:r>
      <w:r w:rsidR="00F601F2" w:rsidRPr="00496973">
        <w:t>Analógicas</w:t>
      </w:r>
    </w:p>
    <w:p w14:paraId="4D4C5AA2" w14:textId="77777777" w:rsidR="00AD21F0" w:rsidRDefault="00AD21F0" w:rsidP="00474B33">
      <w:pPr>
        <w:spacing w:line="100" w:lineRule="atLeast"/>
        <w:jc w:val="both"/>
        <w:rPr>
          <w:lang w:val="es-NI"/>
        </w:rPr>
      </w:pPr>
    </w:p>
    <w:p w14:paraId="053DE1C2" w14:textId="77777777" w:rsidR="00496973" w:rsidRDefault="00496973" w:rsidP="00474B33">
      <w:pPr>
        <w:spacing w:line="100" w:lineRule="atLeast"/>
        <w:jc w:val="both"/>
        <w:rPr>
          <w:lang w:val="es-NI"/>
        </w:rPr>
      </w:pPr>
      <w:r>
        <w:rPr>
          <w:lang w:val="es-NI"/>
        </w:rPr>
        <w:t xml:space="preserve">Al igual que </w:t>
      </w:r>
      <w:r w:rsidR="00F601F2">
        <w:rPr>
          <w:lang w:val="es-NI"/>
        </w:rPr>
        <w:t>sucedía</w:t>
      </w:r>
      <w:r>
        <w:rPr>
          <w:lang w:val="es-NI"/>
        </w:rPr>
        <w:t xml:space="preserve"> con las entradas </w:t>
      </w:r>
      <w:r w:rsidR="00F601F2">
        <w:rPr>
          <w:lang w:val="es-NI"/>
        </w:rPr>
        <w:t xml:space="preserve">analógicas, es necesario poder gobernar un determinado dispositivo con una señal analógica, por ejemplo, la intensidad luminosa de un foco, controlar el caudal de un líquido, la velocidad de un motor, </w:t>
      </w:r>
      <w:r w:rsidR="004C54E3">
        <w:rPr>
          <w:lang w:val="es-NI"/>
        </w:rPr>
        <w:t>etc.</w:t>
      </w:r>
      <w:r w:rsidR="00F601F2">
        <w:rPr>
          <w:lang w:val="es-NI"/>
        </w:rPr>
        <w:t xml:space="preserve">, por lo que ahora se utiliza un convertidor de digital a analógico que se encarga de asignar valores de tensión correspondiente entre el rango de 0 y 5 voltios. </w:t>
      </w:r>
      <w:r w:rsidR="00790D3C">
        <w:rPr>
          <w:lang w:val="es-NI"/>
        </w:rPr>
        <w:t>E</w:t>
      </w:r>
      <w:r w:rsidR="00F601F2">
        <w:rPr>
          <w:lang w:val="es-NI"/>
        </w:rPr>
        <w:t xml:space="preserve">n nuestro caso el Arduino no lo posee, por lo que se tendrá que hacer uso de otra técnica diferente llamada </w:t>
      </w:r>
      <w:r w:rsidR="004C54E3">
        <w:rPr>
          <w:lang w:val="es-NI"/>
        </w:rPr>
        <w:t>Modulación</w:t>
      </w:r>
      <w:r w:rsidR="00F601F2">
        <w:rPr>
          <w:lang w:val="es-NI"/>
        </w:rPr>
        <w:t xml:space="preserve"> de Ancho de Pulso (PWM)</w:t>
      </w:r>
      <w:r w:rsidR="00790D3C">
        <w:rPr>
          <w:lang w:val="es-NI"/>
        </w:rPr>
        <w:t>,</w:t>
      </w:r>
      <w:r w:rsidR="00F601F2">
        <w:rPr>
          <w:lang w:val="es-NI"/>
        </w:rPr>
        <w:t xml:space="preserve"> en la cu</w:t>
      </w:r>
      <w:r w:rsidR="004C54E3">
        <w:rPr>
          <w:lang w:val="es-NI"/>
        </w:rPr>
        <w:t>al una salida digital funcionará</w:t>
      </w:r>
      <w:r w:rsidR="00F601F2">
        <w:rPr>
          <w:lang w:val="es-NI"/>
        </w:rPr>
        <w:t xml:space="preserve"> como una salida analógica modificando el ancho del pulso de encendido (ciclo de trabajo) de una señal cuadrada para obtener un porcentaje de voltaje analógico.</w:t>
      </w:r>
    </w:p>
    <w:p w14:paraId="320A7371" w14:textId="77777777" w:rsidR="00F601F2" w:rsidRDefault="00F601F2" w:rsidP="00474B33">
      <w:pPr>
        <w:spacing w:line="100" w:lineRule="atLeast"/>
        <w:jc w:val="both"/>
        <w:rPr>
          <w:lang w:val="es-NI"/>
        </w:rPr>
      </w:pPr>
    </w:p>
    <w:p w14:paraId="55FB9715" w14:textId="77777777" w:rsidR="00F601F2" w:rsidRDefault="00E521D7" w:rsidP="00474B33">
      <w:pPr>
        <w:spacing w:line="100" w:lineRule="atLeast"/>
        <w:jc w:val="both"/>
        <w:rPr>
          <w:lang w:val="es-NI"/>
        </w:rPr>
      </w:pPr>
      <w:r>
        <w:rPr>
          <w:lang w:val="es-NI"/>
        </w:rPr>
        <w:t xml:space="preserve">Por </w:t>
      </w:r>
      <w:r w:rsidR="009E4602">
        <w:rPr>
          <w:lang w:val="es-NI"/>
        </w:rPr>
        <w:t xml:space="preserve">ejemplo, según la </w:t>
      </w:r>
      <w:r w:rsidR="009E4602" w:rsidRPr="009E4602">
        <w:rPr>
          <w:b/>
          <w:lang w:val="es-NI"/>
        </w:rPr>
        <w:t>Fig. 1</w:t>
      </w:r>
      <w:r>
        <w:rPr>
          <w:lang w:val="es-NI"/>
        </w:rPr>
        <w:t>, s</w:t>
      </w:r>
      <w:r w:rsidRPr="00E521D7">
        <w:rPr>
          <w:lang w:val="es-NI"/>
        </w:rPr>
        <w:t>i hacemos que el 0% del tiempo la señal esté en el nivel bajo y el 100% en el nivel alto, obtendremos una señal de 5V. Si hacemos que el 25% del tiempo esté en el nivel bajo y el 75% en el nivel alto, obtendremos una señal de 3,75V. Con la señal al 50% de nivel alto y bajo, tendremos una señal de 2,5V. Con la señal al 75% de nivel bajo y 25% de nivel alto, tendremos una señal de 1,25V. Y si la señal está el 100% del tiempo a nivel alto, la señal de salida será de 0V.</w:t>
      </w:r>
      <w:r w:rsidR="005C57F7">
        <w:rPr>
          <w:lang w:val="es-NI"/>
        </w:rPr>
        <w:t xml:space="preserve"> </w:t>
      </w:r>
    </w:p>
    <w:p w14:paraId="2FDFE316" w14:textId="77777777" w:rsidR="00496973" w:rsidRDefault="00DD2B2E" w:rsidP="00DD2B2E">
      <w:pPr>
        <w:spacing w:line="100" w:lineRule="atLeast"/>
        <w:jc w:val="both"/>
        <w:rPr>
          <w:lang w:val="es-NI"/>
        </w:rPr>
      </w:pPr>
      <w:r>
        <w:rPr>
          <w:noProof/>
          <w:lang w:val="es-MX" w:eastAsia="es-MX"/>
        </w:rPr>
        <w:drawing>
          <wp:anchor distT="0" distB="0" distL="114300" distR="114300" simplePos="0" relativeHeight="251676160" behindDoc="0" locked="0" layoutInCell="1" allowOverlap="1" wp14:anchorId="70B9B6ED" wp14:editId="1FABA1ED">
            <wp:simplePos x="0" y="0"/>
            <wp:positionH relativeFrom="margin">
              <wp:align>center</wp:align>
            </wp:positionH>
            <wp:positionV relativeFrom="paragraph">
              <wp:posOffset>118745</wp:posOffset>
            </wp:positionV>
            <wp:extent cx="2790825" cy="2776220"/>
            <wp:effectExtent l="0" t="0" r="9525" b="508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c06_013.jpg"/>
                    <pic:cNvPicPr/>
                  </pic:nvPicPr>
                  <pic:blipFill rotWithShape="1">
                    <a:blip r:embed="rId8">
                      <a:extLst>
                        <a:ext uri="{28A0092B-C50C-407E-A947-70E740481C1C}">
                          <a14:useLocalDpi xmlns:a14="http://schemas.microsoft.com/office/drawing/2010/main" val="0"/>
                        </a:ext>
                      </a:extLst>
                    </a:blip>
                    <a:srcRect t="7608"/>
                    <a:stretch/>
                  </pic:blipFill>
                  <pic:spPr bwMode="auto">
                    <a:xfrm>
                      <a:off x="0" y="0"/>
                      <a:ext cx="2790825" cy="2776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179065" w14:textId="77777777" w:rsidR="00496973" w:rsidRDefault="00496973" w:rsidP="00474B33">
      <w:pPr>
        <w:spacing w:line="100" w:lineRule="atLeast"/>
        <w:jc w:val="both"/>
        <w:rPr>
          <w:lang w:val="es-NI"/>
        </w:rPr>
      </w:pPr>
    </w:p>
    <w:p w14:paraId="120B3E86" w14:textId="77777777" w:rsidR="00790D3C" w:rsidRDefault="00DD2B2E">
      <w:pPr>
        <w:widowControl/>
        <w:suppressAutoHyphens w:val="0"/>
        <w:rPr>
          <w:rFonts w:ascii="Arial" w:hAnsi="Arial"/>
          <w:b/>
          <w:szCs w:val="20"/>
          <w:lang w:val="es-MX"/>
        </w:rPr>
      </w:pPr>
      <w:r>
        <w:rPr>
          <w:noProof/>
          <w:lang w:val="es-MX" w:eastAsia="es-MX"/>
        </w:rPr>
        <mc:AlternateContent>
          <mc:Choice Requires="wps">
            <w:drawing>
              <wp:anchor distT="0" distB="0" distL="114300" distR="114300" simplePos="0" relativeHeight="251678208" behindDoc="0" locked="0" layoutInCell="1" allowOverlap="1" wp14:anchorId="166FD672" wp14:editId="5B82829E">
                <wp:simplePos x="0" y="0"/>
                <wp:positionH relativeFrom="margin">
                  <wp:posOffset>1659890</wp:posOffset>
                </wp:positionH>
                <wp:positionV relativeFrom="paragraph">
                  <wp:posOffset>2523490</wp:posOffset>
                </wp:positionV>
                <wp:extent cx="2790825" cy="635"/>
                <wp:effectExtent l="0" t="0" r="9525" b="0"/>
                <wp:wrapSquare wrapText="bothSides"/>
                <wp:docPr id="13" name="Cuadro de texto 13"/>
                <wp:cNvGraphicFramePr/>
                <a:graphic xmlns:a="http://schemas.openxmlformats.org/drawingml/2006/main">
                  <a:graphicData uri="http://schemas.microsoft.com/office/word/2010/wordprocessingShape">
                    <wps:wsp>
                      <wps:cNvSpPr txBox="1"/>
                      <wps:spPr>
                        <a:xfrm>
                          <a:off x="0" y="0"/>
                          <a:ext cx="2790825" cy="635"/>
                        </a:xfrm>
                        <a:prstGeom prst="rect">
                          <a:avLst/>
                        </a:prstGeom>
                        <a:solidFill>
                          <a:prstClr val="white"/>
                        </a:solidFill>
                        <a:ln>
                          <a:noFill/>
                        </a:ln>
                      </wps:spPr>
                      <wps:txbx>
                        <w:txbxContent>
                          <w:p w14:paraId="51C2FD07" w14:textId="77777777" w:rsidR="00DD2B2E" w:rsidRPr="00C257AB" w:rsidRDefault="00DD2B2E" w:rsidP="00DD2B2E">
                            <w:pPr>
                              <w:pStyle w:val="Descripcin"/>
                              <w:jc w:val="center"/>
                              <w:rPr>
                                <w:noProof/>
                                <w:sz w:val="24"/>
                                <w:szCs w:val="24"/>
                              </w:rPr>
                            </w:pPr>
                            <w:r>
                              <w:t xml:space="preserve">Fig. </w:t>
                            </w:r>
                            <w:r>
                              <w:fldChar w:fldCharType="begin"/>
                            </w:r>
                            <w:r>
                              <w:instrText xml:space="preserve"> SEQ Fig. \* ARABIC </w:instrText>
                            </w:r>
                            <w:r>
                              <w:fldChar w:fldCharType="separate"/>
                            </w:r>
                            <w:r w:rsidR="000C0F6C">
                              <w:rPr>
                                <w:noProof/>
                              </w:rPr>
                              <w:t>1</w:t>
                            </w:r>
                            <w:r>
                              <w:fldChar w:fldCharType="end"/>
                            </w:r>
                            <w:r>
                              <w:t xml:space="preserve"> </w:t>
                            </w:r>
                            <w:r w:rsidRPr="00893FDD">
                              <w:t xml:space="preserve">Ejemplos de Porcentajes de </w:t>
                            </w:r>
                            <w:proofErr w:type="spellStart"/>
                            <w:r w:rsidRPr="00893FDD">
                              <w:t>Duty</w:t>
                            </w:r>
                            <w:proofErr w:type="spellEnd"/>
                            <w:r w:rsidRPr="00893FDD">
                              <w:t xml:space="preserve"> </w:t>
                            </w:r>
                            <w:proofErr w:type="spellStart"/>
                            <w:r w:rsidRPr="00893FDD">
                              <w:t>Cycle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6FD672" id="_x0000_t202" coordsize="21600,21600" o:spt="202" path="m,l,21600r21600,l21600,xe">
                <v:stroke joinstyle="miter"/>
                <v:path gradientshapeok="t" o:connecttype="rect"/>
              </v:shapetype>
              <v:shape id="Cuadro de texto 13" o:spid="_x0000_s1026" type="#_x0000_t202" style="position:absolute;margin-left:130.7pt;margin-top:198.7pt;width:219.75pt;height:.05pt;z-index:2516782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" stroked="f">
                <v:textbox style="mso-fit-shape-to-text:t" inset="0,0,0,0">
                  <w:txbxContent>
                    <w:p w14:paraId="51C2FD07" w14:textId="77777777" w:rsidR="00DD2B2E" w:rsidRPr="00C257AB" w:rsidRDefault="00DD2B2E" w:rsidP="00DD2B2E">
                      <w:pPr>
                        <w:pStyle w:val="Descripcin"/>
                        <w:jc w:val="center"/>
                        <w:rPr>
                          <w:noProof/>
                          <w:sz w:val="24"/>
                          <w:szCs w:val="24"/>
                        </w:rPr>
                      </w:pPr>
                      <w:r>
                        <w:t xml:space="preserve">Fig. </w:t>
                      </w:r>
                      <w:r>
                        <w:fldChar w:fldCharType="begin"/>
                      </w:r>
                      <w:r>
                        <w:instrText xml:space="preserve"> SEQ Fig. \* ARABIC </w:instrText>
                      </w:r>
                      <w:r>
                        <w:fldChar w:fldCharType="separate"/>
                      </w:r>
                      <w:r w:rsidR="000C0F6C">
                        <w:rPr>
                          <w:noProof/>
                        </w:rPr>
                        <w:t>1</w:t>
                      </w:r>
                      <w:r>
                        <w:fldChar w:fldCharType="end"/>
                      </w:r>
                      <w:r>
                        <w:t xml:space="preserve"> </w:t>
                      </w:r>
                      <w:r w:rsidRPr="00893FDD">
                        <w:t xml:space="preserve">Ejemplos de Porcentajes de </w:t>
                      </w:r>
                      <w:proofErr w:type="spellStart"/>
                      <w:r w:rsidRPr="00893FDD">
                        <w:t>Duty</w:t>
                      </w:r>
                      <w:proofErr w:type="spellEnd"/>
                      <w:r w:rsidRPr="00893FDD">
                        <w:t xml:space="preserve"> </w:t>
                      </w:r>
                      <w:proofErr w:type="spellStart"/>
                      <w:r w:rsidRPr="00893FDD">
                        <w:t>Cycle</w:t>
                      </w:r>
                      <w:proofErr w:type="spellEnd"/>
                    </w:p>
                  </w:txbxContent>
                </v:textbox>
                <w10:wrap type="square" anchorx="margin"/>
              </v:shape>
            </w:pict>
          </mc:Fallback>
        </mc:AlternateContent>
      </w:r>
      <w:r w:rsidR="00790D3C">
        <w:br w:type="page"/>
      </w:r>
    </w:p>
    <w:p w14:paraId="546A4743" w14:textId="77777777" w:rsidR="00B56190" w:rsidRPr="00C347B0" w:rsidRDefault="00D14958" w:rsidP="00A62EA9">
      <w:pPr>
        <w:pStyle w:val="Ttulo3"/>
        <w:numPr>
          <w:ilvl w:val="0"/>
          <w:numId w:val="0"/>
        </w:numPr>
      </w:pPr>
      <w:r w:rsidRPr="00C347B0">
        <w:lastRenderedPageBreak/>
        <w:t>Timer en PWM por Hardware</w:t>
      </w:r>
    </w:p>
    <w:p w14:paraId="0C3CB21B" w14:textId="77777777" w:rsidR="00D14958" w:rsidRPr="00B56190" w:rsidRDefault="00D14958" w:rsidP="00B56190">
      <w:pPr>
        <w:widowControl/>
        <w:suppressAutoHyphens w:val="0"/>
        <w:rPr>
          <w:lang w:val="es-NI"/>
        </w:rPr>
      </w:pPr>
    </w:p>
    <w:p w14:paraId="0F896458" w14:textId="77777777" w:rsidR="00B56190" w:rsidRPr="00B56190" w:rsidRDefault="00B56190" w:rsidP="00D14958">
      <w:pPr>
        <w:widowControl/>
        <w:suppressAutoHyphens w:val="0"/>
        <w:jc w:val="both"/>
        <w:rPr>
          <w:lang w:val="es-NI"/>
        </w:rPr>
      </w:pPr>
      <w:r w:rsidRPr="00B56190">
        <w:rPr>
          <w:lang w:val="es-NI"/>
        </w:rPr>
        <w:t>Las funciones PWM por hardware emplean los Timer para generar la onda de salida. Cada Timer da servicio a 2 o 3 salidas PWM. Para ello dispone de un registro de comparación por cada salida. Cuando el tiempo alcanza el valor del registro de comparació</w:t>
      </w:r>
      <w:r w:rsidR="00D14958">
        <w:rPr>
          <w:lang w:val="es-NI"/>
        </w:rPr>
        <w:t xml:space="preserve">n, la salida invierte su valor. </w:t>
      </w:r>
      <w:r w:rsidRPr="00B56190">
        <w:rPr>
          <w:lang w:val="es-NI"/>
        </w:rPr>
        <w:t>Cada salida conectada a un mismo temporizador comparte la misma frecuencia, aunq</w:t>
      </w:r>
      <w:r w:rsidR="00FA26A0">
        <w:rPr>
          <w:lang w:val="es-NI"/>
        </w:rPr>
        <w:t>ue pueden tener distintos Duty C</w:t>
      </w:r>
      <w:r w:rsidRPr="00B56190">
        <w:rPr>
          <w:lang w:val="es-NI"/>
        </w:rPr>
        <w:t>ycles, dependiendo del valor de su registro de comparación.</w:t>
      </w:r>
    </w:p>
    <w:p w14:paraId="24DB2FBB" w14:textId="77777777" w:rsidR="00B56190" w:rsidRDefault="00B56190" w:rsidP="00B56190">
      <w:pPr>
        <w:widowControl/>
        <w:suppressAutoHyphens w:val="0"/>
        <w:rPr>
          <w:lang w:val="es-NI"/>
        </w:rPr>
      </w:pPr>
    </w:p>
    <w:tbl>
      <w:tblPr>
        <w:tblStyle w:val="Tabladelista3-nfasis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tblGrid>
      <w:tr w:rsidR="00DD2B2E" w14:paraId="1724C9C4" w14:textId="77777777" w:rsidTr="00DD2B2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925" w:type="dxa"/>
            <w:tcBorders>
              <w:bottom w:val="none" w:sz="0" w:space="0" w:color="auto"/>
              <w:right w:val="none" w:sz="0" w:space="0" w:color="auto"/>
            </w:tcBorders>
          </w:tcPr>
          <w:p w14:paraId="07C2CF69" w14:textId="77777777" w:rsidR="00DD2B2E" w:rsidRDefault="00DD2B2E" w:rsidP="00DD2B2E">
            <w:pPr>
              <w:widowControl/>
              <w:suppressAutoHyphens w:val="0"/>
              <w:jc w:val="center"/>
              <w:rPr>
                <w:lang w:val="es-NI"/>
              </w:rPr>
            </w:pPr>
            <w:r>
              <w:rPr>
                <w:lang w:val="es-NI"/>
              </w:rPr>
              <w:t>Numero de Timer</w:t>
            </w:r>
          </w:p>
        </w:tc>
        <w:tc>
          <w:tcPr>
            <w:tcW w:w="1925" w:type="dxa"/>
          </w:tcPr>
          <w:p w14:paraId="579BA4A4" w14:textId="77777777" w:rsidR="00DD2B2E" w:rsidRDefault="00DD2B2E" w:rsidP="00DD2B2E">
            <w:pPr>
              <w:widowControl/>
              <w:suppressAutoHyphens w:val="0"/>
              <w:jc w:val="center"/>
              <w:cnfStyle w:val="100000000000" w:firstRow="1" w:lastRow="0" w:firstColumn="0" w:lastColumn="0" w:oddVBand="0" w:evenVBand="0" w:oddHBand="0" w:evenHBand="0" w:firstRowFirstColumn="0" w:firstRowLastColumn="0" w:lastRowFirstColumn="0" w:lastRowLastColumn="0"/>
              <w:rPr>
                <w:lang w:val="es-NI"/>
              </w:rPr>
            </w:pPr>
            <w:r>
              <w:rPr>
                <w:lang w:val="es-NI"/>
              </w:rPr>
              <w:t>Arduino UNO, Mini y Nano</w:t>
            </w:r>
          </w:p>
        </w:tc>
        <w:tc>
          <w:tcPr>
            <w:tcW w:w="1926" w:type="dxa"/>
          </w:tcPr>
          <w:p w14:paraId="09081BF2" w14:textId="77777777" w:rsidR="00DD2B2E" w:rsidRDefault="00DD2B2E" w:rsidP="00DD2B2E">
            <w:pPr>
              <w:widowControl/>
              <w:suppressAutoHyphens w:val="0"/>
              <w:jc w:val="center"/>
              <w:cnfStyle w:val="100000000000" w:firstRow="1" w:lastRow="0" w:firstColumn="0" w:lastColumn="0" w:oddVBand="0" w:evenVBand="0" w:oddHBand="0" w:evenHBand="0" w:firstRowFirstColumn="0" w:firstRowLastColumn="0" w:lastRowFirstColumn="0" w:lastRowLastColumn="0"/>
              <w:rPr>
                <w:lang w:val="es-NI"/>
              </w:rPr>
            </w:pPr>
            <w:r>
              <w:rPr>
                <w:lang w:val="es-NI"/>
              </w:rPr>
              <w:t>Arduino MEGA</w:t>
            </w:r>
          </w:p>
        </w:tc>
      </w:tr>
      <w:tr w:rsidR="00DD2B2E" w14:paraId="59F81DB0" w14:textId="77777777" w:rsidTr="00DD2B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5" w:type="dxa"/>
            <w:tcBorders>
              <w:top w:val="none" w:sz="0" w:space="0" w:color="auto"/>
              <w:bottom w:val="none" w:sz="0" w:space="0" w:color="auto"/>
              <w:right w:val="none" w:sz="0" w:space="0" w:color="auto"/>
            </w:tcBorders>
          </w:tcPr>
          <w:p w14:paraId="795D162D" w14:textId="77777777" w:rsidR="00DD2B2E" w:rsidRDefault="00DD2B2E" w:rsidP="00B56190">
            <w:pPr>
              <w:widowControl/>
              <w:suppressAutoHyphens w:val="0"/>
              <w:rPr>
                <w:lang w:val="es-NI"/>
              </w:rPr>
            </w:pPr>
            <w:r>
              <w:rPr>
                <w:lang w:val="es-NI"/>
              </w:rPr>
              <w:t>Timer 0 (8 Bits)</w:t>
            </w:r>
          </w:p>
        </w:tc>
        <w:tc>
          <w:tcPr>
            <w:tcW w:w="1925" w:type="dxa"/>
            <w:tcBorders>
              <w:top w:val="none" w:sz="0" w:space="0" w:color="auto"/>
              <w:bottom w:val="none" w:sz="0" w:space="0" w:color="auto"/>
            </w:tcBorders>
          </w:tcPr>
          <w:p w14:paraId="0328C279" w14:textId="77777777" w:rsidR="00DD2B2E" w:rsidRDefault="00DD2B2E" w:rsidP="00B56190">
            <w:pPr>
              <w:widowControl/>
              <w:suppressAutoHyphens w:val="0"/>
              <w:cnfStyle w:val="000000100000" w:firstRow="0" w:lastRow="0" w:firstColumn="0" w:lastColumn="0" w:oddVBand="0" w:evenVBand="0" w:oddHBand="1" w:evenHBand="0" w:firstRowFirstColumn="0" w:firstRowLastColumn="0" w:lastRowFirstColumn="0" w:lastRowLastColumn="0"/>
              <w:rPr>
                <w:lang w:val="es-NI"/>
              </w:rPr>
            </w:pPr>
            <w:r>
              <w:rPr>
                <w:lang w:val="es-NI"/>
              </w:rPr>
              <w:t>5 y 6</w:t>
            </w:r>
          </w:p>
        </w:tc>
        <w:tc>
          <w:tcPr>
            <w:tcW w:w="1926" w:type="dxa"/>
            <w:tcBorders>
              <w:top w:val="none" w:sz="0" w:space="0" w:color="auto"/>
              <w:bottom w:val="none" w:sz="0" w:space="0" w:color="auto"/>
            </w:tcBorders>
          </w:tcPr>
          <w:p w14:paraId="4DB954D4" w14:textId="77777777" w:rsidR="00DD2B2E" w:rsidRDefault="00DD2B2E" w:rsidP="00B56190">
            <w:pPr>
              <w:widowControl/>
              <w:suppressAutoHyphens w:val="0"/>
              <w:cnfStyle w:val="000000100000" w:firstRow="0" w:lastRow="0" w:firstColumn="0" w:lastColumn="0" w:oddVBand="0" w:evenVBand="0" w:oddHBand="1" w:evenHBand="0" w:firstRowFirstColumn="0" w:firstRowLastColumn="0" w:lastRowFirstColumn="0" w:lastRowLastColumn="0"/>
              <w:rPr>
                <w:lang w:val="es-NI"/>
              </w:rPr>
            </w:pPr>
            <w:r>
              <w:rPr>
                <w:lang w:val="es-NI"/>
              </w:rPr>
              <w:t>4 y 13</w:t>
            </w:r>
          </w:p>
        </w:tc>
      </w:tr>
      <w:tr w:rsidR="00DD2B2E" w14:paraId="65F90247" w14:textId="77777777" w:rsidTr="00DD2B2E">
        <w:trPr>
          <w:jc w:val="center"/>
        </w:trPr>
        <w:tc>
          <w:tcPr>
            <w:cnfStyle w:val="001000000000" w:firstRow="0" w:lastRow="0" w:firstColumn="1" w:lastColumn="0" w:oddVBand="0" w:evenVBand="0" w:oddHBand="0" w:evenHBand="0" w:firstRowFirstColumn="0" w:firstRowLastColumn="0" w:lastRowFirstColumn="0" w:lastRowLastColumn="0"/>
            <w:tcW w:w="1925" w:type="dxa"/>
            <w:tcBorders>
              <w:right w:val="none" w:sz="0" w:space="0" w:color="auto"/>
            </w:tcBorders>
          </w:tcPr>
          <w:p w14:paraId="1E97BD29" w14:textId="77777777" w:rsidR="00DD2B2E" w:rsidRDefault="00DD2B2E" w:rsidP="00B56190">
            <w:pPr>
              <w:widowControl/>
              <w:suppressAutoHyphens w:val="0"/>
              <w:rPr>
                <w:lang w:val="es-NI"/>
              </w:rPr>
            </w:pPr>
            <w:r>
              <w:rPr>
                <w:lang w:val="es-NI"/>
              </w:rPr>
              <w:t>Timer 1 (16 Bits)</w:t>
            </w:r>
          </w:p>
        </w:tc>
        <w:tc>
          <w:tcPr>
            <w:tcW w:w="1925" w:type="dxa"/>
          </w:tcPr>
          <w:p w14:paraId="3E4087AA" w14:textId="77777777" w:rsidR="00DD2B2E" w:rsidRDefault="00DD2B2E" w:rsidP="00B56190">
            <w:pPr>
              <w:widowControl/>
              <w:suppressAutoHyphens w:val="0"/>
              <w:cnfStyle w:val="000000000000" w:firstRow="0" w:lastRow="0" w:firstColumn="0" w:lastColumn="0" w:oddVBand="0" w:evenVBand="0" w:oddHBand="0" w:evenHBand="0" w:firstRowFirstColumn="0" w:firstRowLastColumn="0" w:lastRowFirstColumn="0" w:lastRowLastColumn="0"/>
              <w:rPr>
                <w:lang w:val="es-NI"/>
              </w:rPr>
            </w:pPr>
            <w:r>
              <w:rPr>
                <w:lang w:val="es-NI"/>
              </w:rPr>
              <w:t>9 y 10</w:t>
            </w:r>
          </w:p>
        </w:tc>
        <w:tc>
          <w:tcPr>
            <w:tcW w:w="1926" w:type="dxa"/>
          </w:tcPr>
          <w:p w14:paraId="4CA16052" w14:textId="77777777" w:rsidR="00DD2B2E" w:rsidRDefault="00DD2B2E" w:rsidP="00B56190">
            <w:pPr>
              <w:widowControl/>
              <w:suppressAutoHyphens w:val="0"/>
              <w:cnfStyle w:val="000000000000" w:firstRow="0" w:lastRow="0" w:firstColumn="0" w:lastColumn="0" w:oddVBand="0" w:evenVBand="0" w:oddHBand="0" w:evenHBand="0" w:firstRowFirstColumn="0" w:firstRowLastColumn="0" w:lastRowFirstColumn="0" w:lastRowLastColumn="0"/>
              <w:rPr>
                <w:lang w:val="es-NI"/>
              </w:rPr>
            </w:pPr>
            <w:r>
              <w:rPr>
                <w:lang w:val="es-NI"/>
              </w:rPr>
              <w:t>11 y 12</w:t>
            </w:r>
          </w:p>
        </w:tc>
      </w:tr>
      <w:tr w:rsidR="00DD2B2E" w14:paraId="7666E77F" w14:textId="77777777" w:rsidTr="00DD2B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5" w:type="dxa"/>
            <w:tcBorders>
              <w:top w:val="none" w:sz="0" w:space="0" w:color="auto"/>
              <w:bottom w:val="none" w:sz="0" w:space="0" w:color="auto"/>
              <w:right w:val="none" w:sz="0" w:space="0" w:color="auto"/>
            </w:tcBorders>
          </w:tcPr>
          <w:p w14:paraId="1CD94B7E" w14:textId="77777777" w:rsidR="00DD2B2E" w:rsidRDefault="00DD2B2E" w:rsidP="00B56190">
            <w:pPr>
              <w:widowControl/>
              <w:suppressAutoHyphens w:val="0"/>
              <w:rPr>
                <w:lang w:val="es-NI"/>
              </w:rPr>
            </w:pPr>
            <w:r>
              <w:rPr>
                <w:lang w:val="es-NI"/>
              </w:rPr>
              <w:t>Timer 2 (8 Bits)</w:t>
            </w:r>
          </w:p>
        </w:tc>
        <w:tc>
          <w:tcPr>
            <w:tcW w:w="1925" w:type="dxa"/>
            <w:tcBorders>
              <w:top w:val="none" w:sz="0" w:space="0" w:color="auto"/>
              <w:bottom w:val="none" w:sz="0" w:space="0" w:color="auto"/>
            </w:tcBorders>
          </w:tcPr>
          <w:p w14:paraId="5731D140" w14:textId="77777777" w:rsidR="00DD2B2E" w:rsidRDefault="00DD2B2E" w:rsidP="00B56190">
            <w:pPr>
              <w:widowControl/>
              <w:suppressAutoHyphens w:val="0"/>
              <w:cnfStyle w:val="000000100000" w:firstRow="0" w:lastRow="0" w:firstColumn="0" w:lastColumn="0" w:oddVBand="0" w:evenVBand="0" w:oddHBand="1" w:evenHBand="0" w:firstRowFirstColumn="0" w:firstRowLastColumn="0" w:lastRowFirstColumn="0" w:lastRowLastColumn="0"/>
              <w:rPr>
                <w:lang w:val="es-NI"/>
              </w:rPr>
            </w:pPr>
            <w:r>
              <w:rPr>
                <w:lang w:val="es-NI"/>
              </w:rPr>
              <w:t>3 y 11</w:t>
            </w:r>
          </w:p>
        </w:tc>
        <w:tc>
          <w:tcPr>
            <w:tcW w:w="1926" w:type="dxa"/>
            <w:tcBorders>
              <w:top w:val="none" w:sz="0" w:space="0" w:color="auto"/>
              <w:bottom w:val="none" w:sz="0" w:space="0" w:color="auto"/>
            </w:tcBorders>
          </w:tcPr>
          <w:p w14:paraId="2D357219" w14:textId="77777777" w:rsidR="00DD2B2E" w:rsidRDefault="00DD2B2E" w:rsidP="00B56190">
            <w:pPr>
              <w:widowControl/>
              <w:suppressAutoHyphens w:val="0"/>
              <w:cnfStyle w:val="000000100000" w:firstRow="0" w:lastRow="0" w:firstColumn="0" w:lastColumn="0" w:oddVBand="0" w:evenVBand="0" w:oddHBand="1" w:evenHBand="0" w:firstRowFirstColumn="0" w:firstRowLastColumn="0" w:lastRowFirstColumn="0" w:lastRowLastColumn="0"/>
              <w:rPr>
                <w:lang w:val="es-NI"/>
              </w:rPr>
            </w:pPr>
            <w:r>
              <w:rPr>
                <w:lang w:val="es-NI"/>
              </w:rPr>
              <w:t>9 y 10</w:t>
            </w:r>
          </w:p>
        </w:tc>
      </w:tr>
      <w:tr w:rsidR="00DD2B2E" w14:paraId="3626BC78" w14:textId="77777777" w:rsidTr="00DD2B2E">
        <w:trPr>
          <w:jc w:val="center"/>
        </w:trPr>
        <w:tc>
          <w:tcPr>
            <w:cnfStyle w:val="001000000000" w:firstRow="0" w:lastRow="0" w:firstColumn="1" w:lastColumn="0" w:oddVBand="0" w:evenVBand="0" w:oddHBand="0" w:evenHBand="0" w:firstRowFirstColumn="0" w:firstRowLastColumn="0" w:lastRowFirstColumn="0" w:lastRowLastColumn="0"/>
            <w:tcW w:w="1925" w:type="dxa"/>
            <w:tcBorders>
              <w:right w:val="none" w:sz="0" w:space="0" w:color="auto"/>
            </w:tcBorders>
          </w:tcPr>
          <w:p w14:paraId="64CBD8BD" w14:textId="77777777" w:rsidR="00DD2B2E" w:rsidRDefault="00DD2B2E" w:rsidP="00B56190">
            <w:pPr>
              <w:widowControl/>
              <w:suppressAutoHyphens w:val="0"/>
              <w:rPr>
                <w:lang w:val="es-NI"/>
              </w:rPr>
            </w:pPr>
            <w:r>
              <w:rPr>
                <w:lang w:val="es-NI"/>
              </w:rPr>
              <w:t>Timer 3 (16 Bits)</w:t>
            </w:r>
          </w:p>
        </w:tc>
        <w:tc>
          <w:tcPr>
            <w:tcW w:w="1925" w:type="dxa"/>
          </w:tcPr>
          <w:p w14:paraId="7B46B02F" w14:textId="77777777" w:rsidR="00DD2B2E" w:rsidRDefault="00DD2B2E" w:rsidP="00B56190">
            <w:pPr>
              <w:widowControl/>
              <w:suppressAutoHyphens w:val="0"/>
              <w:cnfStyle w:val="000000000000" w:firstRow="0" w:lastRow="0" w:firstColumn="0" w:lastColumn="0" w:oddVBand="0" w:evenVBand="0" w:oddHBand="0" w:evenHBand="0" w:firstRowFirstColumn="0" w:firstRowLastColumn="0" w:lastRowFirstColumn="0" w:lastRowLastColumn="0"/>
              <w:rPr>
                <w:lang w:val="es-NI"/>
              </w:rPr>
            </w:pPr>
          </w:p>
        </w:tc>
        <w:tc>
          <w:tcPr>
            <w:tcW w:w="1926" w:type="dxa"/>
          </w:tcPr>
          <w:p w14:paraId="61E1FFFF" w14:textId="77777777" w:rsidR="00DD2B2E" w:rsidRDefault="00DD2B2E" w:rsidP="00B56190">
            <w:pPr>
              <w:widowControl/>
              <w:suppressAutoHyphens w:val="0"/>
              <w:cnfStyle w:val="000000000000" w:firstRow="0" w:lastRow="0" w:firstColumn="0" w:lastColumn="0" w:oddVBand="0" w:evenVBand="0" w:oddHBand="0" w:evenHBand="0" w:firstRowFirstColumn="0" w:firstRowLastColumn="0" w:lastRowFirstColumn="0" w:lastRowLastColumn="0"/>
              <w:rPr>
                <w:lang w:val="es-NI"/>
              </w:rPr>
            </w:pPr>
            <w:r>
              <w:rPr>
                <w:lang w:val="es-NI"/>
              </w:rPr>
              <w:t>2, 3 y 5</w:t>
            </w:r>
          </w:p>
        </w:tc>
      </w:tr>
      <w:tr w:rsidR="00DD2B2E" w14:paraId="1FC7DF95" w14:textId="77777777" w:rsidTr="00DD2B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5" w:type="dxa"/>
            <w:tcBorders>
              <w:top w:val="none" w:sz="0" w:space="0" w:color="auto"/>
              <w:bottom w:val="none" w:sz="0" w:space="0" w:color="auto"/>
              <w:right w:val="none" w:sz="0" w:space="0" w:color="auto"/>
            </w:tcBorders>
          </w:tcPr>
          <w:p w14:paraId="0719117A" w14:textId="77777777" w:rsidR="00DD2B2E" w:rsidRDefault="00DD2B2E" w:rsidP="00B56190">
            <w:pPr>
              <w:widowControl/>
              <w:suppressAutoHyphens w:val="0"/>
              <w:rPr>
                <w:lang w:val="es-NI"/>
              </w:rPr>
            </w:pPr>
            <w:r>
              <w:rPr>
                <w:lang w:val="es-NI"/>
              </w:rPr>
              <w:t>Timer 4 (16 Bits)</w:t>
            </w:r>
          </w:p>
        </w:tc>
        <w:tc>
          <w:tcPr>
            <w:tcW w:w="1925" w:type="dxa"/>
            <w:tcBorders>
              <w:top w:val="none" w:sz="0" w:space="0" w:color="auto"/>
              <w:bottom w:val="none" w:sz="0" w:space="0" w:color="auto"/>
            </w:tcBorders>
          </w:tcPr>
          <w:p w14:paraId="67C02C8A" w14:textId="77777777" w:rsidR="00DD2B2E" w:rsidRDefault="00DD2B2E" w:rsidP="00B56190">
            <w:pPr>
              <w:widowControl/>
              <w:suppressAutoHyphens w:val="0"/>
              <w:cnfStyle w:val="000000100000" w:firstRow="0" w:lastRow="0" w:firstColumn="0" w:lastColumn="0" w:oddVBand="0" w:evenVBand="0" w:oddHBand="1" w:evenHBand="0" w:firstRowFirstColumn="0" w:firstRowLastColumn="0" w:lastRowFirstColumn="0" w:lastRowLastColumn="0"/>
              <w:rPr>
                <w:lang w:val="es-NI"/>
              </w:rPr>
            </w:pPr>
          </w:p>
        </w:tc>
        <w:tc>
          <w:tcPr>
            <w:tcW w:w="1926" w:type="dxa"/>
            <w:tcBorders>
              <w:top w:val="none" w:sz="0" w:space="0" w:color="auto"/>
              <w:bottom w:val="none" w:sz="0" w:space="0" w:color="auto"/>
            </w:tcBorders>
          </w:tcPr>
          <w:p w14:paraId="5279A550" w14:textId="77777777" w:rsidR="00DD2B2E" w:rsidRDefault="00DD2B2E" w:rsidP="00B56190">
            <w:pPr>
              <w:widowControl/>
              <w:suppressAutoHyphens w:val="0"/>
              <w:cnfStyle w:val="000000100000" w:firstRow="0" w:lastRow="0" w:firstColumn="0" w:lastColumn="0" w:oddVBand="0" w:evenVBand="0" w:oddHBand="1" w:evenHBand="0" w:firstRowFirstColumn="0" w:firstRowLastColumn="0" w:lastRowFirstColumn="0" w:lastRowLastColumn="0"/>
              <w:rPr>
                <w:lang w:val="es-NI"/>
              </w:rPr>
            </w:pPr>
            <w:r>
              <w:rPr>
                <w:lang w:val="es-NI"/>
              </w:rPr>
              <w:t>6, 7 y 8</w:t>
            </w:r>
          </w:p>
        </w:tc>
      </w:tr>
      <w:tr w:rsidR="00DD2B2E" w14:paraId="3AC64BE4" w14:textId="77777777" w:rsidTr="00DD2B2E">
        <w:trPr>
          <w:jc w:val="center"/>
        </w:trPr>
        <w:tc>
          <w:tcPr>
            <w:cnfStyle w:val="001000000000" w:firstRow="0" w:lastRow="0" w:firstColumn="1" w:lastColumn="0" w:oddVBand="0" w:evenVBand="0" w:oddHBand="0" w:evenHBand="0" w:firstRowFirstColumn="0" w:firstRowLastColumn="0" w:lastRowFirstColumn="0" w:lastRowLastColumn="0"/>
            <w:tcW w:w="1925" w:type="dxa"/>
            <w:tcBorders>
              <w:right w:val="none" w:sz="0" w:space="0" w:color="auto"/>
            </w:tcBorders>
          </w:tcPr>
          <w:p w14:paraId="51D911B9" w14:textId="77777777" w:rsidR="00DD2B2E" w:rsidRDefault="00DD2B2E" w:rsidP="00B56190">
            <w:pPr>
              <w:widowControl/>
              <w:suppressAutoHyphens w:val="0"/>
              <w:rPr>
                <w:lang w:val="es-NI"/>
              </w:rPr>
            </w:pPr>
            <w:r>
              <w:rPr>
                <w:lang w:val="es-NI"/>
              </w:rPr>
              <w:t>Timer 5 (16 Bits)</w:t>
            </w:r>
          </w:p>
        </w:tc>
        <w:tc>
          <w:tcPr>
            <w:tcW w:w="1925" w:type="dxa"/>
          </w:tcPr>
          <w:p w14:paraId="0F89C1B3" w14:textId="77777777" w:rsidR="00DD2B2E" w:rsidRDefault="00DD2B2E" w:rsidP="00B56190">
            <w:pPr>
              <w:widowControl/>
              <w:suppressAutoHyphens w:val="0"/>
              <w:cnfStyle w:val="000000000000" w:firstRow="0" w:lastRow="0" w:firstColumn="0" w:lastColumn="0" w:oddVBand="0" w:evenVBand="0" w:oddHBand="0" w:evenHBand="0" w:firstRowFirstColumn="0" w:firstRowLastColumn="0" w:lastRowFirstColumn="0" w:lastRowLastColumn="0"/>
              <w:rPr>
                <w:lang w:val="es-NI"/>
              </w:rPr>
            </w:pPr>
          </w:p>
        </w:tc>
        <w:tc>
          <w:tcPr>
            <w:tcW w:w="1926" w:type="dxa"/>
          </w:tcPr>
          <w:p w14:paraId="32D89B30" w14:textId="77777777" w:rsidR="00DD2B2E" w:rsidRDefault="00DD2B2E" w:rsidP="00B56190">
            <w:pPr>
              <w:widowControl/>
              <w:suppressAutoHyphens w:val="0"/>
              <w:cnfStyle w:val="000000000000" w:firstRow="0" w:lastRow="0" w:firstColumn="0" w:lastColumn="0" w:oddVBand="0" w:evenVBand="0" w:oddHBand="0" w:evenHBand="0" w:firstRowFirstColumn="0" w:firstRowLastColumn="0" w:lastRowFirstColumn="0" w:lastRowLastColumn="0"/>
              <w:rPr>
                <w:lang w:val="es-NI"/>
              </w:rPr>
            </w:pPr>
            <w:r>
              <w:rPr>
                <w:lang w:val="es-NI"/>
              </w:rPr>
              <w:t>44, 45 y 46</w:t>
            </w:r>
          </w:p>
        </w:tc>
      </w:tr>
    </w:tbl>
    <w:p w14:paraId="645A404B" w14:textId="77777777" w:rsidR="00DD2B2E" w:rsidRDefault="00DD2B2E" w:rsidP="00B56190">
      <w:pPr>
        <w:widowControl/>
        <w:suppressAutoHyphens w:val="0"/>
        <w:rPr>
          <w:lang w:val="es-NI"/>
        </w:rPr>
      </w:pPr>
    </w:p>
    <w:p w14:paraId="75616E9C" w14:textId="77777777" w:rsidR="00B56190" w:rsidRPr="00C347B0" w:rsidRDefault="00C347B0" w:rsidP="00A62EA9">
      <w:pPr>
        <w:pStyle w:val="Ttulo3"/>
        <w:numPr>
          <w:ilvl w:val="0"/>
          <w:numId w:val="0"/>
        </w:numPr>
      </w:pPr>
      <w:r w:rsidRPr="00C347B0">
        <w:t>Frecuencia d</w:t>
      </w:r>
      <w:r w:rsidR="00D14958" w:rsidRPr="00C347B0">
        <w:t>el PWM</w:t>
      </w:r>
    </w:p>
    <w:p w14:paraId="35DD500F" w14:textId="77777777" w:rsidR="00D14958" w:rsidRPr="00B56190" w:rsidRDefault="00D14958" w:rsidP="00B56190">
      <w:pPr>
        <w:widowControl/>
        <w:suppressAutoHyphens w:val="0"/>
        <w:rPr>
          <w:lang w:val="es-NI"/>
        </w:rPr>
      </w:pPr>
    </w:p>
    <w:p w14:paraId="06550CD2" w14:textId="77777777" w:rsidR="00B56190" w:rsidRPr="00B56190" w:rsidRDefault="00B56190" w:rsidP="00541DD4">
      <w:pPr>
        <w:widowControl/>
        <w:suppressAutoHyphens w:val="0"/>
        <w:jc w:val="both"/>
        <w:rPr>
          <w:lang w:val="es-NI"/>
        </w:rPr>
      </w:pPr>
      <w:r w:rsidRPr="00B56190">
        <w:rPr>
          <w:lang w:val="es-NI"/>
        </w:rPr>
        <w:t xml:space="preserve">La frecuencia de cada PWM depende de las características del temporizador al que está conectado, y de un registro de </w:t>
      </w:r>
      <w:r w:rsidR="00FA26A0" w:rsidRPr="00B56190">
        <w:rPr>
          <w:lang w:val="es-NI"/>
        </w:rPr>
        <w:t>pre escalado</w:t>
      </w:r>
      <w:r w:rsidRPr="00B56190">
        <w:rPr>
          <w:lang w:val="es-NI"/>
        </w:rPr>
        <w:t xml:space="preserve">, que divide </w:t>
      </w:r>
      <w:r w:rsidR="00C347B0">
        <w:rPr>
          <w:lang w:val="es-NI"/>
        </w:rPr>
        <w:t xml:space="preserve">el tiempo por un número entero. </w:t>
      </w:r>
      <w:r w:rsidRPr="00B56190">
        <w:rPr>
          <w:lang w:val="es-NI"/>
        </w:rPr>
        <w:t xml:space="preserve">La frecuencia de los PWM se puede modificar cambiando el </w:t>
      </w:r>
      <w:r w:rsidR="00FA26A0" w:rsidRPr="00B56190">
        <w:rPr>
          <w:lang w:val="es-NI"/>
        </w:rPr>
        <w:t>pre escalado</w:t>
      </w:r>
      <w:r w:rsidRPr="00B56190">
        <w:rPr>
          <w:lang w:val="es-NI"/>
        </w:rPr>
        <w:t xml:space="preserve"> de los Timer correspondientes.</w:t>
      </w:r>
    </w:p>
    <w:p w14:paraId="07D97EB4" w14:textId="77777777" w:rsidR="00B56190" w:rsidRPr="00B56190" w:rsidRDefault="00B56190" w:rsidP="00B56190">
      <w:pPr>
        <w:widowControl/>
        <w:suppressAutoHyphens w:val="0"/>
        <w:rPr>
          <w:lang w:val="es-NI"/>
        </w:rPr>
      </w:pPr>
    </w:p>
    <w:p w14:paraId="3DDE6B86" w14:textId="77777777" w:rsidR="00B56190" w:rsidRPr="00B56190" w:rsidRDefault="00B56190" w:rsidP="00D21FBB">
      <w:pPr>
        <w:widowControl/>
        <w:suppressAutoHyphens w:val="0"/>
        <w:jc w:val="both"/>
        <w:rPr>
          <w:lang w:val="es-NI"/>
        </w:rPr>
      </w:pPr>
      <w:r w:rsidRPr="00B56190">
        <w:rPr>
          <w:lang w:val="es-NI"/>
        </w:rPr>
        <w:t>Arduino Mega añade tres temporizadores más</w:t>
      </w:r>
      <w:r w:rsidR="00D21FBB">
        <w:rPr>
          <w:lang w:val="es-NI"/>
        </w:rPr>
        <w:t xml:space="preserve">: </w:t>
      </w:r>
      <w:r w:rsidRPr="00B56190">
        <w:rPr>
          <w:lang w:val="es-NI"/>
        </w:rPr>
        <w:t>Timer</w:t>
      </w:r>
      <w:r w:rsidR="00E219ED">
        <w:rPr>
          <w:lang w:val="es-NI"/>
        </w:rPr>
        <w:t xml:space="preserve"> </w:t>
      </w:r>
      <w:r w:rsidRPr="00B56190">
        <w:rPr>
          <w:lang w:val="es-NI"/>
        </w:rPr>
        <w:t xml:space="preserve">3, 4 y 5, con una frecuencia de 31250Hz, y </w:t>
      </w:r>
      <w:r w:rsidR="00FA26A0" w:rsidRPr="00B56190">
        <w:rPr>
          <w:lang w:val="es-NI"/>
        </w:rPr>
        <w:t>pre escalados</w:t>
      </w:r>
      <w:r w:rsidRPr="00B56190">
        <w:rPr>
          <w:lang w:val="es-NI"/>
        </w:rPr>
        <w:t xml:space="preserve"> de 1, 8, 64, 256, and 1024.</w:t>
      </w:r>
      <w:r w:rsidR="00541DD4">
        <w:rPr>
          <w:lang w:val="es-NI"/>
        </w:rPr>
        <w:t xml:space="preserve"> </w:t>
      </w:r>
      <w:r w:rsidRPr="00B56190">
        <w:rPr>
          <w:lang w:val="es-NI"/>
        </w:rPr>
        <w:t>Por tan</w:t>
      </w:r>
      <w:r w:rsidR="00541DD4">
        <w:rPr>
          <w:lang w:val="es-NI"/>
        </w:rPr>
        <w:t>to</w:t>
      </w:r>
      <w:r w:rsidRPr="00B56190">
        <w:rPr>
          <w:lang w:val="es-NI"/>
        </w:rPr>
        <w:t xml:space="preserve">, la frecuencia estándar para las salidas PWM </w:t>
      </w:r>
      <w:r w:rsidR="008F1688" w:rsidRPr="00B56190">
        <w:rPr>
          <w:lang w:val="es-NI"/>
        </w:rPr>
        <w:t xml:space="preserve">es de 490Hz para todos los pines </w:t>
      </w:r>
      <w:r w:rsidR="008F1688">
        <w:rPr>
          <w:lang w:val="es-NI"/>
        </w:rPr>
        <w:t>en Arduino</w:t>
      </w:r>
      <w:r w:rsidRPr="00B56190">
        <w:rPr>
          <w:lang w:val="es-NI"/>
        </w:rPr>
        <w:t xml:space="preserve">, excepto para el 5 y 6 </w:t>
      </w:r>
      <w:r w:rsidR="008F1688">
        <w:rPr>
          <w:lang w:val="es-NI"/>
        </w:rPr>
        <w:t>(</w:t>
      </w:r>
      <w:r w:rsidR="008F1688" w:rsidRPr="00B56190">
        <w:rPr>
          <w:lang w:val="es-NI"/>
        </w:rPr>
        <w:t>Uno, Mini y Nano</w:t>
      </w:r>
      <w:r w:rsidR="008F1688">
        <w:rPr>
          <w:lang w:val="es-NI"/>
        </w:rPr>
        <w:t>)</w:t>
      </w:r>
      <w:r w:rsidR="008F1688" w:rsidRPr="00B56190">
        <w:rPr>
          <w:lang w:val="es-NI"/>
        </w:rPr>
        <w:t xml:space="preserve"> </w:t>
      </w:r>
      <w:r w:rsidR="008F1688">
        <w:rPr>
          <w:lang w:val="es-NI"/>
        </w:rPr>
        <w:t xml:space="preserve">y </w:t>
      </w:r>
      <w:r w:rsidR="008F1688" w:rsidRPr="00B56190">
        <w:rPr>
          <w:lang w:val="es-NI"/>
        </w:rPr>
        <w:t>4 y 13</w:t>
      </w:r>
      <w:r w:rsidR="008F1688">
        <w:rPr>
          <w:lang w:val="es-NI"/>
        </w:rPr>
        <w:t xml:space="preserve"> (MEGA), </w:t>
      </w:r>
      <w:r w:rsidRPr="00B56190">
        <w:rPr>
          <w:lang w:val="es-NI"/>
        </w:rPr>
        <w:t>cuya frecuencia es de 980Hz</w:t>
      </w:r>
      <w:r w:rsidR="00541DD4">
        <w:rPr>
          <w:lang w:val="es-NI"/>
        </w:rPr>
        <w:t>.</w:t>
      </w:r>
    </w:p>
    <w:p w14:paraId="18CFCCFF" w14:textId="77777777" w:rsidR="00541DD4" w:rsidRPr="00B56190" w:rsidRDefault="00541DD4" w:rsidP="00B56190">
      <w:pPr>
        <w:widowControl/>
        <w:suppressAutoHyphens w:val="0"/>
        <w:rPr>
          <w:lang w:val="es-NI"/>
        </w:rPr>
      </w:pPr>
    </w:p>
    <w:p w14:paraId="76F819E4" w14:textId="77777777" w:rsidR="00B56190" w:rsidRPr="00B56190" w:rsidRDefault="00B56190" w:rsidP="00541DD4">
      <w:pPr>
        <w:widowControl/>
        <w:suppressAutoHyphens w:val="0"/>
        <w:jc w:val="both"/>
        <w:rPr>
          <w:lang w:val="es-NI"/>
        </w:rPr>
      </w:pPr>
      <w:r w:rsidRPr="00B56190">
        <w:rPr>
          <w:lang w:val="es-NI"/>
        </w:rPr>
        <w:t xml:space="preserve">El uso de los Timer no es exclusivo de las salidas PWM, </w:t>
      </w:r>
      <w:r w:rsidR="00DB3A30" w:rsidRPr="00B56190">
        <w:rPr>
          <w:lang w:val="es-NI"/>
        </w:rPr>
        <w:t>sino</w:t>
      </w:r>
      <w:r w:rsidRPr="00B56190">
        <w:rPr>
          <w:lang w:val="es-NI"/>
        </w:rPr>
        <w:t xml:space="preserve"> que es compartido con otras funciones. Emplear funciones que requieren el uso de estos Timer supondrá que no podremos emplear de forma simultánea alguno de los pines PWM.</w:t>
      </w:r>
      <w:r w:rsidR="00DB3A30">
        <w:rPr>
          <w:lang w:val="es-NI"/>
        </w:rPr>
        <w:t xml:space="preserve"> Por ejemplo, l</w:t>
      </w:r>
      <w:r w:rsidRPr="00B56190">
        <w:rPr>
          <w:lang w:val="es-NI"/>
        </w:rPr>
        <w:t>a librería servo hace un uso intensivo de temporizadores por lo que, mientras la estemos usando, no podremos usar algunas de las salidas PWM.</w:t>
      </w:r>
    </w:p>
    <w:p w14:paraId="27063611" w14:textId="77777777" w:rsidR="00B56190" w:rsidRPr="00B56190" w:rsidRDefault="00B56190" w:rsidP="00541DD4">
      <w:pPr>
        <w:widowControl/>
        <w:suppressAutoHyphens w:val="0"/>
        <w:jc w:val="both"/>
        <w:rPr>
          <w:lang w:val="es-NI"/>
        </w:rPr>
      </w:pPr>
    </w:p>
    <w:p w14:paraId="3454F5EE" w14:textId="77777777" w:rsidR="00B56190" w:rsidRPr="00B56190" w:rsidRDefault="00B56190" w:rsidP="00541DD4">
      <w:pPr>
        <w:widowControl/>
        <w:suppressAutoHyphens w:val="0"/>
        <w:jc w:val="both"/>
        <w:rPr>
          <w:lang w:val="es-NI"/>
        </w:rPr>
      </w:pPr>
      <w:r w:rsidRPr="00B56190">
        <w:rPr>
          <w:lang w:val="es-NI"/>
        </w:rPr>
        <w:t>En el caso de Arduino Uno, Mini y Nano, la librería servo usa el Timer 1, por lo que no podremos usar los pines 9 y 10 mientras usemos un servo.</w:t>
      </w:r>
      <w:r w:rsidR="00DB3A30">
        <w:rPr>
          <w:lang w:val="es-NI"/>
        </w:rPr>
        <w:t xml:space="preserve"> </w:t>
      </w:r>
      <w:r w:rsidRPr="00B56190">
        <w:rPr>
          <w:lang w:val="es-NI"/>
        </w:rPr>
        <w:t>En el caso de Arduino Mega, dependerá de la cantidad de servos que empleemos.</w:t>
      </w:r>
    </w:p>
    <w:p w14:paraId="3A6B7770" w14:textId="77777777" w:rsidR="00B56190" w:rsidRPr="00B56190" w:rsidRDefault="00B56190" w:rsidP="00541DD4">
      <w:pPr>
        <w:widowControl/>
        <w:suppressAutoHyphens w:val="0"/>
        <w:jc w:val="both"/>
        <w:rPr>
          <w:lang w:val="es-NI"/>
        </w:rPr>
      </w:pPr>
      <w:r w:rsidRPr="00B56190">
        <w:rPr>
          <w:lang w:val="es-NI"/>
        </w:rPr>
        <w:t xml:space="preserve">Si usamos menos de 12 servos, usa el Timer 5, por lo que perderemos </w:t>
      </w:r>
      <w:r w:rsidR="00FA26A0" w:rsidRPr="00B56190">
        <w:rPr>
          <w:lang w:val="es-NI"/>
        </w:rPr>
        <w:t>los pines</w:t>
      </w:r>
      <w:r w:rsidRPr="00B56190">
        <w:rPr>
          <w:lang w:val="es-NI"/>
        </w:rPr>
        <w:t xml:space="preserve"> 44, 45 y 46.</w:t>
      </w:r>
    </w:p>
    <w:p w14:paraId="47D1E492" w14:textId="77777777" w:rsidR="00B56190" w:rsidRPr="00B56190" w:rsidRDefault="00B56190" w:rsidP="00541DD4">
      <w:pPr>
        <w:widowControl/>
        <w:suppressAutoHyphens w:val="0"/>
        <w:jc w:val="both"/>
        <w:rPr>
          <w:lang w:val="es-NI"/>
        </w:rPr>
      </w:pPr>
      <w:r w:rsidRPr="00B56190">
        <w:rPr>
          <w:lang w:val="es-NI"/>
        </w:rPr>
        <w:t xml:space="preserve">Para 24 servos, usa los Timer 1 y 5, por lo que perderemos </w:t>
      </w:r>
      <w:r w:rsidR="00FA26A0" w:rsidRPr="00B56190">
        <w:rPr>
          <w:lang w:val="es-NI"/>
        </w:rPr>
        <w:t>los pines</w:t>
      </w:r>
      <w:r w:rsidRPr="00B56190">
        <w:rPr>
          <w:lang w:val="es-NI"/>
        </w:rPr>
        <w:t xml:space="preserve"> 11, 12, 44, 45 y 45.</w:t>
      </w:r>
    </w:p>
    <w:p w14:paraId="5A3A898F" w14:textId="77777777" w:rsidR="00B56190" w:rsidRPr="00B56190" w:rsidRDefault="00B56190" w:rsidP="00541DD4">
      <w:pPr>
        <w:widowControl/>
        <w:suppressAutoHyphens w:val="0"/>
        <w:jc w:val="both"/>
        <w:rPr>
          <w:lang w:val="es-NI"/>
        </w:rPr>
      </w:pPr>
      <w:r w:rsidRPr="00B56190">
        <w:rPr>
          <w:lang w:val="es-NI"/>
        </w:rPr>
        <w:t xml:space="preserve">Para 36 servos, usa los Timer 1,3 y 5, perdiendo </w:t>
      </w:r>
      <w:r w:rsidR="00FA26A0" w:rsidRPr="00B56190">
        <w:rPr>
          <w:lang w:val="es-NI"/>
        </w:rPr>
        <w:t>los pines</w:t>
      </w:r>
      <w:r w:rsidRPr="00B56190">
        <w:rPr>
          <w:lang w:val="es-NI"/>
        </w:rPr>
        <w:t xml:space="preserve"> 2, 3, 5, 11, 12, 44, 45, 46.</w:t>
      </w:r>
    </w:p>
    <w:p w14:paraId="12BC0898" w14:textId="77777777" w:rsidR="00DB3A30" w:rsidRDefault="00B56190" w:rsidP="00DB3A30">
      <w:pPr>
        <w:widowControl/>
        <w:suppressAutoHyphens w:val="0"/>
        <w:jc w:val="both"/>
        <w:rPr>
          <w:lang w:val="es-NI"/>
        </w:rPr>
      </w:pPr>
      <w:r w:rsidRPr="00B56190">
        <w:rPr>
          <w:lang w:val="es-NI"/>
        </w:rPr>
        <w:t xml:space="preserve">Para 48 servos, usa los Timer 1, 3, 4 y 5, perdiendo </w:t>
      </w:r>
      <w:r w:rsidR="00FA26A0" w:rsidRPr="00B56190">
        <w:rPr>
          <w:lang w:val="es-NI"/>
        </w:rPr>
        <w:t>todos los pines</w:t>
      </w:r>
      <w:r w:rsidRPr="00B56190">
        <w:rPr>
          <w:lang w:val="es-NI"/>
        </w:rPr>
        <w:t xml:space="preserve"> PWM.</w:t>
      </w:r>
    </w:p>
    <w:p w14:paraId="52A27A4C" w14:textId="77777777" w:rsidR="008F1688" w:rsidRDefault="008F1688" w:rsidP="00DB3A30">
      <w:pPr>
        <w:widowControl/>
        <w:suppressAutoHyphens w:val="0"/>
        <w:jc w:val="both"/>
        <w:rPr>
          <w:lang w:val="es-NI"/>
        </w:rPr>
      </w:pPr>
    </w:p>
    <w:p w14:paraId="3E3A8F99" w14:textId="77777777" w:rsidR="00295CCF" w:rsidRPr="00DB3A30" w:rsidRDefault="00295CCF" w:rsidP="00A62EA9">
      <w:pPr>
        <w:pStyle w:val="Ttulo3"/>
        <w:numPr>
          <w:ilvl w:val="0"/>
          <w:numId w:val="0"/>
        </w:numPr>
      </w:pPr>
      <w:r w:rsidRPr="00044E25">
        <w:t>Programación del Arduino</w:t>
      </w:r>
    </w:p>
    <w:p w14:paraId="67A3C030" w14:textId="77777777" w:rsidR="00295CCF" w:rsidRPr="00044E25" w:rsidRDefault="00295CCF" w:rsidP="00474B33">
      <w:pPr>
        <w:spacing w:line="100" w:lineRule="atLeast"/>
        <w:jc w:val="both"/>
        <w:rPr>
          <w:lang w:val="es-NI"/>
        </w:rPr>
      </w:pPr>
    </w:p>
    <w:p w14:paraId="1010E8F4" w14:textId="77777777" w:rsidR="000503D6" w:rsidRDefault="00261D56" w:rsidP="00A62EA9">
      <w:pPr>
        <w:spacing w:line="100" w:lineRule="atLeast"/>
        <w:jc w:val="both"/>
        <w:rPr>
          <w:lang w:val="es-NI"/>
        </w:rPr>
      </w:pPr>
      <w:r>
        <w:rPr>
          <w:lang w:val="es-NI"/>
        </w:rPr>
        <w:t>Las dos instrucciones para leer o escribir señales analógicas son:</w:t>
      </w:r>
      <w:r w:rsidR="00B55D88">
        <w:rPr>
          <w:lang w:val="es-NI"/>
        </w:rPr>
        <w:t xml:space="preserve"> </w:t>
      </w:r>
      <w:r>
        <w:rPr>
          <w:lang w:val="es-NI"/>
        </w:rPr>
        <w:t>analogRead(</w:t>
      </w:r>
      <w:r w:rsidR="00B55D88">
        <w:rPr>
          <w:lang w:val="es-NI"/>
        </w:rPr>
        <w:t xml:space="preserve">) y </w:t>
      </w:r>
      <w:r>
        <w:rPr>
          <w:lang w:val="es-NI"/>
        </w:rPr>
        <w:t>analogWrite()</w:t>
      </w:r>
    </w:p>
    <w:p w14:paraId="73C58140" w14:textId="77777777" w:rsidR="008B3D99" w:rsidRPr="00A62EA9" w:rsidRDefault="008B3D99" w:rsidP="00A62EA9">
      <w:pPr>
        <w:pStyle w:val="Ttulo2"/>
        <w:numPr>
          <w:ilvl w:val="0"/>
          <w:numId w:val="49"/>
        </w:numPr>
        <w:rPr>
          <w:lang w:val="es-NI"/>
        </w:rPr>
      </w:pPr>
      <w:r w:rsidRPr="008B3D99">
        <w:rPr>
          <w:lang w:val="es-NI"/>
        </w:rPr>
        <w:lastRenderedPageBreak/>
        <w:t>Prácticas de Laboratorio</w:t>
      </w:r>
    </w:p>
    <w:p w14:paraId="7AFC5F52" w14:textId="77777777" w:rsidR="00A62EA9" w:rsidRPr="00A62EA9" w:rsidRDefault="000A04A2" w:rsidP="00A62EA9">
      <w:pPr>
        <w:pStyle w:val="Ttulo3"/>
        <w:numPr>
          <w:ilvl w:val="0"/>
          <w:numId w:val="0"/>
        </w:numPr>
      </w:pPr>
      <w:r>
        <w:t xml:space="preserve">Practica #1 Lectura de un Pin </w:t>
      </w:r>
      <w:r w:rsidR="00B55D88">
        <w:t>Analógico</w:t>
      </w:r>
    </w:p>
    <w:p w14:paraId="3EE1BC5C" w14:textId="77777777" w:rsidR="0054498A" w:rsidRDefault="00A62EA9" w:rsidP="00A62EA9">
      <w:pPr>
        <w:pStyle w:val="Ttulo4"/>
      </w:pPr>
      <w:r>
        <w:t>Código Arduino</w:t>
      </w:r>
    </w:p>
    <w:p w14:paraId="7503DABA" w14:textId="77777777" w:rsidR="00A62EA9" w:rsidRPr="00A62EA9" w:rsidRDefault="00A62EA9" w:rsidP="00A62EA9">
      <w:pPr>
        <w:rPr>
          <w:lang w:val="es-ES_tradnl"/>
        </w:rPr>
      </w:pPr>
    </w:p>
    <w:p w14:paraId="2FEB1273" w14:textId="77777777" w:rsidR="00A62EA9" w:rsidRDefault="00FD014F" w:rsidP="00A62EA9">
      <w:pPr>
        <w:widowControl/>
        <w:suppressAutoHyphens w:val="0"/>
        <w:rPr>
          <w:lang w:val="es-NI"/>
        </w:rPr>
      </w:pPr>
      <w:r>
        <w:rPr>
          <w:lang w:val="es-NI"/>
        </w:rPr>
        <w:t xml:space="preserve">En esta </w:t>
      </w:r>
      <w:r w:rsidR="002A63ED">
        <w:rPr>
          <w:lang w:val="es-NI"/>
        </w:rPr>
        <w:t>primera práctica</w:t>
      </w:r>
      <w:r w:rsidR="008B3D99">
        <w:rPr>
          <w:lang w:val="es-NI"/>
        </w:rPr>
        <w:t xml:space="preserve"> se </w:t>
      </w:r>
      <w:r w:rsidR="009B5AC5">
        <w:rPr>
          <w:lang w:val="es-NI"/>
        </w:rPr>
        <w:t>hará</w:t>
      </w:r>
      <w:r w:rsidR="008B3D99">
        <w:rPr>
          <w:lang w:val="es-NI"/>
        </w:rPr>
        <w:t xml:space="preserve"> </w:t>
      </w:r>
      <w:r w:rsidR="000A04A2">
        <w:rPr>
          <w:lang w:val="es-NI"/>
        </w:rPr>
        <w:t xml:space="preserve">la lectura de un pin analógico y dicha lectura servirá para definir el tiempo de apagado y encendido de </w:t>
      </w:r>
      <w:r w:rsidR="00A62EA9">
        <w:rPr>
          <w:lang w:val="es-NI"/>
        </w:rPr>
        <w:t>un led.</w:t>
      </w:r>
    </w:p>
    <w:p w14:paraId="682F896F" w14:textId="77777777" w:rsidR="00A62EA9" w:rsidRDefault="00A62EA9" w:rsidP="00A62EA9">
      <w:pPr>
        <w:widowControl/>
        <w:suppressAutoHyphens w:val="0"/>
        <w:rPr>
          <w:b/>
        </w:rPr>
      </w:pPr>
    </w:p>
    <w:p w14:paraId="02B8685B" w14:textId="77777777" w:rsidR="009D6AA7" w:rsidRPr="00A62EA9" w:rsidRDefault="00A62EA9" w:rsidP="0018769A">
      <w:pPr>
        <w:pStyle w:val="Ttulo4"/>
        <w:spacing w:before="0"/>
        <w:rPr>
          <w:lang w:val="es-NI"/>
        </w:rPr>
      </w:pPr>
      <w:r w:rsidRPr="0062790E">
        <w:rPr>
          <w:noProof/>
          <w:lang w:val="es-MX" w:eastAsia="es-MX"/>
        </w:rPr>
        <mc:AlternateContent>
          <mc:Choice Requires="wps">
            <w:drawing>
              <wp:anchor distT="45720" distB="45720" distL="114300" distR="114300" simplePos="0" relativeHeight="251670016" behindDoc="0" locked="0" layoutInCell="1" allowOverlap="1" wp14:anchorId="38D9D1DF" wp14:editId="17553620">
                <wp:simplePos x="0" y="0"/>
                <wp:positionH relativeFrom="margin">
                  <wp:align>center</wp:align>
                </wp:positionH>
                <wp:positionV relativeFrom="paragraph">
                  <wp:posOffset>11430</wp:posOffset>
                </wp:positionV>
                <wp:extent cx="4518660" cy="1404620"/>
                <wp:effectExtent l="0" t="0" r="15240" b="2667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8660" cy="1404620"/>
                        </a:xfrm>
                        <a:prstGeom prst="rect">
                          <a:avLst/>
                        </a:prstGeom>
                        <a:solidFill>
                          <a:schemeClr val="bg2"/>
                        </a:solidFill>
                        <a:ln w="9525">
                          <a:solidFill>
                            <a:srgbClr val="000000"/>
                          </a:solidFill>
                          <a:miter lim="800000"/>
                          <a:headEnd/>
                          <a:tailEnd/>
                        </a:ln>
                      </wps:spPr>
                      <wps:txbx>
                        <w:txbxContent>
                          <w:p w14:paraId="6A95041B" w14:textId="77777777" w:rsidR="00A95E1E" w:rsidRPr="00B55D88" w:rsidRDefault="00A95E1E" w:rsidP="00A95E1E">
                            <w:pPr>
                              <w:shd w:val="clear" w:color="auto" w:fill="EEECE1" w:themeFill="background2"/>
                              <w:rPr>
                                <w:sz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B55D88">
                              <w:rPr>
                                <w:sz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int sensorPin = A0;    // Entrada para el Potenciometro</w:t>
                            </w:r>
                          </w:p>
                          <w:p w14:paraId="71CB6F26" w14:textId="77777777" w:rsidR="00A95E1E" w:rsidRPr="00B55D88" w:rsidRDefault="00A95E1E" w:rsidP="00A95E1E">
                            <w:pPr>
                              <w:shd w:val="clear" w:color="auto" w:fill="EEECE1" w:themeFill="background2"/>
                              <w:rPr>
                                <w:sz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B55D88">
                              <w:rPr>
                                <w:sz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int ledPin = 2;      // Pin para el LED</w:t>
                            </w:r>
                          </w:p>
                          <w:p w14:paraId="247401DD" w14:textId="77777777" w:rsidR="00A95E1E" w:rsidRPr="00B55D88" w:rsidRDefault="00A95E1E" w:rsidP="00A95E1E">
                            <w:pPr>
                              <w:shd w:val="clear" w:color="auto" w:fill="EEECE1" w:themeFill="background2"/>
                              <w:rPr>
                                <w:sz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B55D88">
                              <w:rPr>
                                <w:sz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int sensorValue = 0;  // variable para almacenar el valor medido</w:t>
                            </w:r>
                          </w:p>
                          <w:p w14:paraId="117834E8" w14:textId="77777777" w:rsidR="00A95E1E" w:rsidRPr="00B55D88" w:rsidRDefault="00A95E1E" w:rsidP="00A95E1E">
                            <w:pPr>
                              <w:shd w:val="clear" w:color="auto" w:fill="EEECE1" w:themeFill="background2"/>
                              <w:rPr>
                                <w:sz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p>
                          <w:p w14:paraId="4B9275E8" w14:textId="77777777" w:rsidR="00A95E1E" w:rsidRPr="00B55D88" w:rsidRDefault="00A95E1E" w:rsidP="00A95E1E">
                            <w:pPr>
                              <w:shd w:val="clear" w:color="auto" w:fill="EEECE1" w:themeFill="background2"/>
                              <w:rPr>
                                <w:sz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B55D88">
                              <w:rPr>
                                <w:sz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void setup() {</w:t>
                            </w:r>
                          </w:p>
                          <w:p w14:paraId="4CC22603" w14:textId="77777777" w:rsidR="00A95E1E" w:rsidRPr="00B55D88" w:rsidRDefault="00A95E1E" w:rsidP="00A95E1E">
                            <w:pPr>
                              <w:shd w:val="clear" w:color="auto" w:fill="EEECE1" w:themeFill="background2"/>
                              <w:rPr>
                                <w:sz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B55D88">
                              <w:rPr>
                                <w:sz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pinMode(ledPin, OUTPUT);</w:t>
                            </w:r>
                          </w:p>
                          <w:p w14:paraId="4F392E09" w14:textId="77777777" w:rsidR="00A95E1E" w:rsidRPr="001539D3" w:rsidRDefault="00A95E1E" w:rsidP="00A95E1E">
                            <w:pPr>
                              <w:shd w:val="clear" w:color="auto" w:fill="EEECE1" w:themeFill="background2"/>
                              <w:rPr>
                                <w:sz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1539D3">
                              <w:rPr>
                                <w:sz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w:t>
                            </w:r>
                          </w:p>
                          <w:p w14:paraId="5FA7ED27" w14:textId="77777777" w:rsidR="00A95E1E" w:rsidRPr="00B55D88" w:rsidRDefault="00A95E1E" w:rsidP="00A95E1E">
                            <w:pPr>
                              <w:shd w:val="clear" w:color="auto" w:fill="EEECE1" w:themeFill="background2"/>
                              <w:rPr>
                                <w:sz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B55D88">
                              <w:rPr>
                                <w:sz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void loop() {</w:t>
                            </w:r>
                          </w:p>
                          <w:p w14:paraId="4841E1DC" w14:textId="77777777" w:rsidR="00A95E1E" w:rsidRPr="00B55D88" w:rsidRDefault="00A95E1E" w:rsidP="00A95E1E">
                            <w:pPr>
                              <w:shd w:val="clear" w:color="auto" w:fill="EEECE1" w:themeFill="background2"/>
                              <w:rPr>
                                <w:sz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B55D88">
                              <w:rPr>
                                <w:sz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sensorValue = analogRead(sensorPin);</w:t>
                            </w:r>
                          </w:p>
                          <w:p w14:paraId="228295F5" w14:textId="77777777" w:rsidR="00A95E1E" w:rsidRPr="00B55D88" w:rsidRDefault="00A95E1E" w:rsidP="00A95E1E">
                            <w:pPr>
                              <w:shd w:val="clear" w:color="auto" w:fill="EEECE1" w:themeFill="background2"/>
                              <w:rPr>
                                <w:sz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B55D88">
                              <w:rPr>
                                <w:sz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digitalWrite(ledPin, HIGH);</w:t>
                            </w:r>
                          </w:p>
                          <w:p w14:paraId="06BF941A" w14:textId="77777777" w:rsidR="00A95E1E" w:rsidRPr="00B55D88" w:rsidRDefault="00A95E1E" w:rsidP="00A95E1E">
                            <w:pPr>
                              <w:shd w:val="clear" w:color="auto" w:fill="EEECE1" w:themeFill="background2"/>
                              <w:rPr>
                                <w:sz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B55D88">
                              <w:rPr>
                                <w:sz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delay(sensorValue);</w:t>
                            </w:r>
                          </w:p>
                          <w:p w14:paraId="7EA1507B" w14:textId="77777777" w:rsidR="00A95E1E" w:rsidRPr="00B55D88" w:rsidRDefault="00A95E1E" w:rsidP="00A95E1E">
                            <w:pPr>
                              <w:shd w:val="clear" w:color="auto" w:fill="EEECE1" w:themeFill="background2"/>
                              <w:rPr>
                                <w:sz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B55D88">
                              <w:rPr>
                                <w:sz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digitalWrite(ledPin, LOW);</w:t>
                            </w:r>
                          </w:p>
                          <w:p w14:paraId="0D9970E1" w14:textId="77777777" w:rsidR="00A95E1E" w:rsidRPr="00B55D88" w:rsidRDefault="00A95E1E" w:rsidP="00A95E1E">
                            <w:pPr>
                              <w:shd w:val="clear" w:color="auto" w:fill="EEECE1" w:themeFill="background2"/>
                              <w:rPr>
                                <w:sz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1539D3">
                              <w:rPr>
                                <w:sz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r w:rsidR="00B55D88" w:rsidRPr="00B55D88">
                              <w:rPr>
                                <w:sz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delay(sensorValue);</w:t>
                            </w:r>
                            <w:r w:rsidRPr="00B55D88">
                              <w:rPr>
                                <w:sz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D9D1DF" id="Cuadro de texto 2" o:spid="_x0000_s1027" type="#_x0000_t202" style="position:absolute;margin-left:0;margin-top:.9pt;width:355.8pt;height:110.6pt;z-index:25167001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" fillcolor="#eeece1 [3214]">
                <v:textbox style="mso-fit-shape-to-text:t">
                  <w:txbxContent>
                    <w:p w14:paraId="6A95041B" w14:textId="77777777" w:rsidR="00A95E1E" w:rsidRPr="00B55D88" w:rsidRDefault="00A95E1E" w:rsidP="00A95E1E">
                      <w:pPr>
                        <w:shd w:val="clear" w:color="auto" w:fill="EEECE1" w:themeFill="background2"/>
                        <w:rPr>
                          <w:sz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B55D88">
                        <w:rPr>
                          <w:sz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int sensorPin = A0;    // Entrada para el Potenciometro</w:t>
                      </w:r>
                    </w:p>
                    <w:p w14:paraId="71CB6F26" w14:textId="77777777" w:rsidR="00A95E1E" w:rsidRPr="00B55D88" w:rsidRDefault="00A95E1E" w:rsidP="00A95E1E">
                      <w:pPr>
                        <w:shd w:val="clear" w:color="auto" w:fill="EEECE1" w:themeFill="background2"/>
                        <w:rPr>
                          <w:sz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B55D88">
                        <w:rPr>
                          <w:sz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int ledPin = 2;      // Pin para el LED</w:t>
                      </w:r>
                    </w:p>
                    <w:p w14:paraId="247401DD" w14:textId="77777777" w:rsidR="00A95E1E" w:rsidRPr="00B55D88" w:rsidRDefault="00A95E1E" w:rsidP="00A95E1E">
                      <w:pPr>
                        <w:shd w:val="clear" w:color="auto" w:fill="EEECE1" w:themeFill="background2"/>
                        <w:rPr>
                          <w:sz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B55D88">
                        <w:rPr>
                          <w:sz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int sensorValue = 0;  // variable para almacenar el valor medido</w:t>
                      </w:r>
                    </w:p>
                    <w:p w14:paraId="117834E8" w14:textId="77777777" w:rsidR="00A95E1E" w:rsidRPr="00B55D88" w:rsidRDefault="00A95E1E" w:rsidP="00A95E1E">
                      <w:pPr>
                        <w:shd w:val="clear" w:color="auto" w:fill="EEECE1" w:themeFill="background2"/>
                        <w:rPr>
                          <w:sz w:val="22"/>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p>
                    <w:p w14:paraId="4B9275E8" w14:textId="77777777" w:rsidR="00A95E1E" w:rsidRPr="00B55D88" w:rsidRDefault="00A95E1E" w:rsidP="00A95E1E">
                      <w:pPr>
                        <w:shd w:val="clear" w:color="auto" w:fill="EEECE1" w:themeFill="background2"/>
                        <w:rPr>
                          <w:sz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B55D88">
                        <w:rPr>
                          <w:sz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void setup() {</w:t>
                      </w:r>
                    </w:p>
                    <w:p w14:paraId="4CC22603" w14:textId="77777777" w:rsidR="00A95E1E" w:rsidRPr="00B55D88" w:rsidRDefault="00A95E1E" w:rsidP="00A95E1E">
                      <w:pPr>
                        <w:shd w:val="clear" w:color="auto" w:fill="EEECE1" w:themeFill="background2"/>
                        <w:rPr>
                          <w:sz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B55D88">
                        <w:rPr>
                          <w:sz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pinMode(ledPin, OUTPUT);</w:t>
                      </w:r>
                    </w:p>
                    <w:p w14:paraId="4F392E09" w14:textId="77777777" w:rsidR="00A95E1E" w:rsidRPr="001539D3" w:rsidRDefault="00A95E1E" w:rsidP="00A95E1E">
                      <w:pPr>
                        <w:shd w:val="clear" w:color="auto" w:fill="EEECE1" w:themeFill="background2"/>
                        <w:rPr>
                          <w:sz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1539D3">
                        <w:rPr>
                          <w:sz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w:t>
                      </w:r>
                    </w:p>
                    <w:p w14:paraId="5FA7ED27" w14:textId="77777777" w:rsidR="00A95E1E" w:rsidRPr="00B55D88" w:rsidRDefault="00A95E1E" w:rsidP="00A95E1E">
                      <w:pPr>
                        <w:shd w:val="clear" w:color="auto" w:fill="EEECE1" w:themeFill="background2"/>
                        <w:rPr>
                          <w:sz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B55D88">
                        <w:rPr>
                          <w:sz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void loop() {</w:t>
                      </w:r>
                    </w:p>
                    <w:p w14:paraId="4841E1DC" w14:textId="77777777" w:rsidR="00A95E1E" w:rsidRPr="00B55D88" w:rsidRDefault="00A95E1E" w:rsidP="00A95E1E">
                      <w:pPr>
                        <w:shd w:val="clear" w:color="auto" w:fill="EEECE1" w:themeFill="background2"/>
                        <w:rPr>
                          <w:sz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B55D88">
                        <w:rPr>
                          <w:sz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sensorValue = analogRead(sensorPin);</w:t>
                      </w:r>
                    </w:p>
                    <w:p w14:paraId="228295F5" w14:textId="77777777" w:rsidR="00A95E1E" w:rsidRPr="00B55D88" w:rsidRDefault="00A95E1E" w:rsidP="00A95E1E">
                      <w:pPr>
                        <w:shd w:val="clear" w:color="auto" w:fill="EEECE1" w:themeFill="background2"/>
                        <w:rPr>
                          <w:sz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B55D88">
                        <w:rPr>
                          <w:sz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digitalWrite(ledPin, HIGH);</w:t>
                      </w:r>
                    </w:p>
                    <w:p w14:paraId="06BF941A" w14:textId="77777777" w:rsidR="00A95E1E" w:rsidRPr="00B55D88" w:rsidRDefault="00A95E1E" w:rsidP="00A95E1E">
                      <w:pPr>
                        <w:shd w:val="clear" w:color="auto" w:fill="EEECE1" w:themeFill="background2"/>
                        <w:rPr>
                          <w:sz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B55D88">
                        <w:rPr>
                          <w:sz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delay(sensorValue);</w:t>
                      </w:r>
                    </w:p>
                    <w:p w14:paraId="7EA1507B" w14:textId="77777777" w:rsidR="00A95E1E" w:rsidRPr="00B55D88" w:rsidRDefault="00A95E1E" w:rsidP="00A95E1E">
                      <w:pPr>
                        <w:shd w:val="clear" w:color="auto" w:fill="EEECE1" w:themeFill="background2"/>
                        <w:rPr>
                          <w:sz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B55D88">
                        <w:rPr>
                          <w:sz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digitalWrite(ledPin, LOW);</w:t>
                      </w:r>
                    </w:p>
                    <w:p w14:paraId="0D9970E1" w14:textId="77777777" w:rsidR="00A95E1E" w:rsidRPr="00B55D88" w:rsidRDefault="00A95E1E" w:rsidP="00A95E1E">
                      <w:pPr>
                        <w:shd w:val="clear" w:color="auto" w:fill="EEECE1" w:themeFill="background2"/>
                        <w:rPr>
                          <w:sz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1539D3">
                        <w:rPr>
                          <w:sz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r w:rsidR="00B55D88" w:rsidRPr="00B55D88">
                        <w:rPr>
                          <w:sz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delay(sensorValue);</w:t>
                      </w:r>
                      <w:r w:rsidRPr="00B55D88">
                        <w:rPr>
                          <w:sz w:val="22"/>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w:t>
                      </w:r>
                    </w:p>
                  </w:txbxContent>
                </v:textbox>
                <w10:wrap type="square" anchorx="margin"/>
              </v:shape>
            </w:pict>
          </mc:Fallback>
        </mc:AlternateContent>
      </w:r>
      <w:r w:rsidR="00B55D88">
        <w:t>S</w:t>
      </w:r>
      <w:r w:rsidR="009D6AA7" w:rsidRPr="009D6AA7">
        <w:t>imulación</w:t>
      </w:r>
      <w:r w:rsidR="009D6AA7">
        <w:t xml:space="preserve"> en Proteus</w:t>
      </w:r>
    </w:p>
    <w:p w14:paraId="7788164A" w14:textId="77777777" w:rsidR="00E931C0" w:rsidRDefault="009E4602">
      <w:pPr>
        <w:widowControl/>
        <w:suppressAutoHyphens w:val="0"/>
        <w:rPr>
          <w:b/>
          <w:lang w:val="es-NI"/>
        </w:rPr>
      </w:pPr>
      <w:r>
        <w:rPr>
          <w:noProof/>
          <w:lang w:val="es-MX" w:eastAsia="es-MX"/>
        </w:rPr>
        <mc:AlternateContent>
          <mc:Choice Requires="wps">
            <w:drawing>
              <wp:anchor distT="0" distB="0" distL="114300" distR="114300" simplePos="0" relativeHeight="251675136" behindDoc="0" locked="0" layoutInCell="1" allowOverlap="1" wp14:anchorId="3B0A227F" wp14:editId="0EDA36CF">
                <wp:simplePos x="0" y="0"/>
                <wp:positionH relativeFrom="column">
                  <wp:posOffset>1002665</wp:posOffset>
                </wp:positionH>
                <wp:positionV relativeFrom="paragraph">
                  <wp:posOffset>3192780</wp:posOffset>
                </wp:positionV>
                <wp:extent cx="4109085" cy="635"/>
                <wp:effectExtent l="0" t="0" r="0" b="0"/>
                <wp:wrapSquare wrapText="bothSides"/>
                <wp:docPr id="5" name="Cuadro de texto 5"/>
                <wp:cNvGraphicFramePr/>
                <a:graphic xmlns:a="http://schemas.openxmlformats.org/drawingml/2006/main">
                  <a:graphicData uri="http://schemas.microsoft.com/office/word/2010/wordprocessingShape">
                    <wps:wsp>
                      <wps:cNvSpPr txBox="1"/>
                      <wps:spPr>
                        <a:xfrm>
                          <a:off x="0" y="0"/>
                          <a:ext cx="4109085" cy="635"/>
                        </a:xfrm>
                        <a:prstGeom prst="rect">
                          <a:avLst/>
                        </a:prstGeom>
                        <a:solidFill>
                          <a:prstClr val="white"/>
                        </a:solidFill>
                        <a:ln>
                          <a:noFill/>
                        </a:ln>
                      </wps:spPr>
                      <wps:txbx>
                        <w:txbxContent>
                          <w:p w14:paraId="62F46A8C" w14:textId="77777777" w:rsidR="009E4602" w:rsidRPr="00EF18ED" w:rsidRDefault="009E4602" w:rsidP="009E4602">
                            <w:pPr>
                              <w:pStyle w:val="Descripcin"/>
                              <w:jc w:val="center"/>
                              <w:rPr>
                                <w:noProof/>
                                <w:sz w:val="24"/>
                                <w:szCs w:val="24"/>
                              </w:rPr>
                            </w:pPr>
                            <w:r>
                              <w:t xml:space="preserve">Fig. </w:t>
                            </w:r>
                            <w:r>
                              <w:fldChar w:fldCharType="begin"/>
                            </w:r>
                            <w:r>
                              <w:instrText xml:space="preserve"> SEQ Fig. \* ARABIC </w:instrText>
                            </w:r>
                            <w:r>
                              <w:fldChar w:fldCharType="separate"/>
                            </w:r>
                            <w:r w:rsidR="000C0F6C">
                              <w:rPr>
                                <w:noProof/>
                              </w:rPr>
                              <w:t>2</w:t>
                            </w:r>
                            <w:r>
                              <w:fldChar w:fldCharType="end"/>
                            </w:r>
                            <w:r>
                              <w:t xml:space="preserve"> Simulación de Lectura de un Pin Analógico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0A227F" id="Cuadro de texto 5" o:spid="_x0000_s1028" type="#_x0000_t202" style="position:absolute;margin-left:78.95pt;margin-top:251.4pt;width:323.55pt;height:.0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" stroked="f">
                <v:textbox style="mso-fit-shape-to-text:t" inset="0,0,0,0">
                  <w:txbxContent>
                    <w:p w14:paraId="62F46A8C" w14:textId="77777777" w:rsidR="009E4602" w:rsidRPr="00EF18ED" w:rsidRDefault="009E4602" w:rsidP="009E4602">
                      <w:pPr>
                        <w:pStyle w:val="Descripcin"/>
                        <w:jc w:val="center"/>
                        <w:rPr>
                          <w:noProof/>
                          <w:sz w:val="24"/>
                          <w:szCs w:val="24"/>
                        </w:rPr>
                      </w:pPr>
                      <w:r>
                        <w:t xml:space="preserve">Fig. </w:t>
                      </w:r>
                      <w:r>
                        <w:fldChar w:fldCharType="begin"/>
                      </w:r>
                      <w:r>
                        <w:instrText xml:space="preserve"> SEQ Fig. \* ARABIC </w:instrText>
                      </w:r>
                      <w:r>
                        <w:fldChar w:fldCharType="separate"/>
                      </w:r>
                      <w:r w:rsidR="000C0F6C">
                        <w:rPr>
                          <w:noProof/>
                        </w:rPr>
                        <w:t>2</w:t>
                      </w:r>
                      <w:r>
                        <w:fldChar w:fldCharType="end"/>
                      </w:r>
                      <w:r>
                        <w:t xml:space="preserve"> Simulación de Lectura de un Pin Analógico</w:t>
                      </w:r>
                    </w:p>
                  </w:txbxContent>
                </v:textbox>
                <w10:wrap type="square"/>
              </v:shape>
            </w:pict>
          </mc:Fallback>
        </mc:AlternateContent>
      </w:r>
      <w:r w:rsidR="0018769A">
        <w:rPr>
          <w:noProof/>
          <w:lang w:val="es-MX" w:eastAsia="es-MX"/>
        </w:rPr>
        <w:drawing>
          <wp:anchor distT="0" distB="0" distL="114300" distR="114300" simplePos="0" relativeHeight="251671040" behindDoc="0" locked="0" layoutInCell="1" allowOverlap="1" wp14:anchorId="6475606A" wp14:editId="0600ABB6">
            <wp:simplePos x="0" y="0"/>
            <wp:positionH relativeFrom="margin">
              <wp:align>center</wp:align>
            </wp:positionH>
            <wp:positionV relativeFrom="paragraph">
              <wp:posOffset>84307</wp:posOffset>
            </wp:positionV>
            <wp:extent cx="4109085" cy="3312795"/>
            <wp:effectExtent l="0" t="0" r="5715" b="190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1852" b="1"/>
                    <a:stretch/>
                  </pic:blipFill>
                  <pic:spPr bwMode="auto">
                    <a:xfrm>
                      <a:off x="0" y="0"/>
                      <a:ext cx="4109085" cy="3312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CC0DAC" w14:textId="77777777" w:rsidR="00E931C0" w:rsidRDefault="00E931C0" w:rsidP="00E931C0">
      <w:pPr>
        <w:widowControl/>
        <w:suppressAutoHyphens w:val="0"/>
        <w:jc w:val="center"/>
        <w:rPr>
          <w:b/>
          <w:lang w:val="es-NI"/>
        </w:rPr>
      </w:pPr>
      <w:r>
        <w:rPr>
          <w:b/>
          <w:lang w:val="es-NI"/>
        </w:rPr>
        <w:br w:type="page"/>
      </w:r>
    </w:p>
    <w:p w14:paraId="4135428C" w14:textId="77777777" w:rsidR="009D6AA7" w:rsidRDefault="00E931C0" w:rsidP="00A62EA9">
      <w:pPr>
        <w:pStyle w:val="Ttulo4"/>
      </w:pPr>
      <w:r>
        <w:lastRenderedPageBreak/>
        <w:t>Montaje del Circuito</w:t>
      </w:r>
    </w:p>
    <w:p w14:paraId="3346BE24" w14:textId="77777777" w:rsidR="0092055D" w:rsidRDefault="0092055D">
      <w:pPr>
        <w:widowControl/>
        <w:suppressAutoHyphens w:val="0"/>
        <w:rPr>
          <w:b/>
          <w:lang w:val="es-NI"/>
        </w:rPr>
      </w:pPr>
    </w:p>
    <w:p w14:paraId="3BF93748" w14:textId="77777777" w:rsidR="0092055D" w:rsidRPr="0092055D" w:rsidRDefault="00BB59AB" w:rsidP="00BB59AB">
      <w:pPr>
        <w:widowControl/>
        <w:suppressAutoHyphens w:val="0"/>
        <w:jc w:val="both"/>
        <w:rPr>
          <w:lang w:val="es-NI"/>
        </w:rPr>
      </w:pPr>
      <w:r>
        <w:rPr>
          <w:lang w:val="es-NI"/>
        </w:rPr>
        <w:t xml:space="preserve">El circuito previamente simulado en Proteus, tendrá que ser montado a como se muestra en la Figura, teniendo en cuenta dos cosas: El uso adecuado de la tabla de nodos y la identificación de </w:t>
      </w:r>
      <w:r w:rsidR="00490F62">
        <w:rPr>
          <w:lang w:val="es-NI"/>
        </w:rPr>
        <w:t>Ánodo</w:t>
      </w:r>
      <w:r>
        <w:rPr>
          <w:lang w:val="es-NI"/>
        </w:rPr>
        <w:t xml:space="preserve"> (pin </w:t>
      </w:r>
      <w:r w:rsidR="00490F62">
        <w:rPr>
          <w:lang w:val="es-NI"/>
        </w:rPr>
        <w:t>más</w:t>
      </w:r>
      <w:r>
        <w:rPr>
          <w:lang w:val="es-NI"/>
        </w:rPr>
        <w:t xml:space="preserve"> largo) y </w:t>
      </w:r>
      <w:r w:rsidR="00490F62">
        <w:rPr>
          <w:lang w:val="es-NI"/>
        </w:rPr>
        <w:t>Cátodo</w:t>
      </w:r>
      <w:r>
        <w:rPr>
          <w:lang w:val="es-NI"/>
        </w:rPr>
        <w:t xml:space="preserve"> del led. El resultado será el mismo que la simulación.</w:t>
      </w:r>
    </w:p>
    <w:p w14:paraId="62CA9494" w14:textId="77777777" w:rsidR="00E931C0" w:rsidRDefault="00C91B08">
      <w:pPr>
        <w:widowControl/>
        <w:suppressAutoHyphens w:val="0"/>
        <w:rPr>
          <w:b/>
          <w:lang w:val="es-NI"/>
        </w:rPr>
      </w:pPr>
      <w:r>
        <w:rPr>
          <w:noProof/>
          <w:lang w:val="es-MX" w:eastAsia="es-MX"/>
        </w:rPr>
        <w:drawing>
          <wp:anchor distT="0" distB="0" distL="114300" distR="114300" simplePos="0" relativeHeight="251665920" behindDoc="0" locked="0" layoutInCell="1" allowOverlap="1" wp14:anchorId="62C8197E" wp14:editId="3186CF57">
            <wp:simplePos x="0" y="0"/>
            <wp:positionH relativeFrom="margin">
              <wp:align>right</wp:align>
            </wp:positionH>
            <wp:positionV relativeFrom="paragraph">
              <wp:posOffset>161350</wp:posOffset>
            </wp:positionV>
            <wp:extent cx="1656715" cy="1778635"/>
            <wp:effectExtent l="0" t="0" r="63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56715" cy="1778635"/>
                    </a:xfrm>
                    <a:prstGeom prst="rect">
                      <a:avLst/>
                    </a:prstGeom>
                  </pic:spPr>
                </pic:pic>
              </a:graphicData>
            </a:graphic>
            <wp14:sizeRelH relativeFrom="margin">
              <wp14:pctWidth>0</wp14:pctWidth>
            </wp14:sizeRelH>
            <wp14:sizeRelV relativeFrom="margin">
              <wp14:pctHeight>0</wp14:pctHeight>
            </wp14:sizeRelV>
          </wp:anchor>
        </w:drawing>
      </w:r>
    </w:p>
    <w:p w14:paraId="10B2E04A" w14:textId="77777777" w:rsidR="00C91B08" w:rsidRDefault="0001790A" w:rsidP="00C91B08">
      <w:pPr>
        <w:keepNext/>
        <w:widowControl/>
        <w:suppressAutoHyphens w:val="0"/>
      </w:pPr>
      <w:r>
        <w:rPr>
          <w:noProof/>
          <w:lang w:val="es-MX" w:eastAsia="es-MX"/>
        </w:rPr>
        <w:drawing>
          <wp:inline distT="0" distB="0" distL="0" distR="0" wp14:anchorId="1BCD0AE8" wp14:editId="24283901">
            <wp:extent cx="3767300" cy="3974592"/>
            <wp:effectExtent l="0" t="0" r="508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c_bb.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71253" cy="3978762"/>
                    </a:xfrm>
                    <a:prstGeom prst="rect">
                      <a:avLst/>
                    </a:prstGeom>
                  </pic:spPr>
                </pic:pic>
              </a:graphicData>
            </a:graphic>
          </wp:inline>
        </w:drawing>
      </w:r>
    </w:p>
    <w:p w14:paraId="3953274A" w14:textId="77777777" w:rsidR="00C91B08" w:rsidRDefault="00C91B08" w:rsidP="00C91B08">
      <w:pPr>
        <w:pStyle w:val="Descripcin"/>
        <w:jc w:val="center"/>
      </w:pPr>
      <w:r>
        <w:t xml:space="preserve">Fig. </w:t>
      </w:r>
      <w:r>
        <w:fldChar w:fldCharType="begin"/>
      </w:r>
      <w:r>
        <w:instrText xml:space="preserve"> SEQ Fig. \* ARABIC </w:instrText>
      </w:r>
      <w:r>
        <w:fldChar w:fldCharType="separate"/>
      </w:r>
      <w:r w:rsidR="000C0F6C">
        <w:rPr>
          <w:noProof/>
        </w:rPr>
        <w:t>3</w:t>
      </w:r>
      <w:r>
        <w:fldChar w:fldCharType="end"/>
      </w:r>
      <w:r>
        <w:t xml:space="preserve"> Diagrama de Montaje de la Lectura </w:t>
      </w:r>
      <w:r w:rsidR="008208AC">
        <w:t>Analógica</w:t>
      </w:r>
      <w:r>
        <w:t>.</w:t>
      </w:r>
    </w:p>
    <w:p w14:paraId="46170265" w14:textId="77777777" w:rsidR="0081112A" w:rsidRDefault="0081112A" w:rsidP="00A62EA9">
      <w:pPr>
        <w:pStyle w:val="Ttulo4"/>
      </w:pPr>
      <w:r>
        <w:t>Actividad</w:t>
      </w:r>
    </w:p>
    <w:p w14:paraId="7BC3C596" w14:textId="77777777" w:rsidR="0081112A" w:rsidRDefault="0081112A">
      <w:pPr>
        <w:widowControl/>
        <w:suppressAutoHyphens w:val="0"/>
        <w:rPr>
          <w:b/>
          <w:lang w:val="es-NI"/>
        </w:rPr>
      </w:pPr>
    </w:p>
    <w:p w14:paraId="20801716" w14:textId="77777777" w:rsidR="0081112A" w:rsidRDefault="0081112A" w:rsidP="0081112A">
      <w:pPr>
        <w:widowControl/>
        <w:suppressAutoHyphens w:val="0"/>
        <w:jc w:val="both"/>
        <w:rPr>
          <w:lang w:val="es-NI"/>
        </w:rPr>
      </w:pPr>
      <w:r>
        <w:rPr>
          <w:lang w:val="es-NI"/>
        </w:rPr>
        <w:t>Realice cambios</w:t>
      </w:r>
      <w:r w:rsidR="005C08DF">
        <w:rPr>
          <w:lang w:val="es-NI"/>
        </w:rPr>
        <w:t xml:space="preserve"> en el potenciómetro y vea </w:t>
      </w:r>
      <w:r w:rsidR="001539D3">
        <w:rPr>
          <w:lang w:val="es-NI"/>
        </w:rPr>
        <w:t>cómo</w:t>
      </w:r>
      <w:r w:rsidR="005C08DF">
        <w:rPr>
          <w:lang w:val="es-NI"/>
        </w:rPr>
        <w:t xml:space="preserve"> afecta el parpadeo del led en el circuito</w:t>
      </w:r>
      <w:r>
        <w:rPr>
          <w:lang w:val="es-NI"/>
        </w:rPr>
        <w:t>.</w:t>
      </w:r>
    </w:p>
    <w:p w14:paraId="6D0269C0" w14:textId="77777777" w:rsidR="005C08DF" w:rsidRDefault="005C08DF" w:rsidP="0081112A">
      <w:pPr>
        <w:widowControl/>
        <w:suppressAutoHyphens w:val="0"/>
        <w:jc w:val="both"/>
        <w:rPr>
          <w:b/>
          <w:lang w:val="es-NI"/>
        </w:rPr>
      </w:pPr>
    </w:p>
    <w:p w14:paraId="109FE4E3" w14:textId="77777777" w:rsidR="00756645" w:rsidRPr="00A62EA9" w:rsidRDefault="005C08DF" w:rsidP="00A62EA9">
      <w:pPr>
        <w:pStyle w:val="Ttulo3"/>
        <w:numPr>
          <w:ilvl w:val="0"/>
          <w:numId w:val="0"/>
        </w:numPr>
      </w:pPr>
      <w:r>
        <w:t xml:space="preserve">Practica #2 Salidas PWM para comportarse como </w:t>
      </w:r>
      <w:r w:rsidR="001539D3">
        <w:t>Analógicas</w:t>
      </w:r>
    </w:p>
    <w:p w14:paraId="611C8EF0" w14:textId="77777777" w:rsidR="00A62EA9" w:rsidRDefault="002A63ED" w:rsidP="00A62EA9">
      <w:pPr>
        <w:pStyle w:val="Ttulo4"/>
      </w:pPr>
      <w:r>
        <w:t>Có</w:t>
      </w:r>
      <w:r w:rsidR="00A62EA9">
        <w:t>digo Arduino</w:t>
      </w:r>
    </w:p>
    <w:p w14:paraId="1FA4690D" w14:textId="77777777" w:rsidR="00A62EA9" w:rsidRPr="00A62EA9" w:rsidRDefault="00A62EA9" w:rsidP="00A62EA9">
      <w:pPr>
        <w:rPr>
          <w:lang w:val="es-ES_tradnl"/>
        </w:rPr>
      </w:pPr>
    </w:p>
    <w:p w14:paraId="015EE5BA" w14:textId="77777777" w:rsidR="002D6286" w:rsidRDefault="005C08DF" w:rsidP="008D770B">
      <w:pPr>
        <w:widowControl/>
        <w:suppressAutoHyphens w:val="0"/>
        <w:jc w:val="both"/>
        <w:rPr>
          <w:lang w:val="es-NI"/>
        </w:rPr>
      </w:pPr>
      <w:r>
        <w:rPr>
          <w:lang w:val="es-NI"/>
        </w:rPr>
        <w:t xml:space="preserve">La </w:t>
      </w:r>
      <w:r w:rsidR="00306F32">
        <w:rPr>
          <w:lang w:val="es-NI"/>
        </w:rPr>
        <w:t>Modulación</w:t>
      </w:r>
      <w:r>
        <w:rPr>
          <w:lang w:val="es-NI"/>
        </w:rPr>
        <w:t xml:space="preserve"> PWM será implementada para </w:t>
      </w:r>
      <w:r w:rsidR="008D770B">
        <w:rPr>
          <w:lang w:val="es-NI"/>
        </w:rPr>
        <w:t xml:space="preserve">generar salidas con un comportamiento casi analógico, a través de la modificación del ciclo de trabajo de una señal periódica, en este caso una señal cuadrada. El ciclo de trabajo de una señal es el ancho relativo de su parte positiva en relación con el periodo, es decir  </w:t>
      </w:r>
      <m:oMath>
        <m:r>
          <w:rPr>
            <w:rFonts w:ascii="Cambria Math" w:hAnsi="Cambria Math"/>
            <w:lang w:val="es-NI"/>
          </w:rPr>
          <m:t>duty cycle=</m:t>
        </m:r>
        <m:sSub>
          <m:sSubPr>
            <m:ctrlPr>
              <w:rPr>
                <w:rFonts w:ascii="Cambria Math" w:hAnsi="Cambria Math"/>
                <w:i/>
                <w:lang w:val="es-NI"/>
              </w:rPr>
            </m:ctrlPr>
          </m:sSubPr>
          <m:e>
            <m:r>
              <w:rPr>
                <w:rFonts w:ascii="Cambria Math" w:hAnsi="Cambria Math"/>
                <w:lang w:val="es-NI"/>
              </w:rPr>
              <m:t>t</m:t>
            </m:r>
          </m:e>
          <m:sub>
            <m:r>
              <w:rPr>
                <w:rFonts w:ascii="Cambria Math" w:hAnsi="Cambria Math"/>
                <w:lang w:val="es-NI"/>
              </w:rPr>
              <m:t>ON</m:t>
            </m:r>
          </m:sub>
        </m:sSub>
        <m:r>
          <w:rPr>
            <w:rFonts w:ascii="Cambria Math" w:hAnsi="Cambria Math"/>
            <w:lang w:val="es-NI"/>
          </w:rPr>
          <m:t>/T</m:t>
        </m:r>
      </m:oMath>
      <w:r w:rsidR="008D770B">
        <w:rPr>
          <w:lang w:val="es-NI"/>
        </w:rPr>
        <w:t xml:space="preserve"> . La siguiente </w:t>
      </w:r>
      <w:r w:rsidR="00306F32">
        <w:rPr>
          <w:lang w:val="es-NI"/>
        </w:rPr>
        <w:t>práctica</w:t>
      </w:r>
      <w:r w:rsidR="008D770B">
        <w:rPr>
          <w:lang w:val="es-NI"/>
        </w:rPr>
        <w:t xml:space="preserve"> </w:t>
      </w:r>
      <w:r w:rsidR="00313EFC">
        <w:rPr>
          <w:lang w:val="es-NI"/>
        </w:rPr>
        <w:t xml:space="preserve">se </w:t>
      </w:r>
      <w:r w:rsidR="00306F32">
        <w:rPr>
          <w:lang w:val="es-NI"/>
        </w:rPr>
        <w:t>hará</w:t>
      </w:r>
      <w:r w:rsidR="00313EFC">
        <w:rPr>
          <w:lang w:val="es-NI"/>
        </w:rPr>
        <w:t xml:space="preserve"> la modificación del duty cycle mediante un potenciómetro y se </w:t>
      </w:r>
      <w:r w:rsidR="00306F32">
        <w:rPr>
          <w:lang w:val="es-NI"/>
        </w:rPr>
        <w:t>visualizará</w:t>
      </w:r>
      <w:r w:rsidR="00313EFC">
        <w:rPr>
          <w:lang w:val="es-NI"/>
        </w:rPr>
        <w:t xml:space="preserve"> en el osciloscopio.</w:t>
      </w:r>
    </w:p>
    <w:p w14:paraId="309FC76B" w14:textId="77777777" w:rsidR="002D6286" w:rsidRDefault="002D6286" w:rsidP="008D770B">
      <w:pPr>
        <w:widowControl/>
        <w:suppressAutoHyphens w:val="0"/>
        <w:jc w:val="both"/>
        <w:rPr>
          <w:lang w:val="es-NI"/>
        </w:rPr>
      </w:pPr>
    </w:p>
    <w:p w14:paraId="7CB22C36" w14:textId="77777777" w:rsidR="002D6286" w:rsidRDefault="002D6286">
      <w:pPr>
        <w:widowControl/>
        <w:suppressAutoHyphens w:val="0"/>
        <w:rPr>
          <w:lang w:val="es-NI"/>
        </w:rPr>
      </w:pPr>
    </w:p>
    <w:p w14:paraId="5A56FEE0" w14:textId="77777777" w:rsidR="002D6286" w:rsidRDefault="002D6286">
      <w:pPr>
        <w:widowControl/>
        <w:suppressAutoHyphens w:val="0"/>
        <w:rPr>
          <w:lang w:val="es-NI"/>
        </w:rPr>
      </w:pPr>
      <w:r w:rsidRPr="0062790E">
        <w:rPr>
          <w:noProof/>
          <w:lang w:val="es-MX" w:eastAsia="es-MX"/>
        </w:rPr>
        <w:lastRenderedPageBreak/>
        <mc:AlternateContent>
          <mc:Choice Requires="wps">
            <w:drawing>
              <wp:anchor distT="45720" distB="45720" distL="114300" distR="114300" simplePos="0" relativeHeight="251667968" behindDoc="0" locked="0" layoutInCell="1" allowOverlap="1" wp14:anchorId="361FA338" wp14:editId="76C57C99">
                <wp:simplePos x="0" y="0"/>
                <wp:positionH relativeFrom="margin">
                  <wp:align>center</wp:align>
                </wp:positionH>
                <wp:positionV relativeFrom="paragraph">
                  <wp:posOffset>2939</wp:posOffset>
                </wp:positionV>
                <wp:extent cx="4518660" cy="1404620"/>
                <wp:effectExtent l="0" t="0" r="15240" b="13335"/>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8660" cy="1404620"/>
                        </a:xfrm>
                        <a:prstGeom prst="rect">
                          <a:avLst/>
                        </a:prstGeom>
                        <a:solidFill>
                          <a:schemeClr val="bg2"/>
                        </a:solidFill>
                        <a:ln w="9525">
                          <a:solidFill>
                            <a:srgbClr val="000000"/>
                          </a:solidFill>
                          <a:miter lim="800000"/>
                          <a:headEnd/>
                          <a:tailEnd/>
                        </a:ln>
                      </wps:spPr>
                      <wps:txbx>
                        <w:txbxContent>
                          <w:p w14:paraId="3B14E905" w14:textId="77777777" w:rsidR="00313EFC" w:rsidRPr="00313EFC" w:rsidRDefault="00313EFC" w:rsidP="00313EFC">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313EFC">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int sensorPin = A0;    // Entrada para el Potenciometro</w:t>
                            </w:r>
                          </w:p>
                          <w:p w14:paraId="2C3C41A7" w14:textId="77777777" w:rsidR="00313EFC" w:rsidRPr="00313EFC" w:rsidRDefault="00313EFC" w:rsidP="00313EFC">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313EFC">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int ledPin = 2;      // Pin para el LED</w:t>
                            </w:r>
                          </w:p>
                          <w:p w14:paraId="1EAF7F88" w14:textId="77777777" w:rsidR="00313EFC" w:rsidRPr="00313EFC" w:rsidRDefault="00313EFC" w:rsidP="00313EFC">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313EFC">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int sensorValue = 0;  // variable para almacenar el valor medido</w:t>
                            </w:r>
                          </w:p>
                          <w:p w14:paraId="4DBC5268" w14:textId="77777777" w:rsidR="00313EFC" w:rsidRPr="00313EFC" w:rsidRDefault="00313EFC" w:rsidP="00313EFC">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p>
                          <w:p w14:paraId="4CB23CFE" w14:textId="77777777" w:rsidR="00313EFC" w:rsidRPr="00313EFC" w:rsidRDefault="00313EFC" w:rsidP="00313EFC">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313EFC">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void setup() {</w:t>
                            </w:r>
                          </w:p>
                          <w:p w14:paraId="6CDAB49D" w14:textId="77777777" w:rsidR="00313EFC" w:rsidRPr="00313EFC" w:rsidRDefault="00313EFC" w:rsidP="00313EFC">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313EFC">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pinMode(ledPin, OUTPUT);</w:t>
                            </w:r>
                          </w:p>
                          <w:p w14:paraId="1D4FCACC" w14:textId="77777777" w:rsidR="00313EFC" w:rsidRPr="00313EFC" w:rsidRDefault="00313EFC" w:rsidP="00313EFC">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313EFC">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w:t>
                            </w:r>
                          </w:p>
                          <w:p w14:paraId="1923ACFC" w14:textId="77777777" w:rsidR="00313EFC" w:rsidRPr="00313EFC" w:rsidRDefault="00313EFC" w:rsidP="00313EFC">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p>
                          <w:p w14:paraId="08AFEDDB" w14:textId="77777777" w:rsidR="00313EFC" w:rsidRPr="00313EFC" w:rsidRDefault="00313EFC" w:rsidP="00313EFC">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313EFC">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void loop() {</w:t>
                            </w:r>
                          </w:p>
                          <w:p w14:paraId="6044A7C6" w14:textId="77777777" w:rsidR="00313EFC" w:rsidRPr="00313EFC" w:rsidRDefault="00313EFC" w:rsidP="00313EFC">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313EFC">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 Lectura de la Entrada Analogica:</w:t>
                            </w:r>
                          </w:p>
                          <w:p w14:paraId="44E54021" w14:textId="77777777" w:rsidR="00313EFC" w:rsidRPr="00313EFC" w:rsidRDefault="00313EFC" w:rsidP="00313EFC">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313EFC">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sensorValue = analogRead(sensorPin)/4;</w:t>
                            </w:r>
                          </w:p>
                          <w:p w14:paraId="29DA0CBA" w14:textId="77777777" w:rsidR="00313EFC" w:rsidRPr="00313EFC" w:rsidRDefault="00313EFC" w:rsidP="00313EFC">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313EFC">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 Encendido del led</w:t>
                            </w:r>
                          </w:p>
                          <w:p w14:paraId="2D271423" w14:textId="77777777" w:rsidR="00313EFC" w:rsidRPr="00313EFC" w:rsidRDefault="00313EFC" w:rsidP="00313EFC">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313EFC">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r w:rsidRPr="00313EFC">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analogWrite(ledPin, sensorValue);</w:t>
                            </w:r>
                          </w:p>
                          <w:p w14:paraId="4F3C5104" w14:textId="77777777" w:rsidR="009F3C54" w:rsidRPr="000601D4" w:rsidRDefault="00313EFC" w:rsidP="00313EFC">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313EFC">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1FA338" id="_x0000_s1029" type="#_x0000_t202" style="position:absolute;margin-left:0;margin-top:.25pt;width:355.8pt;height:110.6pt;z-index:25166796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" fillcolor="#eeece1 [3214]">
                <v:textbox style="mso-fit-shape-to-text:t">
                  <w:txbxContent>
                    <w:p w14:paraId="3B14E905" w14:textId="77777777" w:rsidR="00313EFC" w:rsidRPr="00313EFC" w:rsidRDefault="00313EFC" w:rsidP="00313EFC">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313EFC">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int sensorPin = A0;    // Entrada para el Potenciometro</w:t>
                      </w:r>
                    </w:p>
                    <w:p w14:paraId="2C3C41A7" w14:textId="77777777" w:rsidR="00313EFC" w:rsidRPr="00313EFC" w:rsidRDefault="00313EFC" w:rsidP="00313EFC">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313EFC">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int ledPin = 2;      // Pin para el LED</w:t>
                      </w:r>
                    </w:p>
                    <w:p w14:paraId="1EAF7F88" w14:textId="77777777" w:rsidR="00313EFC" w:rsidRPr="00313EFC" w:rsidRDefault="00313EFC" w:rsidP="00313EFC">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313EFC">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int sensorValue = 0;  // variable para almacenar el valor medido</w:t>
                      </w:r>
                    </w:p>
                    <w:p w14:paraId="4DBC5268" w14:textId="77777777" w:rsidR="00313EFC" w:rsidRPr="00313EFC" w:rsidRDefault="00313EFC" w:rsidP="00313EFC">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p>
                    <w:p w14:paraId="4CB23CFE" w14:textId="77777777" w:rsidR="00313EFC" w:rsidRPr="00313EFC" w:rsidRDefault="00313EFC" w:rsidP="00313EFC">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313EFC">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void setup() {</w:t>
                      </w:r>
                    </w:p>
                    <w:p w14:paraId="6CDAB49D" w14:textId="77777777" w:rsidR="00313EFC" w:rsidRPr="00313EFC" w:rsidRDefault="00313EFC" w:rsidP="00313EFC">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313EFC">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pinMode(ledPin, OUTPUT);</w:t>
                      </w:r>
                    </w:p>
                    <w:p w14:paraId="1D4FCACC" w14:textId="77777777" w:rsidR="00313EFC" w:rsidRPr="00313EFC" w:rsidRDefault="00313EFC" w:rsidP="00313EFC">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313EFC">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w:t>
                      </w:r>
                    </w:p>
                    <w:p w14:paraId="1923ACFC" w14:textId="77777777" w:rsidR="00313EFC" w:rsidRPr="00313EFC" w:rsidRDefault="00313EFC" w:rsidP="00313EFC">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p>
                    <w:p w14:paraId="08AFEDDB" w14:textId="77777777" w:rsidR="00313EFC" w:rsidRPr="00313EFC" w:rsidRDefault="00313EFC" w:rsidP="00313EFC">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313EFC">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void loop() {</w:t>
                      </w:r>
                    </w:p>
                    <w:p w14:paraId="6044A7C6" w14:textId="77777777" w:rsidR="00313EFC" w:rsidRPr="00313EFC" w:rsidRDefault="00313EFC" w:rsidP="00313EFC">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313EFC">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 Lectura de la Entrada Analogica:</w:t>
                      </w:r>
                    </w:p>
                    <w:p w14:paraId="44E54021" w14:textId="77777777" w:rsidR="00313EFC" w:rsidRPr="00313EFC" w:rsidRDefault="00313EFC" w:rsidP="00313EFC">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313EFC">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sensorValue = analogRead(sensorPin)/4;</w:t>
                      </w:r>
                    </w:p>
                    <w:p w14:paraId="29DA0CBA" w14:textId="77777777" w:rsidR="00313EFC" w:rsidRPr="00313EFC" w:rsidRDefault="00313EFC" w:rsidP="00313EFC">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313EFC">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 Encendido del led</w:t>
                      </w:r>
                    </w:p>
                    <w:p w14:paraId="2D271423" w14:textId="77777777" w:rsidR="00313EFC" w:rsidRPr="00313EFC" w:rsidRDefault="00313EFC" w:rsidP="00313EFC">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313EFC">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r w:rsidRPr="00313EFC">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analogWrite(ledPin, sensorValue);</w:t>
                      </w:r>
                    </w:p>
                    <w:p w14:paraId="4F3C5104" w14:textId="77777777" w:rsidR="009F3C54" w:rsidRPr="000601D4" w:rsidRDefault="00313EFC" w:rsidP="00313EFC">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313EFC">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w:t>
                      </w:r>
                    </w:p>
                  </w:txbxContent>
                </v:textbox>
                <w10:wrap type="square" anchorx="margin"/>
              </v:shape>
            </w:pict>
          </mc:Fallback>
        </mc:AlternateContent>
      </w:r>
    </w:p>
    <w:p w14:paraId="567CC525" w14:textId="77777777" w:rsidR="002D6286" w:rsidRDefault="002D6286">
      <w:pPr>
        <w:widowControl/>
        <w:suppressAutoHyphens w:val="0"/>
        <w:rPr>
          <w:lang w:val="es-NI"/>
        </w:rPr>
      </w:pPr>
    </w:p>
    <w:p w14:paraId="0BA3FA41" w14:textId="77777777" w:rsidR="002D6286" w:rsidRDefault="002D6286">
      <w:pPr>
        <w:widowControl/>
        <w:suppressAutoHyphens w:val="0"/>
        <w:rPr>
          <w:lang w:val="es-NI"/>
        </w:rPr>
      </w:pPr>
    </w:p>
    <w:p w14:paraId="2CC452FA" w14:textId="77777777" w:rsidR="002D6286" w:rsidRDefault="002D6286">
      <w:pPr>
        <w:widowControl/>
        <w:suppressAutoHyphens w:val="0"/>
        <w:rPr>
          <w:lang w:val="es-NI"/>
        </w:rPr>
      </w:pPr>
    </w:p>
    <w:p w14:paraId="02AFFF9D" w14:textId="77777777" w:rsidR="002D6286" w:rsidRDefault="002D6286">
      <w:pPr>
        <w:widowControl/>
        <w:suppressAutoHyphens w:val="0"/>
        <w:rPr>
          <w:lang w:val="es-NI"/>
        </w:rPr>
      </w:pPr>
    </w:p>
    <w:p w14:paraId="34EDE5C1" w14:textId="77777777" w:rsidR="002D6286" w:rsidRDefault="002D6286">
      <w:pPr>
        <w:widowControl/>
        <w:suppressAutoHyphens w:val="0"/>
        <w:rPr>
          <w:lang w:val="es-NI"/>
        </w:rPr>
      </w:pPr>
    </w:p>
    <w:p w14:paraId="2593EE0A" w14:textId="77777777" w:rsidR="002D6286" w:rsidRDefault="002D6286">
      <w:pPr>
        <w:widowControl/>
        <w:suppressAutoHyphens w:val="0"/>
        <w:rPr>
          <w:lang w:val="es-NI"/>
        </w:rPr>
      </w:pPr>
    </w:p>
    <w:p w14:paraId="371FC6B5" w14:textId="77777777" w:rsidR="002D6286" w:rsidRDefault="002D6286">
      <w:pPr>
        <w:widowControl/>
        <w:suppressAutoHyphens w:val="0"/>
        <w:rPr>
          <w:lang w:val="es-NI"/>
        </w:rPr>
      </w:pPr>
    </w:p>
    <w:p w14:paraId="5916D5C2" w14:textId="77777777" w:rsidR="002D6286" w:rsidRDefault="002D6286">
      <w:pPr>
        <w:widowControl/>
        <w:suppressAutoHyphens w:val="0"/>
        <w:rPr>
          <w:lang w:val="es-NI"/>
        </w:rPr>
      </w:pPr>
    </w:p>
    <w:p w14:paraId="5C1362AB" w14:textId="77777777" w:rsidR="002D6286" w:rsidRDefault="002D6286">
      <w:pPr>
        <w:widowControl/>
        <w:suppressAutoHyphens w:val="0"/>
        <w:rPr>
          <w:lang w:val="es-NI"/>
        </w:rPr>
      </w:pPr>
    </w:p>
    <w:p w14:paraId="6EBD293D" w14:textId="77777777" w:rsidR="002D6286" w:rsidRDefault="002D6286">
      <w:pPr>
        <w:widowControl/>
        <w:suppressAutoHyphens w:val="0"/>
        <w:rPr>
          <w:lang w:val="es-NI"/>
        </w:rPr>
      </w:pPr>
    </w:p>
    <w:p w14:paraId="69E3F14F" w14:textId="77777777" w:rsidR="002D6286" w:rsidRDefault="002D6286">
      <w:pPr>
        <w:widowControl/>
        <w:suppressAutoHyphens w:val="0"/>
        <w:rPr>
          <w:lang w:val="es-NI"/>
        </w:rPr>
      </w:pPr>
    </w:p>
    <w:p w14:paraId="68AD501E" w14:textId="77777777" w:rsidR="002D6286" w:rsidRDefault="002D6286">
      <w:pPr>
        <w:widowControl/>
        <w:suppressAutoHyphens w:val="0"/>
        <w:rPr>
          <w:lang w:val="es-NI"/>
        </w:rPr>
      </w:pPr>
    </w:p>
    <w:p w14:paraId="5BE788BB" w14:textId="77777777" w:rsidR="002D6286" w:rsidRDefault="002D6286">
      <w:pPr>
        <w:widowControl/>
        <w:suppressAutoHyphens w:val="0"/>
        <w:rPr>
          <w:lang w:val="es-NI"/>
        </w:rPr>
      </w:pPr>
    </w:p>
    <w:p w14:paraId="5C75551C" w14:textId="77777777" w:rsidR="002D6286" w:rsidRDefault="002D6286">
      <w:pPr>
        <w:widowControl/>
        <w:suppressAutoHyphens w:val="0"/>
        <w:rPr>
          <w:lang w:val="es-NI"/>
        </w:rPr>
      </w:pPr>
    </w:p>
    <w:p w14:paraId="1C4EF196" w14:textId="77777777" w:rsidR="002D6286" w:rsidRDefault="00313EFC" w:rsidP="00A62EA9">
      <w:pPr>
        <w:pStyle w:val="Ttulo4"/>
      </w:pPr>
      <w:r>
        <w:t>S</w:t>
      </w:r>
      <w:r w:rsidRPr="009D6AA7">
        <w:t>imulación</w:t>
      </w:r>
      <w:r>
        <w:t xml:space="preserve"> en Proteus</w:t>
      </w:r>
    </w:p>
    <w:p w14:paraId="1B96B5E0" w14:textId="77777777" w:rsidR="002D6286" w:rsidRDefault="002D6286">
      <w:pPr>
        <w:widowControl/>
        <w:suppressAutoHyphens w:val="0"/>
        <w:rPr>
          <w:lang w:val="es-NI"/>
        </w:rPr>
      </w:pPr>
    </w:p>
    <w:p w14:paraId="7FCC168E" w14:textId="77777777" w:rsidR="008208AC" w:rsidRDefault="009E6AAD" w:rsidP="008208AC">
      <w:pPr>
        <w:keepNext/>
        <w:widowControl/>
        <w:suppressAutoHyphens w:val="0"/>
        <w:jc w:val="center"/>
      </w:pPr>
      <w:r>
        <w:rPr>
          <w:noProof/>
          <w:lang w:val="es-MX" w:eastAsia="es-MX"/>
        </w:rPr>
        <w:drawing>
          <wp:inline distT="0" distB="0" distL="0" distR="0" wp14:anchorId="1149F0F2" wp14:editId="5CAD3506">
            <wp:extent cx="5564587" cy="3828288"/>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1933" cy="3833342"/>
                    </a:xfrm>
                    <a:prstGeom prst="rect">
                      <a:avLst/>
                    </a:prstGeom>
                  </pic:spPr>
                </pic:pic>
              </a:graphicData>
            </a:graphic>
          </wp:inline>
        </w:drawing>
      </w:r>
    </w:p>
    <w:p w14:paraId="538A5107" w14:textId="77777777" w:rsidR="00AD71BE" w:rsidRDefault="008208AC" w:rsidP="008208AC">
      <w:pPr>
        <w:pStyle w:val="Descripcin"/>
        <w:jc w:val="center"/>
        <w:rPr>
          <w:lang w:val="es-NI"/>
        </w:rPr>
      </w:pPr>
      <w:r>
        <w:t xml:space="preserve">Fig. </w:t>
      </w:r>
      <w:r>
        <w:fldChar w:fldCharType="begin"/>
      </w:r>
      <w:r>
        <w:instrText xml:space="preserve"> SEQ Fig. \* ARABIC </w:instrText>
      </w:r>
      <w:r>
        <w:fldChar w:fldCharType="separate"/>
      </w:r>
      <w:r w:rsidR="000C0F6C">
        <w:rPr>
          <w:noProof/>
        </w:rPr>
        <w:t>4</w:t>
      </w:r>
      <w:r>
        <w:fldChar w:fldCharType="end"/>
      </w:r>
      <w:r>
        <w:t xml:space="preserve"> Simulación de Salidas Analógicas usando PWM.</w:t>
      </w:r>
    </w:p>
    <w:p w14:paraId="7C5354BA" w14:textId="77777777" w:rsidR="00313EFC" w:rsidRDefault="00313EFC" w:rsidP="00A62EA9">
      <w:pPr>
        <w:pStyle w:val="Ttulo4"/>
      </w:pPr>
      <w:r>
        <w:t>Montaje del Circuito</w:t>
      </w:r>
    </w:p>
    <w:p w14:paraId="23E665F3" w14:textId="77777777" w:rsidR="002D6286" w:rsidRDefault="002D6286">
      <w:pPr>
        <w:widowControl/>
        <w:suppressAutoHyphens w:val="0"/>
        <w:rPr>
          <w:lang w:val="es-NI"/>
        </w:rPr>
      </w:pPr>
    </w:p>
    <w:p w14:paraId="58E1D0DA" w14:textId="77777777" w:rsidR="002D6286" w:rsidRDefault="009E6AAD" w:rsidP="009E6AAD">
      <w:pPr>
        <w:widowControl/>
        <w:suppressAutoHyphens w:val="0"/>
        <w:jc w:val="both"/>
        <w:rPr>
          <w:lang w:val="es-NI"/>
        </w:rPr>
      </w:pPr>
      <w:r>
        <w:rPr>
          <w:lang w:val="es-NI"/>
        </w:rPr>
        <w:t xml:space="preserve">El montaje para esta práctica es similar a la práctica anterior teniendo en cuenta que </w:t>
      </w:r>
      <w:r w:rsidR="00DE1D2C">
        <w:rPr>
          <w:lang w:val="es-NI"/>
        </w:rPr>
        <w:t>a la salida del led se conectará a</w:t>
      </w:r>
      <w:r>
        <w:rPr>
          <w:lang w:val="es-NI"/>
        </w:rPr>
        <w:t xml:space="preserve"> la sonda hacia el osciloscopio.</w:t>
      </w:r>
    </w:p>
    <w:p w14:paraId="6A161029" w14:textId="77777777" w:rsidR="009E6AAD" w:rsidRPr="0018769A" w:rsidRDefault="002B6D7D" w:rsidP="0018769A">
      <w:pPr>
        <w:pStyle w:val="Ttulo3"/>
        <w:numPr>
          <w:ilvl w:val="0"/>
          <w:numId w:val="0"/>
        </w:numPr>
      </w:pPr>
      <w:r>
        <w:lastRenderedPageBreak/>
        <w:t xml:space="preserve">Practica #3 </w:t>
      </w:r>
      <w:r w:rsidR="00306F32">
        <w:t>Termómetro</w:t>
      </w:r>
      <w:r>
        <w:t xml:space="preserve"> Digital con el Sensor LM35</w:t>
      </w:r>
    </w:p>
    <w:p w14:paraId="6B76F458" w14:textId="77777777" w:rsidR="00A62EA9" w:rsidRDefault="002A63ED" w:rsidP="00A62EA9">
      <w:pPr>
        <w:pStyle w:val="Ttulo4"/>
      </w:pPr>
      <w:r>
        <w:t>Código</w:t>
      </w:r>
      <w:r w:rsidR="00A62EA9">
        <w:t xml:space="preserve"> Arduino</w:t>
      </w:r>
    </w:p>
    <w:p w14:paraId="4D88D30C" w14:textId="77777777" w:rsidR="0018769A" w:rsidRDefault="0018769A" w:rsidP="009E6AAD">
      <w:pPr>
        <w:widowControl/>
        <w:suppressAutoHyphens w:val="0"/>
        <w:jc w:val="both"/>
        <w:rPr>
          <w:lang w:val="es-NI"/>
        </w:rPr>
      </w:pPr>
    </w:p>
    <w:p w14:paraId="15154F99" w14:textId="77777777" w:rsidR="009E6AAD" w:rsidRPr="00F754D3" w:rsidRDefault="00F754D3" w:rsidP="009E6AAD">
      <w:pPr>
        <w:widowControl/>
        <w:suppressAutoHyphens w:val="0"/>
        <w:jc w:val="both"/>
        <w:rPr>
          <w:lang w:val="es-NI"/>
        </w:rPr>
      </w:pPr>
      <w:r>
        <w:rPr>
          <w:lang w:val="es-NI"/>
        </w:rPr>
        <w:t xml:space="preserve">En esta </w:t>
      </w:r>
      <w:r w:rsidR="00614398">
        <w:rPr>
          <w:lang w:val="es-NI"/>
        </w:rPr>
        <w:t>última</w:t>
      </w:r>
      <w:r>
        <w:rPr>
          <w:lang w:val="es-NI"/>
        </w:rPr>
        <w:t xml:space="preserve"> </w:t>
      </w:r>
      <w:r w:rsidR="00614398">
        <w:rPr>
          <w:lang w:val="es-NI"/>
        </w:rPr>
        <w:t>práctica</w:t>
      </w:r>
      <w:r>
        <w:rPr>
          <w:lang w:val="es-NI"/>
        </w:rPr>
        <w:t xml:space="preserve"> se </w:t>
      </w:r>
      <w:r w:rsidR="00614398">
        <w:rPr>
          <w:lang w:val="es-NI"/>
        </w:rPr>
        <w:t>hará</w:t>
      </w:r>
      <w:r>
        <w:rPr>
          <w:lang w:val="es-NI"/>
        </w:rPr>
        <w:t xml:space="preserve"> uso de un sensor de temperatura LM35 conectado a una entrada analógica del Microcontrolador, la cual será </w:t>
      </w:r>
      <w:r w:rsidR="00614398">
        <w:rPr>
          <w:lang w:val="es-NI"/>
        </w:rPr>
        <w:t>leída</w:t>
      </w:r>
      <w:r>
        <w:rPr>
          <w:lang w:val="es-NI"/>
        </w:rPr>
        <w:t xml:space="preserve"> e interpretada para visualizarse la temperatura actual en una pan</w:t>
      </w:r>
      <w:r w:rsidR="00614398">
        <w:rPr>
          <w:lang w:val="es-NI"/>
        </w:rPr>
        <w:t>talla</w:t>
      </w:r>
      <w:r>
        <w:rPr>
          <w:lang w:val="es-NI"/>
        </w:rPr>
        <w:t xml:space="preserve"> LCD 16x2</w:t>
      </w:r>
      <w:r w:rsidR="009E6AAD">
        <w:rPr>
          <w:lang w:val="es-NI"/>
        </w:rPr>
        <w:t>.</w:t>
      </w:r>
      <w:r>
        <w:rPr>
          <w:lang w:val="es-NI"/>
        </w:rPr>
        <w:t xml:space="preserve"> Tome en consideración que la instrucción </w:t>
      </w:r>
      <w:r w:rsidRPr="00F754D3">
        <w:rPr>
          <w:i/>
          <w:lang w:val="es-NI"/>
        </w:rPr>
        <w:t>lcd.print</w:t>
      </w:r>
      <w:r>
        <w:rPr>
          <w:i/>
          <w:lang w:val="es-NI"/>
        </w:rPr>
        <w:t xml:space="preserve"> </w:t>
      </w:r>
      <w:r>
        <w:rPr>
          <w:lang w:val="es-NI"/>
        </w:rPr>
        <w:t xml:space="preserve">no imprime valores numéricos, es decir se </w:t>
      </w:r>
      <w:r w:rsidR="00614398">
        <w:rPr>
          <w:lang w:val="es-NI"/>
        </w:rPr>
        <w:t>hará</w:t>
      </w:r>
      <w:r>
        <w:rPr>
          <w:lang w:val="es-NI"/>
        </w:rPr>
        <w:t xml:space="preserve"> la conversión del valor numérico a cadena con la instrucción </w:t>
      </w:r>
      <w:r w:rsidRPr="00F754D3">
        <w:rPr>
          <w:i/>
          <w:lang w:val="es-NI"/>
        </w:rPr>
        <w:t>String</w:t>
      </w:r>
      <w:r>
        <w:rPr>
          <w:i/>
          <w:lang w:val="es-NI"/>
        </w:rPr>
        <w:t>.</w:t>
      </w:r>
    </w:p>
    <w:p w14:paraId="6D9B6B0F" w14:textId="77777777" w:rsidR="009E6AAD" w:rsidRDefault="009E6AAD" w:rsidP="009E6AAD">
      <w:pPr>
        <w:widowControl/>
        <w:suppressAutoHyphens w:val="0"/>
        <w:rPr>
          <w:lang w:val="es-NI"/>
        </w:rPr>
      </w:pPr>
    </w:p>
    <w:p w14:paraId="7E670D6A" w14:textId="77777777" w:rsidR="00614398" w:rsidRDefault="00614398" w:rsidP="00614398">
      <w:pPr>
        <w:widowControl/>
        <w:suppressAutoHyphens w:val="0"/>
        <w:jc w:val="both"/>
        <w:rPr>
          <w:lang w:val="es-NI"/>
        </w:rPr>
      </w:pPr>
      <w:r>
        <w:rPr>
          <w:lang w:val="es-NI"/>
        </w:rPr>
        <w:t xml:space="preserve">El LM35 es un sensor de temperatura </w:t>
      </w:r>
      <w:r w:rsidRPr="00614398">
        <w:rPr>
          <w:lang w:val="es-NI"/>
        </w:rPr>
        <w:t>con una precisión calibrada de 1 °C. Su rango de medición abarca desde -55 °C hasta 150 °C. La salida es lineal y cada grado Celsius equivale a 10 mV, por lo tanto:</w:t>
      </w:r>
      <w:r>
        <w:rPr>
          <w:lang w:val="es-NI"/>
        </w:rPr>
        <w:t xml:space="preserve"> </w:t>
      </w:r>
      <w:r w:rsidRPr="00614398">
        <w:rPr>
          <w:lang w:val="es-NI"/>
        </w:rPr>
        <w:t>150 °C = 1500 mV</w:t>
      </w:r>
      <w:r>
        <w:rPr>
          <w:lang w:val="es-NI"/>
        </w:rPr>
        <w:t xml:space="preserve"> y -55 °C = -550 mV. Puede o</w:t>
      </w:r>
      <w:r w:rsidRPr="00614398">
        <w:rPr>
          <w:lang w:val="es-NI"/>
        </w:rPr>
        <w:t>pera</w:t>
      </w:r>
      <w:r>
        <w:rPr>
          <w:lang w:val="es-NI"/>
        </w:rPr>
        <w:t>r de 4v a 30v y presenta las siguientes características:</w:t>
      </w:r>
    </w:p>
    <w:p w14:paraId="527A9C29" w14:textId="77777777" w:rsidR="00614398" w:rsidRDefault="00614398" w:rsidP="00614398">
      <w:pPr>
        <w:widowControl/>
        <w:suppressAutoHyphens w:val="0"/>
        <w:jc w:val="both"/>
        <w:rPr>
          <w:lang w:val="es-NI"/>
        </w:rPr>
      </w:pPr>
    </w:p>
    <w:p w14:paraId="44C5A617" w14:textId="77777777" w:rsidR="00614398" w:rsidRPr="00614398" w:rsidRDefault="00614398" w:rsidP="00614398">
      <w:pPr>
        <w:pStyle w:val="Prrafodelista"/>
        <w:widowControl/>
        <w:numPr>
          <w:ilvl w:val="0"/>
          <w:numId w:val="48"/>
        </w:numPr>
        <w:suppressAutoHyphens w:val="0"/>
        <w:jc w:val="both"/>
        <w:rPr>
          <w:lang w:val="es-NI"/>
        </w:rPr>
      </w:pPr>
      <w:r w:rsidRPr="00614398">
        <w:rPr>
          <w:lang w:val="es-NI"/>
        </w:rPr>
        <w:t>Está calibrado directamente en grados Celsius.</w:t>
      </w:r>
    </w:p>
    <w:p w14:paraId="6D8187FC" w14:textId="77777777" w:rsidR="00614398" w:rsidRPr="00614398" w:rsidRDefault="00614398" w:rsidP="00614398">
      <w:pPr>
        <w:pStyle w:val="Prrafodelista"/>
        <w:widowControl/>
        <w:numPr>
          <w:ilvl w:val="0"/>
          <w:numId w:val="48"/>
        </w:numPr>
        <w:suppressAutoHyphens w:val="0"/>
        <w:jc w:val="both"/>
        <w:rPr>
          <w:lang w:val="es-NI"/>
        </w:rPr>
      </w:pPr>
      <w:r w:rsidRPr="00614398">
        <w:rPr>
          <w:lang w:val="es-NI"/>
        </w:rPr>
        <w:t>La tensión de salida es proporcional a la temperatura.</w:t>
      </w:r>
    </w:p>
    <w:p w14:paraId="1D4AC144" w14:textId="77777777" w:rsidR="00614398" w:rsidRPr="00614398" w:rsidRDefault="00614398" w:rsidP="00614398">
      <w:pPr>
        <w:pStyle w:val="Prrafodelista"/>
        <w:widowControl/>
        <w:numPr>
          <w:ilvl w:val="0"/>
          <w:numId w:val="48"/>
        </w:numPr>
        <w:suppressAutoHyphens w:val="0"/>
        <w:jc w:val="both"/>
        <w:rPr>
          <w:lang w:val="es-NI"/>
        </w:rPr>
      </w:pPr>
      <w:r w:rsidRPr="00614398">
        <w:rPr>
          <w:lang w:val="es-NI"/>
        </w:rPr>
        <w:t>Tiene una precisión garantizada de 0.5 °C a 25 °C.</w:t>
      </w:r>
    </w:p>
    <w:p w14:paraId="57E504C6" w14:textId="77777777" w:rsidR="00614398" w:rsidRPr="0018769A" w:rsidRDefault="0018769A" w:rsidP="0018769A">
      <w:pPr>
        <w:pStyle w:val="Prrafodelista"/>
        <w:widowControl/>
        <w:numPr>
          <w:ilvl w:val="0"/>
          <w:numId w:val="48"/>
        </w:numPr>
        <w:suppressAutoHyphens w:val="0"/>
        <w:jc w:val="both"/>
        <w:rPr>
          <w:lang w:val="es-NI"/>
        </w:rPr>
      </w:pPr>
      <w:r>
        <w:rPr>
          <w:lang w:val="es-NI"/>
        </w:rPr>
        <w:t>Baja impedancia de salida y b</w:t>
      </w:r>
      <w:r w:rsidR="00614398" w:rsidRPr="0018769A">
        <w:rPr>
          <w:lang w:val="es-NI"/>
        </w:rPr>
        <w:t>aja corriente de alimentación (60 μA).</w:t>
      </w:r>
    </w:p>
    <w:p w14:paraId="07F50D2E" w14:textId="77777777" w:rsidR="00614398" w:rsidRPr="00614398" w:rsidRDefault="00614398" w:rsidP="009E6AAD">
      <w:pPr>
        <w:pStyle w:val="Prrafodelista"/>
        <w:widowControl/>
        <w:numPr>
          <w:ilvl w:val="0"/>
          <w:numId w:val="48"/>
        </w:numPr>
        <w:suppressAutoHyphens w:val="0"/>
        <w:jc w:val="both"/>
        <w:rPr>
          <w:lang w:val="es-NI"/>
        </w:rPr>
      </w:pPr>
      <w:r w:rsidRPr="00614398">
        <w:rPr>
          <w:lang w:val="es-NI"/>
        </w:rPr>
        <w:t>Bajo coste</w:t>
      </w:r>
    </w:p>
    <w:p w14:paraId="5F074ABE" w14:textId="77777777" w:rsidR="00614398" w:rsidRDefault="00614398" w:rsidP="009E6AAD">
      <w:pPr>
        <w:widowControl/>
        <w:suppressAutoHyphens w:val="0"/>
        <w:rPr>
          <w:lang w:val="es-NI"/>
        </w:rPr>
      </w:pPr>
    </w:p>
    <w:p w14:paraId="35CB3B3B" w14:textId="77777777" w:rsidR="009E6AAD" w:rsidRDefault="009E6AAD" w:rsidP="009E6AAD">
      <w:pPr>
        <w:widowControl/>
        <w:suppressAutoHyphens w:val="0"/>
        <w:rPr>
          <w:lang w:val="es-NI"/>
        </w:rPr>
      </w:pPr>
      <w:r w:rsidRPr="0062790E">
        <w:rPr>
          <w:noProof/>
          <w:lang w:val="es-MX" w:eastAsia="es-MX"/>
        </w:rPr>
        <mc:AlternateContent>
          <mc:Choice Requires="wps">
            <w:drawing>
              <wp:anchor distT="45720" distB="45720" distL="114300" distR="114300" simplePos="0" relativeHeight="251673088" behindDoc="0" locked="0" layoutInCell="1" allowOverlap="1" wp14:anchorId="7BD82176" wp14:editId="2D88967E">
                <wp:simplePos x="0" y="0"/>
                <wp:positionH relativeFrom="margin">
                  <wp:align>center</wp:align>
                </wp:positionH>
                <wp:positionV relativeFrom="paragraph">
                  <wp:posOffset>2939</wp:posOffset>
                </wp:positionV>
                <wp:extent cx="4518660" cy="1404620"/>
                <wp:effectExtent l="0" t="0" r="15240" b="13335"/>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8660" cy="1404620"/>
                        </a:xfrm>
                        <a:prstGeom prst="rect">
                          <a:avLst/>
                        </a:prstGeom>
                        <a:solidFill>
                          <a:schemeClr val="bg2"/>
                        </a:solidFill>
                        <a:ln w="9525">
                          <a:solidFill>
                            <a:srgbClr val="000000"/>
                          </a:solidFill>
                          <a:miter lim="800000"/>
                          <a:headEnd/>
                          <a:tailEnd/>
                        </a:ln>
                      </wps:spPr>
                      <wps:txbx>
                        <w:txbxContent>
                          <w:p w14:paraId="1A245B35" w14:textId="77777777" w:rsidR="004B680C" w:rsidRPr="004B680C" w:rsidRDefault="004B680C" w:rsidP="004B680C">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4B680C">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#include &lt;LiquidCrystal.h&gt;</w:t>
                            </w:r>
                          </w:p>
                          <w:p w14:paraId="7FCBBB25" w14:textId="77777777" w:rsidR="004B680C" w:rsidRPr="004B680C" w:rsidRDefault="00FA26A0" w:rsidP="004B680C">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FA26A0">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const int rs = 37, en = 39, d4 = 35, d5 = 33, d6 = 31, d7 = 29;</w:t>
                            </w:r>
                          </w:p>
                          <w:p w14:paraId="45D771CD" w14:textId="77777777" w:rsidR="004B680C" w:rsidRPr="004B680C" w:rsidRDefault="004B680C" w:rsidP="004B680C">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4B680C">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LiquidCrystal lcd(rs, en, d4, d5, d6, d7);</w:t>
                            </w:r>
                          </w:p>
                          <w:p w14:paraId="7535ACF2" w14:textId="77777777" w:rsidR="004B680C" w:rsidRPr="004B680C" w:rsidRDefault="004B680C" w:rsidP="004B680C">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p>
                          <w:p w14:paraId="2738BA33" w14:textId="77777777" w:rsidR="004B680C" w:rsidRPr="004B680C" w:rsidRDefault="004B680C" w:rsidP="004B680C">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4B680C">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float tempC; // Variable para almacenar el valor obtenido del sensor (0 a 1023)</w:t>
                            </w:r>
                          </w:p>
                          <w:p w14:paraId="464BFAC9" w14:textId="77777777" w:rsidR="004B680C" w:rsidRPr="004B680C" w:rsidRDefault="004B680C" w:rsidP="004B680C">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4B680C">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int pinLM35 = 0; // Variable del pin de entrada del sensor (A0)</w:t>
                            </w:r>
                          </w:p>
                          <w:p w14:paraId="6BE0DD10" w14:textId="77777777" w:rsidR="004B680C" w:rsidRPr="004B680C" w:rsidRDefault="004B680C" w:rsidP="004B680C">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p>
                          <w:p w14:paraId="2C8DAC2B" w14:textId="77777777" w:rsidR="004B680C" w:rsidRPr="007F02EC" w:rsidRDefault="004B680C" w:rsidP="004B680C">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7F02EC">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void setup() {</w:t>
                            </w:r>
                          </w:p>
                          <w:p w14:paraId="5212C31D" w14:textId="77777777" w:rsidR="004B680C" w:rsidRPr="007F02EC" w:rsidRDefault="004B680C" w:rsidP="004B680C">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7F02EC">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lcd.begin(16, 2);</w:t>
                            </w:r>
                          </w:p>
                          <w:p w14:paraId="34D4130A" w14:textId="77777777" w:rsidR="004B680C" w:rsidRPr="007F02EC" w:rsidRDefault="004B680C" w:rsidP="004B680C">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7F02EC">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w:t>
                            </w:r>
                          </w:p>
                          <w:p w14:paraId="46EB48DD" w14:textId="77777777" w:rsidR="004B680C" w:rsidRPr="007F02EC" w:rsidRDefault="004B680C" w:rsidP="004B680C">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p>
                          <w:p w14:paraId="4B572525" w14:textId="77777777" w:rsidR="004B680C" w:rsidRPr="007F02EC" w:rsidRDefault="004B680C" w:rsidP="004B680C">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7F02EC">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void loop() {</w:t>
                            </w:r>
                          </w:p>
                          <w:p w14:paraId="6938D4A1" w14:textId="77777777" w:rsidR="004B680C" w:rsidRPr="004B680C" w:rsidRDefault="004B680C" w:rsidP="004B680C">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7F02EC">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r w:rsidRPr="004B680C">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Con analogRead leemos el sensor, recuerda que es un valor de 0 a 1023</w:t>
                            </w:r>
                          </w:p>
                          <w:p w14:paraId="44421CAC" w14:textId="77777777" w:rsidR="004B680C" w:rsidRPr="004B680C" w:rsidRDefault="004B680C" w:rsidP="004B680C">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4B680C">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tempC = analogRead(pinLM35);</w:t>
                            </w:r>
                          </w:p>
                          <w:p w14:paraId="3752D9D0" w14:textId="77777777" w:rsidR="004B680C" w:rsidRPr="004B680C" w:rsidRDefault="004B680C" w:rsidP="004B680C">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p>
                          <w:p w14:paraId="007AC68D" w14:textId="77777777" w:rsidR="004B680C" w:rsidRPr="004B680C" w:rsidRDefault="004B680C" w:rsidP="004B680C">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4B680C">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 Calculamos la temperatura con la fórmula</w:t>
                            </w:r>
                          </w:p>
                          <w:p w14:paraId="011FB55E" w14:textId="77777777" w:rsidR="004B680C" w:rsidRPr="004B680C" w:rsidRDefault="004B680C" w:rsidP="004B680C">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4B680C">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tempC = (5.0 * tempC * 100.0) / 1024.0;</w:t>
                            </w:r>
                          </w:p>
                          <w:p w14:paraId="387D75B9" w14:textId="77777777" w:rsidR="004B680C" w:rsidRPr="004B680C" w:rsidRDefault="004B680C" w:rsidP="004B680C">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4B680C">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lcd.clear();</w:t>
                            </w:r>
                          </w:p>
                          <w:p w14:paraId="4019FD61" w14:textId="77777777" w:rsidR="004B680C" w:rsidRPr="004B680C" w:rsidRDefault="004B680C" w:rsidP="004B680C">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4B680C">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lcd.print("Temp= "+String(tempC)+"C"); // Imprime el texto</w:t>
                            </w:r>
                          </w:p>
                          <w:p w14:paraId="401A4230" w14:textId="77777777" w:rsidR="004B680C" w:rsidRPr="004B680C" w:rsidRDefault="004B680C" w:rsidP="004B680C">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4B680C">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delay(1000);</w:t>
                            </w:r>
                          </w:p>
                          <w:p w14:paraId="4A69FE02" w14:textId="77777777" w:rsidR="009E6AAD" w:rsidRPr="000601D4" w:rsidRDefault="004B680C" w:rsidP="004B680C">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4B680C">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D82176" id="_x0000_s1030" type="#_x0000_t202" style="position:absolute;margin-left:0;margin-top:.25pt;width:355.8pt;height:110.6pt;z-index:2516730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" fillcolor="#eeece1 [3214]">
                <v:textbox style="mso-fit-shape-to-text:t">
                  <w:txbxContent>
                    <w:p w14:paraId="1A245B35" w14:textId="77777777" w:rsidR="004B680C" w:rsidRPr="004B680C" w:rsidRDefault="004B680C" w:rsidP="004B680C">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4B680C">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#include &lt;LiquidCrystal.h&gt;</w:t>
                      </w:r>
                    </w:p>
                    <w:p w14:paraId="7FCBBB25" w14:textId="77777777" w:rsidR="004B680C" w:rsidRPr="004B680C" w:rsidRDefault="00FA26A0" w:rsidP="004B680C">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FA26A0">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const int rs = 37, en = 39, d4 = 35, d5 = 33, d6 = 31, d7 = 29;</w:t>
                      </w:r>
                    </w:p>
                    <w:p w14:paraId="45D771CD" w14:textId="77777777" w:rsidR="004B680C" w:rsidRPr="004B680C" w:rsidRDefault="004B680C" w:rsidP="004B680C">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4B680C">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LiquidCrystal lcd(rs, en, d4, d5, d6, d7);</w:t>
                      </w:r>
                    </w:p>
                    <w:p w14:paraId="7535ACF2" w14:textId="77777777" w:rsidR="004B680C" w:rsidRPr="004B680C" w:rsidRDefault="004B680C" w:rsidP="004B680C">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p>
                    <w:p w14:paraId="2738BA33" w14:textId="77777777" w:rsidR="004B680C" w:rsidRPr="004B680C" w:rsidRDefault="004B680C" w:rsidP="004B680C">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4B680C">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float tempC; // Variable para almacenar el valor obtenido del sensor (0 a 1023)</w:t>
                      </w:r>
                    </w:p>
                    <w:p w14:paraId="464BFAC9" w14:textId="77777777" w:rsidR="004B680C" w:rsidRPr="004B680C" w:rsidRDefault="004B680C" w:rsidP="004B680C">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4B680C">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int pinLM35 = 0; // Variable del pin de entrada del sensor (A0)</w:t>
                      </w:r>
                    </w:p>
                    <w:p w14:paraId="6BE0DD10" w14:textId="77777777" w:rsidR="004B680C" w:rsidRPr="004B680C" w:rsidRDefault="004B680C" w:rsidP="004B680C">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p>
                    <w:p w14:paraId="2C8DAC2B" w14:textId="77777777" w:rsidR="004B680C" w:rsidRPr="007F02EC" w:rsidRDefault="004B680C" w:rsidP="004B680C">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7F02EC">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void setup() {</w:t>
                      </w:r>
                    </w:p>
                    <w:p w14:paraId="5212C31D" w14:textId="77777777" w:rsidR="004B680C" w:rsidRPr="007F02EC" w:rsidRDefault="004B680C" w:rsidP="004B680C">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7F02EC">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lcd.begin(16, 2);</w:t>
                      </w:r>
                    </w:p>
                    <w:p w14:paraId="34D4130A" w14:textId="77777777" w:rsidR="004B680C" w:rsidRPr="007F02EC" w:rsidRDefault="004B680C" w:rsidP="004B680C">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7F02EC">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w:t>
                      </w:r>
                    </w:p>
                    <w:p w14:paraId="46EB48DD" w14:textId="77777777" w:rsidR="004B680C" w:rsidRPr="007F02EC" w:rsidRDefault="004B680C" w:rsidP="004B680C">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p>
                    <w:p w14:paraId="4B572525" w14:textId="77777777" w:rsidR="004B680C" w:rsidRPr="007F02EC" w:rsidRDefault="004B680C" w:rsidP="004B680C">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7F02EC">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void loop() {</w:t>
                      </w:r>
                    </w:p>
                    <w:p w14:paraId="6938D4A1" w14:textId="77777777" w:rsidR="004B680C" w:rsidRPr="004B680C" w:rsidRDefault="004B680C" w:rsidP="004B680C">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7F02EC">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w:t>
                      </w:r>
                      <w:r w:rsidRPr="004B680C">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Con analogRead leemos el sensor, recuerda que es un valor de 0 a 1023</w:t>
                      </w:r>
                    </w:p>
                    <w:p w14:paraId="44421CAC" w14:textId="77777777" w:rsidR="004B680C" w:rsidRPr="004B680C" w:rsidRDefault="004B680C" w:rsidP="004B680C">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4B680C">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tempC = analogRead(pinLM35);</w:t>
                      </w:r>
                    </w:p>
                    <w:p w14:paraId="3752D9D0" w14:textId="77777777" w:rsidR="004B680C" w:rsidRPr="004B680C" w:rsidRDefault="004B680C" w:rsidP="004B680C">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p>
                    <w:p w14:paraId="007AC68D" w14:textId="77777777" w:rsidR="004B680C" w:rsidRPr="004B680C" w:rsidRDefault="004B680C" w:rsidP="004B680C">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4B680C">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 Calculamos la temperatura con la fórmula</w:t>
                      </w:r>
                    </w:p>
                    <w:p w14:paraId="011FB55E" w14:textId="77777777" w:rsidR="004B680C" w:rsidRPr="004B680C" w:rsidRDefault="004B680C" w:rsidP="004B680C">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4B680C">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tempC = (5.0 * tempC * 100.0) / 1024.0;</w:t>
                      </w:r>
                    </w:p>
                    <w:p w14:paraId="387D75B9" w14:textId="77777777" w:rsidR="004B680C" w:rsidRPr="004B680C" w:rsidRDefault="004B680C" w:rsidP="004B680C">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4B680C">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lcd.clear();</w:t>
                      </w:r>
                    </w:p>
                    <w:p w14:paraId="4019FD61" w14:textId="77777777" w:rsidR="004B680C" w:rsidRPr="004B680C" w:rsidRDefault="004B680C" w:rsidP="004B680C">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4B680C">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lcd.print("Temp= "+String(tempC)+"C"); // Imprime el texto</w:t>
                      </w:r>
                    </w:p>
                    <w:p w14:paraId="401A4230" w14:textId="77777777" w:rsidR="004B680C" w:rsidRPr="004B680C" w:rsidRDefault="004B680C" w:rsidP="004B680C">
                      <w:pPr>
                        <w:shd w:val="clear" w:color="auto" w:fill="EEECE1" w:themeFill="background2"/>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4B680C">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 xml:space="preserve">  delay(1000);</w:t>
                      </w:r>
                    </w:p>
                    <w:p w14:paraId="4A69FE02" w14:textId="77777777" w:rsidR="009E6AAD" w:rsidRPr="000601D4" w:rsidRDefault="004B680C" w:rsidP="004B680C">
                      <w:pPr>
                        <w:shd w:val="clear" w:color="auto" w:fill="EEECE1" w:themeFill="background2"/>
                        <w:rPr>
                          <w:lang w:val="en-US"/>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pPr>
                      <w:r w:rsidRPr="004B680C">
                        <w:rPr>
                          <w:lang w:val="es-MX"/>
                          <w14:textOutline w14:w="9525" w14:cap="rnd" w14:cmpd="sng" w14:algn="ctr">
                            <w14:noFill/>
                            <w14:prstDash w14:val="solid"/>
                            <w14:bevel/>
                          </w14:textOutline>
                          <w14:props3d w14:extrusionH="0" w14:contourW="12700" w14:prstMaterial="none">
                            <w14:contourClr>
                              <w14:schemeClr w14:val="tx1">
                                <w14:lumMod w14:val="50000"/>
                                <w14:lumOff w14:val="50000"/>
                              </w14:schemeClr>
                            </w14:contourClr>
                          </w14:props3d>
                        </w:rPr>
                        <w:t>}</w:t>
                      </w:r>
                    </w:p>
                  </w:txbxContent>
                </v:textbox>
                <w10:wrap type="square" anchorx="margin"/>
              </v:shape>
            </w:pict>
          </mc:Fallback>
        </mc:AlternateContent>
      </w:r>
    </w:p>
    <w:p w14:paraId="50AC28F7" w14:textId="77777777" w:rsidR="009E6AAD" w:rsidRDefault="009E6AAD" w:rsidP="009E6AAD">
      <w:pPr>
        <w:widowControl/>
        <w:suppressAutoHyphens w:val="0"/>
        <w:rPr>
          <w:lang w:val="es-NI"/>
        </w:rPr>
      </w:pPr>
    </w:p>
    <w:p w14:paraId="77AC6019" w14:textId="77777777" w:rsidR="009E6AAD" w:rsidRDefault="009E6AAD" w:rsidP="009E6AAD">
      <w:pPr>
        <w:widowControl/>
        <w:suppressAutoHyphens w:val="0"/>
        <w:rPr>
          <w:lang w:val="es-NI"/>
        </w:rPr>
      </w:pPr>
    </w:p>
    <w:p w14:paraId="2AEF8D27" w14:textId="77777777" w:rsidR="009E6AAD" w:rsidRDefault="009E6AAD" w:rsidP="009E6AAD">
      <w:pPr>
        <w:widowControl/>
        <w:suppressAutoHyphens w:val="0"/>
        <w:rPr>
          <w:lang w:val="es-NI"/>
        </w:rPr>
      </w:pPr>
    </w:p>
    <w:p w14:paraId="4306E490" w14:textId="77777777" w:rsidR="009E6AAD" w:rsidRDefault="009E6AAD" w:rsidP="009E6AAD">
      <w:pPr>
        <w:widowControl/>
        <w:suppressAutoHyphens w:val="0"/>
        <w:rPr>
          <w:lang w:val="es-NI"/>
        </w:rPr>
      </w:pPr>
    </w:p>
    <w:p w14:paraId="7A7B4884" w14:textId="77777777" w:rsidR="009E6AAD" w:rsidRDefault="009E6AAD" w:rsidP="009E6AAD">
      <w:pPr>
        <w:widowControl/>
        <w:suppressAutoHyphens w:val="0"/>
        <w:rPr>
          <w:lang w:val="es-NI"/>
        </w:rPr>
      </w:pPr>
    </w:p>
    <w:p w14:paraId="6699F8D8" w14:textId="77777777" w:rsidR="009E6AAD" w:rsidRDefault="009E6AAD" w:rsidP="009E6AAD">
      <w:pPr>
        <w:widowControl/>
        <w:suppressAutoHyphens w:val="0"/>
        <w:rPr>
          <w:lang w:val="es-NI"/>
        </w:rPr>
      </w:pPr>
    </w:p>
    <w:p w14:paraId="3BEC7147" w14:textId="77777777" w:rsidR="009E6AAD" w:rsidRDefault="009E6AAD" w:rsidP="009E6AAD">
      <w:pPr>
        <w:widowControl/>
        <w:suppressAutoHyphens w:val="0"/>
        <w:rPr>
          <w:lang w:val="es-NI"/>
        </w:rPr>
      </w:pPr>
    </w:p>
    <w:p w14:paraId="78C27F77" w14:textId="77777777" w:rsidR="009E6AAD" w:rsidRDefault="009E6AAD" w:rsidP="009E6AAD">
      <w:pPr>
        <w:widowControl/>
        <w:suppressAutoHyphens w:val="0"/>
        <w:rPr>
          <w:lang w:val="es-NI"/>
        </w:rPr>
      </w:pPr>
    </w:p>
    <w:p w14:paraId="58A0EDCB" w14:textId="77777777" w:rsidR="009E6AAD" w:rsidRDefault="009E6AAD" w:rsidP="009E6AAD">
      <w:pPr>
        <w:widowControl/>
        <w:suppressAutoHyphens w:val="0"/>
        <w:rPr>
          <w:lang w:val="es-NI"/>
        </w:rPr>
      </w:pPr>
    </w:p>
    <w:p w14:paraId="30CF5E70" w14:textId="77777777" w:rsidR="009E6AAD" w:rsidRDefault="009E6AAD" w:rsidP="009E6AAD">
      <w:pPr>
        <w:widowControl/>
        <w:suppressAutoHyphens w:val="0"/>
        <w:rPr>
          <w:lang w:val="es-NI"/>
        </w:rPr>
      </w:pPr>
    </w:p>
    <w:p w14:paraId="1E66B26D" w14:textId="77777777" w:rsidR="009E6AAD" w:rsidRDefault="009E6AAD" w:rsidP="009E6AAD">
      <w:pPr>
        <w:widowControl/>
        <w:suppressAutoHyphens w:val="0"/>
        <w:rPr>
          <w:lang w:val="es-NI"/>
        </w:rPr>
      </w:pPr>
    </w:p>
    <w:p w14:paraId="64D7BADD" w14:textId="77777777" w:rsidR="009E6AAD" w:rsidRDefault="009E6AAD" w:rsidP="009E6AAD">
      <w:pPr>
        <w:widowControl/>
        <w:suppressAutoHyphens w:val="0"/>
        <w:rPr>
          <w:lang w:val="es-NI"/>
        </w:rPr>
      </w:pPr>
    </w:p>
    <w:p w14:paraId="4328A420" w14:textId="77777777" w:rsidR="009E6AAD" w:rsidRDefault="009E6AAD" w:rsidP="009E6AAD">
      <w:pPr>
        <w:widowControl/>
        <w:suppressAutoHyphens w:val="0"/>
        <w:rPr>
          <w:lang w:val="es-NI"/>
        </w:rPr>
      </w:pPr>
    </w:p>
    <w:p w14:paraId="092D326D" w14:textId="77777777" w:rsidR="009E6AAD" w:rsidRDefault="009E6AAD" w:rsidP="009E6AAD">
      <w:pPr>
        <w:widowControl/>
        <w:suppressAutoHyphens w:val="0"/>
        <w:rPr>
          <w:lang w:val="es-NI"/>
        </w:rPr>
      </w:pPr>
    </w:p>
    <w:p w14:paraId="25F42810" w14:textId="77777777" w:rsidR="009E6AAD" w:rsidRDefault="009E6AAD" w:rsidP="009E6AAD">
      <w:pPr>
        <w:widowControl/>
        <w:suppressAutoHyphens w:val="0"/>
        <w:rPr>
          <w:lang w:val="es-NI"/>
        </w:rPr>
      </w:pPr>
    </w:p>
    <w:p w14:paraId="22B1A496" w14:textId="77777777" w:rsidR="00F754D3" w:rsidRDefault="00F754D3" w:rsidP="009E6AAD">
      <w:pPr>
        <w:widowControl/>
        <w:suppressAutoHyphens w:val="0"/>
        <w:rPr>
          <w:b/>
          <w:lang w:val="es-NI"/>
        </w:rPr>
      </w:pPr>
    </w:p>
    <w:p w14:paraId="1403DFDE" w14:textId="77777777" w:rsidR="00F754D3" w:rsidRDefault="00F754D3" w:rsidP="009E6AAD">
      <w:pPr>
        <w:widowControl/>
        <w:suppressAutoHyphens w:val="0"/>
        <w:rPr>
          <w:b/>
          <w:lang w:val="es-NI"/>
        </w:rPr>
      </w:pPr>
    </w:p>
    <w:p w14:paraId="73B00529" w14:textId="77777777" w:rsidR="00F754D3" w:rsidRDefault="00F754D3" w:rsidP="009E6AAD">
      <w:pPr>
        <w:widowControl/>
        <w:suppressAutoHyphens w:val="0"/>
        <w:rPr>
          <w:b/>
          <w:lang w:val="es-NI"/>
        </w:rPr>
      </w:pPr>
    </w:p>
    <w:p w14:paraId="42C2FAF8" w14:textId="77777777" w:rsidR="00F754D3" w:rsidRDefault="00F754D3" w:rsidP="009E6AAD">
      <w:pPr>
        <w:widowControl/>
        <w:suppressAutoHyphens w:val="0"/>
        <w:rPr>
          <w:b/>
          <w:lang w:val="es-NI"/>
        </w:rPr>
      </w:pPr>
    </w:p>
    <w:p w14:paraId="4D22C659" w14:textId="77777777" w:rsidR="00F754D3" w:rsidRDefault="00F754D3" w:rsidP="009E6AAD">
      <w:pPr>
        <w:widowControl/>
        <w:suppressAutoHyphens w:val="0"/>
        <w:rPr>
          <w:b/>
          <w:lang w:val="es-NI"/>
        </w:rPr>
      </w:pPr>
    </w:p>
    <w:p w14:paraId="4A201E65" w14:textId="77777777" w:rsidR="00F754D3" w:rsidRDefault="00F754D3" w:rsidP="009E6AAD">
      <w:pPr>
        <w:widowControl/>
        <w:suppressAutoHyphens w:val="0"/>
        <w:rPr>
          <w:b/>
          <w:lang w:val="es-NI"/>
        </w:rPr>
      </w:pPr>
    </w:p>
    <w:p w14:paraId="4D3AEF45" w14:textId="77777777" w:rsidR="00F754D3" w:rsidRDefault="00F754D3" w:rsidP="009E6AAD">
      <w:pPr>
        <w:widowControl/>
        <w:suppressAutoHyphens w:val="0"/>
        <w:rPr>
          <w:b/>
          <w:lang w:val="es-NI"/>
        </w:rPr>
      </w:pPr>
    </w:p>
    <w:p w14:paraId="68F9F717" w14:textId="77777777" w:rsidR="00F754D3" w:rsidRDefault="00F754D3" w:rsidP="009E6AAD">
      <w:pPr>
        <w:widowControl/>
        <w:suppressAutoHyphens w:val="0"/>
        <w:rPr>
          <w:b/>
          <w:lang w:val="es-NI"/>
        </w:rPr>
      </w:pPr>
    </w:p>
    <w:p w14:paraId="58892311" w14:textId="77777777" w:rsidR="009E6AAD" w:rsidRDefault="009E6AAD" w:rsidP="00A62EA9">
      <w:pPr>
        <w:pStyle w:val="Ttulo4"/>
      </w:pPr>
      <w:r>
        <w:lastRenderedPageBreak/>
        <w:t>S</w:t>
      </w:r>
      <w:r w:rsidRPr="009D6AA7">
        <w:t>imulación</w:t>
      </w:r>
      <w:r>
        <w:t xml:space="preserve"> en Proteus</w:t>
      </w:r>
    </w:p>
    <w:p w14:paraId="20132ABB" w14:textId="77777777" w:rsidR="00B7686F" w:rsidRPr="00F754D3" w:rsidRDefault="00B7686F" w:rsidP="009E6AAD">
      <w:pPr>
        <w:widowControl/>
        <w:suppressAutoHyphens w:val="0"/>
        <w:rPr>
          <w:b/>
          <w:lang w:val="es-NI"/>
        </w:rPr>
      </w:pPr>
    </w:p>
    <w:p w14:paraId="1A5AFC76" w14:textId="77777777" w:rsidR="008208AC" w:rsidRDefault="00B7686F" w:rsidP="008208AC">
      <w:pPr>
        <w:keepNext/>
        <w:widowControl/>
        <w:suppressAutoHyphens w:val="0"/>
        <w:jc w:val="center"/>
      </w:pPr>
      <w:r>
        <w:rPr>
          <w:noProof/>
          <w:lang w:val="es-MX" w:eastAsia="es-MX"/>
        </w:rPr>
        <w:drawing>
          <wp:inline distT="0" distB="0" distL="0" distR="0" wp14:anchorId="6C022588" wp14:editId="2966B05E">
            <wp:extent cx="5193102" cy="3809820"/>
            <wp:effectExtent l="0" t="0" r="762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4520" cy="3847542"/>
                    </a:xfrm>
                    <a:prstGeom prst="rect">
                      <a:avLst/>
                    </a:prstGeom>
                  </pic:spPr>
                </pic:pic>
              </a:graphicData>
            </a:graphic>
          </wp:inline>
        </w:drawing>
      </w:r>
    </w:p>
    <w:p w14:paraId="2F93FB02" w14:textId="77777777" w:rsidR="009E6AAD" w:rsidRDefault="008208AC" w:rsidP="008208AC">
      <w:pPr>
        <w:pStyle w:val="Descripcin"/>
        <w:jc w:val="center"/>
        <w:rPr>
          <w:lang w:val="es-NI"/>
        </w:rPr>
      </w:pPr>
      <w:r>
        <w:t xml:space="preserve">Fig. </w:t>
      </w:r>
      <w:r>
        <w:fldChar w:fldCharType="begin"/>
      </w:r>
      <w:r>
        <w:instrText xml:space="preserve"> SEQ Fig. \* ARABIC </w:instrText>
      </w:r>
      <w:r>
        <w:fldChar w:fldCharType="separate"/>
      </w:r>
      <w:r w:rsidR="000C0F6C">
        <w:rPr>
          <w:noProof/>
        </w:rPr>
        <w:t>5</w:t>
      </w:r>
      <w:r>
        <w:fldChar w:fldCharType="end"/>
      </w:r>
      <w:r>
        <w:t xml:space="preserve"> Simulación de Termómetro Digital con LM35.</w:t>
      </w:r>
    </w:p>
    <w:p w14:paraId="5B1141C8" w14:textId="77777777" w:rsidR="009E6AAD" w:rsidRPr="009C6CFC" w:rsidRDefault="009E6AAD" w:rsidP="00A62EA9">
      <w:pPr>
        <w:pStyle w:val="Ttulo4"/>
      </w:pPr>
      <w:r>
        <w:t>Montaje del Circuito</w:t>
      </w:r>
    </w:p>
    <w:p w14:paraId="40158F7D" w14:textId="77777777" w:rsidR="008208AC" w:rsidRDefault="00B7686F" w:rsidP="008208AC">
      <w:pPr>
        <w:keepNext/>
        <w:widowControl/>
        <w:suppressAutoHyphens w:val="0"/>
        <w:jc w:val="center"/>
      </w:pPr>
      <w:r>
        <w:rPr>
          <w:noProof/>
          <w:lang w:val="es-MX" w:eastAsia="es-MX"/>
        </w:rPr>
        <w:drawing>
          <wp:inline distT="0" distB="0" distL="0" distR="0" wp14:anchorId="6388D798" wp14:editId="13C3CD12">
            <wp:extent cx="4805552" cy="35623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m35sim_bb.png"/>
                    <pic:cNvPicPr/>
                  </pic:nvPicPr>
                  <pic:blipFill rotWithShape="1">
                    <a:blip r:embed="rId14" cstate="print">
                      <a:extLst>
                        <a:ext uri="{28A0092B-C50C-407E-A947-70E740481C1C}">
                          <a14:useLocalDpi xmlns:a14="http://schemas.microsoft.com/office/drawing/2010/main" val="0"/>
                        </a:ext>
                      </a:extLst>
                    </a:blip>
                    <a:srcRect b="3708"/>
                    <a:stretch/>
                  </pic:blipFill>
                  <pic:spPr bwMode="auto">
                    <a:xfrm>
                      <a:off x="0" y="0"/>
                      <a:ext cx="4843084" cy="3590172"/>
                    </a:xfrm>
                    <a:prstGeom prst="rect">
                      <a:avLst/>
                    </a:prstGeom>
                    <a:ln>
                      <a:noFill/>
                    </a:ln>
                    <a:extLst>
                      <a:ext uri="{53640926-AAD7-44D8-BBD7-CCE9431645EC}">
                        <a14:shadowObscured xmlns:a14="http://schemas.microsoft.com/office/drawing/2010/main"/>
                      </a:ext>
                    </a:extLst>
                  </pic:spPr>
                </pic:pic>
              </a:graphicData>
            </a:graphic>
          </wp:inline>
        </w:drawing>
      </w:r>
    </w:p>
    <w:p w14:paraId="162E9597" w14:textId="77777777" w:rsidR="002D6286" w:rsidRDefault="008208AC" w:rsidP="008208AC">
      <w:pPr>
        <w:pStyle w:val="Descripcin"/>
        <w:jc w:val="center"/>
        <w:rPr>
          <w:lang w:val="es-NI"/>
        </w:rPr>
      </w:pPr>
      <w:r>
        <w:t xml:space="preserve">Fig. </w:t>
      </w:r>
      <w:r>
        <w:fldChar w:fldCharType="begin"/>
      </w:r>
      <w:r>
        <w:instrText xml:space="preserve"> SEQ Fig. \* ARABIC </w:instrText>
      </w:r>
      <w:r>
        <w:fldChar w:fldCharType="separate"/>
      </w:r>
      <w:r w:rsidR="000C0F6C">
        <w:rPr>
          <w:noProof/>
        </w:rPr>
        <w:t>6</w:t>
      </w:r>
      <w:r>
        <w:fldChar w:fldCharType="end"/>
      </w:r>
      <w:r>
        <w:t xml:space="preserve"> Diagrama de Montaje del Termómetro Digital.</w:t>
      </w:r>
    </w:p>
    <w:p w14:paraId="142D79E8" w14:textId="77777777" w:rsidR="002E1A96" w:rsidRPr="002E1A96" w:rsidRDefault="002E1A96" w:rsidP="00A62EA9">
      <w:pPr>
        <w:pStyle w:val="Ttulo4"/>
      </w:pPr>
      <w:r w:rsidRPr="002E1A96">
        <w:lastRenderedPageBreak/>
        <w:t>Actividad</w:t>
      </w:r>
    </w:p>
    <w:p w14:paraId="2FAA67AA" w14:textId="77777777" w:rsidR="002E1A96" w:rsidRDefault="002E1A96" w:rsidP="002E1A96">
      <w:pPr>
        <w:widowControl/>
        <w:suppressAutoHyphens w:val="0"/>
        <w:rPr>
          <w:lang w:val="es-NI"/>
        </w:rPr>
      </w:pPr>
    </w:p>
    <w:p w14:paraId="3757A8F2" w14:textId="77777777" w:rsidR="002E1A96" w:rsidRDefault="00391602" w:rsidP="0018769A">
      <w:pPr>
        <w:widowControl/>
        <w:suppressAutoHyphens w:val="0"/>
        <w:jc w:val="both"/>
        <w:rPr>
          <w:lang w:val="es-NI"/>
        </w:rPr>
      </w:pPr>
      <w:r>
        <w:rPr>
          <w:lang w:val="es-NI"/>
        </w:rPr>
        <w:t xml:space="preserve">Del código anterior </w:t>
      </w:r>
      <w:r w:rsidR="000329A9">
        <w:rPr>
          <w:lang w:val="es-NI"/>
        </w:rPr>
        <w:t>agregue dos leds uno rojo(caliente) y uno azul(frio), cada uno indica el estado de la temperatura del ambiente. El led rojo se encenderá a partir de los 35°C y el led azul a partir de los 20°C en caso contrario ningún led encenderá</w:t>
      </w:r>
      <w:r w:rsidR="008F5EB5">
        <w:rPr>
          <w:lang w:val="es-NI"/>
        </w:rPr>
        <w:t>.</w:t>
      </w:r>
      <w:r w:rsidR="000329A9">
        <w:rPr>
          <w:lang w:val="es-NI"/>
        </w:rPr>
        <w:t xml:space="preserve"> </w:t>
      </w:r>
    </w:p>
    <w:p w14:paraId="38F90AA1" w14:textId="77777777" w:rsidR="008F5EB5" w:rsidRPr="0018769A" w:rsidRDefault="008F5EB5" w:rsidP="0018769A">
      <w:pPr>
        <w:pStyle w:val="Ttulo2"/>
        <w:numPr>
          <w:ilvl w:val="0"/>
          <w:numId w:val="49"/>
        </w:numPr>
        <w:rPr>
          <w:lang w:val="es-NI"/>
        </w:rPr>
      </w:pPr>
      <w:r w:rsidRPr="008F5EB5">
        <w:rPr>
          <w:lang w:val="es-NI"/>
        </w:rPr>
        <w:t>Actividades Propuestas</w:t>
      </w:r>
    </w:p>
    <w:p w14:paraId="45199D9A" w14:textId="77777777" w:rsidR="00E86A41" w:rsidRDefault="0068469A" w:rsidP="0068469A">
      <w:pPr>
        <w:pStyle w:val="Descripcin"/>
        <w:jc w:val="both"/>
        <w:rPr>
          <w:b w:val="0"/>
          <w:color w:val="auto"/>
          <w:sz w:val="24"/>
        </w:rPr>
      </w:pPr>
      <w:r w:rsidRPr="0068469A">
        <w:rPr>
          <w:b w:val="0"/>
          <w:color w:val="auto"/>
          <w:sz w:val="24"/>
        </w:rPr>
        <w:t xml:space="preserve">Realizar la </w:t>
      </w:r>
      <w:r w:rsidR="0008747A" w:rsidRPr="0068469A">
        <w:rPr>
          <w:b w:val="0"/>
          <w:color w:val="auto"/>
          <w:sz w:val="24"/>
        </w:rPr>
        <w:t>Simulación</w:t>
      </w:r>
      <w:r w:rsidRPr="0068469A">
        <w:rPr>
          <w:b w:val="0"/>
          <w:color w:val="auto"/>
          <w:sz w:val="24"/>
        </w:rPr>
        <w:t xml:space="preserve"> </w:t>
      </w:r>
      <w:r w:rsidR="0007310A">
        <w:rPr>
          <w:b w:val="0"/>
          <w:color w:val="auto"/>
          <w:sz w:val="24"/>
        </w:rPr>
        <w:t>anterior, pero en vez de leds poner dos motores los cuales represen</w:t>
      </w:r>
      <w:r w:rsidR="00E63879">
        <w:rPr>
          <w:b w:val="0"/>
          <w:color w:val="auto"/>
          <w:sz w:val="24"/>
        </w:rPr>
        <w:t>tará</w:t>
      </w:r>
      <w:r w:rsidR="0007310A">
        <w:rPr>
          <w:b w:val="0"/>
          <w:color w:val="auto"/>
          <w:sz w:val="24"/>
        </w:rPr>
        <w:t>n un aire acondicionado y un calefactor que se encenderán gradualmente a medida que la temperatura cambie según la siguiente tabla:</w:t>
      </w:r>
    </w:p>
    <w:tbl>
      <w:tblPr>
        <w:tblStyle w:val="Tablaconcuadrcula"/>
        <w:tblW w:w="0" w:type="auto"/>
        <w:jc w:val="center"/>
        <w:tblLook w:val="04A0" w:firstRow="1" w:lastRow="0" w:firstColumn="1" w:lastColumn="0" w:noHBand="0" w:noVBand="1"/>
      </w:tblPr>
      <w:tblGrid>
        <w:gridCol w:w="2114"/>
        <w:gridCol w:w="669"/>
        <w:gridCol w:w="669"/>
        <w:gridCol w:w="669"/>
        <w:gridCol w:w="753"/>
      </w:tblGrid>
      <w:tr w:rsidR="00FA26A0" w14:paraId="331C3CB1" w14:textId="77777777" w:rsidTr="00EC130D">
        <w:trPr>
          <w:trHeight w:val="293"/>
          <w:jc w:val="center"/>
        </w:trPr>
        <w:tc>
          <w:tcPr>
            <w:tcW w:w="0" w:type="auto"/>
            <w:vMerge w:val="restart"/>
          </w:tcPr>
          <w:p w14:paraId="02BFF1FE" w14:textId="77777777" w:rsidR="00FA26A0" w:rsidRDefault="00FA26A0" w:rsidP="00FA26A0">
            <w:pPr>
              <w:jc w:val="center"/>
            </w:pPr>
            <w:r>
              <w:t>Actuador</w:t>
            </w:r>
          </w:p>
        </w:tc>
        <w:tc>
          <w:tcPr>
            <w:tcW w:w="0" w:type="auto"/>
            <w:gridSpan w:val="4"/>
          </w:tcPr>
          <w:p w14:paraId="18B356F9" w14:textId="77777777" w:rsidR="00FA26A0" w:rsidRDefault="00FA26A0" w:rsidP="00FA26A0">
            <w:pPr>
              <w:jc w:val="center"/>
            </w:pPr>
            <w:r>
              <w:t>Duty Cycle (PWM)</w:t>
            </w:r>
          </w:p>
        </w:tc>
      </w:tr>
      <w:tr w:rsidR="00FA26A0" w14:paraId="7F485A1F" w14:textId="77777777" w:rsidTr="00FA26A0">
        <w:trPr>
          <w:trHeight w:val="293"/>
          <w:jc w:val="center"/>
        </w:trPr>
        <w:tc>
          <w:tcPr>
            <w:tcW w:w="0" w:type="auto"/>
            <w:vMerge/>
          </w:tcPr>
          <w:p w14:paraId="5D511F8D" w14:textId="77777777" w:rsidR="00FA26A0" w:rsidRDefault="00FA26A0" w:rsidP="00245E37"/>
        </w:tc>
        <w:tc>
          <w:tcPr>
            <w:tcW w:w="0" w:type="auto"/>
          </w:tcPr>
          <w:p w14:paraId="0C34487B" w14:textId="77777777" w:rsidR="00FA26A0" w:rsidRDefault="00FA26A0" w:rsidP="00245E37">
            <w:r>
              <w:t>25%</w:t>
            </w:r>
          </w:p>
        </w:tc>
        <w:tc>
          <w:tcPr>
            <w:tcW w:w="0" w:type="auto"/>
          </w:tcPr>
          <w:p w14:paraId="4CCD4B82" w14:textId="77777777" w:rsidR="00FA26A0" w:rsidRDefault="00FA26A0" w:rsidP="00245E37">
            <w:r>
              <w:t>50%</w:t>
            </w:r>
          </w:p>
        </w:tc>
        <w:tc>
          <w:tcPr>
            <w:tcW w:w="0" w:type="auto"/>
          </w:tcPr>
          <w:p w14:paraId="7AD6963C" w14:textId="77777777" w:rsidR="00FA26A0" w:rsidRDefault="00FA26A0" w:rsidP="00245E37">
            <w:r>
              <w:t>75%</w:t>
            </w:r>
          </w:p>
        </w:tc>
        <w:tc>
          <w:tcPr>
            <w:tcW w:w="0" w:type="auto"/>
          </w:tcPr>
          <w:p w14:paraId="154E7E1A" w14:textId="77777777" w:rsidR="00FA26A0" w:rsidRDefault="00FA26A0" w:rsidP="00245E37">
            <w:r>
              <w:t>100%</w:t>
            </w:r>
          </w:p>
        </w:tc>
      </w:tr>
      <w:tr w:rsidR="00245E37" w14:paraId="0FB1B226" w14:textId="77777777" w:rsidTr="00FA26A0">
        <w:trPr>
          <w:trHeight w:val="293"/>
          <w:jc w:val="center"/>
        </w:trPr>
        <w:tc>
          <w:tcPr>
            <w:tcW w:w="0" w:type="auto"/>
          </w:tcPr>
          <w:p w14:paraId="15B65DB0" w14:textId="77777777" w:rsidR="00245E37" w:rsidRDefault="00245E37" w:rsidP="00245E37">
            <w:r>
              <w:t>Calefactor</w:t>
            </w:r>
          </w:p>
        </w:tc>
        <w:tc>
          <w:tcPr>
            <w:tcW w:w="0" w:type="auto"/>
          </w:tcPr>
          <w:p w14:paraId="1034D752" w14:textId="77777777" w:rsidR="00245E37" w:rsidRDefault="00245E37" w:rsidP="00245E37">
            <w:r>
              <w:rPr>
                <w:lang w:val="es-NI"/>
              </w:rPr>
              <w:t>20°C</w:t>
            </w:r>
          </w:p>
        </w:tc>
        <w:tc>
          <w:tcPr>
            <w:tcW w:w="0" w:type="auto"/>
          </w:tcPr>
          <w:p w14:paraId="563528F9" w14:textId="77777777" w:rsidR="00245E37" w:rsidRDefault="00E63879" w:rsidP="00245E37">
            <w:r>
              <w:rPr>
                <w:lang w:val="es-NI"/>
              </w:rPr>
              <w:t>15</w:t>
            </w:r>
            <w:r w:rsidR="00245E37">
              <w:rPr>
                <w:lang w:val="es-NI"/>
              </w:rPr>
              <w:t>°C</w:t>
            </w:r>
          </w:p>
        </w:tc>
        <w:tc>
          <w:tcPr>
            <w:tcW w:w="0" w:type="auto"/>
          </w:tcPr>
          <w:p w14:paraId="5071BD89" w14:textId="77777777" w:rsidR="00245E37" w:rsidRDefault="00E63879" w:rsidP="00245E37">
            <w:r>
              <w:rPr>
                <w:lang w:val="es-NI"/>
              </w:rPr>
              <w:t>1</w:t>
            </w:r>
            <w:r w:rsidR="00245E37">
              <w:rPr>
                <w:lang w:val="es-NI"/>
              </w:rPr>
              <w:t>0°C</w:t>
            </w:r>
          </w:p>
        </w:tc>
        <w:tc>
          <w:tcPr>
            <w:tcW w:w="0" w:type="auto"/>
          </w:tcPr>
          <w:p w14:paraId="36810BE2" w14:textId="77777777" w:rsidR="00245E37" w:rsidRDefault="00E63879" w:rsidP="00245E37">
            <w:r>
              <w:rPr>
                <w:lang w:val="es-NI"/>
              </w:rPr>
              <w:t>5</w:t>
            </w:r>
            <w:r w:rsidR="00245E37">
              <w:rPr>
                <w:lang w:val="es-NI"/>
              </w:rPr>
              <w:t>°C</w:t>
            </w:r>
          </w:p>
        </w:tc>
      </w:tr>
      <w:tr w:rsidR="00245E37" w14:paraId="6AD6ABE5" w14:textId="77777777" w:rsidTr="00FA26A0">
        <w:trPr>
          <w:trHeight w:val="293"/>
          <w:jc w:val="center"/>
        </w:trPr>
        <w:tc>
          <w:tcPr>
            <w:tcW w:w="0" w:type="auto"/>
          </w:tcPr>
          <w:p w14:paraId="2F0C1580" w14:textId="77777777" w:rsidR="00245E37" w:rsidRDefault="00245E37" w:rsidP="00245E37">
            <w:r>
              <w:t>Aire Acondicionado</w:t>
            </w:r>
          </w:p>
        </w:tc>
        <w:tc>
          <w:tcPr>
            <w:tcW w:w="0" w:type="auto"/>
          </w:tcPr>
          <w:p w14:paraId="7DA1A417" w14:textId="77777777" w:rsidR="00245E37" w:rsidRDefault="00245E37" w:rsidP="00245E37">
            <w:r>
              <w:rPr>
                <w:lang w:val="es-NI"/>
              </w:rPr>
              <w:t>35°C</w:t>
            </w:r>
          </w:p>
        </w:tc>
        <w:tc>
          <w:tcPr>
            <w:tcW w:w="0" w:type="auto"/>
          </w:tcPr>
          <w:p w14:paraId="3D210955" w14:textId="77777777" w:rsidR="00245E37" w:rsidRDefault="00245E37" w:rsidP="00245E37">
            <w:r>
              <w:rPr>
                <w:lang w:val="es-NI"/>
              </w:rPr>
              <w:t>40°C</w:t>
            </w:r>
          </w:p>
        </w:tc>
        <w:tc>
          <w:tcPr>
            <w:tcW w:w="0" w:type="auto"/>
          </w:tcPr>
          <w:p w14:paraId="376FC8D6" w14:textId="77777777" w:rsidR="00245E37" w:rsidRDefault="00245E37" w:rsidP="00245E37">
            <w:r>
              <w:rPr>
                <w:lang w:val="es-NI"/>
              </w:rPr>
              <w:t>45°C</w:t>
            </w:r>
          </w:p>
        </w:tc>
        <w:tc>
          <w:tcPr>
            <w:tcW w:w="0" w:type="auto"/>
          </w:tcPr>
          <w:p w14:paraId="5678941B" w14:textId="77777777" w:rsidR="00245E37" w:rsidRDefault="00245E37" w:rsidP="00245E37">
            <w:r>
              <w:rPr>
                <w:lang w:val="es-NI"/>
              </w:rPr>
              <w:t>50°C</w:t>
            </w:r>
          </w:p>
        </w:tc>
      </w:tr>
    </w:tbl>
    <w:p w14:paraId="488D5319" w14:textId="77777777" w:rsidR="00245E37" w:rsidRPr="00245E37" w:rsidRDefault="00245E37" w:rsidP="00245E37"/>
    <w:sectPr w:rsidR="00245E37" w:rsidRPr="00245E37" w:rsidSect="00262543">
      <w:headerReference w:type="default" r:id="rId15"/>
      <w:footerReference w:type="default" r:id="rId16"/>
      <w:footnotePr>
        <w:pos w:val="beneathText"/>
      </w:footnotePr>
      <w:pgSz w:w="11905" w:h="16837"/>
      <w:pgMar w:top="1134" w:right="1134" w:bottom="851" w:left="1134" w:header="42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F5DE58" w14:textId="77777777" w:rsidR="00853455" w:rsidRDefault="00853455" w:rsidP="00661E6C">
      <w:r>
        <w:separator/>
      </w:r>
    </w:p>
  </w:endnote>
  <w:endnote w:type="continuationSeparator" w:id="0">
    <w:p w14:paraId="31365D67" w14:textId="77777777" w:rsidR="00853455" w:rsidRDefault="00853455" w:rsidP="00661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1629181"/>
      <w:docPartObj>
        <w:docPartGallery w:val="Page Numbers (Bottom of Page)"/>
        <w:docPartUnique/>
      </w:docPartObj>
    </w:sdtPr>
    <w:sdtEndPr/>
    <w:sdtContent>
      <w:sdt>
        <w:sdtPr>
          <w:rPr>
            <w:sz w:val="20"/>
          </w:rPr>
          <w:id w:val="850919976"/>
          <w:docPartObj>
            <w:docPartGallery w:val="Page Numbers (Bottom of Page)"/>
            <w:docPartUnique/>
          </w:docPartObj>
        </w:sdtPr>
        <w:sdtEndPr/>
        <w:sdtContent>
          <w:p w14:paraId="5ECABD81" w14:textId="77777777" w:rsidR="009F3C54" w:rsidRPr="00C23895" w:rsidRDefault="00C23895" w:rsidP="00C23895">
            <w:pPr>
              <w:pStyle w:val="Piedepgina"/>
              <w:rPr>
                <w:sz w:val="20"/>
              </w:rPr>
            </w:pPr>
            <w:r>
              <w:rPr>
                <w:sz w:val="20"/>
              </w:rPr>
              <w:t xml:space="preserve">Elaborado por: </w:t>
            </w:r>
            <w:sdt>
              <w:sdtPr>
                <w:rPr>
                  <w:sz w:val="20"/>
                </w:rPr>
                <w:alias w:val="Autor"/>
                <w:tag w:val=""/>
                <w:id w:val="-886646168"/>
                <w:placeholder>
                  <w:docPart w:val="3D790B689BEA42BAA4A485AD6B3338A9"/>
                </w:placeholder>
                <w:dataBinding w:prefixMappings="xmlns:ns0='http://purl.org/dc/elements/1.1/' xmlns:ns1='http://schemas.openxmlformats.org/package/2006/metadata/core-properties' " w:xpath="/ns1:coreProperties[1]/ns0:creator[1]" w:storeItemID="{6C3C8BC8-F283-45AE-878A-BAB7291924A1}"/>
                <w:text/>
              </w:sdtPr>
              <w:sdtEndPr/>
              <w:sdtContent>
                <w:r>
                  <w:rPr>
                    <w:sz w:val="20"/>
                    <w:lang w:val="es-MX"/>
                  </w:rPr>
                  <w:t>Ing. Carlos Ortega</w:t>
                </w:r>
              </w:sdtContent>
            </w:sdt>
            <w:r>
              <w:rPr>
                <w:sz w:val="20"/>
              </w:rPr>
              <w:tab/>
            </w:r>
            <w:r>
              <w:rPr>
                <w:sz w:val="20"/>
              </w:rPr>
              <w:tab/>
            </w:r>
            <w:r>
              <w:rPr>
                <w:sz w:val="20"/>
              </w:rPr>
              <w:tab/>
            </w:r>
            <w:r w:rsidRPr="0072503A">
              <w:rPr>
                <w:sz w:val="20"/>
              </w:rPr>
              <w:t xml:space="preserve">Página | </w:t>
            </w:r>
            <w:r w:rsidRPr="0072503A">
              <w:rPr>
                <w:sz w:val="20"/>
              </w:rPr>
              <w:fldChar w:fldCharType="begin"/>
            </w:r>
            <w:r w:rsidRPr="0072503A">
              <w:rPr>
                <w:sz w:val="20"/>
              </w:rPr>
              <w:instrText>PAGE   \* MERGEFORMAT</w:instrText>
            </w:r>
            <w:r w:rsidRPr="0072503A">
              <w:rPr>
                <w:sz w:val="20"/>
              </w:rPr>
              <w:fldChar w:fldCharType="separate"/>
            </w:r>
            <w:r w:rsidR="000C0F6C">
              <w:rPr>
                <w:noProof/>
                <w:sz w:val="20"/>
              </w:rPr>
              <w:t>6</w:t>
            </w:r>
            <w:r w:rsidRPr="0072503A">
              <w:rPr>
                <w:sz w:val="20"/>
              </w:rPr>
              <w:fldChar w:fldCharType="end"/>
            </w:r>
            <w:r w:rsidRPr="0072503A">
              <w:rPr>
                <w:sz w:val="20"/>
              </w:rPr>
              <w:t xml:space="preserve"> </w:t>
            </w:r>
          </w:p>
        </w:sdtContent>
      </w:sdt>
    </w:sdtContent>
  </w:sdt>
  <w:p w14:paraId="22D4F60D" w14:textId="77777777" w:rsidR="009F3C54" w:rsidRDefault="009F3C5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5FEBF9" w14:textId="77777777" w:rsidR="00853455" w:rsidRDefault="00853455" w:rsidP="00661E6C">
      <w:r>
        <w:separator/>
      </w:r>
    </w:p>
  </w:footnote>
  <w:footnote w:type="continuationSeparator" w:id="0">
    <w:p w14:paraId="63985790" w14:textId="77777777" w:rsidR="00853455" w:rsidRDefault="00853455" w:rsidP="00661E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800" w:type="dxa"/>
      <w:tblLook w:val="04A0" w:firstRow="1" w:lastRow="0" w:firstColumn="1" w:lastColumn="0" w:noHBand="0" w:noVBand="1"/>
    </w:tblPr>
    <w:tblGrid>
      <w:gridCol w:w="1926"/>
      <w:gridCol w:w="6721"/>
      <w:gridCol w:w="1153"/>
    </w:tblGrid>
    <w:tr w:rsidR="009F3C54" w:rsidRPr="005574C0" w14:paraId="201E9F79" w14:textId="77777777" w:rsidTr="007E07CA">
      <w:tc>
        <w:tcPr>
          <w:tcW w:w="1926" w:type="dxa"/>
          <w:vMerge w:val="restart"/>
          <w:hideMark/>
        </w:tcPr>
        <w:p w14:paraId="4F283FCA" w14:textId="77777777" w:rsidR="009F3C54" w:rsidRPr="005574C0" w:rsidRDefault="009F3C54">
          <w:pPr>
            <w:pStyle w:val="Encabezado"/>
            <w:spacing w:line="276" w:lineRule="auto"/>
            <w:rPr>
              <w:b/>
              <w:sz w:val="20"/>
              <w:lang w:val="es-NI"/>
            </w:rPr>
          </w:pPr>
          <w:r>
            <w:rPr>
              <w:noProof/>
              <w:lang w:val="es-MX" w:eastAsia="es-MX"/>
            </w:rPr>
            <w:drawing>
              <wp:inline distT="0" distB="0" distL="0" distR="0" wp14:anchorId="3DF0F43D" wp14:editId="5FD68D18">
                <wp:extent cx="1080770" cy="664845"/>
                <wp:effectExtent l="0" t="0" r="5080" b="1905"/>
                <wp:docPr id="1" name="Imagen 1" descr="logo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770" cy="664845"/>
                        </a:xfrm>
                        <a:prstGeom prst="rect">
                          <a:avLst/>
                        </a:prstGeom>
                        <a:noFill/>
                        <a:ln>
                          <a:noFill/>
                        </a:ln>
                      </pic:spPr>
                    </pic:pic>
                  </a:graphicData>
                </a:graphic>
              </wp:inline>
            </w:drawing>
          </w:r>
        </w:p>
      </w:tc>
      <w:tc>
        <w:tcPr>
          <w:tcW w:w="6721" w:type="dxa"/>
          <w:hideMark/>
        </w:tcPr>
        <w:p w14:paraId="56240046" w14:textId="77777777" w:rsidR="009F3C54" w:rsidRPr="005574C0" w:rsidRDefault="009F3C54">
          <w:pPr>
            <w:pStyle w:val="Encabezado"/>
            <w:spacing w:line="276" w:lineRule="auto"/>
            <w:ind w:left="119"/>
            <w:jc w:val="center"/>
            <w:rPr>
              <w:b/>
              <w:lang w:val="es-NI"/>
            </w:rPr>
          </w:pPr>
          <w:r w:rsidRPr="005574C0">
            <w:rPr>
              <w:b/>
              <w:lang w:val="es-NI"/>
            </w:rPr>
            <w:t>UNIVERSIDAD NACIONAL DE INGENIERÍA</w:t>
          </w:r>
        </w:p>
      </w:tc>
      <w:tc>
        <w:tcPr>
          <w:tcW w:w="1153" w:type="dxa"/>
          <w:vMerge w:val="restart"/>
        </w:tcPr>
        <w:p w14:paraId="3E2B59BE" w14:textId="77777777" w:rsidR="009F3C54" w:rsidRPr="005574C0" w:rsidRDefault="009F3C54">
          <w:pPr>
            <w:pStyle w:val="Encabezado"/>
            <w:spacing w:line="276" w:lineRule="auto"/>
            <w:ind w:left="720"/>
            <w:jc w:val="center"/>
            <w:rPr>
              <w:b/>
              <w:sz w:val="20"/>
              <w:lang w:val="es-NI"/>
            </w:rPr>
          </w:pPr>
        </w:p>
      </w:tc>
    </w:tr>
    <w:tr w:rsidR="009F3C54" w:rsidRPr="005574C0" w14:paraId="6AA70BCB" w14:textId="77777777" w:rsidTr="007E07CA">
      <w:tc>
        <w:tcPr>
          <w:tcW w:w="0" w:type="auto"/>
          <w:vMerge/>
          <w:vAlign w:val="center"/>
          <w:hideMark/>
        </w:tcPr>
        <w:p w14:paraId="51D8A971" w14:textId="77777777" w:rsidR="009F3C54" w:rsidRPr="005574C0" w:rsidRDefault="009F3C54">
          <w:pPr>
            <w:rPr>
              <w:b/>
              <w:sz w:val="20"/>
              <w:lang w:val="es-NI"/>
            </w:rPr>
          </w:pPr>
        </w:p>
      </w:tc>
      <w:tc>
        <w:tcPr>
          <w:tcW w:w="6721" w:type="dxa"/>
          <w:hideMark/>
        </w:tcPr>
        <w:p w14:paraId="7FE92EA3" w14:textId="77777777" w:rsidR="009F3C54" w:rsidRPr="005574C0" w:rsidRDefault="009F3C54" w:rsidP="004814EB">
          <w:pPr>
            <w:pStyle w:val="Encabezado"/>
            <w:spacing w:line="276" w:lineRule="auto"/>
            <w:ind w:left="119"/>
            <w:jc w:val="center"/>
            <w:rPr>
              <w:b/>
              <w:lang w:val="es-NI"/>
            </w:rPr>
          </w:pPr>
          <w:r w:rsidRPr="005574C0">
            <w:rPr>
              <w:b/>
              <w:lang w:val="es-NI"/>
            </w:rPr>
            <w:t>FACULTAD DE ELECTROTECNIA Y COMPUTACI</w:t>
          </w:r>
          <w:r>
            <w:rPr>
              <w:b/>
              <w:lang w:val="es-NI"/>
            </w:rPr>
            <w:t>Ó</w:t>
          </w:r>
          <w:r w:rsidRPr="005574C0">
            <w:rPr>
              <w:b/>
              <w:lang w:val="es-NI"/>
            </w:rPr>
            <w:t>N</w:t>
          </w:r>
        </w:p>
      </w:tc>
      <w:tc>
        <w:tcPr>
          <w:tcW w:w="0" w:type="auto"/>
          <w:vMerge/>
          <w:vAlign w:val="center"/>
          <w:hideMark/>
        </w:tcPr>
        <w:p w14:paraId="2FAF1435" w14:textId="77777777" w:rsidR="009F3C54" w:rsidRPr="005574C0" w:rsidRDefault="009F3C54">
          <w:pPr>
            <w:rPr>
              <w:b/>
              <w:sz w:val="20"/>
              <w:lang w:val="es-NI"/>
            </w:rPr>
          </w:pPr>
        </w:p>
      </w:tc>
    </w:tr>
    <w:tr w:rsidR="009F3C54" w:rsidRPr="005574C0" w14:paraId="31D70E6B" w14:textId="77777777" w:rsidTr="007E07CA">
      <w:tc>
        <w:tcPr>
          <w:tcW w:w="0" w:type="auto"/>
          <w:vMerge/>
          <w:vAlign w:val="center"/>
          <w:hideMark/>
        </w:tcPr>
        <w:p w14:paraId="257C6315" w14:textId="77777777" w:rsidR="009F3C54" w:rsidRPr="005574C0" w:rsidRDefault="009F3C54">
          <w:pPr>
            <w:rPr>
              <w:b/>
              <w:sz w:val="20"/>
              <w:lang w:val="es-NI"/>
            </w:rPr>
          </w:pPr>
        </w:p>
      </w:tc>
      <w:tc>
        <w:tcPr>
          <w:tcW w:w="6721" w:type="dxa"/>
          <w:hideMark/>
        </w:tcPr>
        <w:p w14:paraId="2FF1EB88" w14:textId="39A4F20A" w:rsidR="009F3C54" w:rsidRDefault="00B3120D" w:rsidP="004814EB">
          <w:pPr>
            <w:pStyle w:val="Encabezado"/>
            <w:spacing w:line="276" w:lineRule="auto"/>
            <w:ind w:left="119"/>
            <w:jc w:val="center"/>
            <w:rPr>
              <w:b/>
              <w:lang w:val="es-NI"/>
            </w:rPr>
          </w:pPr>
          <w:r>
            <w:rPr>
              <w:b/>
              <w:lang w:val="es-NI"/>
            </w:rPr>
            <w:t>CURSO ARDUINO</w:t>
          </w:r>
        </w:p>
        <w:p w14:paraId="6EE57E25" w14:textId="77777777" w:rsidR="009F3C54" w:rsidRPr="005574C0" w:rsidRDefault="009F3C54" w:rsidP="007E07CA">
          <w:pPr>
            <w:pStyle w:val="Encabezado"/>
            <w:spacing w:line="276" w:lineRule="auto"/>
            <w:ind w:left="119"/>
            <w:rPr>
              <w:b/>
              <w:lang w:val="es-NI"/>
            </w:rPr>
          </w:pPr>
          <w:r>
            <w:rPr>
              <w:b/>
              <w:lang w:val="es-NI"/>
            </w:rPr>
            <w:t>DEPARTAMENTO SISTEMAS DIGITALES Y TELECOMUNICACIONES</w:t>
          </w:r>
        </w:p>
      </w:tc>
      <w:tc>
        <w:tcPr>
          <w:tcW w:w="0" w:type="auto"/>
          <w:vMerge/>
          <w:vAlign w:val="center"/>
          <w:hideMark/>
        </w:tcPr>
        <w:p w14:paraId="7525450E" w14:textId="77777777" w:rsidR="009F3C54" w:rsidRPr="005574C0" w:rsidRDefault="009F3C54">
          <w:pPr>
            <w:rPr>
              <w:b/>
              <w:sz w:val="20"/>
              <w:lang w:val="es-NI"/>
            </w:rPr>
          </w:pPr>
        </w:p>
      </w:tc>
    </w:tr>
  </w:tbl>
  <w:p w14:paraId="2250DABE" w14:textId="77777777" w:rsidR="009F3C54" w:rsidRPr="000E1831" w:rsidRDefault="009F3C54" w:rsidP="00FC2101">
    <w:pPr>
      <w:spacing w:line="100" w:lineRule="atLeast"/>
    </w:pPr>
    <w:r>
      <w:rPr>
        <w:noProof/>
        <w:lang w:val="es-MX" w:eastAsia="es-MX"/>
      </w:rPr>
      <mc:AlternateContent>
        <mc:Choice Requires="wps">
          <w:drawing>
            <wp:anchor distT="4294967295" distB="4294967295" distL="114300" distR="114300" simplePos="0" relativeHeight="251657728" behindDoc="0" locked="0" layoutInCell="1" allowOverlap="1" wp14:anchorId="44EFAFC1" wp14:editId="3A365761">
              <wp:simplePos x="0" y="0"/>
              <wp:positionH relativeFrom="column">
                <wp:posOffset>9525</wp:posOffset>
              </wp:positionH>
              <wp:positionV relativeFrom="paragraph">
                <wp:posOffset>6349</wp:posOffset>
              </wp:positionV>
              <wp:extent cx="6068695" cy="0"/>
              <wp:effectExtent l="0" t="0" r="8255" b="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86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64CDB22" id="_x0000_t32" coordsize="21600,21600" o:spt="32" o:oned="t" path="m,l21600,21600e" filled="f">
              <v:path arrowok="t" fillok="f" o:connecttype="none"/>
              <o:lock v:ext="edit" shapetype="t"/>
            </v:shapetype>
            <v:shape id="AutoShape 4" o:spid="_x0000_s1026" type="#_x0000_t32" style="position:absolute;margin-left:.75pt;margin-top:.5pt;width:477.85pt;height:0;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decimal"/>
      <w:pStyle w:val="Ttulo3"/>
      <w:suff w:val="nothing"/>
      <w:lvlText w:val="%3"/>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vertAlign w:val="subscript"/>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vertAlign w:val="subscript"/>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vertAlign w:val="subscript"/>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cs="Courier New"/>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cs="Courier New"/>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cs="Courier New"/>
      </w:rPr>
    </w:lvl>
    <w:lvl w:ilvl="8">
      <w:start w:val="1"/>
      <w:numFmt w:val="bullet"/>
      <w:lvlText w:val="■"/>
      <w:lvlJc w:val="left"/>
      <w:pPr>
        <w:tabs>
          <w:tab w:val="num" w:pos="3600"/>
        </w:tabs>
        <w:ind w:left="3600" w:hanging="360"/>
      </w:pPr>
      <w:rPr>
        <w:rFonts w:ascii="StarSymbol" w:hAnsi="StarSymbol"/>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5"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89"/>
        </w:tabs>
        <w:ind w:left="789" w:hanging="360"/>
      </w:pPr>
    </w:lvl>
  </w:abstractNum>
  <w:abstractNum w:abstractNumId="8" w15:restartNumberingAfterBreak="0">
    <w:nsid w:val="00000009"/>
    <w:multiLevelType w:val="singleLevel"/>
    <w:tmpl w:val="00000009"/>
    <w:name w:val="WW8Num9"/>
    <w:lvl w:ilvl="0">
      <w:start w:val="1"/>
      <w:numFmt w:val="decimal"/>
      <w:lvlText w:val="%1."/>
      <w:lvlJc w:val="left"/>
      <w:pPr>
        <w:tabs>
          <w:tab w:val="num" w:pos="789"/>
        </w:tabs>
        <w:ind w:left="789" w:hanging="360"/>
      </w:pPr>
    </w:lvl>
  </w:abstractNum>
  <w:abstractNum w:abstractNumId="9" w15:restartNumberingAfterBreak="0">
    <w:nsid w:val="0000000A"/>
    <w:multiLevelType w:val="singleLevel"/>
    <w:tmpl w:val="0000000A"/>
    <w:name w:val="WW8Num10"/>
    <w:lvl w:ilvl="0">
      <w:start w:val="1"/>
      <w:numFmt w:val="bullet"/>
      <w:lvlText w:val=""/>
      <w:lvlJc w:val="left"/>
      <w:pPr>
        <w:tabs>
          <w:tab w:val="num" w:pos="360"/>
        </w:tabs>
        <w:ind w:left="360" w:hanging="360"/>
      </w:pPr>
      <w:rPr>
        <w:rFonts w:ascii="Symbol" w:hAnsi="Symbol"/>
      </w:rPr>
    </w:lvl>
  </w:abstractNum>
  <w:abstractNum w:abstractNumId="10" w15:restartNumberingAfterBreak="0">
    <w:nsid w:val="03191026"/>
    <w:multiLevelType w:val="hybridMultilevel"/>
    <w:tmpl w:val="45926BB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1" w15:restartNumberingAfterBreak="0">
    <w:nsid w:val="0455654E"/>
    <w:multiLevelType w:val="hybridMultilevel"/>
    <w:tmpl w:val="5EFC75CC"/>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2" w15:restartNumberingAfterBreak="0">
    <w:nsid w:val="045F6DBD"/>
    <w:multiLevelType w:val="hybridMultilevel"/>
    <w:tmpl w:val="89227130"/>
    <w:lvl w:ilvl="0" w:tplc="4C0A0001">
      <w:start w:val="1"/>
      <w:numFmt w:val="bullet"/>
      <w:lvlText w:val=""/>
      <w:lvlJc w:val="left"/>
      <w:pPr>
        <w:ind w:left="720" w:hanging="360"/>
      </w:pPr>
      <w:rPr>
        <w:rFonts w:ascii="Symbol" w:hAnsi="Symbol" w:hint="default"/>
      </w:rPr>
    </w:lvl>
    <w:lvl w:ilvl="1" w:tplc="4C0A0003">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3" w15:restartNumberingAfterBreak="0">
    <w:nsid w:val="06E81222"/>
    <w:multiLevelType w:val="hybridMultilevel"/>
    <w:tmpl w:val="C8C275C0"/>
    <w:lvl w:ilvl="0" w:tplc="54F22A6E">
      <w:start w:val="9"/>
      <w:numFmt w:val="lowerLetter"/>
      <w:lvlText w:val="%1."/>
      <w:lvlJc w:val="left"/>
      <w:pPr>
        <w:ind w:left="1440" w:hanging="360"/>
      </w:pPr>
      <w:rPr>
        <w:rFonts w:hint="default"/>
        <w:sz w:val="28"/>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4" w15:restartNumberingAfterBreak="0">
    <w:nsid w:val="0901228D"/>
    <w:multiLevelType w:val="hybridMultilevel"/>
    <w:tmpl w:val="F4B6B42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0A3846A5"/>
    <w:multiLevelType w:val="multilevel"/>
    <w:tmpl w:val="67C46C20"/>
    <w:lvl w:ilvl="0">
      <w:start w:val="1"/>
      <w:numFmt w:val="decimal"/>
      <w:lvlText w:val="%1."/>
      <w:lvlJc w:val="left"/>
      <w:pPr>
        <w:ind w:left="720" w:hanging="360"/>
      </w:p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0B4752AC"/>
    <w:multiLevelType w:val="multilevel"/>
    <w:tmpl w:val="C668099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0C3506E0"/>
    <w:multiLevelType w:val="hybridMultilevel"/>
    <w:tmpl w:val="C68694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0D22738D"/>
    <w:multiLevelType w:val="hybridMultilevel"/>
    <w:tmpl w:val="571E87EA"/>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9" w15:restartNumberingAfterBreak="0">
    <w:nsid w:val="0F7664D7"/>
    <w:multiLevelType w:val="multilevel"/>
    <w:tmpl w:val="A908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956CF1"/>
    <w:multiLevelType w:val="hybridMultilevel"/>
    <w:tmpl w:val="76646B7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14634EC9"/>
    <w:multiLevelType w:val="multilevel"/>
    <w:tmpl w:val="C668099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179D0CE2"/>
    <w:multiLevelType w:val="hybridMultilevel"/>
    <w:tmpl w:val="696E4020"/>
    <w:lvl w:ilvl="0" w:tplc="4C0A000F">
      <w:start w:val="1"/>
      <w:numFmt w:val="decimal"/>
      <w:lvlText w:val="%1."/>
      <w:lvlJc w:val="left"/>
      <w:pPr>
        <w:ind w:left="1440" w:hanging="360"/>
      </w:pPr>
      <w:rPr>
        <w:rFonts w:hint="default"/>
        <w:sz w:val="28"/>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3" w15:restartNumberingAfterBreak="0">
    <w:nsid w:val="1ABD0BDA"/>
    <w:multiLevelType w:val="hybridMultilevel"/>
    <w:tmpl w:val="BE5448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1AD75CB5"/>
    <w:multiLevelType w:val="hybridMultilevel"/>
    <w:tmpl w:val="A42CDFE0"/>
    <w:lvl w:ilvl="0" w:tplc="0C7C3DDA">
      <w:start w:val="1"/>
      <w:numFmt w:val="decimal"/>
      <w:lvlText w:val="8.%1"/>
      <w:lvlJc w:val="left"/>
      <w:pPr>
        <w:ind w:left="1440" w:hanging="360"/>
      </w:pPr>
      <w:rPr>
        <w:rFonts w:hint="default"/>
      </w:rPr>
    </w:lvl>
    <w:lvl w:ilvl="1" w:tplc="4C0A0019" w:tentative="1">
      <w:start w:val="1"/>
      <w:numFmt w:val="lowerLetter"/>
      <w:lvlText w:val="%2."/>
      <w:lvlJc w:val="left"/>
      <w:pPr>
        <w:ind w:left="2160" w:hanging="360"/>
      </w:pPr>
    </w:lvl>
    <w:lvl w:ilvl="2" w:tplc="4C0A001B" w:tentative="1">
      <w:start w:val="1"/>
      <w:numFmt w:val="lowerRoman"/>
      <w:lvlText w:val="%3."/>
      <w:lvlJc w:val="right"/>
      <w:pPr>
        <w:ind w:left="2880" w:hanging="180"/>
      </w:pPr>
    </w:lvl>
    <w:lvl w:ilvl="3" w:tplc="4C0A000F" w:tentative="1">
      <w:start w:val="1"/>
      <w:numFmt w:val="decimal"/>
      <w:lvlText w:val="%4."/>
      <w:lvlJc w:val="left"/>
      <w:pPr>
        <w:ind w:left="3600" w:hanging="360"/>
      </w:pPr>
    </w:lvl>
    <w:lvl w:ilvl="4" w:tplc="4C0A0019" w:tentative="1">
      <w:start w:val="1"/>
      <w:numFmt w:val="lowerLetter"/>
      <w:lvlText w:val="%5."/>
      <w:lvlJc w:val="left"/>
      <w:pPr>
        <w:ind w:left="4320" w:hanging="360"/>
      </w:pPr>
    </w:lvl>
    <w:lvl w:ilvl="5" w:tplc="4C0A001B" w:tentative="1">
      <w:start w:val="1"/>
      <w:numFmt w:val="lowerRoman"/>
      <w:lvlText w:val="%6."/>
      <w:lvlJc w:val="right"/>
      <w:pPr>
        <w:ind w:left="5040" w:hanging="180"/>
      </w:pPr>
    </w:lvl>
    <w:lvl w:ilvl="6" w:tplc="4C0A000F" w:tentative="1">
      <w:start w:val="1"/>
      <w:numFmt w:val="decimal"/>
      <w:lvlText w:val="%7."/>
      <w:lvlJc w:val="left"/>
      <w:pPr>
        <w:ind w:left="5760" w:hanging="360"/>
      </w:pPr>
    </w:lvl>
    <w:lvl w:ilvl="7" w:tplc="4C0A0019" w:tentative="1">
      <w:start w:val="1"/>
      <w:numFmt w:val="lowerLetter"/>
      <w:lvlText w:val="%8."/>
      <w:lvlJc w:val="left"/>
      <w:pPr>
        <w:ind w:left="6480" w:hanging="360"/>
      </w:pPr>
    </w:lvl>
    <w:lvl w:ilvl="8" w:tplc="4C0A001B" w:tentative="1">
      <w:start w:val="1"/>
      <w:numFmt w:val="lowerRoman"/>
      <w:lvlText w:val="%9."/>
      <w:lvlJc w:val="right"/>
      <w:pPr>
        <w:ind w:left="7200" w:hanging="180"/>
      </w:pPr>
    </w:lvl>
  </w:abstractNum>
  <w:abstractNum w:abstractNumId="25" w15:restartNumberingAfterBreak="0">
    <w:nsid w:val="25950759"/>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2E012595"/>
    <w:multiLevelType w:val="hybridMultilevel"/>
    <w:tmpl w:val="F4ACF87A"/>
    <w:lvl w:ilvl="0" w:tplc="120A4788">
      <w:start w:val="1"/>
      <w:numFmt w:val="decimal"/>
      <w:lvlText w:val="7.%1"/>
      <w:lvlJc w:val="left"/>
      <w:pPr>
        <w:ind w:left="2160" w:hanging="360"/>
      </w:pPr>
      <w:rPr>
        <w:rFonts w:hint="default"/>
        <w:b/>
      </w:rPr>
    </w:lvl>
    <w:lvl w:ilvl="1" w:tplc="03EA7746">
      <w:start w:val="1"/>
      <w:numFmt w:val="lowerLetter"/>
      <w:lvlText w:val="%2."/>
      <w:lvlJc w:val="left"/>
      <w:pPr>
        <w:ind w:left="2160" w:hanging="360"/>
      </w:pPr>
      <w:rPr>
        <w:sz w:val="28"/>
      </w:rPr>
    </w:lvl>
    <w:lvl w:ilvl="2" w:tplc="4C0A001B" w:tentative="1">
      <w:start w:val="1"/>
      <w:numFmt w:val="lowerRoman"/>
      <w:lvlText w:val="%3."/>
      <w:lvlJc w:val="right"/>
      <w:pPr>
        <w:ind w:left="2880" w:hanging="180"/>
      </w:pPr>
    </w:lvl>
    <w:lvl w:ilvl="3" w:tplc="4C0A000F" w:tentative="1">
      <w:start w:val="1"/>
      <w:numFmt w:val="decimal"/>
      <w:lvlText w:val="%4."/>
      <w:lvlJc w:val="left"/>
      <w:pPr>
        <w:ind w:left="3600" w:hanging="360"/>
      </w:pPr>
    </w:lvl>
    <w:lvl w:ilvl="4" w:tplc="4C0A0019" w:tentative="1">
      <w:start w:val="1"/>
      <w:numFmt w:val="lowerLetter"/>
      <w:lvlText w:val="%5."/>
      <w:lvlJc w:val="left"/>
      <w:pPr>
        <w:ind w:left="4320" w:hanging="360"/>
      </w:pPr>
    </w:lvl>
    <w:lvl w:ilvl="5" w:tplc="4C0A001B" w:tentative="1">
      <w:start w:val="1"/>
      <w:numFmt w:val="lowerRoman"/>
      <w:lvlText w:val="%6."/>
      <w:lvlJc w:val="right"/>
      <w:pPr>
        <w:ind w:left="5040" w:hanging="180"/>
      </w:pPr>
    </w:lvl>
    <w:lvl w:ilvl="6" w:tplc="4C0A000F" w:tentative="1">
      <w:start w:val="1"/>
      <w:numFmt w:val="decimal"/>
      <w:lvlText w:val="%7."/>
      <w:lvlJc w:val="left"/>
      <w:pPr>
        <w:ind w:left="5760" w:hanging="360"/>
      </w:pPr>
    </w:lvl>
    <w:lvl w:ilvl="7" w:tplc="4C0A0019" w:tentative="1">
      <w:start w:val="1"/>
      <w:numFmt w:val="lowerLetter"/>
      <w:lvlText w:val="%8."/>
      <w:lvlJc w:val="left"/>
      <w:pPr>
        <w:ind w:left="6480" w:hanging="360"/>
      </w:pPr>
    </w:lvl>
    <w:lvl w:ilvl="8" w:tplc="4C0A001B" w:tentative="1">
      <w:start w:val="1"/>
      <w:numFmt w:val="lowerRoman"/>
      <w:lvlText w:val="%9."/>
      <w:lvlJc w:val="right"/>
      <w:pPr>
        <w:ind w:left="7200" w:hanging="180"/>
      </w:pPr>
    </w:lvl>
  </w:abstractNum>
  <w:abstractNum w:abstractNumId="27" w15:restartNumberingAfterBreak="0">
    <w:nsid w:val="30CE1D4F"/>
    <w:multiLevelType w:val="hybridMultilevel"/>
    <w:tmpl w:val="5882FA60"/>
    <w:lvl w:ilvl="0" w:tplc="0C0A000F">
      <w:start w:val="1"/>
      <w:numFmt w:val="decimal"/>
      <w:lvlText w:val="%1."/>
      <w:lvlJc w:val="left"/>
      <w:pPr>
        <w:ind w:left="783" w:hanging="360"/>
      </w:pPr>
    </w:lvl>
    <w:lvl w:ilvl="1" w:tplc="0C0A0019" w:tentative="1">
      <w:start w:val="1"/>
      <w:numFmt w:val="lowerLetter"/>
      <w:lvlText w:val="%2."/>
      <w:lvlJc w:val="left"/>
      <w:pPr>
        <w:ind w:left="1503" w:hanging="360"/>
      </w:pPr>
    </w:lvl>
    <w:lvl w:ilvl="2" w:tplc="0C0A001B" w:tentative="1">
      <w:start w:val="1"/>
      <w:numFmt w:val="lowerRoman"/>
      <w:lvlText w:val="%3."/>
      <w:lvlJc w:val="right"/>
      <w:pPr>
        <w:ind w:left="2223" w:hanging="180"/>
      </w:pPr>
    </w:lvl>
    <w:lvl w:ilvl="3" w:tplc="0C0A000F" w:tentative="1">
      <w:start w:val="1"/>
      <w:numFmt w:val="decimal"/>
      <w:lvlText w:val="%4."/>
      <w:lvlJc w:val="left"/>
      <w:pPr>
        <w:ind w:left="2943" w:hanging="360"/>
      </w:pPr>
    </w:lvl>
    <w:lvl w:ilvl="4" w:tplc="0C0A0019" w:tentative="1">
      <w:start w:val="1"/>
      <w:numFmt w:val="lowerLetter"/>
      <w:lvlText w:val="%5."/>
      <w:lvlJc w:val="left"/>
      <w:pPr>
        <w:ind w:left="3663" w:hanging="360"/>
      </w:pPr>
    </w:lvl>
    <w:lvl w:ilvl="5" w:tplc="0C0A001B" w:tentative="1">
      <w:start w:val="1"/>
      <w:numFmt w:val="lowerRoman"/>
      <w:lvlText w:val="%6."/>
      <w:lvlJc w:val="right"/>
      <w:pPr>
        <w:ind w:left="4383" w:hanging="180"/>
      </w:pPr>
    </w:lvl>
    <w:lvl w:ilvl="6" w:tplc="0C0A000F" w:tentative="1">
      <w:start w:val="1"/>
      <w:numFmt w:val="decimal"/>
      <w:lvlText w:val="%7."/>
      <w:lvlJc w:val="left"/>
      <w:pPr>
        <w:ind w:left="5103" w:hanging="360"/>
      </w:pPr>
    </w:lvl>
    <w:lvl w:ilvl="7" w:tplc="0C0A0019" w:tentative="1">
      <w:start w:val="1"/>
      <w:numFmt w:val="lowerLetter"/>
      <w:lvlText w:val="%8."/>
      <w:lvlJc w:val="left"/>
      <w:pPr>
        <w:ind w:left="5823" w:hanging="360"/>
      </w:pPr>
    </w:lvl>
    <w:lvl w:ilvl="8" w:tplc="0C0A001B" w:tentative="1">
      <w:start w:val="1"/>
      <w:numFmt w:val="lowerRoman"/>
      <w:lvlText w:val="%9."/>
      <w:lvlJc w:val="right"/>
      <w:pPr>
        <w:ind w:left="6543" w:hanging="180"/>
      </w:pPr>
    </w:lvl>
  </w:abstractNum>
  <w:abstractNum w:abstractNumId="28" w15:restartNumberingAfterBreak="0">
    <w:nsid w:val="37AA2ABB"/>
    <w:multiLevelType w:val="hybridMultilevel"/>
    <w:tmpl w:val="5E9E6DE8"/>
    <w:lvl w:ilvl="0" w:tplc="13C4AAFA">
      <w:start w:val="1"/>
      <w:numFmt w:val="decimal"/>
      <w:lvlText w:val="%1."/>
      <w:lvlJc w:val="left"/>
      <w:pPr>
        <w:ind w:left="720" w:hanging="360"/>
      </w:pPr>
      <w:rPr>
        <w:b/>
        <w:sz w:val="24"/>
        <w:szCs w:val="24"/>
      </w:rPr>
    </w:lvl>
    <w:lvl w:ilvl="1" w:tplc="4B88FBA4">
      <w:start w:val="1"/>
      <w:numFmt w:val="decimal"/>
      <w:lvlText w:val="5.%2"/>
      <w:lvlJc w:val="left"/>
      <w:pPr>
        <w:ind w:left="1440" w:hanging="360"/>
      </w:pPr>
      <w:rPr>
        <w:rFonts w:hint="default"/>
        <w:b/>
      </w:r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9" w15:restartNumberingAfterBreak="0">
    <w:nsid w:val="39A82BFC"/>
    <w:multiLevelType w:val="hybridMultilevel"/>
    <w:tmpl w:val="C6FE753A"/>
    <w:lvl w:ilvl="0" w:tplc="0C0A0001">
      <w:start w:val="1"/>
      <w:numFmt w:val="bullet"/>
      <w:lvlText w:val=""/>
      <w:lvlJc w:val="left"/>
      <w:pPr>
        <w:tabs>
          <w:tab w:val="num" w:pos="1080"/>
        </w:tabs>
        <w:ind w:left="1080" w:hanging="360"/>
      </w:pPr>
      <w:rPr>
        <w:rFonts w:ascii="Symbol" w:hAnsi="Symbol" w:hint="default"/>
      </w:rPr>
    </w:lvl>
    <w:lvl w:ilvl="1" w:tplc="0C0A000B">
      <w:start w:val="1"/>
      <w:numFmt w:val="bullet"/>
      <w:lvlText w:val=""/>
      <w:lvlJc w:val="left"/>
      <w:pPr>
        <w:tabs>
          <w:tab w:val="num" w:pos="1800"/>
        </w:tabs>
        <w:ind w:left="1800" w:hanging="360"/>
      </w:pPr>
      <w:rPr>
        <w:rFonts w:ascii="Wingdings" w:hAnsi="Wingdings"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40DA398E"/>
    <w:multiLevelType w:val="hybridMultilevel"/>
    <w:tmpl w:val="8E20F060"/>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31" w15:restartNumberingAfterBreak="0">
    <w:nsid w:val="45133BB2"/>
    <w:multiLevelType w:val="hybridMultilevel"/>
    <w:tmpl w:val="D9F66124"/>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32" w15:restartNumberingAfterBreak="0">
    <w:nsid w:val="49260990"/>
    <w:multiLevelType w:val="hybridMultilevel"/>
    <w:tmpl w:val="068A1712"/>
    <w:lvl w:ilvl="0" w:tplc="4C0A0019">
      <w:start w:val="1"/>
      <w:numFmt w:val="lowerLetter"/>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33" w15:restartNumberingAfterBreak="0">
    <w:nsid w:val="4A806201"/>
    <w:multiLevelType w:val="hybridMultilevel"/>
    <w:tmpl w:val="F55A49E4"/>
    <w:lvl w:ilvl="0" w:tplc="4C0A000F">
      <w:start w:val="1"/>
      <w:numFmt w:val="decimal"/>
      <w:lvlText w:val="%1."/>
      <w:lvlJc w:val="left"/>
      <w:pPr>
        <w:ind w:left="1440" w:hanging="360"/>
      </w:pPr>
      <w:rPr>
        <w:rFonts w:hint="default"/>
        <w:sz w:val="28"/>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34" w15:restartNumberingAfterBreak="0">
    <w:nsid w:val="4C4E0362"/>
    <w:multiLevelType w:val="hybridMultilevel"/>
    <w:tmpl w:val="EA36BB7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509E095A"/>
    <w:multiLevelType w:val="hybridMultilevel"/>
    <w:tmpl w:val="CA48E7CE"/>
    <w:lvl w:ilvl="0" w:tplc="434E844C">
      <w:start w:val="1"/>
      <w:numFmt w:val="lowerLetter"/>
      <w:lvlText w:val="%1."/>
      <w:lvlJc w:val="left"/>
      <w:pPr>
        <w:ind w:left="1440" w:hanging="360"/>
      </w:pPr>
      <w:rPr>
        <w:rFonts w:ascii="Calibri" w:eastAsia="Times New Roman" w:hAnsi="Calibri" w:cs="Calibri"/>
        <w:i w:val="0"/>
        <w:noProof w:val="0"/>
        <w:sz w:val="28"/>
      </w:rPr>
    </w:lvl>
    <w:lvl w:ilvl="1" w:tplc="4C0A0019" w:tentative="1">
      <w:start w:val="1"/>
      <w:numFmt w:val="lowerLetter"/>
      <w:lvlText w:val="%2."/>
      <w:lvlJc w:val="left"/>
      <w:pPr>
        <w:ind w:left="2160" w:hanging="360"/>
      </w:pPr>
    </w:lvl>
    <w:lvl w:ilvl="2" w:tplc="4C0A001B" w:tentative="1">
      <w:start w:val="1"/>
      <w:numFmt w:val="lowerRoman"/>
      <w:lvlText w:val="%3."/>
      <w:lvlJc w:val="right"/>
      <w:pPr>
        <w:ind w:left="2880" w:hanging="180"/>
      </w:pPr>
    </w:lvl>
    <w:lvl w:ilvl="3" w:tplc="4C0A000F" w:tentative="1">
      <w:start w:val="1"/>
      <w:numFmt w:val="decimal"/>
      <w:lvlText w:val="%4."/>
      <w:lvlJc w:val="left"/>
      <w:pPr>
        <w:ind w:left="3600" w:hanging="360"/>
      </w:pPr>
    </w:lvl>
    <w:lvl w:ilvl="4" w:tplc="4C0A0019" w:tentative="1">
      <w:start w:val="1"/>
      <w:numFmt w:val="lowerLetter"/>
      <w:lvlText w:val="%5."/>
      <w:lvlJc w:val="left"/>
      <w:pPr>
        <w:ind w:left="4320" w:hanging="360"/>
      </w:pPr>
    </w:lvl>
    <w:lvl w:ilvl="5" w:tplc="4C0A001B" w:tentative="1">
      <w:start w:val="1"/>
      <w:numFmt w:val="lowerRoman"/>
      <w:lvlText w:val="%6."/>
      <w:lvlJc w:val="right"/>
      <w:pPr>
        <w:ind w:left="5040" w:hanging="180"/>
      </w:pPr>
    </w:lvl>
    <w:lvl w:ilvl="6" w:tplc="4C0A000F" w:tentative="1">
      <w:start w:val="1"/>
      <w:numFmt w:val="decimal"/>
      <w:lvlText w:val="%7."/>
      <w:lvlJc w:val="left"/>
      <w:pPr>
        <w:ind w:left="5760" w:hanging="360"/>
      </w:pPr>
    </w:lvl>
    <w:lvl w:ilvl="7" w:tplc="4C0A0019" w:tentative="1">
      <w:start w:val="1"/>
      <w:numFmt w:val="lowerLetter"/>
      <w:lvlText w:val="%8."/>
      <w:lvlJc w:val="left"/>
      <w:pPr>
        <w:ind w:left="6480" w:hanging="360"/>
      </w:pPr>
    </w:lvl>
    <w:lvl w:ilvl="8" w:tplc="4C0A001B" w:tentative="1">
      <w:start w:val="1"/>
      <w:numFmt w:val="lowerRoman"/>
      <w:lvlText w:val="%9."/>
      <w:lvlJc w:val="right"/>
      <w:pPr>
        <w:ind w:left="7200" w:hanging="180"/>
      </w:pPr>
    </w:lvl>
  </w:abstractNum>
  <w:abstractNum w:abstractNumId="36" w15:restartNumberingAfterBreak="0">
    <w:nsid w:val="59E03187"/>
    <w:multiLevelType w:val="hybridMultilevel"/>
    <w:tmpl w:val="068A1712"/>
    <w:lvl w:ilvl="0" w:tplc="4C0A0019">
      <w:start w:val="1"/>
      <w:numFmt w:val="lowerLetter"/>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37" w15:restartNumberingAfterBreak="0">
    <w:nsid w:val="600909D1"/>
    <w:multiLevelType w:val="hybridMultilevel"/>
    <w:tmpl w:val="9828B42C"/>
    <w:lvl w:ilvl="0" w:tplc="4C0A0001">
      <w:start w:val="1"/>
      <w:numFmt w:val="bullet"/>
      <w:lvlText w:val=""/>
      <w:lvlJc w:val="left"/>
      <w:pPr>
        <w:ind w:left="1440" w:hanging="360"/>
      </w:pPr>
      <w:rPr>
        <w:rFonts w:ascii="Symbol" w:hAnsi="Symbol" w:hint="default"/>
      </w:rPr>
    </w:lvl>
    <w:lvl w:ilvl="1" w:tplc="4C0A0003" w:tentative="1">
      <w:start w:val="1"/>
      <w:numFmt w:val="bullet"/>
      <w:lvlText w:val="o"/>
      <w:lvlJc w:val="left"/>
      <w:pPr>
        <w:ind w:left="2160" w:hanging="360"/>
      </w:pPr>
      <w:rPr>
        <w:rFonts w:ascii="Courier New" w:hAnsi="Courier New" w:cs="Courier New" w:hint="default"/>
      </w:rPr>
    </w:lvl>
    <w:lvl w:ilvl="2" w:tplc="4C0A0005" w:tentative="1">
      <w:start w:val="1"/>
      <w:numFmt w:val="bullet"/>
      <w:lvlText w:val=""/>
      <w:lvlJc w:val="left"/>
      <w:pPr>
        <w:ind w:left="2880" w:hanging="360"/>
      </w:pPr>
      <w:rPr>
        <w:rFonts w:ascii="Wingdings" w:hAnsi="Wingdings" w:hint="default"/>
      </w:rPr>
    </w:lvl>
    <w:lvl w:ilvl="3" w:tplc="4C0A0001" w:tentative="1">
      <w:start w:val="1"/>
      <w:numFmt w:val="bullet"/>
      <w:lvlText w:val=""/>
      <w:lvlJc w:val="left"/>
      <w:pPr>
        <w:ind w:left="3600" w:hanging="360"/>
      </w:pPr>
      <w:rPr>
        <w:rFonts w:ascii="Symbol" w:hAnsi="Symbol" w:hint="default"/>
      </w:rPr>
    </w:lvl>
    <w:lvl w:ilvl="4" w:tplc="4C0A0003" w:tentative="1">
      <w:start w:val="1"/>
      <w:numFmt w:val="bullet"/>
      <w:lvlText w:val="o"/>
      <w:lvlJc w:val="left"/>
      <w:pPr>
        <w:ind w:left="4320" w:hanging="360"/>
      </w:pPr>
      <w:rPr>
        <w:rFonts w:ascii="Courier New" w:hAnsi="Courier New" w:cs="Courier New" w:hint="default"/>
      </w:rPr>
    </w:lvl>
    <w:lvl w:ilvl="5" w:tplc="4C0A0005" w:tentative="1">
      <w:start w:val="1"/>
      <w:numFmt w:val="bullet"/>
      <w:lvlText w:val=""/>
      <w:lvlJc w:val="left"/>
      <w:pPr>
        <w:ind w:left="5040" w:hanging="360"/>
      </w:pPr>
      <w:rPr>
        <w:rFonts w:ascii="Wingdings" w:hAnsi="Wingdings" w:hint="default"/>
      </w:rPr>
    </w:lvl>
    <w:lvl w:ilvl="6" w:tplc="4C0A0001" w:tentative="1">
      <w:start w:val="1"/>
      <w:numFmt w:val="bullet"/>
      <w:lvlText w:val=""/>
      <w:lvlJc w:val="left"/>
      <w:pPr>
        <w:ind w:left="5760" w:hanging="360"/>
      </w:pPr>
      <w:rPr>
        <w:rFonts w:ascii="Symbol" w:hAnsi="Symbol" w:hint="default"/>
      </w:rPr>
    </w:lvl>
    <w:lvl w:ilvl="7" w:tplc="4C0A0003" w:tentative="1">
      <w:start w:val="1"/>
      <w:numFmt w:val="bullet"/>
      <w:lvlText w:val="o"/>
      <w:lvlJc w:val="left"/>
      <w:pPr>
        <w:ind w:left="6480" w:hanging="360"/>
      </w:pPr>
      <w:rPr>
        <w:rFonts w:ascii="Courier New" w:hAnsi="Courier New" w:cs="Courier New" w:hint="default"/>
      </w:rPr>
    </w:lvl>
    <w:lvl w:ilvl="8" w:tplc="4C0A0005" w:tentative="1">
      <w:start w:val="1"/>
      <w:numFmt w:val="bullet"/>
      <w:lvlText w:val=""/>
      <w:lvlJc w:val="left"/>
      <w:pPr>
        <w:ind w:left="7200" w:hanging="360"/>
      </w:pPr>
      <w:rPr>
        <w:rFonts w:ascii="Wingdings" w:hAnsi="Wingdings" w:hint="default"/>
      </w:rPr>
    </w:lvl>
  </w:abstractNum>
  <w:abstractNum w:abstractNumId="38" w15:restartNumberingAfterBreak="0">
    <w:nsid w:val="60FE3DAD"/>
    <w:multiLevelType w:val="hybridMultilevel"/>
    <w:tmpl w:val="0A862F6A"/>
    <w:lvl w:ilvl="0" w:tplc="9A3C604E">
      <w:start w:val="1"/>
      <w:numFmt w:val="lowerLetter"/>
      <w:lvlText w:val="%1."/>
      <w:lvlJc w:val="left"/>
      <w:pPr>
        <w:ind w:left="1440" w:hanging="360"/>
      </w:pPr>
      <w:rPr>
        <w:rFonts w:ascii="Calibri" w:eastAsia="Times New Roman" w:hAnsi="Calibri" w:cs="Calibri"/>
        <w:b w:val="0"/>
        <w:i w:val="0"/>
        <w:noProof w:val="0"/>
        <w:sz w:val="28"/>
      </w:rPr>
    </w:lvl>
    <w:lvl w:ilvl="1" w:tplc="4C0A0013">
      <w:start w:val="1"/>
      <w:numFmt w:val="upperRoman"/>
      <w:lvlText w:val="%2."/>
      <w:lvlJc w:val="right"/>
      <w:pPr>
        <w:ind w:left="2160" w:hanging="360"/>
      </w:pPr>
    </w:lvl>
    <w:lvl w:ilvl="2" w:tplc="4C0A001B" w:tentative="1">
      <w:start w:val="1"/>
      <w:numFmt w:val="lowerRoman"/>
      <w:lvlText w:val="%3."/>
      <w:lvlJc w:val="right"/>
      <w:pPr>
        <w:ind w:left="2880" w:hanging="180"/>
      </w:pPr>
    </w:lvl>
    <w:lvl w:ilvl="3" w:tplc="4C0A000F" w:tentative="1">
      <w:start w:val="1"/>
      <w:numFmt w:val="decimal"/>
      <w:lvlText w:val="%4."/>
      <w:lvlJc w:val="left"/>
      <w:pPr>
        <w:ind w:left="3600" w:hanging="360"/>
      </w:pPr>
    </w:lvl>
    <w:lvl w:ilvl="4" w:tplc="4C0A0019" w:tentative="1">
      <w:start w:val="1"/>
      <w:numFmt w:val="lowerLetter"/>
      <w:lvlText w:val="%5."/>
      <w:lvlJc w:val="left"/>
      <w:pPr>
        <w:ind w:left="4320" w:hanging="360"/>
      </w:pPr>
    </w:lvl>
    <w:lvl w:ilvl="5" w:tplc="4C0A001B" w:tentative="1">
      <w:start w:val="1"/>
      <w:numFmt w:val="lowerRoman"/>
      <w:lvlText w:val="%6."/>
      <w:lvlJc w:val="right"/>
      <w:pPr>
        <w:ind w:left="5040" w:hanging="180"/>
      </w:pPr>
    </w:lvl>
    <w:lvl w:ilvl="6" w:tplc="4C0A000F" w:tentative="1">
      <w:start w:val="1"/>
      <w:numFmt w:val="decimal"/>
      <w:lvlText w:val="%7."/>
      <w:lvlJc w:val="left"/>
      <w:pPr>
        <w:ind w:left="5760" w:hanging="360"/>
      </w:pPr>
    </w:lvl>
    <w:lvl w:ilvl="7" w:tplc="4C0A0019" w:tentative="1">
      <w:start w:val="1"/>
      <w:numFmt w:val="lowerLetter"/>
      <w:lvlText w:val="%8."/>
      <w:lvlJc w:val="left"/>
      <w:pPr>
        <w:ind w:left="6480" w:hanging="360"/>
      </w:pPr>
    </w:lvl>
    <w:lvl w:ilvl="8" w:tplc="4C0A001B" w:tentative="1">
      <w:start w:val="1"/>
      <w:numFmt w:val="lowerRoman"/>
      <w:lvlText w:val="%9."/>
      <w:lvlJc w:val="right"/>
      <w:pPr>
        <w:ind w:left="7200" w:hanging="180"/>
      </w:pPr>
    </w:lvl>
  </w:abstractNum>
  <w:abstractNum w:abstractNumId="39" w15:restartNumberingAfterBreak="0">
    <w:nsid w:val="6D6B63BF"/>
    <w:multiLevelType w:val="hybridMultilevel"/>
    <w:tmpl w:val="A1F818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7817657B"/>
    <w:multiLevelType w:val="hybridMultilevel"/>
    <w:tmpl w:val="C7DCC6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783C56BD"/>
    <w:multiLevelType w:val="hybridMultilevel"/>
    <w:tmpl w:val="8E8C1E7C"/>
    <w:lvl w:ilvl="0" w:tplc="4C0A0019">
      <w:start w:val="1"/>
      <w:numFmt w:val="lowerLetter"/>
      <w:lvlText w:val="%1."/>
      <w:lvlJc w:val="left"/>
      <w:pPr>
        <w:ind w:left="1440" w:hanging="360"/>
      </w:pPr>
      <w:rPr>
        <w:rFonts w:hint="default"/>
        <w:sz w:val="28"/>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42" w15:restartNumberingAfterBreak="0">
    <w:nsid w:val="79E05202"/>
    <w:multiLevelType w:val="hybridMultilevel"/>
    <w:tmpl w:val="8E8C1E7C"/>
    <w:lvl w:ilvl="0" w:tplc="4C0A0019">
      <w:start w:val="1"/>
      <w:numFmt w:val="lowerLetter"/>
      <w:lvlText w:val="%1."/>
      <w:lvlJc w:val="left"/>
      <w:pPr>
        <w:ind w:left="1440" w:hanging="360"/>
      </w:pPr>
      <w:rPr>
        <w:rFonts w:hint="default"/>
        <w:sz w:val="28"/>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43" w15:restartNumberingAfterBreak="0">
    <w:nsid w:val="7C047310"/>
    <w:multiLevelType w:val="hybridMultilevel"/>
    <w:tmpl w:val="3B966088"/>
    <w:lvl w:ilvl="0" w:tplc="4C0A000F">
      <w:start w:val="1"/>
      <w:numFmt w:val="decimal"/>
      <w:lvlText w:val="%1."/>
      <w:lvlJc w:val="left"/>
      <w:pPr>
        <w:ind w:left="1440" w:hanging="360"/>
      </w:pPr>
      <w:rPr>
        <w:rFonts w:hint="default"/>
        <w:sz w:val="28"/>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44" w15:restartNumberingAfterBreak="0">
    <w:nsid w:val="7C5B7527"/>
    <w:multiLevelType w:val="hybridMultilevel"/>
    <w:tmpl w:val="033C5536"/>
    <w:lvl w:ilvl="0" w:tplc="4C0A0001">
      <w:start w:val="1"/>
      <w:numFmt w:val="bullet"/>
      <w:lvlText w:val=""/>
      <w:lvlJc w:val="left"/>
      <w:pPr>
        <w:ind w:left="1423" w:hanging="360"/>
      </w:pPr>
      <w:rPr>
        <w:rFonts w:ascii="Symbol" w:hAnsi="Symbol" w:hint="default"/>
      </w:rPr>
    </w:lvl>
    <w:lvl w:ilvl="1" w:tplc="4C0A0003" w:tentative="1">
      <w:start w:val="1"/>
      <w:numFmt w:val="bullet"/>
      <w:lvlText w:val="o"/>
      <w:lvlJc w:val="left"/>
      <w:pPr>
        <w:ind w:left="2143" w:hanging="360"/>
      </w:pPr>
      <w:rPr>
        <w:rFonts w:ascii="Courier New" w:hAnsi="Courier New" w:cs="Courier New" w:hint="default"/>
      </w:rPr>
    </w:lvl>
    <w:lvl w:ilvl="2" w:tplc="4C0A0005" w:tentative="1">
      <w:start w:val="1"/>
      <w:numFmt w:val="bullet"/>
      <w:lvlText w:val=""/>
      <w:lvlJc w:val="left"/>
      <w:pPr>
        <w:ind w:left="2863" w:hanging="360"/>
      </w:pPr>
      <w:rPr>
        <w:rFonts w:ascii="Wingdings" w:hAnsi="Wingdings" w:hint="default"/>
      </w:rPr>
    </w:lvl>
    <w:lvl w:ilvl="3" w:tplc="4C0A0001" w:tentative="1">
      <w:start w:val="1"/>
      <w:numFmt w:val="bullet"/>
      <w:lvlText w:val=""/>
      <w:lvlJc w:val="left"/>
      <w:pPr>
        <w:ind w:left="3583" w:hanging="360"/>
      </w:pPr>
      <w:rPr>
        <w:rFonts w:ascii="Symbol" w:hAnsi="Symbol" w:hint="default"/>
      </w:rPr>
    </w:lvl>
    <w:lvl w:ilvl="4" w:tplc="4C0A0003" w:tentative="1">
      <w:start w:val="1"/>
      <w:numFmt w:val="bullet"/>
      <w:lvlText w:val="o"/>
      <w:lvlJc w:val="left"/>
      <w:pPr>
        <w:ind w:left="4303" w:hanging="360"/>
      </w:pPr>
      <w:rPr>
        <w:rFonts w:ascii="Courier New" w:hAnsi="Courier New" w:cs="Courier New" w:hint="default"/>
      </w:rPr>
    </w:lvl>
    <w:lvl w:ilvl="5" w:tplc="4C0A0005" w:tentative="1">
      <w:start w:val="1"/>
      <w:numFmt w:val="bullet"/>
      <w:lvlText w:val=""/>
      <w:lvlJc w:val="left"/>
      <w:pPr>
        <w:ind w:left="5023" w:hanging="360"/>
      </w:pPr>
      <w:rPr>
        <w:rFonts w:ascii="Wingdings" w:hAnsi="Wingdings" w:hint="default"/>
      </w:rPr>
    </w:lvl>
    <w:lvl w:ilvl="6" w:tplc="4C0A0001" w:tentative="1">
      <w:start w:val="1"/>
      <w:numFmt w:val="bullet"/>
      <w:lvlText w:val=""/>
      <w:lvlJc w:val="left"/>
      <w:pPr>
        <w:ind w:left="5743" w:hanging="360"/>
      </w:pPr>
      <w:rPr>
        <w:rFonts w:ascii="Symbol" w:hAnsi="Symbol" w:hint="default"/>
      </w:rPr>
    </w:lvl>
    <w:lvl w:ilvl="7" w:tplc="4C0A0003" w:tentative="1">
      <w:start w:val="1"/>
      <w:numFmt w:val="bullet"/>
      <w:lvlText w:val="o"/>
      <w:lvlJc w:val="left"/>
      <w:pPr>
        <w:ind w:left="6463" w:hanging="360"/>
      </w:pPr>
      <w:rPr>
        <w:rFonts w:ascii="Courier New" w:hAnsi="Courier New" w:cs="Courier New" w:hint="default"/>
      </w:rPr>
    </w:lvl>
    <w:lvl w:ilvl="8" w:tplc="4C0A0005" w:tentative="1">
      <w:start w:val="1"/>
      <w:numFmt w:val="bullet"/>
      <w:lvlText w:val=""/>
      <w:lvlJc w:val="left"/>
      <w:pPr>
        <w:ind w:left="7183"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9"/>
    <w:lvlOverride w:ilvl="0">
      <w:startOverride w:val="1"/>
    </w:lvlOverride>
  </w:num>
  <w:num w:numId="12">
    <w:abstractNumId w:val="19"/>
    <w:lvlOverride w:ilvl="0">
      <w:startOverride w:val="2"/>
    </w:lvlOverride>
  </w:num>
  <w:num w:numId="13">
    <w:abstractNumId w:val="19"/>
    <w:lvlOverride w:ilvl="0">
      <w:startOverride w:val="3"/>
    </w:lvlOverride>
  </w:num>
  <w:num w:numId="14">
    <w:abstractNumId w:val="29"/>
  </w:num>
  <w:num w:numId="15">
    <w:abstractNumId w:val="27"/>
  </w:num>
  <w:num w:numId="16">
    <w:abstractNumId w:val="15"/>
  </w:num>
  <w:num w:numId="17">
    <w:abstractNumId w:val="25"/>
  </w:num>
  <w:num w:numId="18">
    <w:abstractNumId w:val="0"/>
  </w:num>
  <w:num w:numId="19">
    <w:abstractNumId w:val="0"/>
  </w:num>
  <w:num w:numId="20">
    <w:abstractNumId w:val="16"/>
  </w:num>
  <w:num w:numId="21">
    <w:abstractNumId w:val="40"/>
  </w:num>
  <w:num w:numId="22">
    <w:abstractNumId w:val="21"/>
  </w:num>
  <w:num w:numId="23">
    <w:abstractNumId w:val="28"/>
  </w:num>
  <w:num w:numId="24">
    <w:abstractNumId w:val="12"/>
  </w:num>
  <w:num w:numId="25">
    <w:abstractNumId w:val="44"/>
  </w:num>
  <w:num w:numId="26">
    <w:abstractNumId w:val="37"/>
  </w:num>
  <w:num w:numId="27">
    <w:abstractNumId w:val="35"/>
  </w:num>
  <w:num w:numId="28">
    <w:abstractNumId w:val="24"/>
  </w:num>
  <w:num w:numId="29">
    <w:abstractNumId w:val="38"/>
  </w:num>
  <w:num w:numId="30">
    <w:abstractNumId w:val="10"/>
  </w:num>
  <w:num w:numId="31">
    <w:abstractNumId w:val="36"/>
  </w:num>
  <w:num w:numId="32">
    <w:abstractNumId w:val="32"/>
  </w:num>
  <w:num w:numId="33">
    <w:abstractNumId w:val="26"/>
  </w:num>
  <w:num w:numId="34">
    <w:abstractNumId w:val="42"/>
  </w:num>
  <w:num w:numId="35">
    <w:abstractNumId w:val="22"/>
  </w:num>
  <w:num w:numId="36">
    <w:abstractNumId w:val="18"/>
  </w:num>
  <w:num w:numId="37">
    <w:abstractNumId w:val="43"/>
  </w:num>
  <w:num w:numId="38">
    <w:abstractNumId w:val="11"/>
  </w:num>
  <w:num w:numId="39">
    <w:abstractNumId w:val="33"/>
  </w:num>
  <w:num w:numId="40">
    <w:abstractNumId w:val="30"/>
  </w:num>
  <w:num w:numId="41">
    <w:abstractNumId w:val="41"/>
  </w:num>
  <w:num w:numId="42">
    <w:abstractNumId w:val="13"/>
  </w:num>
  <w:num w:numId="43">
    <w:abstractNumId w:val="31"/>
  </w:num>
  <w:num w:numId="44">
    <w:abstractNumId w:val="17"/>
  </w:num>
  <w:num w:numId="45">
    <w:abstractNumId w:val="39"/>
  </w:num>
  <w:num w:numId="46">
    <w:abstractNumId w:val="34"/>
  </w:num>
  <w:num w:numId="47">
    <w:abstractNumId w:val="20"/>
  </w:num>
  <w:num w:numId="48">
    <w:abstractNumId w:val="23"/>
  </w:num>
  <w:num w:numId="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ECF"/>
    <w:rsid w:val="00005C19"/>
    <w:rsid w:val="00013A81"/>
    <w:rsid w:val="0001790A"/>
    <w:rsid w:val="0002601D"/>
    <w:rsid w:val="00027E67"/>
    <w:rsid w:val="000329A9"/>
    <w:rsid w:val="00044E25"/>
    <w:rsid w:val="000503D6"/>
    <w:rsid w:val="00051FC1"/>
    <w:rsid w:val="000567F8"/>
    <w:rsid w:val="000601D4"/>
    <w:rsid w:val="000618D3"/>
    <w:rsid w:val="000668AB"/>
    <w:rsid w:val="00070E6C"/>
    <w:rsid w:val="0007310A"/>
    <w:rsid w:val="0007579F"/>
    <w:rsid w:val="00083283"/>
    <w:rsid w:val="00084060"/>
    <w:rsid w:val="00084244"/>
    <w:rsid w:val="0008487C"/>
    <w:rsid w:val="0008747A"/>
    <w:rsid w:val="00095D22"/>
    <w:rsid w:val="000A04A2"/>
    <w:rsid w:val="000A45FB"/>
    <w:rsid w:val="000B39B0"/>
    <w:rsid w:val="000B65B7"/>
    <w:rsid w:val="000C0F6C"/>
    <w:rsid w:val="000C1397"/>
    <w:rsid w:val="000C1585"/>
    <w:rsid w:val="000C2053"/>
    <w:rsid w:val="000C52D1"/>
    <w:rsid w:val="000C63F0"/>
    <w:rsid w:val="000C7B98"/>
    <w:rsid w:val="000D23FC"/>
    <w:rsid w:val="000D4ACB"/>
    <w:rsid w:val="000E1831"/>
    <w:rsid w:val="000E6243"/>
    <w:rsid w:val="000E6A85"/>
    <w:rsid w:val="000E760F"/>
    <w:rsid w:val="000E7C1E"/>
    <w:rsid w:val="00104BBE"/>
    <w:rsid w:val="00104C2F"/>
    <w:rsid w:val="00113F1F"/>
    <w:rsid w:val="001240BB"/>
    <w:rsid w:val="00125923"/>
    <w:rsid w:val="00133AD2"/>
    <w:rsid w:val="00133BF5"/>
    <w:rsid w:val="00141DB5"/>
    <w:rsid w:val="00144E3F"/>
    <w:rsid w:val="00152658"/>
    <w:rsid w:val="0015356F"/>
    <w:rsid w:val="001539D3"/>
    <w:rsid w:val="001545AE"/>
    <w:rsid w:val="001565DC"/>
    <w:rsid w:val="00181C9B"/>
    <w:rsid w:val="00183177"/>
    <w:rsid w:val="0018769A"/>
    <w:rsid w:val="00190182"/>
    <w:rsid w:val="00192A5F"/>
    <w:rsid w:val="001971DE"/>
    <w:rsid w:val="001A2102"/>
    <w:rsid w:val="001A3166"/>
    <w:rsid w:val="001C054B"/>
    <w:rsid w:val="001C0D62"/>
    <w:rsid w:val="001C163F"/>
    <w:rsid w:val="001C560A"/>
    <w:rsid w:val="001D3561"/>
    <w:rsid w:val="001D5922"/>
    <w:rsid w:val="001E4FF4"/>
    <w:rsid w:val="001F7C74"/>
    <w:rsid w:val="00203B0C"/>
    <w:rsid w:val="00206B91"/>
    <w:rsid w:val="002117C1"/>
    <w:rsid w:val="002315BA"/>
    <w:rsid w:val="0023254C"/>
    <w:rsid w:val="00245E37"/>
    <w:rsid w:val="00251E30"/>
    <w:rsid w:val="00253F17"/>
    <w:rsid w:val="00261D56"/>
    <w:rsid w:val="00261E81"/>
    <w:rsid w:val="00262543"/>
    <w:rsid w:val="00262D8F"/>
    <w:rsid w:val="00295CCF"/>
    <w:rsid w:val="00295DE6"/>
    <w:rsid w:val="002979B2"/>
    <w:rsid w:val="002A3988"/>
    <w:rsid w:val="002A63ED"/>
    <w:rsid w:val="002B5E29"/>
    <w:rsid w:val="002B6C26"/>
    <w:rsid w:val="002B6D7D"/>
    <w:rsid w:val="002C44B9"/>
    <w:rsid w:val="002C6341"/>
    <w:rsid w:val="002C6B6E"/>
    <w:rsid w:val="002C6FF6"/>
    <w:rsid w:val="002D0FB9"/>
    <w:rsid w:val="002D1C1A"/>
    <w:rsid w:val="002D5296"/>
    <w:rsid w:val="002D6286"/>
    <w:rsid w:val="002E0D9A"/>
    <w:rsid w:val="002E1A96"/>
    <w:rsid w:val="002E578A"/>
    <w:rsid w:val="002E7578"/>
    <w:rsid w:val="00303440"/>
    <w:rsid w:val="00306F32"/>
    <w:rsid w:val="00307708"/>
    <w:rsid w:val="00310BB1"/>
    <w:rsid w:val="00312774"/>
    <w:rsid w:val="003127CA"/>
    <w:rsid w:val="00313EFC"/>
    <w:rsid w:val="003150BD"/>
    <w:rsid w:val="003204A0"/>
    <w:rsid w:val="0032205F"/>
    <w:rsid w:val="0032372A"/>
    <w:rsid w:val="00326C76"/>
    <w:rsid w:val="0033103E"/>
    <w:rsid w:val="00340CB9"/>
    <w:rsid w:val="0034645F"/>
    <w:rsid w:val="00351FB3"/>
    <w:rsid w:val="00353BF7"/>
    <w:rsid w:val="00360EF3"/>
    <w:rsid w:val="0036604F"/>
    <w:rsid w:val="00370772"/>
    <w:rsid w:val="00381451"/>
    <w:rsid w:val="0038771E"/>
    <w:rsid w:val="00391378"/>
    <w:rsid w:val="00391602"/>
    <w:rsid w:val="00392CA6"/>
    <w:rsid w:val="003A0BA4"/>
    <w:rsid w:val="003A646F"/>
    <w:rsid w:val="003C390C"/>
    <w:rsid w:val="003C70C1"/>
    <w:rsid w:val="003D1E47"/>
    <w:rsid w:val="003D3D95"/>
    <w:rsid w:val="003E5F23"/>
    <w:rsid w:val="003E6F93"/>
    <w:rsid w:val="003E7E08"/>
    <w:rsid w:val="003F1EB3"/>
    <w:rsid w:val="00401C6C"/>
    <w:rsid w:val="00410A4E"/>
    <w:rsid w:val="0041117A"/>
    <w:rsid w:val="00412B4B"/>
    <w:rsid w:val="0043081B"/>
    <w:rsid w:val="0043566A"/>
    <w:rsid w:val="00436AEB"/>
    <w:rsid w:val="004376D2"/>
    <w:rsid w:val="00453F06"/>
    <w:rsid w:val="0045706A"/>
    <w:rsid w:val="0046440E"/>
    <w:rsid w:val="004717E8"/>
    <w:rsid w:val="004725EB"/>
    <w:rsid w:val="00474B33"/>
    <w:rsid w:val="004752D3"/>
    <w:rsid w:val="004814EB"/>
    <w:rsid w:val="00483083"/>
    <w:rsid w:val="00490F62"/>
    <w:rsid w:val="00496973"/>
    <w:rsid w:val="004A6368"/>
    <w:rsid w:val="004B0C8E"/>
    <w:rsid w:val="004B33F5"/>
    <w:rsid w:val="004B358F"/>
    <w:rsid w:val="004B680C"/>
    <w:rsid w:val="004B7D41"/>
    <w:rsid w:val="004C54E3"/>
    <w:rsid w:val="004E5E90"/>
    <w:rsid w:val="004F5519"/>
    <w:rsid w:val="004F5DBE"/>
    <w:rsid w:val="00501DF4"/>
    <w:rsid w:val="00502249"/>
    <w:rsid w:val="005028A0"/>
    <w:rsid w:val="00504D61"/>
    <w:rsid w:val="00515BFC"/>
    <w:rsid w:val="0052458D"/>
    <w:rsid w:val="005368DB"/>
    <w:rsid w:val="00536944"/>
    <w:rsid w:val="00537DF9"/>
    <w:rsid w:val="00541DD4"/>
    <w:rsid w:val="0054498A"/>
    <w:rsid w:val="0055400D"/>
    <w:rsid w:val="00554BD5"/>
    <w:rsid w:val="00556292"/>
    <w:rsid w:val="005574C0"/>
    <w:rsid w:val="00567B68"/>
    <w:rsid w:val="005828C5"/>
    <w:rsid w:val="005870FA"/>
    <w:rsid w:val="00590C03"/>
    <w:rsid w:val="00591E38"/>
    <w:rsid w:val="00592CDA"/>
    <w:rsid w:val="005B3A27"/>
    <w:rsid w:val="005C08DF"/>
    <w:rsid w:val="005C4870"/>
    <w:rsid w:val="005C57F7"/>
    <w:rsid w:val="005D201C"/>
    <w:rsid w:val="005E4521"/>
    <w:rsid w:val="005F49B6"/>
    <w:rsid w:val="005F5722"/>
    <w:rsid w:val="00605377"/>
    <w:rsid w:val="00606FC0"/>
    <w:rsid w:val="00614398"/>
    <w:rsid w:val="0061458F"/>
    <w:rsid w:val="006210B6"/>
    <w:rsid w:val="00621507"/>
    <w:rsid w:val="0062790E"/>
    <w:rsid w:val="0063269A"/>
    <w:rsid w:val="00633967"/>
    <w:rsid w:val="00633D35"/>
    <w:rsid w:val="00634859"/>
    <w:rsid w:val="00636955"/>
    <w:rsid w:val="00641FA3"/>
    <w:rsid w:val="00646E8E"/>
    <w:rsid w:val="00652250"/>
    <w:rsid w:val="006528E0"/>
    <w:rsid w:val="0065541E"/>
    <w:rsid w:val="006560C6"/>
    <w:rsid w:val="006561EA"/>
    <w:rsid w:val="00661E6C"/>
    <w:rsid w:val="00662A6A"/>
    <w:rsid w:val="0066531E"/>
    <w:rsid w:val="00672D17"/>
    <w:rsid w:val="00677486"/>
    <w:rsid w:val="0068328D"/>
    <w:rsid w:val="00683665"/>
    <w:rsid w:val="0068469A"/>
    <w:rsid w:val="006A022B"/>
    <w:rsid w:val="006A0B0E"/>
    <w:rsid w:val="006A1A67"/>
    <w:rsid w:val="006A2325"/>
    <w:rsid w:val="006B78F7"/>
    <w:rsid w:val="006C688C"/>
    <w:rsid w:val="006D57B4"/>
    <w:rsid w:val="006E1370"/>
    <w:rsid w:val="006E42EC"/>
    <w:rsid w:val="006E5A54"/>
    <w:rsid w:val="006F1D94"/>
    <w:rsid w:val="006F5404"/>
    <w:rsid w:val="006F6799"/>
    <w:rsid w:val="006F7CAA"/>
    <w:rsid w:val="007031B4"/>
    <w:rsid w:val="007173BD"/>
    <w:rsid w:val="00724B53"/>
    <w:rsid w:val="007256F6"/>
    <w:rsid w:val="00732EF4"/>
    <w:rsid w:val="00737E4D"/>
    <w:rsid w:val="00743B90"/>
    <w:rsid w:val="00743EC1"/>
    <w:rsid w:val="00744727"/>
    <w:rsid w:val="007508A6"/>
    <w:rsid w:val="007517EF"/>
    <w:rsid w:val="007534D5"/>
    <w:rsid w:val="0075643C"/>
    <w:rsid w:val="00756645"/>
    <w:rsid w:val="00763D07"/>
    <w:rsid w:val="0078717E"/>
    <w:rsid w:val="00790D3C"/>
    <w:rsid w:val="00791D94"/>
    <w:rsid w:val="007933EB"/>
    <w:rsid w:val="00793F8E"/>
    <w:rsid w:val="007A114D"/>
    <w:rsid w:val="007B371B"/>
    <w:rsid w:val="007B550A"/>
    <w:rsid w:val="007B69AF"/>
    <w:rsid w:val="007B6B96"/>
    <w:rsid w:val="007C4F7E"/>
    <w:rsid w:val="007D3D93"/>
    <w:rsid w:val="007E07CA"/>
    <w:rsid w:val="007F02EC"/>
    <w:rsid w:val="007F1C1D"/>
    <w:rsid w:val="007F1DC9"/>
    <w:rsid w:val="00807C66"/>
    <w:rsid w:val="00807ECF"/>
    <w:rsid w:val="0081112A"/>
    <w:rsid w:val="008174AC"/>
    <w:rsid w:val="008208AC"/>
    <w:rsid w:val="00821208"/>
    <w:rsid w:val="00833C7B"/>
    <w:rsid w:val="00834240"/>
    <w:rsid w:val="00851C3C"/>
    <w:rsid w:val="00852206"/>
    <w:rsid w:val="00853455"/>
    <w:rsid w:val="0085538D"/>
    <w:rsid w:val="008560F2"/>
    <w:rsid w:val="008643E0"/>
    <w:rsid w:val="008724EE"/>
    <w:rsid w:val="008741BA"/>
    <w:rsid w:val="00875960"/>
    <w:rsid w:val="0089040C"/>
    <w:rsid w:val="008A6158"/>
    <w:rsid w:val="008B30E3"/>
    <w:rsid w:val="008B3D99"/>
    <w:rsid w:val="008B461F"/>
    <w:rsid w:val="008C70E3"/>
    <w:rsid w:val="008D359F"/>
    <w:rsid w:val="008D6E0D"/>
    <w:rsid w:val="008D770B"/>
    <w:rsid w:val="008F0C9A"/>
    <w:rsid w:val="008F1688"/>
    <w:rsid w:val="008F33C0"/>
    <w:rsid w:val="008F5EB5"/>
    <w:rsid w:val="008F73A0"/>
    <w:rsid w:val="00915F6C"/>
    <w:rsid w:val="0092055D"/>
    <w:rsid w:val="00921EC8"/>
    <w:rsid w:val="00924C64"/>
    <w:rsid w:val="00932A9A"/>
    <w:rsid w:val="009503C8"/>
    <w:rsid w:val="009504BC"/>
    <w:rsid w:val="00953A49"/>
    <w:rsid w:val="009614DC"/>
    <w:rsid w:val="00961D2F"/>
    <w:rsid w:val="00967611"/>
    <w:rsid w:val="009677E7"/>
    <w:rsid w:val="00970C99"/>
    <w:rsid w:val="0097741C"/>
    <w:rsid w:val="009803FE"/>
    <w:rsid w:val="00986C6D"/>
    <w:rsid w:val="00994E6F"/>
    <w:rsid w:val="00995A0D"/>
    <w:rsid w:val="009A5C4A"/>
    <w:rsid w:val="009A7D0D"/>
    <w:rsid w:val="009B045B"/>
    <w:rsid w:val="009B541C"/>
    <w:rsid w:val="009B5AC5"/>
    <w:rsid w:val="009B77F2"/>
    <w:rsid w:val="009C4B2B"/>
    <w:rsid w:val="009C6CFC"/>
    <w:rsid w:val="009D09B0"/>
    <w:rsid w:val="009D344A"/>
    <w:rsid w:val="009D4BBB"/>
    <w:rsid w:val="009D6AA7"/>
    <w:rsid w:val="009E2B42"/>
    <w:rsid w:val="009E4602"/>
    <w:rsid w:val="009E604B"/>
    <w:rsid w:val="009E6626"/>
    <w:rsid w:val="009E6AAD"/>
    <w:rsid w:val="009E6DA6"/>
    <w:rsid w:val="009F282D"/>
    <w:rsid w:val="009F3C54"/>
    <w:rsid w:val="00A00589"/>
    <w:rsid w:val="00A013BE"/>
    <w:rsid w:val="00A21C4C"/>
    <w:rsid w:val="00A2413E"/>
    <w:rsid w:val="00A305D9"/>
    <w:rsid w:val="00A478AC"/>
    <w:rsid w:val="00A61BA4"/>
    <w:rsid w:val="00A62EA9"/>
    <w:rsid w:val="00A66607"/>
    <w:rsid w:val="00A81039"/>
    <w:rsid w:val="00A913EE"/>
    <w:rsid w:val="00A95CBA"/>
    <w:rsid w:val="00A95E1E"/>
    <w:rsid w:val="00A97413"/>
    <w:rsid w:val="00AA0FF3"/>
    <w:rsid w:val="00AA41A7"/>
    <w:rsid w:val="00AA4842"/>
    <w:rsid w:val="00AB4006"/>
    <w:rsid w:val="00AB5536"/>
    <w:rsid w:val="00AD21F0"/>
    <w:rsid w:val="00AD2368"/>
    <w:rsid w:val="00AD71BE"/>
    <w:rsid w:val="00AE3DAE"/>
    <w:rsid w:val="00AE4839"/>
    <w:rsid w:val="00AF5537"/>
    <w:rsid w:val="00B00A91"/>
    <w:rsid w:val="00B00CD3"/>
    <w:rsid w:val="00B03A4C"/>
    <w:rsid w:val="00B070C3"/>
    <w:rsid w:val="00B10FC1"/>
    <w:rsid w:val="00B141DF"/>
    <w:rsid w:val="00B24D84"/>
    <w:rsid w:val="00B31087"/>
    <w:rsid w:val="00B3120D"/>
    <w:rsid w:val="00B320D7"/>
    <w:rsid w:val="00B34D1D"/>
    <w:rsid w:val="00B358E0"/>
    <w:rsid w:val="00B40F60"/>
    <w:rsid w:val="00B44242"/>
    <w:rsid w:val="00B55D88"/>
    <w:rsid w:val="00B56190"/>
    <w:rsid w:val="00B65593"/>
    <w:rsid w:val="00B65854"/>
    <w:rsid w:val="00B71B3B"/>
    <w:rsid w:val="00B74020"/>
    <w:rsid w:val="00B7686F"/>
    <w:rsid w:val="00B942FA"/>
    <w:rsid w:val="00B97400"/>
    <w:rsid w:val="00B97E7F"/>
    <w:rsid w:val="00BA1897"/>
    <w:rsid w:val="00BA22DC"/>
    <w:rsid w:val="00BA3595"/>
    <w:rsid w:val="00BB31C3"/>
    <w:rsid w:val="00BB401F"/>
    <w:rsid w:val="00BB59AB"/>
    <w:rsid w:val="00BB5F4C"/>
    <w:rsid w:val="00BC00D4"/>
    <w:rsid w:val="00BC1D58"/>
    <w:rsid w:val="00BC55DF"/>
    <w:rsid w:val="00BC6E83"/>
    <w:rsid w:val="00BF4A27"/>
    <w:rsid w:val="00C0743D"/>
    <w:rsid w:val="00C124BD"/>
    <w:rsid w:val="00C17BC0"/>
    <w:rsid w:val="00C227EA"/>
    <w:rsid w:val="00C2287C"/>
    <w:rsid w:val="00C23895"/>
    <w:rsid w:val="00C261FB"/>
    <w:rsid w:val="00C34191"/>
    <w:rsid w:val="00C347B0"/>
    <w:rsid w:val="00C50AEA"/>
    <w:rsid w:val="00C52C79"/>
    <w:rsid w:val="00C55137"/>
    <w:rsid w:val="00C615C9"/>
    <w:rsid w:val="00C67058"/>
    <w:rsid w:val="00C701AF"/>
    <w:rsid w:val="00C81EEE"/>
    <w:rsid w:val="00C83BD9"/>
    <w:rsid w:val="00C91B08"/>
    <w:rsid w:val="00C95BC3"/>
    <w:rsid w:val="00CA0582"/>
    <w:rsid w:val="00CB1277"/>
    <w:rsid w:val="00CB2CD9"/>
    <w:rsid w:val="00CB4352"/>
    <w:rsid w:val="00CB56DF"/>
    <w:rsid w:val="00CE3E92"/>
    <w:rsid w:val="00CF261C"/>
    <w:rsid w:val="00CF4E0C"/>
    <w:rsid w:val="00D02470"/>
    <w:rsid w:val="00D026A4"/>
    <w:rsid w:val="00D069A1"/>
    <w:rsid w:val="00D06E91"/>
    <w:rsid w:val="00D14958"/>
    <w:rsid w:val="00D21FBB"/>
    <w:rsid w:val="00D266CF"/>
    <w:rsid w:val="00D4033D"/>
    <w:rsid w:val="00D457F8"/>
    <w:rsid w:val="00D508A6"/>
    <w:rsid w:val="00D640C8"/>
    <w:rsid w:val="00D642F0"/>
    <w:rsid w:val="00D6716B"/>
    <w:rsid w:val="00D7057C"/>
    <w:rsid w:val="00D758BE"/>
    <w:rsid w:val="00D76F44"/>
    <w:rsid w:val="00D82B57"/>
    <w:rsid w:val="00DA02E0"/>
    <w:rsid w:val="00DA1B3D"/>
    <w:rsid w:val="00DB19A3"/>
    <w:rsid w:val="00DB23BD"/>
    <w:rsid w:val="00DB3A30"/>
    <w:rsid w:val="00DB5970"/>
    <w:rsid w:val="00DC2F9B"/>
    <w:rsid w:val="00DC3365"/>
    <w:rsid w:val="00DC3D61"/>
    <w:rsid w:val="00DC41CC"/>
    <w:rsid w:val="00DC6F03"/>
    <w:rsid w:val="00DD236E"/>
    <w:rsid w:val="00DD2B2E"/>
    <w:rsid w:val="00DD413D"/>
    <w:rsid w:val="00DD668B"/>
    <w:rsid w:val="00DE10B4"/>
    <w:rsid w:val="00DE1D2C"/>
    <w:rsid w:val="00DE38E6"/>
    <w:rsid w:val="00DE6D05"/>
    <w:rsid w:val="00E06A06"/>
    <w:rsid w:val="00E13CF6"/>
    <w:rsid w:val="00E177BC"/>
    <w:rsid w:val="00E219ED"/>
    <w:rsid w:val="00E30819"/>
    <w:rsid w:val="00E47AF8"/>
    <w:rsid w:val="00E50BF0"/>
    <w:rsid w:val="00E521D7"/>
    <w:rsid w:val="00E567F0"/>
    <w:rsid w:val="00E609F0"/>
    <w:rsid w:val="00E62E40"/>
    <w:rsid w:val="00E635EF"/>
    <w:rsid w:val="00E63879"/>
    <w:rsid w:val="00E703D4"/>
    <w:rsid w:val="00E71D2A"/>
    <w:rsid w:val="00E71F69"/>
    <w:rsid w:val="00E722EB"/>
    <w:rsid w:val="00E80E7C"/>
    <w:rsid w:val="00E84021"/>
    <w:rsid w:val="00E8569D"/>
    <w:rsid w:val="00E86A41"/>
    <w:rsid w:val="00E879E5"/>
    <w:rsid w:val="00E91078"/>
    <w:rsid w:val="00E931C0"/>
    <w:rsid w:val="00E9466C"/>
    <w:rsid w:val="00E95168"/>
    <w:rsid w:val="00E95930"/>
    <w:rsid w:val="00EB1F87"/>
    <w:rsid w:val="00EC2E11"/>
    <w:rsid w:val="00ED14D8"/>
    <w:rsid w:val="00ED1B14"/>
    <w:rsid w:val="00ED2104"/>
    <w:rsid w:val="00ED4090"/>
    <w:rsid w:val="00EE1155"/>
    <w:rsid w:val="00EF7F72"/>
    <w:rsid w:val="00F06D41"/>
    <w:rsid w:val="00F06DB5"/>
    <w:rsid w:val="00F27F3A"/>
    <w:rsid w:val="00F3514A"/>
    <w:rsid w:val="00F36F03"/>
    <w:rsid w:val="00F43B23"/>
    <w:rsid w:val="00F45DC5"/>
    <w:rsid w:val="00F467F9"/>
    <w:rsid w:val="00F502A9"/>
    <w:rsid w:val="00F5671C"/>
    <w:rsid w:val="00F601F2"/>
    <w:rsid w:val="00F640B4"/>
    <w:rsid w:val="00F67113"/>
    <w:rsid w:val="00F73ED1"/>
    <w:rsid w:val="00F754D3"/>
    <w:rsid w:val="00F76F41"/>
    <w:rsid w:val="00F801B1"/>
    <w:rsid w:val="00F80CEB"/>
    <w:rsid w:val="00F824DA"/>
    <w:rsid w:val="00F83AEE"/>
    <w:rsid w:val="00F84305"/>
    <w:rsid w:val="00F907DB"/>
    <w:rsid w:val="00F96EA1"/>
    <w:rsid w:val="00FA26A0"/>
    <w:rsid w:val="00FA28B9"/>
    <w:rsid w:val="00FA7029"/>
    <w:rsid w:val="00FA7E45"/>
    <w:rsid w:val="00FB44E0"/>
    <w:rsid w:val="00FB5299"/>
    <w:rsid w:val="00FB53D5"/>
    <w:rsid w:val="00FB6E9C"/>
    <w:rsid w:val="00FC2101"/>
    <w:rsid w:val="00FC59C7"/>
    <w:rsid w:val="00FC6AEE"/>
    <w:rsid w:val="00FC76F5"/>
    <w:rsid w:val="00FD014F"/>
    <w:rsid w:val="00FD087D"/>
    <w:rsid w:val="00FD249A"/>
    <w:rsid w:val="00FD4CF8"/>
    <w:rsid w:val="00FD5922"/>
    <w:rsid w:val="00FD592B"/>
    <w:rsid w:val="00FD5CAF"/>
    <w:rsid w:val="00FD6DC7"/>
    <w:rsid w:val="00FE4169"/>
    <w:rsid w:val="00FE6114"/>
    <w:rsid w:val="00FE79AB"/>
    <w:rsid w:val="00FF7DE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093DE"/>
  <w15:docId w15:val="{5B26C8EC-621D-49A7-9039-AF4E5FE9F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Calibri"/>
        <w:lang w:val="es-NI" w:eastAsia="es-N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6AAD"/>
    <w:pPr>
      <w:widowControl w:val="0"/>
      <w:suppressAutoHyphens/>
    </w:pPr>
    <w:rPr>
      <w:kern w:val="24"/>
      <w:sz w:val="24"/>
      <w:szCs w:val="24"/>
      <w:lang w:val="es-ES" w:eastAsia="en-US"/>
    </w:rPr>
  </w:style>
  <w:style w:type="paragraph" w:styleId="Ttulo1">
    <w:name w:val="heading 1"/>
    <w:basedOn w:val="Normal"/>
    <w:next w:val="Normal"/>
    <w:qFormat/>
    <w:rsid w:val="00BC1D58"/>
    <w:pPr>
      <w:keepNext/>
      <w:spacing w:before="240" w:after="60"/>
      <w:outlineLvl w:val="0"/>
    </w:pPr>
    <w:rPr>
      <w:rFonts w:ascii="Arial" w:hAnsi="Arial" w:cs="Arial"/>
      <w:b/>
      <w:bCs/>
      <w:kern w:val="1"/>
      <w:sz w:val="32"/>
      <w:szCs w:val="32"/>
    </w:rPr>
  </w:style>
  <w:style w:type="paragraph" w:styleId="Ttulo2">
    <w:name w:val="heading 2"/>
    <w:basedOn w:val="Normal"/>
    <w:next w:val="Textoindependiente"/>
    <w:qFormat/>
    <w:rsid w:val="00BC1D58"/>
    <w:pPr>
      <w:spacing w:before="280" w:after="280"/>
      <w:outlineLvl w:val="1"/>
    </w:pPr>
    <w:rPr>
      <w:b/>
      <w:bCs/>
      <w:sz w:val="26"/>
      <w:szCs w:val="26"/>
    </w:rPr>
  </w:style>
  <w:style w:type="paragraph" w:styleId="Ttulo3">
    <w:name w:val="heading 3"/>
    <w:basedOn w:val="Normal"/>
    <w:next w:val="Normal"/>
    <w:qFormat/>
    <w:rsid w:val="00BC1D58"/>
    <w:pPr>
      <w:keepNext/>
      <w:numPr>
        <w:ilvl w:val="2"/>
        <w:numId w:val="1"/>
      </w:numPr>
      <w:jc w:val="both"/>
      <w:outlineLvl w:val="2"/>
    </w:pPr>
    <w:rPr>
      <w:rFonts w:ascii="Arial" w:hAnsi="Arial"/>
      <w:b/>
      <w:szCs w:val="20"/>
      <w:lang w:val="es-MX"/>
    </w:rPr>
  </w:style>
  <w:style w:type="paragraph" w:styleId="Ttulo4">
    <w:name w:val="heading 4"/>
    <w:basedOn w:val="Normal"/>
    <w:next w:val="Normal"/>
    <w:qFormat/>
    <w:rsid w:val="00BC1D58"/>
    <w:pPr>
      <w:keepNext/>
      <w:spacing w:before="240" w:after="60"/>
      <w:outlineLvl w:val="3"/>
    </w:pPr>
    <w:rPr>
      <w:b/>
      <w:bCs/>
      <w:sz w:val="28"/>
      <w:szCs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sid w:val="00BC1D58"/>
    <w:rPr>
      <w:rFonts w:ascii="Symbol" w:hAnsi="Symbol"/>
    </w:rPr>
  </w:style>
  <w:style w:type="character" w:customStyle="1" w:styleId="WW8Num3z0">
    <w:name w:val="WW8Num3z0"/>
    <w:rsid w:val="00BC1D58"/>
    <w:rPr>
      <w:vertAlign w:val="subscript"/>
    </w:rPr>
  </w:style>
  <w:style w:type="character" w:customStyle="1" w:styleId="WW8Num3z1">
    <w:name w:val="WW8Num3z1"/>
    <w:rsid w:val="00BC1D58"/>
    <w:rPr>
      <w:rFonts w:ascii="Wingdings 2" w:hAnsi="Wingdings 2" w:cs="StarSymbol"/>
      <w:sz w:val="18"/>
      <w:szCs w:val="18"/>
    </w:rPr>
  </w:style>
  <w:style w:type="character" w:customStyle="1" w:styleId="WW8Num3z2">
    <w:name w:val="WW8Num3z2"/>
    <w:rsid w:val="00BC1D58"/>
    <w:rPr>
      <w:rFonts w:ascii="StarSymbol" w:hAnsi="StarSymbol" w:cs="StarSymbol"/>
      <w:sz w:val="18"/>
      <w:szCs w:val="18"/>
    </w:rPr>
  </w:style>
  <w:style w:type="character" w:customStyle="1" w:styleId="WW8Num4z0">
    <w:name w:val="WW8Num4z0"/>
    <w:rsid w:val="00BC1D58"/>
    <w:rPr>
      <w:rFonts w:ascii="Symbol" w:hAnsi="Symbol"/>
    </w:rPr>
  </w:style>
  <w:style w:type="character" w:customStyle="1" w:styleId="WW8Num4z1">
    <w:name w:val="WW8Num4z1"/>
    <w:rsid w:val="00BC1D58"/>
    <w:rPr>
      <w:rFonts w:ascii="Courier New" w:hAnsi="Courier New" w:cs="Courier New"/>
    </w:rPr>
  </w:style>
  <w:style w:type="character" w:customStyle="1" w:styleId="WW8Num4z2">
    <w:name w:val="WW8Num4z2"/>
    <w:rsid w:val="00BC1D58"/>
    <w:rPr>
      <w:rFonts w:ascii="Wingdings" w:hAnsi="Wingdings"/>
    </w:rPr>
  </w:style>
  <w:style w:type="character" w:customStyle="1" w:styleId="WW8Num5z0">
    <w:name w:val="WW8Num5z0"/>
    <w:rsid w:val="00BC1D58"/>
    <w:rPr>
      <w:rFonts w:ascii="Wingdings" w:hAnsi="Wingdings" w:cs="StarSymbol"/>
      <w:sz w:val="18"/>
      <w:szCs w:val="18"/>
    </w:rPr>
  </w:style>
  <w:style w:type="character" w:customStyle="1" w:styleId="WW8Num5z1">
    <w:name w:val="WW8Num5z1"/>
    <w:rsid w:val="00BC1D58"/>
    <w:rPr>
      <w:rFonts w:ascii="Wingdings 2" w:hAnsi="Wingdings 2" w:cs="StarSymbol"/>
      <w:sz w:val="18"/>
      <w:szCs w:val="18"/>
    </w:rPr>
  </w:style>
  <w:style w:type="character" w:customStyle="1" w:styleId="WW8Num5z2">
    <w:name w:val="WW8Num5z2"/>
    <w:rsid w:val="00BC1D58"/>
    <w:rPr>
      <w:rFonts w:ascii="StarSymbol" w:hAnsi="StarSymbol" w:cs="StarSymbol"/>
      <w:sz w:val="18"/>
      <w:szCs w:val="18"/>
    </w:rPr>
  </w:style>
  <w:style w:type="character" w:customStyle="1" w:styleId="WW8Num10z0">
    <w:name w:val="WW8Num10z0"/>
    <w:rsid w:val="00BC1D58"/>
    <w:rPr>
      <w:rFonts w:ascii="Symbol" w:hAnsi="Symbol"/>
    </w:rPr>
  </w:style>
  <w:style w:type="character" w:customStyle="1" w:styleId="Absatz-Standardschriftart">
    <w:name w:val="Absatz-Standardschriftart"/>
    <w:rsid w:val="00BC1D58"/>
  </w:style>
  <w:style w:type="character" w:customStyle="1" w:styleId="WW8Num10z1">
    <w:name w:val="WW8Num10z1"/>
    <w:rsid w:val="00BC1D58"/>
    <w:rPr>
      <w:rFonts w:ascii="Courier New" w:hAnsi="Courier New" w:cs="Courier New"/>
    </w:rPr>
  </w:style>
  <w:style w:type="character" w:customStyle="1" w:styleId="WW8Num10z2">
    <w:name w:val="WW8Num10z2"/>
    <w:rsid w:val="00BC1D58"/>
    <w:rPr>
      <w:rFonts w:ascii="Wingdings" w:hAnsi="Wingdings"/>
    </w:rPr>
  </w:style>
  <w:style w:type="character" w:customStyle="1" w:styleId="WW8Num17z0">
    <w:name w:val="WW8Num17z0"/>
    <w:rsid w:val="00BC1D58"/>
    <w:rPr>
      <w:rFonts w:ascii="Symbol" w:hAnsi="Symbol"/>
    </w:rPr>
  </w:style>
  <w:style w:type="character" w:customStyle="1" w:styleId="WW8Num30z0">
    <w:name w:val="WW8Num30z0"/>
    <w:rsid w:val="00BC1D58"/>
    <w:rPr>
      <w:rFonts w:ascii="Symbol" w:hAnsi="Symbol"/>
    </w:rPr>
  </w:style>
  <w:style w:type="character" w:customStyle="1" w:styleId="WW8Num1z0">
    <w:name w:val="WW8Num1z0"/>
    <w:rsid w:val="00BC1D58"/>
    <w:rPr>
      <w:rFonts w:ascii="Symbol" w:hAnsi="Symbol"/>
    </w:rPr>
  </w:style>
  <w:style w:type="character" w:customStyle="1" w:styleId="Vietas">
    <w:name w:val="Viñetas"/>
    <w:rsid w:val="00BC1D58"/>
    <w:rPr>
      <w:rFonts w:ascii="StarSymbol" w:eastAsia="StarSymbol" w:hAnsi="StarSymbol" w:cs="StarSymbol"/>
      <w:sz w:val="18"/>
      <w:szCs w:val="18"/>
    </w:rPr>
  </w:style>
  <w:style w:type="character" w:customStyle="1" w:styleId="Carcterdenumeracin">
    <w:name w:val="Carácter de numeración"/>
    <w:rsid w:val="00BC1D58"/>
  </w:style>
  <w:style w:type="character" w:customStyle="1" w:styleId="WW8Num12z0">
    <w:name w:val="WW8Num12z0"/>
    <w:rsid w:val="00BC1D58"/>
    <w:rPr>
      <w:rFonts w:ascii="Symbol" w:hAnsi="Symbol"/>
    </w:rPr>
  </w:style>
  <w:style w:type="character" w:customStyle="1" w:styleId="WW8Num12z1">
    <w:name w:val="WW8Num12z1"/>
    <w:rsid w:val="00BC1D58"/>
    <w:rPr>
      <w:rFonts w:ascii="Courier New" w:hAnsi="Courier New" w:cs="Courier New"/>
    </w:rPr>
  </w:style>
  <w:style w:type="character" w:customStyle="1" w:styleId="WW8Num12z2">
    <w:name w:val="WW8Num12z2"/>
    <w:rsid w:val="00BC1D58"/>
    <w:rPr>
      <w:rFonts w:ascii="Wingdings" w:hAnsi="Wingdings"/>
    </w:rPr>
  </w:style>
  <w:style w:type="character" w:customStyle="1" w:styleId="WW8Num6z0">
    <w:name w:val="WW8Num6z0"/>
    <w:rsid w:val="00BC1D58"/>
    <w:rPr>
      <w:rFonts w:ascii="Symbol" w:hAnsi="Symbol"/>
    </w:rPr>
  </w:style>
  <w:style w:type="paragraph" w:customStyle="1" w:styleId="Heading">
    <w:name w:val="Heading"/>
    <w:basedOn w:val="Normal"/>
    <w:next w:val="Textoindependiente"/>
    <w:rsid w:val="00BC1D58"/>
    <w:pPr>
      <w:keepNext/>
      <w:spacing w:before="240" w:after="120"/>
    </w:pPr>
    <w:rPr>
      <w:rFonts w:ascii="Arial" w:eastAsia="Lucida Sans Unicode" w:hAnsi="Arial" w:cs="Tahoma"/>
      <w:sz w:val="28"/>
      <w:szCs w:val="28"/>
    </w:rPr>
  </w:style>
  <w:style w:type="paragraph" w:styleId="Textoindependiente">
    <w:name w:val="Body Text"/>
    <w:basedOn w:val="Normal"/>
    <w:rsid w:val="00BC1D58"/>
    <w:pPr>
      <w:spacing w:after="120"/>
    </w:pPr>
  </w:style>
  <w:style w:type="paragraph" w:styleId="Lista">
    <w:name w:val="List"/>
    <w:basedOn w:val="Textoindependiente"/>
    <w:rsid w:val="00BC1D58"/>
    <w:rPr>
      <w:rFonts w:cs="Tahoma"/>
    </w:rPr>
  </w:style>
  <w:style w:type="paragraph" w:customStyle="1" w:styleId="Epgrafe1">
    <w:name w:val="Epígrafe1"/>
    <w:basedOn w:val="Normal"/>
    <w:rsid w:val="00BC1D58"/>
    <w:pPr>
      <w:suppressLineNumbers/>
      <w:spacing w:before="120" w:after="120"/>
    </w:pPr>
    <w:rPr>
      <w:rFonts w:cs="Tahoma"/>
      <w:i/>
      <w:iCs/>
    </w:rPr>
  </w:style>
  <w:style w:type="paragraph" w:customStyle="1" w:styleId="Index">
    <w:name w:val="Index"/>
    <w:basedOn w:val="Normal"/>
    <w:rsid w:val="00BC1D58"/>
    <w:pPr>
      <w:suppressLineNumbers/>
    </w:pPr>
    <w:rPr>
      <w:rFonts w:cs="Tahoma"/>
    </w:rPr>
  </w:style>
  <w:style w:type="paragraph" w:customStyle="1" w:styleId="Encabezado1">
    <w:name w:val="Encabezado1"/>
    <w:basedOn w:val="Normal"/>
    <w:next w:val="Textoindependiente"/>
    <w:rsid w:val="00BC1D58"/>
    <w:pPr>
      <w:keepNext/>
      <w:spacing w:before="240" w:after="120"/>
    </w:pPr>
    <w:rPr>
      <w:rFonts w:ascii="Arial" w:eastAsia="MS Mincho" w:hAnsi="Arial" w:cs="Tahoma"/>
      <w:sz w:val="28"/>
      <w:szCs w:val="28"/>
    </w:rPr>
  </w:style>
  <w:style w:type="paragraph" w:customStyle="1" w:styleId="Etiqueta">
    <w:name w:val="Etiqueta"/>
    <w:basedOn w:val="Normal"/>
    <w:rsid w:val="00BC1D58"/>
    <w:pPr>
      <w:suppressLineNumbers/>
      <w:spacing w:before="120" w:after="120"/>
    </w:pPr>
    <w:rPr>
      <w:rFonts w:cs="Tahoma"/>
      <w:i/>
      <w:iCs/>
    </w:rPr>
  </w:style>
  <w:style w:type="paragraph" w:customStyle="1" w:styleId="ndice">
    <w:name w:val="Índice"/>
    <w:basedOn w:val="Normal"/>
    <w:rsid w:val="00BC1D58"/>
    <w:pPr>
      <w:suppressLineNumbers/>
    </w:pPr>
    <w:rPr>
      <w:rFonts w:cs="Tahoma"/>
    </w:rPr>
  </w:style>
  <w:style w:type="paragraph" w:customStyle="1" w:styleId="Contenidodelatabla">
    <w:name w:val="Contenido de la tabla"/>
    <w:basedOn w:val="Normal"/>
    <w:rsid w:val="00BC1D58"/>
    <w:pPr>
      <w:suppressLineNumbers/>
    </w:pPr>
  </w:style>
  <w:style w:type="paragraph" w:customStyle="1" w:styleId="TableContents">
    <w:name w:val="Table Contents"/>
    <w:basedOn w:val="Normal"/>
    <w:rsid w:val="00BC1D58"/>
    <w:pPr>
      <w:suppressLineNumbers/>
    </w:pPr>
  </w:style>
  <w:style w:type="paragraph" w:customStyle="1" w:styleId="TableHeading">
    <w:name w:val="Table Heading"/>
    <w:basedOn w:val="TableContents"/>
    <w:rsid w:val="00BC1D58"/>
    <w:pPr>
      <w:jc w:val="center"/>
    </w:pPr>
    <w:rPr>
      <w:b/>
      <w:bCs/>
    </w:rPr>
  </w:style>
  <w:style w:type="paragraph" w:styleId="NormalWeb">
    <w:name w:val="Normal (Web)"/>
    <w:basedOn w:val="Normal"/>
    <w:rsid w:val="000D23FC"/>
    <w:pPr>
      <w:widowControl/>
      <w:suppressAutoHyphens w:val="0"/>
      <w:spacing w:before="100" w:beforeAutospacing="1" w:after="100" w:afterAutospacing="1"/>
    </w:pPr>
    <w:rPr>
      <w:kern w:val="0"/>
      <w:lang w:eastAsia="es-ES_tradnl"/>
    </w:rPr>
  </w:style>
  <w:style w:type="table" w:styleId="Tablaconcuadrcula">
    <w:name w:val="Table Grid"/>
    <w:basedOn w:val="Tablanormal"/>
    <w:uiPriority w:val="59"/>
    <w:rsid w:val="00E62E40"/>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661E6C"/>
    <w:pPr>
      <w:tabs>
        <w:tab w:val="center" w:pos="4252"/>
        <w:tab w:val="right" w:pos="8504"/>
      </w:tabs>
    </w:pPr>
  </w:style>
  <w:style w:type="character" w:customStyle="1" w:styleId="EncabezadoCar">
    <w:name w:val="Encabezado Car"/>
    <w:link w:val="Encabezado"/>
    <w:uiPriority w:val="99"/>
    <w:rsid w:val="00661E6C"/>
    <w:rPr>
      <w:rFonts w:eastAsia="Arial Unicode MS"/>
      <w:kern w:val="1"/>
      <w:sz w:val="24"/>
      <w:szCs w:val="24"/>
      <w:lang w:val="es-ES_tradnl"/>
    </w:rPr>
  </w:style>
  <w:style w:type="paragraph" w:styleId="Piedepgina">
    <w:name w:val="footer"/>
    <w:basedOn w:val="Normal"/>
    <w:link w:val="PiedepginaCar"/>
    <w:uiPriority w:val="99"/>
    <w:rsid w:val="00661E6C"/>
    <w:pPr>
      <w:tabs>
        <w:tab w:val="center" w:pos="4252"/>
        <w:tab w:val="right" w:pos="8504"/>
      </w:tabs>
    </w:pPr>
  </w:style>
  <w:style w:type="character" w:customStyle="1" w:styleId="PiedepginaCar">
    <w:name w:val="Pie de página Car"/>
    <w:link w:val="Piedepgina"/>
    <w:uiPriority w:val="99"/>
    <w:rsid w:val="00661E6C"/>
    <w:rPr>
      <w:rFonts w:eastAsia="Arial Unicode MS"/>
      <w:kern w:val="1"/>
      <w:sz w:val="24"/>
      <w:szCs w:val="24"/>
      <w:lang w:val="es-ES_tradnl"/>
    </w:rPr>
  </w:style>
  <w:style w:type="paragraph" w:styleId="Textodeglobo">
    <w:name w:val="Balloon Text"/>
    <w:basedOn w:val="Normal"/>
    <w:link w:val="TextodegloboCar"/>
    <w:rsid w:val="003C70C1"/>
    <w:rPr>
      <w:rFonts w:ascii="Tahoma" w:hAnsi="Tahoma" w:cs="Tahoma"/>
      <w:sz w:val="16"/>
      <w:szCs w:val="16"/>
    </w:rPr>
  </w:style>
  <w:style w:type="character" w:customStyle="1" w:styleId="TextodegloboCar">
    <w:name w:val="Texto de globo Car"/>
    <w:basedOn w:val="Fuentedeprrafopredeter"/>
    <w:link w:val="Textodeglobo"/>
    <w:rsid w:val="003C70C1"/>
    <w:rPr>
      <w:rFonts w:ascii="Tahoma" w:hAnsi="Tahoma" w:cs="Tahoma"/>
      <w:kern w:val="24"/>
      <w:sz w:val="16"/>
      <w:szCs w:val="16"/>
      <w:lang w:val="es-ES" w:eastAsia="en-US"/>
    </w:rPr>
  </w:style>
  <w:style w:type="paragraph" w:styleId="Prrafodelista">
    <w:name w:val="List Paragraph"/>
    <w:basedOn w:val="Normal"/>
    <w:uiPriority w:val="34"/>
    <w:qFormat/>
    <w:rsid w:val="00474B33"/>
    <w:pPr>
      <w:ind w:left="720"/>
      <w:contextualSpacing/>
    </w:pPr>
  </w:style>
  <w:style w:type="paragraph" w:styleId="Descripcin">
    <w:name w:val="caption"/>
    <w:basedOn w:val="Normal"/>
    <w:next w:val="Normal"/>
    <w:unhideWhenUsed/>
    <w:qFormat/>
    <w:rsid w:val="00A97413"/>
    <w:pPr>
      <w:spacing w:after="200"/>
    </w:pPr>
    <w:rPr>
      <w:b/>
      <w:bCs/>
      <w:color w:val="4F81BD" w:themeColor="accent1"/>
      <w:sz w:val="18"/>
      <w:szCs w:val="18"/>
    </w:rPr>
  </w:style>
  <w:style w:type="paragraph" w:styleId="Textonotapie">
    <w:name w:val="footnote text"/>
    <w:basedOn w:val="Normal"/>
    <w:link w:val="TextonotapieCar"/>
    <w:rsid w:val="00E84021"/>
    <w:rPr>
      <w:sz w:val="20"/>
      <w:szCs w:val="20"/>
    </w:rPr>
  </w:style>
  <w:style w:type="character" w:customStyle="1" w:styleId="TextonotapieCar">
    <w:name w:val="Texto nota pie Car"/>
    <w:basedOn w:val="Fuentedeprrafopredeter"/>
    <w:link w:val="Textonotapie"/>
    <w:rsid w:val="00E84021"/>
    <w:rPr>
      <w:kern w:val="24"/>
      <w:lang w:val="es-ES" w:eastAsia="en-US"/>
    </w:rPr>
  </w:style>
  <w:style w:type="character" w:styleId="Refdenotaalpie">
    <w:name w:val="footnote reference"/>
    <w:basedOn w:val="Fuentedeprrafopredeter"/>
    <w:rsid w:val="00E84021"/>
    <w:rPr>
      <w:vertAlign w:val="superscript"/>
    </w:rPr>
  </w:style>
  <w:style w:type="character" w:styleId="Textodelmarcadordeposicin">
    <w:name w:val="Placeholder Text"/>
    <w:basedOn w:val="Fuentedeprrafopredeter"/>
    <w:uiPriority w:val="99"/>
    <w:semiHidden/>
    <w:rsid w:val="00967611"/>
    <w:rPr>
      <w:color w:val="808080"/>
    </w:rPr>
  </w:style>
  <w:style w:type="character" w:styleId="Hipervnculo">
    <w:name w:val="Hyperlink"/>
    <w:basedOn w:val="Fuentedeprrafopredeter"/>
    <w:unhideWhenUsed/>
    <w:rsid w:val="00E609F0"/>
    <w:rPr>
      <w:color w:val="0000FF" w:themeColor="hyperlink"/>
      <w:u w:val="single"/>
    </w:rPr>
  </w:style>
  <w:style w:type="character" w:customStyle="1" w:styleId="fontstyle01">
    <w:name w:val="fontstyle01"/>
    <w:basedOn w:val="Fuentedeprrafopredeter"/>
    <w:rsid w:val="006F7CAA"/>
    <w:rPr>
      <w:rFonts w:ascii="Helvetica" w:hAnsi="Helvetica" w:hint="default"/>
      <w:b w:val="0"/>
      <w:bCs w:val="0"/>
      <w:i w:val="0"/>
      <w:iCs w:val="0"/>
      <w:color w:val="000000"/>
      <w:sz w:val="20"/>
      <w:szCs w:val="20"/>
    </w:rPr>
  </w:style>
  <w:style w:type="table" w:styleId="Tabladelista3-nfasis5">
    <w:name w:val="List Table 3 Accent 5"/>
    <w:basedOn w:val="Tablanormal"/>
    <w:uiPriority w:val="48"/>
    <w:rsid w:val="00672D17"/>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891524">
      <w:bodyDiv w:val="1"/>
      <w:marLeft w:val="0"/>
      <w:marRight w:val="0"/>
      <w:marTop w:val="0"/>
      <w:marBottom w:val="0"/>
      <w:divBdr>
        <w:top w:val="none" w:sz="0" w:space="0" w:color="auto"/>
        <w:left w:val="none" w:sz="0" w:space="0" w:color="auto"/>
        <w:bottom w:val="none" w:sz="0" w:space="0" w:color="auto"/>
        <w:right w:val="none" w:sz="0" w:space="0" w:color="auto"/>
      </w:divBdr>
    </w:div>
    <w:div w:id="1400204289">
      <w:bodyDiv w:val="1"/>
      <w:marLeft w:val="0"/>
      <w:marRight w:val="0"/>
      <w:marTop w:val="0"/>
      <w:marBottom w:val="0"/>
      <w:divBdr>
        <w:top w:val="none" w:sz="0" w:space="0" w:color="auto"/>
        <w:left w:val="none" w:sz="0" w:space="0" w:color="auto"/>
        <w:bottom w:val="none" w:sz="0" w:space="0" w:color="auto"/>
        <w:right w:val="none" w:sz="0" w:space="0" w:color="auto"/>
      </w:divBdr>
    </w:div>
    <w:div w:id="1805662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790B689BEA42BAA4A485AD6B3338A9"/>
        <w:category>
          <w:name w:val="General"/>
          <w:gallery w:val="placeholder"/>
        </w:category>
        <w:types>
          <w:type w:val="bbPlcHdr"/>
        </w:types>
        <w:behaviors>
          <w:behavior w:val="content"/>
        </w:behaviors>
        <w:guid w:val="{EE831ABD-EEC8-4062-A592-68116D5C7C28}"/>
      </w:docPartPr>
      <w:docPartBody>
        <w:p w:rsidR="00D50956" w:rsidRDefault="00EA7814" w:rsidP="00EA7814">
          <w:pPr>
            <w:pStyle w:val="3D790B689BEA42BAA4A485AD6B3338A9"/>
          </w:pPr>
          <w:r w:rsidRPr="00623249">
            <w:rPr>
              <w:rStyle w:val="Textodel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814"/>
    <w:rsid w:val="00340A29"/>
    <w:rsid w:val="00D50956"/>
    <w:rsid w:val="00EA7814"/>
    <w:rsid w:val="00FE13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A7814"/>
    <w:rPr>
      <w:color w:val="808080"/>
    </w:rPr>
  </w:style>
  <w:style w:type="paragraph" w:customStyle="1" w:styleId="3D790B689BEA42BAA4A485AD6B3338A9">
    <w:name w:val="3D790B689BEA42BAA4A485AD6B3338A9"/>
    <w:rsid w:val="00EA78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C18E09-831D-4495-A3D4-C81490DE8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1469</Words>
  <Characters>8081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Carlos Ortega</dc:creator>
  <cp:keywords/>
  <dc:description/>
  <cp:lastModifiedBy>Carlos Ortega</cp:lastModifiedBy>
  <cp:revision>3</cp:revision>
  <cp:lastPrinted>2019-06-28T20:20:00Z</cp:lastPrinted>
  <dcterms:created xsi:type="dcterms:W3CDTF">2020-07-15T19:29:00Z</dcterms:created>
  <dcterms:modified xsi:type="dcterms:W3CDTF">2020-07-15T19:29:00Z</dcterms:modified>
</cp:coreProperties>
</file>