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CE12DB" w14:textId="77777777" w:rsidR="00474B33" w:rsidRPr="006E46EC" w:rsidRDefault="00AB458B" w:rsidP="006E46EC">
      <w:pPr>
        <w:pStyle w:val="Ttulo1"/>
        <w:spacing w:before="0"/>
        <w:jc w:val="center"/>
      </w:pPr>
      <w:r w:rsidRPr="00F036B0">
        <w:t>Laboratorio 3</w:t>
      </w:r>
      <w:r w:rsidR="00474B33" w:rsidRPr="00F036B0">
        <w:t xml:space="preserve">: </w:t>
      </w:r>
      <w:r w:rsidR="00FE5D14" w:rsidRPr="00F036B0">
        <w:t>Uso del Teclado</w:t>
      </w:r>
    </w:p>
    <w:p w14:paraId="2DB650E6" w14:textId="77777777" w:rsidR="00F036B0" w:rsidRPr="006E46EC" w:rsidRDefault="00F036B0" w:rsidP="006E46EC">
      <w:pPr>
        <w:pStyle w:val="Ttulo2"/>
        <w:numPr>
          <w:ilvl w:val="0"/>
          <w:numId w:val="50"/>
        </w:numPr>
      </w:pPr>
      <w:r>
        <w:t>Datos de la Practica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417"/>
        <w:gridCol w:w="245"/>
        <w:gridCol w:w="1663"/>
        <w:gridCol w:w="1211"/>
        <w:gridCol w:w="285"/>
        <w:gridCol w:w="1497"/>
      </w:tblGrid>
      <w:tr w:rsidR="00F036B0" w14:paraId="19ECF103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4A4C44" w14:textId="77777777" w:rsidR="00F036B0" w:rsidRDefault="00F036B0" w:rsidP="00135CD4">
            <w:pPr>
              <w:rPr>
                <w:kern w:val="0"/>
                <w:sz w:val="22"/>
              </w:rPr>
            </w:pPr>
            <w:r>
              <w:rPr>
                <w:sz w:val="22"/>
              </w:rPr>
              <w:t xml:space="preserve">Carrera </w:t>
            </w:r>
          </w:p>
        </w:tc>
        <w:tc>
          <w:tcPr>
            <w:tcW w:w="631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C95D6" w14:textId="77777777" w:rsidR="00F036B0" w:rsidRDefault="00F036B0" w:rsidP="00135C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INGENIERÍA ELECTRÓNICA</w:t>
            </w:r>
          </w:p>
        </w:tc>
      </w:tr>
      <w:tr w:rsidR="00F036B0" w14:paraId="4253D960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6B165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Semestre</w:t>
            </w:r>
          </w:p>
        </w:tc>
        <w:tc>
          <w:tcPr>
            <w:tcW w:w="33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03718" w14:textId="77777777" w:rsidR="00F036B0" w:rsidRDefault="00F036B0" w:rsidP="00135CD4">
            <w:pPr>
              <w:rPr>
                <w:sz w:val="22"/>
              </w:rPr>
            </w:pPr>
          </w:p>
        </w:tc>
        <w:tc>
          <w:tcPr>
            <w:tcW w:w="14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E97E5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 xml:space="preserve">Grupo 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5EF8C" w14:textId="77777777" w:rsidR="00F036B0" w:rsidRDefault="00F036B0" w:rsidP="00135CD4">
            <w:pPr>
              <w:rPr>
                <w:sz w:val="22"/>
              </w:rPr>
            </w:pPr>
          </w:p>
        </w:tc>
      </w:tr>
      <w:tr w:rsidR="00F036B0" w14:paraId="30B89F6E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71A1C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Tipo de Práctica</w:t>
            </w:r>
          </w:p>
        </w:tc>
        <w:tc>
          <w:tcPr>
            <w:tcW w:w="33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15CAB" w14:textId="77777777" w:rsidR="00F036B0" w:rsidRDefault="00D26E28" w:rsidP="00135CD4">
            <w:pPr>
              <w:rPr>
                <w:sz w:val="22"/>
              </w:rPr>
            </w:pPr>
            <w:sdt>
              <w:sdtPr>
                <w:rPr>
                  <w:sz w:val="22"/>
                </w:rPr>
                <w:id w:val="92407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6B0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F036B0">
              <w:rPr>
                <w:sz w:val="22"/>
              </w:rPr>
              <w:t xml:space="preserve"> Laboratorio    </w:t>
            </w:r>
            <w:sdt>
              <w:sdtPr>
                <w:rPr>
                  <w:sz w:val="22"/>
                </w:rPr>
                <w:id w:val="-1295286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6B0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F036B0">
              <w:rPr>
                <w:sz w:val="22"/>
              </w:rPr>
              <w:t xml:space="preserve"> Simulación</w:t>
            </w:r>
          </w:p>
        </w:tc>
        <w:tc>
          <w:tcPr>
            <w:tcW w:w="149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CE451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Fecha</w:t>
            </w:r>
          </w:p>
        </w:tc>
        <w:tc>
          <w:tcPr>
            <w:tcW w:w="14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FA2E3" w14:textId="77777777" w:rsidR="00F036B0" w:rsidRDefault="00F036B0" w:rsidP="00135CD4">
            <w:pPr>
              <w:rPr>
                <w:sz w:val="22"/>
              </w:rPr>
            </w:pPr>
          </w:p>
        </w:tc>
      </w:tr>
      <w:tr w:rsidR="00F036B0" w14:paraId="1A0EC8F9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91069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Asignatura</w:t>
            </w:r>
          </w:p>
        </w:tc>
        <w:tc>
          <w:tcPr>
            <w:tcW w:w="33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8750A0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Electrónica Digital I</w:t>
            </w:r>
          </w:p>
        </w:tc>
        <w:tc>
          <w:tcPr>
            <w:tcW w:w="29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D0B14" w14:textId="77777777" w:rsidR="00F036B0" w:rsidRDefault="00F036B0" w:rsidP="00135CD4">
            <w:pPr>
              <w:rPr>
                <w:sz w:val="22"/>
              </w:rPr>
            </w:pPr>
          </w:p>
        </w:tc>
      </w:tr>
      <w:tr w:rsidR="00F036B0" w14:paraId="3956432B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0AF9B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Unidad Temática</w:t>
            </w:r>
          </w:p>
        </w:tc>
        <w:tc>
          <w:tcPr>
            <w:tcW w:w="631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D9B2A" w14:textId="77777777" w:rsidR="00F036B0" w:rsidRDefault="00F036B0" w:rsidP="00135CD4">
            <w:pPr>
              <w:rPr>
                <w:sz w:val="22"/>
              </w:rPr>
            </w:pPr>
          </w:p>
        </w:tc>
      </w:tr>
      <w:tr w:rsidR="00F036B0" w14:paraId="7D691CE1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5BA935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Nº Alumnos por práctica</w:t>
            </w:r>
          </w:p>
        </w:tc>
        <w:tc>
          <w:tcPr>
            <w:tcW w:w="1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71A5E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8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3B3FE4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Nº Alumnos por reporte</w:t>
            </w:r>
          </w:p>
        </w:tc>
        <w:tc>
          <w:tcPr>
            <w:tcW w:w="17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F136E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036B0" w14:paraId="0B2F09DF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5CD3D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Nombre del Profesor</w:t>
            </w:r>
          </w:p>
        </w:tc>
        <w:tc>
          <w:tcPr>
            <w:tcW w:w="33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F6D68" w14:textId="77777777" w:rsidR="00F036B0" w:rsidRDefault="00F036B0" w:rsidP="00135CD4">
            <w:pPr>
              <w:rPr>
                <w:sz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51D3A" w14:textId="77777777" w:rsidR="00F036B0" w:rsidRDefault="00F036B0" w:rsidP="00135CD4">
            <w:pPr>
              <w:rPr>
                <w:sz w:val="22"/>
              </w:rPr>
            </w:pPr>
          </w:p>
        </w:tc>
      </w:tr>
      <w:tr w:rsidR="00F036B0" w14:paraId="0435937B" w14:textId="77777777" w:rsidTr="00135CD4">
        <w:trPr>
          <w:trHeight w:val="516"/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A74A6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 xml:space="preserve">Nombre(s) de Alumno(s) </w:t>
            </w:r>
          </w:p>
        </w:tc>
        <w:tc>
          <w:tcPr>
            <w:tcW w:w="631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9C678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1.</w:t>
            </w:r>
          </w:p>
          <w:p w14:paraId="70BFABFA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</w:tr>
      <w:tr w:rsidR="00F036B0" w14:paraId="0444351D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77A54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Tiempo estimado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C952D" w14:textId="77777777" w:rsidR="00F036B0" w:rsidRDefault="00F036B0" w:rsidP="00135CD4">
            <w:pPr>
              <w:rPr>
                <w:sz w:val="22"/>
              </w:rPr>
            </w:pPr>
          </w:p>
        </w:tc>
        <w:tc>
          <w:tcPr>
            <w:tcW w:w="19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839CB7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Vo. Bo. Profesor</w:t>
            </w:r>
          </w:p>
        </w:tc>
        <w:tc>
          <w:tcPr>
            <w:tcW w:w="29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FE942" w14:textId="77777777" w:rsidR="00F036B0" w:rsidRDefault="00F036B0" w:rsidP="00135CD4">
            <w:pPr>
              <w:rPr>
                <w:sz w:val="22"/>
              </w:rPr>
            </w:pPr>
          </w:p>
        </w:tc>
      </w:tr>
      <w:tr w:rsidR="00F036B0" w14:paraId="2F49E33E" w14:textId="77777777" w:rsidTr="00135CD4">
        <w:trPr>
          <w:jc w:val="center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64C7C" w14:textId="77777777" w:rsidR="00F036B0" w:rsidRDefault="00F036B0" w:rsidP="00135CD4">
            <w:pPr>
              <w:rPr>
                <w:sz w:val="22"/>
              </w:rPr>
            </w:pPr>
            <w:r>
              <w:rPr>
                <w:sz w:val="22"/>
              </w:rPr>
              <w:t>Comentarios</w:t>
            </w:r>
          </w:p>
        </w:tc>
        <w:tc>
          <w:tcPr>
            <w:tcW w:w="332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11EAB" w14:textId="77777777" w:rsidR="00F036B0" w:rsidRDefault="00F036B0" w:rsidP="00135CD4">
            <w:pPr>
              <w:rPr>
                <w:sz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255FF" w14:textId="77777777" w:rsidR="00F036B0" w:rsidRDefault="00F036B0" w:rsidP="00135CD4">
            <w:pPr>
              <w:rPr>
                <w:sz w:val="22"/>
              </w:rPr>
            </w:pPr>
          </w:p>
        </w:tc>
      </w:tr>
    </w:tbl>
    <w:p w14:paraId="409F7F90" w14:textId="77777777" w:rsidR="00DC6F03" w:rsidRPr="006E46EC" w:rsidRDefault="00474B33" w:rsidP="006E46EC">
      <w:pPr>
        <w:pStyle w:val="Ttulo2"/>
        <w:numPr>
          <w:ilvl w:val="0"/>
          <w:numId w:val="50"/>
        </w:numPr>
      </w:pPr>
      <w:r w:rsidRPr="00F036B0">
        <w:t>Objetivos</w:t>
      </w:r>
    </w:p>
    <w:p w14:paraId="41EDA070" w14:textId="77777777" w:rsidR="00474B33" w:rsidRPr="006E46EC" w:rsidRDefault="000509B0" w:rsidP="006E46EC">
      <w:pPr>
        <w:pStyle w:val="Prrafodelista"/>
        <w:numPr>
          <w:ilvl w:val="1"/>
          <w:numId w:val="24"/>
        </w:numPr>
        <w:rPr>
          <w:rFonts w:asciiTheme="minorHAnsi" w:hAnsiTheme="minorHAnsi" w:cstheme="minorHAnsi"/>
        </w:rPr>
      </w:pPr>
      <w:r w:rsidRPr="00F036B0">
        <w:rPr>
          <w:rFonts w:asciiTheme="minorHAnsi" w:hAnsiTheme="minorHAnsi" w:cstheme="minorHAnsi"/>
        </w:rPr>
        <w:t>Implementar un medio de</w:t>
      </w:r>
      <w:r w:rsidR="00FF0DC2" w:rsidRPr="00F036B0">
        <w:rPr>
          <w:rFonts w:asciiTheme="minorHAnsi" w:hAnsiTheme="minorHAnsi" w:cstheme="minorHAnsi"/>
        </w:rPr>
        <w:t xml:space="preserve"> ingreso de datos m</w:t>
      </w:r>
      <w:r w:rsidR="00B14C0B">
        <w:rPr>
          <w:rFonts w:asciiTheme="minorHAnsi" w:hAnsiTheme="minorHAnsi" w:cstheme="minorHAnsi"/>
        </w:rPr>
        <w:t>ediante un teclado matricial 4x4</w:t>
      </w:r>
      <w:r w:rsidR="00FF0DC2" w:rsidRPr="00F036B0">
        <w:rPr>
          <w:rFonts w:asciiTheme="minorHAnsi" w:hAnsiTheme="minorHAnsi" w:cstheme="minorHAnsi"/>
        </w:rPr>
        <w:t xml:space="preserve"> y su conexión con el microcontrolador</w:t>
      </w:r>
      <w:r w:rsidR="00B14C0B">
        <w:rPr>
          <w:rFonts w:asciiTheme="minorHAnsi" w:hAnsiTheme="minorHAnsi" w:cstheme="minorHAnsi"/>
        </w:rPr>
        <w:t xml:space="preserve"> de la tarjeta Arduino MEGA</w:t>
      </w:r>
      <w:r w:rsidRPr="00F036B0">
        <w:rPr>
          <w:rFonts w:asciiTheme="minorHAnsi" w:hAnsiTheme="minorHAnsi" w:cstheme="minorHAnsi"/>
        </w:rPr>
        <w:t>.</w:t>
      </w:r>
    </w:p>
    <w:p w14:paraId="5430BC75" w14:textId="77777777" w:rsidR="007E0482" w:rsidRDefault="007E0482" w:rsidP="006E46EC">
      <w:pPr>
        <w:pStyle w:val="Ttulo2"/>
        <w:numPr>
          <w:ilvl w:val="0"/>
          <w:numId w:val="50"/>
        </w:numPr>
      </w:pPr>
      <w:r>
        <w:t>Componentes a Utilizar</w:t>
      </w:r>
    </w:p>
    <w:p w14:paraId="6CBAB130" w14:textId="77777777" w:rsidR="007E0482" w:rsidRPr="000E1ADD" w:rsidRDefault="007E0482" w:rsidP="007E0482">
      <w:pPr>
        <w:spacing w:line="360" w:lineRule="auto"/>
        <w:rPr>
          <w:lang w:eastAsia="es-ES"/>
        </w:rPr>
      </w:pPr>
      <w:r w:rsidRPr="000E1ADD">
        <w:rPr>
          <w:lang w:eastAsia="es-ES"/>
        </w:rPr>
        <w:t>Por cada práctica y por cada puesto de laboratorio, los materiales a utilizar son:</w:t>
      </w:r>
    </w:p>
    <w:tbl>
      <w:tblPr>
        <w:tblStyle w:val="Tabladelista3-nfasi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2515"/>
      </w:tblGrid>
      <w:tr w:rsidR="007E0482" w:rsidRPr="000E7E40" w14:paraId="1DE34B07" w14:textId="77777777" w:rsidTr="00643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512C72BA" w14:textId="77777777" w:rsidR="007E0482" w:rsidRPr="00806E10" w:rsidRDefault="007E0482" w:rsidP="0064347C">
            <w:pPr>
              <w:jc w:val="center"/>
            </w:pPr>
            <w:r w:rsidRPr="00806E10">
              <w:t>Cantidad</w:t>
            </w:r>
          </w:p>
        </w:tc>
        <w:tc>
          <w:tcPr>
            <w:tcW w:w="0" w:type="auto"/>
          </w:tcPr>
          <w:p w14:paraId="313A1FD0" w14:textId="77777777" w:rsidR="007E0482" w:rsidRPr="00806E10" w:rsidRDefault="007E0482" w:rsidP="00643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E10">
              <w:t>Descripción</w:t>
            </w:r>
          </w:p>
        </w:tc>
      </w:tr>
      <w:tr w:rsidR="007E0482" w:rsidRPr="000E7E40" w14:paraId="708214B5" w14:textId="77777777" w:rsidTr="0064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C20491" w14:textId="77777777" w:rsidR="007E0482" w:rsidRPr="000E7E40" w:rsidRDefault="007E0482" w:rsidP="0064347C">
            <w:pPr>
              <w:jc w:val="center"/>
              <w:rPr>
                <w:b w:val="0"/>
              </w:rPr>
            </w:pPr>
            <w:r w:rsidRPr="000E7E40">
              <w:rPr>
                <w:b w:val="0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535EAEB" w14:textId="77777777" w:rsidR="007E0482" w:rsidRPr="000E7E40" w:rsidRDefault="007E0482" w:rsidP="0064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0">
              <w:t>Computadora</w:t>
            </w:r>
          </w:p>
        </w:tc>
      </w:tr>
      <w:tr w:rsidR="007E0482" w:rsidRPr="000E7E40" w14:paraId="4737CF74" w14:textId="77777777" w:rsidTr="006434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9614DB4" w14:textId="77777777" w:rsidR="007E0482" w:rsidRPr="000E7E40" w:rsidRDefault="007E0482" w:rsidP="0064347C">
            <w:pPr>
              <w:jc w:val="center"/>
              <w:rPr>
                <w:b w:val="0"/>
              </w:rPr>
            </w:pPr>
            <w:r w:rsidRPr="000E7E40"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34EEC63D" w14:textId="77777777" w:rsidR="007E0482" w:rsidRPr="000E7E40" w:rsidRDefault="007E0482" w:rsidP="0064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0">
              <w:t>Arduino MEGA</w:t>
            </w:r>
          </w:p>
        </w:tc>
      </w:tr>
      <w:tr w:rsidR="007E0482" w:rsidRPr="000E7E40" w14:paraId="06117A5A" w14:textId="77777777" w:rsidTr="0064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31E5EF2" w14:textId="77777777" w:rsidR="007E0482" w:rsidRPr="000E7E40" w:rsidRDefault="007E0482" w:rsidP="0064347C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7F2D4087" w14:textId="77777777" w:rsidR="007E0482" w:rsidRPr="000E7E40" w:rsidRDefault="007E0482" w:rsidP="0064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E7E40">
              <w:t>LEDs</w:t>
            </w:r>
            <w:proofErr w:type="spellEnd"/>
          </w:p>
        </w:tc>
      </w:tr>
      <w:tr w:rsidR="007E0482" w:rsidRPr="000E7E40" w14:paraId="6C6D8349" w14:textId="77777777" w:rsidTr="006434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78F732F" w14:textId="77777777" w:rsidR="007E0482" w:rsidRPr="000E7E40" w:rsidRDefault="007E0482" w:rsidP="0064347C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0542BD86" w14:textId="77777777" w:rsidR="007E0482" w:rsidRPr="000E7E40" w:rsidRDefault="007E0482" w:rsidP="0064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0">
              <w:t>Resistencia de 330 ohm</w:t>
            </w:r>
          </w:p>
        </w:tc>
      </w:tr>
      <w:tr w:rsidR="007E0482" w:rsidRPr="000E7E40" w14:paraId="36D38274" w14:textId="77777777" w:rsidTr="00643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527DE8" w14:textId="77777777" w:rsidR="007E0482" w:rsidRPr="000E7E40" w:rsidRDefault="007E0482" w:rsidP="0064347C">
            <w:pPr>
              <w:jc w:val="center"/>
              <w:rPr>
                <w:b w:val="0"/>
              </w:rPr>
            </w:pPr>
            <w:r w:rsidRPr="000E7E40">
              <w:rPr>
                <w:b w:val="0"/>
              </w:rPr>
              <w:t>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14:paraId="37B506D2" w14:textId="77777777" w:rsidR="007E0482" w:rsidRPr="000E7E40" w:rsidRDefault="00BD484C" w:rsidP="0064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Potenciómetro</w:t>
            </w:r>
            <w:r w:rsidR="007E0482" w:rsidRPr="000E7E40">
              <w:t xml:space="preserve"> de 10K</w:t>
            </w:r>
          </w:p>
        </w:tc>
      </w:tr>
      <w:tr w:rsidR="007E0482" w:rsidRPr="000E7E40" w14:paraId="31D93A88" w14:textId="77777777" w:rsidTr="006434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B405FA6" w14:textId="77777777" w:rsidR="007E0482" w:rsidRPr="000E7E40" w:rsidRDefault="007E0482" w:rsidP="0064347C">
            <w:pPr>
              <w:jc w:val="center"/>
              <w:rPr>
                <w:b w:val="0"/>
              </w:rPr>
            </w:pPr>
            <w:r w:rsidRPr="000E7E40"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1FA25666" w14:textId="77777777" w:rsidR="007E0482" w:rsidRPr="000E7E40" w:rsidRDefault="007E0482" w:rsidP="0064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LCD 16X2</w:t>
            </w:r>
          </w:p>
        </w:tc>
      </w:tr>
    </w:tbl>
    <w:p w14:paraId="75A74513" w14:textId="77777777" w:rsidR="00DC6F03" w:rsidRPr="006E46EC" w:rsidRDefault="00474B33" w:rsidP="006E46EC">
      <w:pPr>
        <w:pStyle w:val="Ttulo2"/>
        <w:numPr>
          <w:ilvl w:val="0"/>
          <w:numId w:val="50"/>
        </w:numPr>
      </w:pPr>
      <w:r w:rsidRPr="00F036B0">
        <w:t>Introducción</w:t>
      </w:r>
    </w:p>
    <w:p w14:paraId="2D11E9A8" w14:textId="77777777" w:rsidR="006E3F3B" w:rsidRPr="00F036B0" w:rsidRDefault="006E3F3B" w:rsidP="006E3F3B">
      <w:pPr>
        <w:jc w:val="both"/>
        <w:rPr>
          <w:rFonts w:asciiTheme="minorHAnsi" w:hAnsiTheme="minorHAnsi" w:cstheme="minorHAnsi"/>
        </w:rPr>
      </w:pPr>
      <w:r w:rsidRPr="00F036B0">
        <w:rPr>
          <w:rFonts w:asciiTheme="minorHAnsi" w:hAnsiTheme="minorHAnsi" w:cstheme="minorHAnsi"/>
        </w:rPr>
        <w:t>Otro de los periféricos especiales que se utilizan en los proyectos con microcontroladores es el teclado matricial.</w:t>
      </w:r>
      <w:r w:rsidR="007E0482">
        <w:rPr>
          <w:rFonts w:asciiTheme="minorHAnsi" w:hAnsiTheme="minorHAnsi" w:cstheme="minorHAnsi"/>
        </w:rPr>
        <w:t xml:space="preserve"> </w:t>
      </w:r>
      <w:r w:rsidRPr="00F036B0">
        <w:rPr>
          <w:rFonts w:asciiTheme="minorHAnsi" w:hAnsiTheme="minorHAnsi" w:cstheme="minorHAnsi"/>
        </w:rPr>
        <w:t>Vienen generalmente en dos presentaciones: 3x4</w:t>
      </w:r>
      <w:r w:rsidR="00B64EEC">
        <w:rPr>
          <w:rFonts w:asciiTheme="minorHAnsi" w:hAnsiTheme="minorHAnsi" w:cstheme="minorHAnsi"/>
        </w:rPr>
        <w:t>(</w:t>
      </w:r>
      <w:r w:rsidR="00B64EEC" w:rsidRPr="00B64EEC">
        <w:rPr>
          <w:rFonts w:asciiTheme="minorHAnsi" w:hAnsiTheme="minorHAnsi" w:cstheme="minorHAnsi"/>
          <w:b/>
        </w:rPr>
        <w:t>Fig. 1</w:t>
      </w:r>
      <w:r w:rsidR="00B64EEC">
        <w:rPr>
          <w:rFonts w:asciiTheme="minorHAnsi" w:hAnsiTheme="minorHAnsi" w:cstheme="minorHAnsi"/>
        </w:rPr>
        <w:t>)</w:t>
      </w:r>
      <w:r w:rsidRPr="00F036B0">
        <w:rPr>
          <w:rFonts w:asciiTheme="minorHAnsi" w:hAnsiTheme="minorHAnsi" w:cstheme="minorHAnsi"/>
        </w:rPr>
        <w:t xml:space="preserve"> y 4x4</w:t>
      </w:r>
      <w:r w:rsidR="00B64EEC">
        <w:rPr>
          <w:rFonts w:asciiTheme="minorHAnsi" w:hAnsiTheme="minorHAnsi" w:cstheme="minorHAnsi"/>
        </w:rPr>
        <w:t>(</w:t>
      </w:r>
      <w:r w:rsidR="00B64EEC" w:rsidRPr="00B64EEC">
        <w:rPr>
          <w:rFonts w:asciiTheme="minorHAnsi" w:hAnsiTheme="minorHAnsi" w:cstheme="minorHAnsi"/>
          <w:b/>
        </w:rPr>
        <w:t>Fig. 2</w:t>
      </w:r>
      <w:r w:rsidR="00B64EEC">
        <w:rPr>
          <w:rFonts w:asciiTheme="minorHAnsi" w:hAnsiTheme="minorHAnsi" w:cstheme="minorHAnsi"/>
        </w:rPr>
        <w:t>)</w:t>
      </w:r>
      <w:r w:rsidRPr="00F036B0">
        <w:rPr>
          <w:rFonts w:asciiTheme="minorHAnsi" w:hAnsiTheme="minorHAnsi" w:cstheme="minorHAnsi"/>
        </w:rPr>
        <w:t xml:space="preserve">. Donde el primer número indica las cantidades de columnas y el segundo las cantidades de filas. </w:t>
      </w:r>
    </w:p>
    <w:p w14:paraId="233DA055" w14:textId="77777777" w:rsidR="006E3F3B" w:rsidRPr="00F036B0" w:rsidRDefault="007E0482" w:rsidP="006E3F3B">
      <w:pPr>
        <w:rPr>
          <w:rFonts w:asciiTheme="minorHAnsi" w:hAnsiTheme="minorHAnsi" w:cstheme="minorHAnsi"/>
        </w:rPr>
      </w:pPr>
      <w:r w:rsidRPr="00F036B0">
        <w:rPr>
          <w:rFonts w:asciiTheme="minorHAnsi" w:hAnsiTheme="minorHAnsi" w:cstheme="minorHAnsi"/>
          <w:noProof/>
          <w:lang w:val="es-MX" w:eastAsia="es-MX"/>
        </w:rPr>
        <w:drawing>
          <wp:anchor distT="0" distB="0" distL="114300" distR="114300" simplePos="0" relativeHeight="251651072" behindDoc="0" locked="0" layoutInCell="1" allowOverlap="1" wp14:anchorId="31577193" wp14:editId="02ACE016">
            <wp:simplePos x="0" y="0"/>
            <wp:positionH relativeFrom="column">
              <wp:posOffset>927735</wp:posOffset>
            </wp:positionH>
            <wp:positionV relativeFrom="paragraph">
              <wp:posOffset>79375</wp:posOffset>
            </wp:positionV>
            <wp:extent cx="1500505" cy="1457325"/>
            <wp:effectExtent l="0" t="0" r="444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"/>
                    <a:stretch/>
                  </pic:blipFill>
                  <pic:spPr bwMode="auto">
                    <a:xfrm>
                      <a:off x="0" y="0"/>
                      <a:ext cx="15005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6B0">
        <w:rPr>
          <w:rFonts w:asciiTheme="minorHAnsi" w:hAnsiTheme="minorHAnsi" w:cstheme="minorHAnsi"/>
          <w:noProof/>
          <w:lang w:val="es-MX" w:eastAsia="es-MX"/>
        </w:rPr>
        <w:drawing>
          <wp:anchor distT="0" distB="0" distL="114300" distR="114300" simplePos="0" relativeHeight="251648000" behindDoc="0" locked="0" layoutInCell="1" allowOverlap="1" wp14:anchorId="3D1D4AA3" wp14:editId="27C53439">
            <wp:simplePos x="0" y="0"/>
            <wp:positionH relativeFrom="column">
              <wp:posOffset>3337560</wp:posOffset>
            </wp:positionH>
            <wp:positionV relativeFrom="paragraph">
              <wp:posOffset>79375</wp:posOffset>
            </wp:positionV>
            <wp:extent cx="1425575" cy="1476375"/>
            <wp:effectExtent l="0" t="0" r="317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/>
                    <a:stretch/>
                  </pic:blipFill>
                  <pic:spPr bwMode="auto">
                    <a:xfrm>
                      <a:off x="0" y="0"/>
                      <a:ext cx="1425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CAF9A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49296ECD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558C8FBB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0C72C9EF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2AB996DD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2CDD693D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451B118A" w14:textId="77777777" w:rsidR="006E3F3B" w:rsidRPr="00F036B0" w:rsidRDefault="006E3F3B" w:rsidP="006E3F3B">
      <w:pPr>
        <w:rPr>
          <w:rFonts w:asciiTheme="minorHAnsi" w:hAnsiTheme="minorHAnsi" w:cstheme="minorHAnsi"/>
        </w:rPr>
      </w:pPr>
    </w:p>
    <w:p w14:paraId="3A7CC6CE" w14:textId="77777777" w:rsidR="006E3F3B" w:rsidRPr="00F036B0" w:rsidRDefault="007E0482" w:rsidP="006E3F3B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1337E" wp14:editId="38D138DF">
                <wp:simplePos x="0" y="0"/>
                <wp:positionH relativeFrom="margin">
                  <wp:posOffset>3319145</wp:posOffset>
                </wp:positionH>
                <wp:positionV relativeFrom="paragraph">
                  <wp:posOffset>27940</wp:posOffset>
                </wp:positionV>
                <wp:extent cx="1500505" cy="635"/>
                <wp:effectExtent l="0" t="0" r="4445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DACC7" w14:textId="77777777" w:rsidR="0064347C" w:rsidRPr="00126FAF" w:rsidRDefault="0064347C" w:rsidP="007E0482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Fig. </w:t>
                            </w:r>
                            <w:r w:rsidR="00D26E28">
                              <w:fldChar w:fldCharType="begin"/>
                            </w:r>
                            <w:r w:rsidR="00D26E28">
                              <w:instrText xml:space="preserve"> SEQ Fig. \* ARABIC </w:instrText>
                            </w:r>
                            <w:r w:rsidR="00D26E28">
                              <w:fldChar w:fldCharType="separate"/>
                            </w:r>
                            <w:r w:rsidR="006D1739">
                              <w:rPr>
                                <w:noProof/>
                              </w:rPr>
                              <w:t>1</w:t>
                            </w:r>
                            <w:r w:rsidR="00D26E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Teclado 4</w:t>
                            </w:r>
                            <w:r w:rsidRPr="007E0EF0"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1337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61.35pt;margin-top:2.2pt;width:118.15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" stroked="f">
                <v:textbox style="mso-fit-shape-to-text:t" inset="0,0,0,0">
                  <w:txbxContent>
                    <w:p w14:paraId="375DACC7" w14:textId="77777777" w:rsidR="0064347C" w:rsidRPr="00126FAF" w:rsidRDefault="0064347C" w:rsidP="007E0482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Fig. </w:t>
                      </w:r>
                      <w:r w:rsidR="00D26E28">
                        <w:fldChar w:fldCharType="begin"/>
                      </w:r>
                      <w:r w:rsidR="00D26E28">
                        <w:instrText xml:space="preserve"> SEQ Fig. \* ARABIC </w:instrText>
                      </w:r>
                      <w:r w:rsidR="00D26E28">
                        <w:fldChar w:fldCharType="separate"/>
                      </w:r>
                      <w:r w:rsidR="006D1739">
                        <w:rPr>
                          <w:noProof/>
                        </w:rPr>
                        <w:t>1</w:t>
                      </w:r>
                      <w:r w:rsidR="00D26E28">
                        <w:rPr>
                          <w:noProof/>
                        </w:rPr>
                        <w:fldChar w:fldCharType="end"/>
                      </w:r>
                      <w:r>
                        <w:t xml:space="preserve"> Teclado 4</w:t>
                      </w:r>
                      <w:r w:rsidRPr="007E0EF0">
                        <w:t>x4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FA385" wp14:editId="34B0FD5C">
                <wp:simplePos x="0" y="0"/>
                <wp:positionH relativeFrom="column">
                  <wp:posOffset>965835</wp:posOffset>
                </wp:positionH>
                <wp:positionV relativeFrom="paragraph">
                  <wp:posOffset>27940</wp:posOffset>
                </wp:positionV>
                <wp:extent cx="1425575" cy="635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C2119" w14:textId="77777777" w:rsidR="0064347C" w:rsidRPr="006B1A0B" w:rsidRDefault="0064347C" w:rsidP="007E0482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Fig. </w:t>
                            </w:r>
                            <w:r w:rsidR="00D26E28">
                              <w:fldChar w:fldCharType="begin"/>
                            </w:r>
                            <w:r w:rsidR="00D26E28">
                              <w:instrText xml:space="preserve"> SEQ Fig. \* ARABIC </w:instrText>
                            </w:r>
                            <w:r w:rsidR="00D26E28">
                              <w:fldChar w:fldCharType="separate"/>
                            </w:r>
                            <w:r w:rsidR="006D1739">
                              <w:rPr>
                                <w:noProof/>
                              </w:rPr>
                              <w:t>2</w:t>
                            </w:r>
                            <w:r w:rsidR="00D26E2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Teclado 3</w:t>
                            </w:r>
                            <w:r w:rsidRPr="006250B8">
                              <w:t>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FA385" id="Cuadro de texto 9" o:spid="_x0000_s1027" type="#_x0000_t202" style="position:absolute;margin-left:76.05pt;margin-top:2.2pt;width:112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" stroked="f">
                <v:textbox style="mso-fit-shape-to-text:t" inset="0,0,0,0">
                  <w:txbxContent>
                    <w:p w14:paraId="3F8C2119" w14:textId="77777777" w:rsidR="0064347C" w:rsidRPr="006B1A0B" w:rsidRDefault="0064347C" w:rsidP="007E0482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Fig. </w:t>
                      </w:r>
                      <w:r w:rsidR="00D26E28">
                        <w:fldChar w:fldCharType="begin"/>
                      </w:r>
                      <w:r w:rsidR="00D26E28">
                        <w:instrText xml:space="preserve"> SEQ Fig. \* ARABIC </w:instrText>
                      </w:r>
                      <w:r w:rsidR="00D26E28">
                        <w:fldChar w:fldCharType="separate"/>
                      </w:r>
                      <w:r w:rsidR="006D1739">
                        <w:rPr>
                          <w:noProof/>
                        </w:rPr>
                        <w:t>2</w:t>
                      </w:r>
                      <w:r w:rsidR="00D26E28">
                        <w:rPr>
                          <w:noProof/>
                        </w:rPr>
                        <w:fldChar w:fldCharType="end"/>
                      </w:r>
                      <w:r>
                        <w:t xml:space="preserve"> Teclado 3</w:t>
                      </w:r>
                      <w:r w:rsidRPr="006250B8">
                        <w:t>x4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E3A759" w14:textId="77777777" w:rsidR="007E0018" w:rsidRPr="007E0482" w:rsidRDefault="007E0018" w:rsidP="007E0482">
      <w:pPr>
        <w:pStyle w:val="Ttulo3"/>
        <w:numPr>
          <w:ilvl w:val="0"/>
          <w:numId w:val="0"/>
        </w:numPr>
        <w:rPr>
          <w:rFonts w:asciiTheme="minorHAnsi" w:hAnsiTheme="minorHAnsi" w:cstheme="minorHAnsi"/>
        </w:rPr>
      </w:pPr>
      <w:r w:rsidRPr="00044E25">
        <w:lastRenderedPageBreak/>
        <w:t>Programación del Arduino</w:t>
      </w:r>
    </w:p>
    <w:p w14:paraId="3B97EB5B" w14:textId="77777777" w:rsidR="007E0018" w:rsidRPr="00044E25" w:rsidRDefault="007E0018" w:rsidP="007E0018">
      <w:pPr>
        <w:spacing w:line="100" w:lineRule="atLeast"/>
        <w:jc w:val="both"/>
      </w:pPr>
    </w:p>
    <w:p w14:paraId="4E2CDCB9" w14:textId="77777777" w:rsidR="004D7DD4" w:rsidRDefault="007E0018" w:rsidP="007E0018">
      <w:pPr>
        <w:jc w:val="both"/>
      </w:pPr>
      <w:r w:rsidRPr="00783F23">
        <w:t xml:space="preserve">La librería </w:t>
      </w:r>
      <w:r w:rsidRPr="00783F23">
        <w:rPr>
          <w:rFonts w:asciiTheme="minorHAnsi" w:hAnsiTheme="minorHAnsi"/>
        </w:rPr>
        <w:t>Keypad.h</w:t>
      </w:r>
      <w:r w:rsidRPr="00783F23">
        <w:t xml:space="preserve"> de Arduino</w:t>
      </w:r>
      <w:r w:rsidR="004D7DD4">
        <w:t xml:space="preserve"> no viene por defecto en el IDE, por lo que se tendrá que descargar de la siguiente dirección:</w:t>
      </w:r>
    </w:p>
    <w:p w14:paraId="2A1C76CE" w14:textId="77777777" w:rsidR="00284912" w:rsidRDefault="00284912" w:rsidP="007E0018">
      <w:pPr>
        <w:jc w:val="both"/>
      </w:pPr>
    </w:p>
    <w:p w14:paraId="21068F42" w14:textId="77777777" w:rsidR="004D7DD4" w:rsidRDefault="00D26E28" w:rsidP="007E0018">
      <w:pPr>
        <w:jc w:val="both"/>
      </w:pPr>
      <w:hyperlink r:id="rId10" w:history="1">
        <w:r w:rsidR="004D7DD4" w:rsidRPr="00623249">
          <w:rPr>
            <w:rStyle w:val="Hipervnculo"/>
          </w:rPr>
          <w:t>https://github.com/tuxtankamon/arduino-labscode/raw/master/lab3/Keypad-3.1.1.zip</w:t>
        </w:r>
      </w:hyperlink>
      <w:r w:rsidR="004D7DD4">
        <w:t xml:space="preserve"> </w:t>
      </w:r>
    </w:p>
    <w:p w14:paraId="13B2A953" w14:textId="77777777" w:rsidR="004D7DD4" w:rsidRDefault="004D7DD4" w:rsidP="007E0018">
      <w:pPr>
        <w:jc w:val="both"/>
      </w:pPr>
    </w:p>
    <w:p w14:paraId="4816A088" w14:textId="77777777" w:rsidR="005A2601" w:rsidRPr="006E46EC" w:rsidRDefault="00A0732C" w:rsidP="006E46EC">
      <w:pPr>
        <w:jc w:val="both"/>
        <w:rPr>
          <w:rFonts w:asciiTheme="minorHAnsi" w:hAnsiTheme="minorHAnsi" w:cstheme="minorHAnsi"/>
        </w:rPr>
      </w:pPr>
      <w:r>
        <w:t xml:space="preserve">Esta librería </w:t>
      </w:r>
      <w:r w:rsidR="007E0018" w:rsidRPr="00783F23">
        <w:t>presenta varias funciones de las que se detallan a continuación</w:t>
      </w:r>
      <w:r w:rsidR="005A2601" w:rsidRPr="00783F23">
        <w:rPr>
          <w:rFonts w:asciiTheme="minorHAnsi" w:hAnsiTheme="minorHAnsi" w:cstheme="minorHAnsi"/>
        </w:rPr>
        <w:t>:</w:t>
      </w:r>
    </w:p>
    <w:p w14:paraId="271950E8" w14:textId="77777777" w:rsidR="007E0018" w:rsidRPr="00783F23" w:rsidRDefault="007E0018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void begin(makeKeymap(userKeymap))</w:t>
      </w:r>
    </w:p>
    <w:p w14:paraId="1141A369" w14:textId="77777777" w:rsidR="007E0018" w:rsidRPr="00783F23" w:rsidRDefault="00783F23" w:rsidP="007E0018">
      <w:pPr>
        <w:spacing w:before="240" w:after="240"/>
        <w:ind w:firstLine="709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Descripción</w:t>
      </w:r>
      <w:r w:rsidR="007E0018" w:rsidRPr="00783F23">
        <w:rPr>
          <w:rFonts w:asciiTheme="minorHAnsi" w:hAnsiTheme="minorHAnsi" w:cstheme="minorHAnsi"/>
          <w:b/>
        </w:rPr>
        <w:t xml:space="preserve">: </w:t>
      </w:r>
      <w:r w:rsidRPr="00783F23">
        <w:rPr>
          <w:rFonts w:asciiTheme="minorHAnsi" w:hAnsiTheme="minorHAnsi" w:cstheme="minorHAnsi"/>
        </w:rPr>
        <w:t>Inicializa el mapeo interno de las teclas con las del usuario.</w:t>
      </w:r>
    </w:p>
    <w:p w14:paraId="1E269F6E" w14:textId="77777777" w:rsidR="007E0018" w:rsidRPr="00783F23" w:rsidRDefault="007E0018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char waitForKey()</w:t>
      </w:r>
    </w:p>
    <w:p w14:paraId="4ABEFFD9" w14:textId="77777777" w:rsidR="007E0018" w:rsidRPr="00783F23" w:rsidRDefault="00783F23" w:rsidP="00783F23">
      <w:pPr>
        <w:spacing w:before="240" w:after="240"/>
        <w:ind w:left="709"/>
        <w:jc w:val="both"/>
        <w:rPr>
          <w:rFonts w:asciiTheme="minorHAnsi" w:hAnsiTheme="minorHAnsi" w:cstheme="minorHAnsi"/>
        </w:rPr>
      </w:pPr>
      <w:r w:rsidRPr="00783F23">
        <w:rPr>
          <w:rFonts w:asciiTheme="minorHAnsi" w:hAnsiTheme="minorHAnsi" w:cstheme="minorHAnsi"/>
          <w:b/>
        </w:rPr>
        <w:t>Descripción:</w:t>
      </w:r>
      <w:r>
        <w:rPr>
          <w:rFonts w:asciiTheme="minorHAnsi" w:hAnsiTheme="minorHAnsi" w:cstheme="minorHAnsi"/>
        </w:rPr>
        <w:t xml:space="preserve"> </w:t>
      </w:r>
      <w:r w:rsidRPr="00783F23">
        <w:rPr>
          <w:rFonts w:asciiTheme="minorHAnsi" w:hAnsiTheme="minorHAnsi" w:cstheme="minorHAnsi"/>
        </w:rPr>
        <w:t>Espera hasta que alguien presione</w:t>
      </w:r>
      <w:r w:rsidR="000354EE">
        <w:rPr>
          <w:rFonts w:asciiTheme="minorHAnsi" w:hAnsiTheme="minorHAnsi" w:cstheme="minorHAnsi"/>
        </w:rPr>
        <w:t xml:space="preserve"> una Tecla. Esto bloquea otro có</w:t>
      </w:r>
      <w:r w:rsidRPr="00783F23">
        <w:rPr>
          <w:rFonts w:asciiTheme="minorHAnsi" w:hAnsiTheme="minorHAnsi" w:cstheme="minorHAnsi"/>
        </w:rPr>
        <w:t>digo hasta que se presione una tecla.</w:t>
      </w:r>
    </w:p>
    <w:p w14:paraId="1C6A0D36" w14:textId="77777777" w:rsidR="007E0018" w:rsidRPr="00783F23" w:rsidRDefault="007E0018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char getKey()</w:t>
      </w:r>
    </w:p>
    <w:p w14:paraId="2B89A13E" w14:textId="77777777" w:rsidR="007E0018" w:rsidRPr="00783F23" w:rsidRDefault="00783F23" w:rsidP="00783F23">
      <w:pPr>
        <w:spacing w:before="240" w:after="240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Descripción: </w:t>
      </w:r>
      <w:r w:rsidRPr="00783F23">
        <w:rPr>
          <w:rFonts w:asciiTheme="minorHAnsi" w:hAnsiTheme="minorHAnsi" w:cstheme="minorHAnsi"/>
        </w:rPr>
        <w:t>Retorna la tecla que esta presionada.</w:t>
      </w:r>
    </w:p>
    <w:p w14:paraId="59FB8C15" w14:textId="77777777" w:rsidR="007E0018" w:rsidRPr="00783F23" w:rsidRDefault="00783F23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7E0018" w:rsidRPr="00783F23">
        <w:rPr>
          <w:rFonts w:asciiTheme="minorHAnsi" w:hAnsiTheme="minorHAnsi" w:cstheme="minorHAnsi"/>
          <w:b/>
        </w:rPr>
        <w:t>KeyState getState()</w:t>
      </w:r>
    </w:p>
    <w:p w14:paraId="2239E330" w14:textId="77777777" w:rsidR="007E0018" w:rsidRPr="007E0482" w:rsidRDefault="00783F23" w:rsidP="00783F23">
      <w:pPr>
        <w:spacing w:before="240" w:after="240"/>
        <w:ind w:left="709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</w:rPr>
        <w:t xml:space="preserve">Descripción: </w:t>
      </w:r>
      <w:r w:rsidRPr="00783F23">
        <w:rPr>
          <w:rFonts w:asciiTheme="minorHAnsi" w:hAnsiTheme="minorHAnsi" w:cstheme="minorHAnsi"/>
        </w:rPr>
        <w:t>Retorna el estado actual de cualquiera de las teclas.</w:t>
      </w:r>
      <w:r>
        <w:rPr>
          <w:rFonts w:asciiTheme="minorHAnsi" w:hAnsiTheme="minorHAnsi" w:cstheme="minorHAnsi"/>
        </w:rPr>
        <w:t xml:space="preserve"> </w:t>
      </w:r>
      <w:r w:rsidRPr="007E0482">
        <w:rPr>
          <w:rFonts w:asciiTheme="minorHAnsi" w:hAnsiTheme="minorHAnsi" w:cstheme="minorHAnsi"/>
          <w:lang w:val="es-MX"/>
        </w:rPr>
        <w:t>Los cuatros estados son: IDLE, PRESSED, RELEASED y HOLD.</w:t>
      </w:r>
    </w:p>
    <w:p w14:paraId="21CD6EF2" w14:textId="77777777" w:rsidR="007E0018" w:rsidRPr="007E0482" w:rsidRDefault="007E0018" w:rsidP="007E0018">
      <w:pPr>
        <w:spacing w:before="240" w:after="240"/>
        <w:jc w:val="both"/>
        <w:rPr>
          <w:rFonts w:asciiTheme="minorHAnsi" w:hAnsiTheme="minorHAnsi" w:cstheme="minorHAnsi"/>
          <w:b/>
          <w:lang w:val="es-MX"/>
        </w:rPr>
      </w:pPr>
      <w:proofErr w:type="spellStart"/>
      <w:r w:rsidRPr="007E0482">
        <w:rPr>
          <w:rFonts w:asciiTheme="minorHAnsi" w:hAnsiTheme="minorHAnsi" w:cstheme="minorHAnsi"/>
          <w:b/>
          <w:lang w:val="es-MX"/>
        </w:rPr>
        <w:t>boolean</w:t>
      </w:r>
      <w:proofErr w:type="spellEnd"/>
      <w:r w:rsidRPr="007E0482">
        <w:rPr>
          <w:rFonts w:asciiTheme="minorHAnsi" w:hAnsiTheme="minorHAnsi" w:cstheme="minorHAnsi"/>
          <w:b/>
          <w:lang w:val="es-MX"/>
        </w:rPr>
        <w:t xml:space="preserve"> </w:t>
      </w:r>
      <w:proofErr w:type="spellStart"/>
      <w:proofErr w:type="gramStart"/>
      <w:r w:rsidRPr="007E0482">
        <w:rPr>
          <w:rFonts w:asciiTheme="minorHAnsi" w:hAnsiTheme="minorHAnsi" w:cstheme="minorHAnsi"/>
          <w:b/>
          <w:lang w:val="es-MX"/>
        </w:rPr>
        <w:t>keyStateChanged</w:t>
      </w:r>
      <w:proofErr w:type="spellEnd"/>
      <w:r w:rsidRPr="007E0482">
        <w:rPr>
          <w:rFonts w:asciiTheme="minorHAnsi" w:hAnsiTheme="minorHAnsi" w:cstheme="minorHAnsi"/>
          <w:b/>
          <w:lang w:val="es-MX"/>
        </w:rPr>
        <w:t>(</w:t>
      </w:r>
      <w:proofErr w:type="gramEnd"/>
      <w:r w:rsidRPr="007E0482">
        <w:rPr>
          <w:rFonts w:asciiTheme="minorHAnsi" w:hAnsiTheme="minorHAnsi" w:cstheme="minorHAnsi"/>
          <w:b/>
          <w:lang w:val="es-MX"/>
        </w:rPr>
        <w:t>)</w:t>
      </w:r>
    </w:p>
    <w:p w14:paraId="612610D4" w14:textId="77777777" w:rsidR="007E0018" w:rsidRPr="00783F23" w:rsidRDefault="000354EE" w:rsidP="00783F23">
      <w:pPr>
        <w:spacing w:before="240" w:after="240"/>
        <w:ind w:firstLine="709"/>
        <w:jc w:val="both"/>
        <w:rPr>
          <w:rFonts w:asciiTheme="minorHAnsi" w:hAnsiTheme="minorHAnsi" w:cstheme="minorHAnsi"/>
          <w:b/>
          <w:lang w:val="es-MX"/>
        </w:rPr>
      </w:pPr>
      <w:r w:rsidRPr="00783F23">
        <w:rPr>
          <w:rFonts w:asciiTheme="minorHAnsi" w:hAnsiTheme="minorHAnsi" w:cstheme="minorHAnsi"/>
          <w:b/>
          <w:lang w:val="es-MX"/>
        </w:rPr>
        <w:t>Descripción</w:t>
      </w:r>
      <w:r w:rsidR="00783F23" w:rsidRPr="00783F23">
        <w:rPr>
          <w:rFonts w:asciiTheme="minorHAnsi" w:hAnsiTheme="minorHAnsi" w:cstheme="minorHAnsi"/>
          <w:b/>
          <w:lang w:val="es-MX"/>
        </w:rPr>
        <w:t xml:space="preserve">: </w:t>
      </w:r>
      <w:r w:rsidR="00783F23" w:rsidRPr="00783F23">
        <w:rPr>
          <w:rFonts w:asciiTheme="minorHAnsi" w:hAnsiTheme="minorHAnsi" w:cstheme="minorHAnsi"/>
          <w:lang w:val="es-MX"/>
        </w:rPr>
        <w:t xml:space="preserve">Permite saber </w:t>
      </w:r>
      <w:r w:rsidRPr="00783F23">
        <w:rPr>
          <w:rFonts w:asciiTheme="minorHAnsi" w:hAnsiTheme="minorHAnsi" w:cstheme="minorHAnsi"/>
          <w:lang w:val="es-MX"/>
        </w:rPr>
        <w:t>cuándo</w:t>
      </w:r>
      <w:r w:rsidR="00783F23" w:rsidRPr="00783F23">
        <w:rPr>
          <w:rFonts w:asciiTheme="minorHAnsi" w:hAnsiTheme="minorHAnsi" w:cstheme="minorHAnsi"/>
          <w:lang w:val="es-MX"/>
        </w:rPr>
        <w:t xml:space="preserve"> una Tecla ha cambiado de un estado a otro.</w:t>
      </w:r>
      <w:r w:rsidR="00783F23" w:rsidRPr="00783F23">
        <w:rPr>
          <w:rFonts w:asciiTheme="minorHAnsi" w:hAnsiTheme="minorHAnsi" w:cstheme="minorHAnsi"/>
          <w:b/>
          <w:lang w:val="es-MX"/>
        </w:rPr>
        <w:t xml:space="preserve"> </w:t>
      </w:r>
    </w:p>
    <w:p w14:paraId="0C6089D5" w14:textId="77777777" w:rsidR="007E0018" w:rsidRPr="00783F23" w:rsidRDefault="007E0018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setHoldTime(unsigned int time)</w:t>
      </w:r>
    </w:p>
    <w:p w14:paraId="6E946AAC" w14:textId="77777777" w:rsidR="007E0018" w:rsidRPr="00783F23" w:rsidRDefault="000354EE" w:rsidP="00783F23">
      <w:pPr>
        <w:spacing w:before="240" w:after="240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Descripción</w:t>
      </w:r>
      <w:r w:rsidR="00783F23">
        <w:rPr>
          <w:rFonts w:asciiTheme="minorHAnsi" w:hAnsiTheme="minorHAnsi" w:cstheme="minorHAnsi"/>
          <w:b/>
        </w:rPr>
        <w:t xml:space="preserve">: </w:t>
      </w:r>
      <w:r w:rsidR="00783F23" w:rsidRPr="00783F23">
        <w:rPr>
          <w:rFonts w:asciiTheme="minorHAnsi" w:hAnsiTheme="minorHAnsi" w:cstheme="minorHAnsi"/>
        </w:rPr>
        <w:t xml:space="preserve">Configura una cantidad de milisegundos que el usuario </w:t>
      </w:r>
      <w:r w:rsidRPr="00783F23">
        <w:rPr>
          <w:rFonts w:asciiTheme="minorHAnsi" w:hAnsiTheme="minorHAnsi" w:cstheme="minorHAnsi"/>
        </w:rPr>
        <w:t>tendrá</w:t>
      </w:r>
      <w:r w:rsidR="00783F23" w:rsidRPr="00783F23">
        <w:rPr>
          <w:rFonts w:asciiTheme="minorHAnsi" w:hAnsiTheme="minorHAnsi" w:cstheme="minorHAnsi"/>
        </w:rPr>
        <w:t xml:space="preserve"> que mantener la tecla hasta que el estado sea detectado.</w:t>
      </w:r>
    </w:p>
    <w:p w14:paraId="4ECD2E76" w14:textId="77777777" w:rsidR="007E0018" w:rsidRPr="00783F23" w:rsidRDefault="007E0018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setDebounceTime(unsigned int time)</w:t>
      </w:r>
    </w:p>
    <w:p w14:paraId="307C46F3" w14:textId="77777777" w:rsidR="007E0018" w:rsidRPr="00783F23" w:rsidRDefault="000354EE" w:rsidP="00704451">
      <w:pPr>
        <w:spacing w:before="240" w:after="240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Descripción</w:t>
      </w:r>
      <w:r w:rsidR="00783F23">
        <w:rPr>
          <w:rFonts w:asciiTheme="minorHAnsi" w:hAnsiTheme="minorHAnsi" w:cstheme="minorHAnsi"/>
          <w:b/>
        </w:rPr>
        <w:t xml:space="preserve">: </w:t>
      </w:r>
      <w:r w:rsidR="00783F23" w:rsidRPr="00704451">
        <w:rPr>
          <w:rFonts w:asciiTheme="minorHAnsi" w:hAnsiTheme="minorHAnsi" w:cstheme="minorHAnsi"/>
        </w:rPr>
        <w:t>Configura una cantidad de milisegundos hasta que se acepte un evento de la tecla.</w:t>
      </w:r>
    </w:p>
    <w:p w14:paraId="2ABAA934" w14:textId="77777777" w:rsidR="007E0018" w:rsidRPr="00783F23" w:rsidRDefault="007E0018" w:rsidP="007E0018">
      <w:pPr>
        <w:spacing w:before="240" w:after="240"/>
        <w:jc w:val="both"/>
        <w:rPr>
          <w:rFonts w:asciiTheme="minorHAnsi" w:hAnsiTheme="minorHAnsi" w:cstheme="minorHAnsi"/>
          <w:b/>
        </w:rPr>
      </w:pPr>
      <w:r w:rsidRPr="00783F23">
        <w:rPr>
          <w:rFonts w:asciiTheme="minorHAnsi" w:hAnsiTheme="minorHAnsi" w:cstheme="minorHAnsi"/>
          <w:b/>
        </w:rPr>
        <w:t>addEventListener(keypadEvent)</w:t>
      </w:r>
    </w:p>
    <w:p w14:paraId="55F9E9F6" w14:textId="77777777" w:rsidR="006E46EC" w:rsidRDefault="000354EE" w:rsidP="006E46EC">
      <w:pPr>
        <w:spacing w:before="240" w:after="240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Descripción</w:t>
      </w:r>
      <w:r w:rsidR="00704451">
        <w:rPr>
          <w:rFonts w:asciiTheme="minorHAnsi" w:hAnsiTheme="minorHAnsi" w:cstheme="minorHAnsi"/>
          <w:b/>
        </w:rPr>
        <w:t xml:space="preserve">: </w:t>
      </w:r>
      <w:r w:rsidR="00704451" w:rsidRPr="00704451">
        <w:rPr>
          <w:rFonts w:asciiTheme="minorHAnsi" w:hAnsiTheme="minorHAnsi" w:cstheme="minorHAnsi"/>
        </w:rPr>
        <w:t>Dispara un evento si el teclado es usado.</w:t>
      </w:r>
      <w:r w:rsidR="006E46EC">
        <w:rPr>
          <w:rFonts w:asciiTheme="minorHAnsi" w:hAnsiTheme="minorHAnsi" w:cstheme="minorHAnsi"/>
          <w:bCs/>
        </w:rPr>
        <w:br w:type="page"/>
      </w:r>
    </w:p>
    <w:p w14:paraId="6F915370" w14:textId="77777777" w:rsidR="00DC6F03" w:rsidRPr="006E46EC" w:rsidRDefault="007E0018" w:rsidP="006E46EC">
      <w:pPr>
        <w:pStyle w:val="Ttulo2"/>
        <w:numPr>
          <w:ilvl w:val="0"/>
          <w:numId w:val="50"/>
        </w:numPr>
      </w:pPr>
      <w:r>
        <w:lastRenderedPageBreak/>
        <w:t>Prácticas de Laboratorio</w:t>
      </w:r>
    </w:p>
    <w:p w14:paraId="353ADE0F" w14:textId="77777777" w:rsidR="006E46EC" w:rsidRPr="006E46EC" w:rsidRDefault="006E46EC" w:rsidP="006E46EC">
      <w:pPr>
        <w:pStyle w:val="Ttulo3"/>
        <w:numPr>
          <w:ilvl w:val="0"/>
          <w:numId w:val="0"/>
        </w:numPr>
      </w:pPr>
      <w:r>
        <w:t>Practica</w:t>
      </w:r>
      <w:r w:rsidR="00355238" w:rsidRPr="00F036B0">
        <w:t xml:space="preserve"> #1</w:t>
      </w:r>
      <w:r>
        <w:t xml:space="preserve"> Cerradura </w:t>
      </w:r>
      <w:r w:rsidR="000354EE">
        <w:t>Electrónica</w:t>
      </w:r>
    </w:p>
    <w:p w14:paraId="2E65AE5B" w14:textId="77777777" w:rsidR="00355238" w:rsidRDefault="006E46EC" w:rsidP="006E46EC">
      <w:pPr>
        <w:pStyle w:val="Ttulo4"/>
      </w:pPr>
      <w:r>
        <w:t>Código Arduino</w:t>
      </w:r>
    </w:p>
    <w:p w14:paraId="0DDEA8C9" w14:textId="77777777" w:rsidR="006E46EC" w:rsidRPr="006E46EC" w:rsidRDefault="006E46EC" w:rsidP="006E46EC">
      <w:pPr>
        <w:rPr>
          <w:lang w:val="es-ES_tradnl"/>
        </w:rPr>
      </w:pPr>
    </w:p>
    <w:p w14:paraId="31FDE4B0" w14:textId="77777777" w:rsidR="00BC00D4" w:rsidRDefault="000F5BB5" w:rsidP="006B78F7">
      <w:pPr>
        <w:jc w:val="both"/>
        <w:rPr>
          <w:rFonts w:asciiTheme="minorHAnsi" w:hAnsiTheme="minorHAnsi" w:cstheme="minorHAnsi"/>
        </w:rPr>
      </w:pPr>
      <w:r w:rsidRPr="0062790E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F47650" wp14:editId="316B7DE8">
                <wp:simplePos x="0" y="0"/>
                <wp:positionH relativeFrom="margin">
                  <wp:align>right</wp:align>
                </wp:positionH>
                <wp:positionV relativeFrom="paragraph">
                  <wp:posOffset>709295</wp:posOffset>
                </wp:positionV>
                <wp:extent cx="6099175" cy="6713220"/>
                <wp:effectExtent l="0" t="0" r="15875" b="1143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6713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E8A75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#include &lt;LiquidCrystal.h&gt;</w:t>
                            </w:r>
                          </w:p>
                          <w:p w14:paraId="46028624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#include &lt;Keypad.h&gt;</w:t>
                            </w:r>
                          </w:p>
                          <w:p w14:paraId="69E0F289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#define Password_Length 8</w:t>
                            </w:r>
                          </w:p>
                          <w:p w14:paraId="75C55B57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2F4E1630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int signalPin = 39</w:t>
                            </w: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;</w:t>
                            </w:r>
                          </w:p>
                          <w:p w14:paraId="61B5F365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char Data[Password_Length], customKey, Master[Password_Length] = "123A456";</w:t>
                            </w:r>
                          </w:p>
                          <w:p w14:paraId="1C47603B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byte data_count = 0, master_count = 0;</w:t>
                            </w:r>
                          </w:p>
                          <w:p w14:paraId="7943788B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bool Pass_is_good;</w:t>
                            </w:r>
                          </w:p>
                          <w:p w14:paraId="2C7466C8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const int rs = 6, en = 7, d4 = 8, d5 = 9, d6 = 10, d7 = 11;</w:t>
                            </w:r>
                          </w:p>
                          <w:p w14:paraId="0897CAEB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s-MX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LiquidCrystal lcd(rs, en, d4, d5, d6, d7);</w:t>
                            </w:r>
                          </w:p>
                          <w:p w14:paraId="42505F0E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const byte ROWS = 4, COLS = 4;</w:t>
                            </w:r>
                          </w:p>
                          <w:p w14:paraId="205B7314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6F5A9BAE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char hexaKeys[ROWS][COLS] = {</w:t>
                            </w:r>
                          </w:p>
                          <w:p w14:paraId="0213651D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{'1', '2', '3', 'A'},</w:t>
                            </w:r>
                          </w:p>
                          <w:p w14:paraId="3D1AC999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{'4', '5', '6', 'B'},</w:t>
                            </w:r>
                          </w:p>
                          <w:p w14:paraId="47B4D80A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{'7', '8', '9', 'C'},</w:t>
                            </w:r>
                          </w:p>
                          <w:p w14:paraId="7FD0BFDC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{'*', '0', '#', 'D'}</w:t>
                            </w: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};</w:t>
                            </w:r>
                          </w:p>
                          <w:p w14:paraId="065D5F06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byte rowPins[ROWS] = {25, 24, 23, 22}; //(A,B,C,D)connect to the row pinouts of the keypad</w:t>
                            </w:r>
                          </w:p>
                          <w:p w14:paraId="471325A6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byte colPins[COLS] = {29, 28, 27, 26}; //(1,2,3,4)connect to the column pinouts of the keypad</w:t>
                            </w:r>
                          </w:p>
                          <w:p w14:paraId="44981B2F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1A57B7AA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Keypad customKeypad = Keypad(makeKeymap(hexaKeys), rowPins, colPins, ROWS, COLS);</w:t>
                            </w:r>
                          </w:p>
                          <w:p w14:paraId="322DA337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1BDB4023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void setup() {</w:t>
                            </w:r>
                          </w:p>
                          <w:p w14:paraId="4538394F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lcd.begin(16,2);</w:t>
                            </w:r>
                          </w:p>
                          <w:p w14:paraId="18FB6730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pinMode(signalPin, OUTPUT);</w:t>
                            </w: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}</w:t>
                            </w:r>
                          </w:p>
                          <w:p w14:paraId="7FB26DF5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7B3141D1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void loop() {</w:t>
                            </w:r>
                          </w:p>
                          <w:p w14:paraId="2BB6EBD5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lcd.setCursor(0, 0);</w:t>
                            </w:r>
                          </w:p>
                          <w:p w14:paraId="23821C6D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lcd.print("Enter Password:");</w:t>
                            </w:r>
                          </w:p>
                          <w:p w14:paraId="51895777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customKey = customKeypad.getKey();</w:t>
                            </w:r>
                          </w:p>
                          <w:p w14:paraId="1CED5037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if (customKey) {</w:t>
                            </w:r>
                          </w:p>
                          <w:p w14:paraId="572B1B9B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Data[data_count] = customKey;</w:t>
                            </w:r>
                          </w:p>
                          <w:p w14:paraId="2BCEEA0B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lcd.setCursor(data_count, 1);</w:t>
                            </w:r>
                          </w:p>
                          <w:p w14:paraId="3BF56E94" w14:textId="77777777" w:rsidR="0064347C" w:rsidRPr="000F5BB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lcd.print(Data[data_count]);</w:t>
                            </w:r>
                          </w:p>
                          <w:p w14:paraId="51A001A6" w14:textId="77777777" w:rsidR="0064347C" w:rsidRPr="009B5AC5" w:rsidRDefault="0064347C" w:rsidP="000F5BB5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data_count++;}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7650" id="Cuadro de texto 2" o:spid="_x0000_s1028" type="#_x0000_t202" style="position:absolute;left:0;text-align:left;margin-left:429.05pt;margin-top:55.85pt;width:480.25pt;height:528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" fillcolor="#eeece1 [3214]">
                <v:textbox>
                  <w:txbxContent>
                    <w:p w14:paraId="5FAE8A75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#include &lt;LiquidCrystal.h&gt;</w:t>
                      </w:r>
                    </w:p>
                    <w:p w14:paraId="46028624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#include &lt;Keypad.h&gt;</w:t>
                      </w:r>
                    </w:p>
                    <w:p w14:paraId="69E0F289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#define Password_Length 8</w:t>
                      </w:r>
                    </w:p>
                    <w:p w14:paraId="75C55B57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</w:p>
                    <w:p w14:paraId="2F4E1630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int signalPin = 39</w:t>
                      </w: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;</w:t>
                      </w:r>
                    </w:p>
                    <w:p w14:paraId="61B5F365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char Data[Password_Length], customKey, Master[Password_Length] = "123A456";</w:t>
                      </w:r>
                    </w:p>
                    <w:p w14:paraId="1C47603B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byte data_count = 0, master_count = 0;</w:t>
                      </w:r>
                    </w:p>
                    <w:p w14:paraId="7943788B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bool Pass_is_good;</w:t>
                      </w:r>
                    </w:p>
                    <w:p w14:paraId="2C7466C8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const int rs = 6, en = 7, d4 = 8, d5 = 9, d6 = 10, d7 = 11;</w:t>
                      </w:r>
                    </w:p>
                    <w:p w14:paraId="0897CAEB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s-MX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LiquidCrystal lcd(rs, en, d4, d5, d6, d7);</w:t>
                      </w:r>
                    </w:p>
                    <w:p w14:paraId="42505F0E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const byte ROWS = 4, COLS = 4;</w:t>
                      </w:r>
                    </w:p>
                    <w:p w14:paraId="205B7314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</w:p>
                    <w:p w14:paraId="6F5A9BAE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char hexaKeys[ROWS][COLS] = {</w:t>
                      </w:r>
                    </w:p>
                    <w:p w14:paraId="0213651D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{'1', '2', '3', 'A'},</w:t>
                      </w:r>
                    </w:p>
                    <w:p w14:paraId="3D1AC999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{'4', '5', '6', 'B'},</w:t>
                      </w:r>
                    </w:p>
                    <w:p w14:paraId="47B4D80A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{'7', '8', '9', 'C'},</w:t>
                      </w:r>
                    </w:p>
                    <w:p w14:paraId="7FD0BFDC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{'*', '0', '#', 'D'}</w:t>
                      </w: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};</w:t>
                      </w:r>
                    </w:p>
                    <w:p w14:paraId="065D5F06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byte rowPins[ROWS] = {25, 24, 23, 22}; //(A,B,C,D)connect to the row pinouts of the keypad</w:t>
                      </w:r>
                    </w:p>
                    <w:p w14:paraId="471325A6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byte colPins[COLS] = {29, 28, 27, 26}; //(1,2,3,4)connect to the column pinouts of the keypad</w:t>
                      </w:r>
                    </w:p>
                    <w:p w14:paraId="44981B2F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</w:p>
                    <w:p w14:paraId="1A57B7AA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Keypad customKeypad = Keypad(makeKeymap(hexaKeys), rowPins, colPins, ROWS, COLS);</w:t>
                      </w:r>
                    </w:p>
                    <w:p w14:paraId="322DA337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</w:p>
                    <w:p w14:paraId="1BDB4023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void setup() {</w:t>
                      </w:r>
                    </w:p>
                    <w:p w14:paraId="4538394F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lcd.begin(16,2);</w:t>
                      </w:r>
                    </w:p>
                    <w:p w14:paraId="18FB6730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pinMode(signalPin, OUTPUT);</w:t>
                      </w: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}</w:t>
                      </w:r>
                    </w:p>
                    <w:p w14:paraId="7FB26DF5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</w:p>
                    <w:p w14:paraId="7B3141D1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void loop() {</w:t>
                      </w:r>
                    </w:p>
                    <w:p w14:paraId="2BB6EBD5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lcd.setCursor(0, 0);</w:t>
                      </w:r>
                    </w:p>
                    <w:p w14:paraId="23821C6D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lcd.print("Enter Password:");</w:t>
                      </w:r>
                    </w:p>
                    <w:p w14:paraId="51895777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customKey = customKeypad.getKey();</w:t>
                      </w:r>
                    </w:p>
                    <w:p w14:paraId="1CED5037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if (customKey) {</w:t>
                      </w:r>
                    </w:p>
                    <w:p w14:paraId="572B1B9B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Data[data_count] = customKey;</w:t>
                      </w:r>
                    </w:p>
                    <w:p w14:paraId="2BCEEA0B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lcd.setCursor(data_count, 1);</w:t>
                      </w:r>
                    </w:p>
                    <w:p w14:paraId="3BF56E94" w14:textId="77777777" w:rsidR="0064347C" w:rsidRPr="000F5BB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lcd.print(Data[data_count]);</w:t>
                      </w:r>
                    </w:p>
                    <w:p w14:paraId="51A001A6" w14:textId="77777777" w:rsidR="0064347C" w:rsidRPr="009B5AC5" w:rsidRDefault="0064347C" w:rsidP="000F5BB5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data_count++;}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5436">
        <w:rPr>
          <w:rFonts w:asciiTheme="minorHAnsi" w:hAnsiTheme="minorHAnsi" w:cstheme="minorHAnsi"/>
        </w:rPr>
        <w:t xml:space="preserve">El </w:t>
      </w:r>
      <w:r w:rsidR="000164D5" w:rsidRPr="00F036B0">
        <w:rPr>
          <w:rFonts w:asciiTheme="minorHAnsi" w:hAnsiTheme="minorHAnsi" w:cstheme="minorHAnsi"/>
        </w:rPr>
        <w:t>Circuito</w:t>
      </w:r>
      <w:r w:rsidR="009B73E5" w:rsidRPr="00F036B0">
        <w:rPr>
          <w:rFonts w:asciiTheme="minorHAnsi" w:hAnsiTheme="minorHAnsi" w:cstheme="minorHAnsi"/>
        </w:rPr>
        <w:t xml:space="preserve"> a Simular </w:t>
      </w:r>
      <w:r w:rsidR="00417DAD" w:rsidRPr="00F036B0">
        <w:rPr>
          <w:rFonts w:asciiTheme="minorHAnsi" w:hAnsiTheme="minorHAnsi" w:cstheme="minorHAnsi"/>
        </w:rPr>
        <w:t xml:space="preserve">corresponde a una cerradura digital </w:t>
      </w:r>
      <w:r w:rsidR="00CD2CC3" w:rsidRPr="00F036B0">
        <w:rPr>
          <w:rFonts w:asciiTheme="minorHAnsi" w:hAnsiTheme="minorHAnsi" w:cstheme="minorHAnsi"/>
        </w:rPr>
        <w:t xml:space="preserve">donde se utiliza un teclado matricial para el ingreso de la contraseña y una pantalla para la visualización de los datos. Como sistema </w:t>
      </w:r>
      <w:r w:rsidR="005D5436">
        <w:rPr>
          <w:rFonts w:asciiTheme="minorHAnsi" w:hAnsiTheme="minorHAnsi" w:cstheme="minorHAnsi"/>
        </w:rPr>
        <w:t>de visualización se usará un led</w:t>
      </w:r>
      <w:r w:rsidR="00CD2CC3" w:rsidRPr="00F036B0">
        <w:rPr>
          <w:rFonts w:asciiTheme="minorHAnsi" w:hAnsiTheme="minorHAnsi" w:cstheme="minorHAnsi"/>
        </w:rPr>
        <w:t xml:space="preserve"> para la apertura de la puerta.</w:t>
      </w:r>
      <w:r>
        <w:rPr>
          <w:rFonts w:asciiTheme="minorHAnsi" w:hAnsiTheme="minorHAnsi" w:cstheme="minorHAnsi"/>
        </w:rPr>
        <w:t xml:space="preserve"> El código es el siguiente:</w:t>
      </w:r>
    </w:p>
    <w:p w14:paraId="743AFA38" w14:textId="77777777" w:rsidR="000F5BB5" w:rsidRDefault="00E7325F" w:rsidP="006E46EC">
      <w:pPr>
        <w:pStyle w:val="Ttulo4"/>
      </w:pPr>
      <w:r w:rsidRPr="0062790E"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C9F285" wp14:editId="7569857F">
                <wp:simplePos x="0" y="0"/>
                <wp:positionH relativeFrom="margin">
                  <wp:align>left</wp:align>
                </wp:positionH>
                <wp:positionV relativeFrom="paragraph">
                  <wp:posOffset>393</wp:posOffset>
                </wp:positionV>
                <wp:extent cx="6099175" cy="3645535"/>
                <wp:effectExtent l="0" t="0" r="15875" b="1206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175" cy="36455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D70AC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if (data_count == Password_Length - 1) {</w:t>
                            </w:r>
                          </w:p>
                          <w:p w14:paraId="69483294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lcd.clear();</w:t>
                            </w:r>
                          </w:p>
                          <w:p w14:paraId="11C93C2A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if (!strcmp(Data, Master)) {</w:t>
                            </w:r>
                          </w:p>
                          <w:p w14:paraId="7015CABB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  lcd.print("Correct");</w:t>
                            </w:r>
                          </w:p>
                          <w:p w14:paraId="0F0F5FF9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  digitalWrite(signalPin, HIGH);</w:t>
                            </w:r>
                          </w:p>
                          <w:p w14:paraId="5BE186A2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  delay(5000);</w:t>
                            </w:r>
                          </w:p>
                          <w:p w14:paraId="75F6D103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  digitalWrite(signalPin, LOW);}</w:t>
                            </w:r>
                          </w:p>
                          <w:p w14:paraId="18BD49F7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else {</w:t>
                            </w:r>
                          </w:p>
                          <w:p w14:paraId="30CB5589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  lcd.print("Incorrect");</w:t>
                            </w:r>
                          </w:p>
                          <w:p w14:paraId="039D2338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  delay(1000);}</w:t>
                            </w:r>
                          </w:p>
                          <w:p w14:paraId="3E5CC288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</w:t>
                            </w: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lcd.clear();</w:t>
                            </w:r>
                          </w:p>
                          <w:p w14:paraId="079FB52D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clearData();</w:t>
                            </w:r>
                          </w:p>
                          <w:p w14:paraId="14F623B1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}</w:t>
                            </w: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}</w:t>
                            </w:r>
                          </w:p>
                          <w:p w14:paraId="41C3F473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1585ADA1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void clearData() {</w:t>
                            </w:r>
                          </w:p>
                          <w:p w14:paraId="4462C8C3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while (data_count != 0) {</w:t>
                            </w:r>
                          </w:p>
                          <w:p w14:paraId="1CBCC16D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  Data[data_count--] = 0;</w:t>
                            </w:r>
                          </w:p>
                          <w:p w14:paraId="10552B3F" w14:textId="77777777" w:rsidR="0064347C" w:rsidRPr="000F5BB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}</w:t>
                            </w:r>
                          </w:p>
                          <w:p w14:paraId="2E68CFA7" w14:textId="77777777" w:rsidR="0064347C" w:rsidRPr="009B5AC5" w:rsidRDefault="0064347C" w:rsidP="00E7325F">
                            <w:pPr>
                              <w:shd w:val="clear" w:color="auto" w:fill="EEECE1" w:themeFill="background2"/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 xml:space="preserve">  return;</w:t>
                            </w:r>
                            <w:r w:rsidRPr="000F5BB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0" w14:contourW="12700" w14:prstMaterial="none">
                                  <w14:contour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contourClr>
                                </w14:props3d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F285" id="_x0000_s1029" type="#_x0000_t202" style="position:absolute;margin-left:0;margin-top:.05pt;width:480.25pt;height:287.0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" fillcolor="#eeece1 [3214]">
                <v:textbox>
                  <w:txbxContent>
                    <w:p w14:paraId="0B2D70AC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if (data_count == Password_Length - 1) {</w:t>
                      </w:r>
                    </w:p>
                    <w:p w14:paraId="69483294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lcd.clear();</w:t>
                      </w:r>
                    </w:p>
                    <w:p w14:paraId="11C93C2A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if (!strcmp(Data, Master)) {</w:t>
                      </w:r>
                    </w:p>
                    <w:p w14:paraId="7015CABB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  lcd.print("Correct");</w:t>
                      </w:r>
                    </w:p>
                    <w:p w14:paraId="0F0F5FF9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  digitalWrite(signalPin, HIGH);</w:t>
                      </w:r>
                    </w:p>
                    <w:p w14:paraId="5BE186A2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  delay(5000);</w:t>
                      </w:r>
                    </w:p>
                    <w:p w14:paraId="75F6D103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  digitalWrite(signalPin, LOW);}</w:t>
                      </w:r>
                    </w:p>
                    <w:p w14:paraId="18BD49F7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else {</w:t>
                      </w:r>
                    </w:p>
                    <w:p w14:paraId="30CB5589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  lcd.print("Incorrect");</w:t>
                      </w:r>
                    </w:p>
                    <w:p w14:paraId="039D2338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  delay(1000);}</w:t>
                      </w:r>
                    </w:p>
                    <w:p w14:paraId="3E5CC288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</w:t>
                      </w: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lcd.clear();</w:t>
                      </w:r>
                    </w:p>
                    <w:p w14:paraId="079FB52D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clearData();</w:t>
                      </w:r>
                    </w:p>
                    <w:p w14:paraId="14F623B1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}</w:t>
                      </w: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}</w:t>
                      </w:r>
                    </w:p>
                    <w:p w14:paraId="41C3F473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</w:p>
                    <w:p w14:paraId="1585ADA1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void clearData() {</w:t>
                      </w:r>
                    </w:p>
                    <w:p w14:paraId="4462C8C3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while (data_count != 0) {</w:t>
                      </w:r>
                    </w:p>
                    <w:p w14:paraId="1CBCC16D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  Data[data_count--] = 0;</w:t>
                      </w:r>
                    </w:p>
                    <w:p w14:paraId="10552B3F" w14:textId="77777777" w:rsidR="0064347C" w:rsidRPr="000F5BB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}</w:t>
                      </w:r>
                    </w:p>
                    <w:p w14:paraId="2E68CFA7" w14:textId="77777777" w:rsidR="0064347C" w:rsidRPr="009B5AC5" w:rsidRDefault="0064347C" w:rsidP="00E7325F">
                      <w:pPr>
                        <w:shd w:val="clear" w:color="auto" w:fill="EEECE1" w:themeFill="background2"/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 xml:space="preserve">  return;</w:t>
                      </w:r>
                      <w:r w:rsidRPr="000F5BB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0" w14:contourW="12700" w14:prstMaterial="none">
                            <w14:contourClr>
                              <w14:schemeClr w14:val="tx1">
                                <w14:lumMod w14:val="50000"/>
                                <w14:lumOff w14:val="50000"/>
                              </w14:schemeClr>
                            </w14:contourClr>
                          </w14:props3d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0882">
        <w:t>Simulación en Proteus</w:t>
      </w:r>
    </w:p>
    <w:p w14:paraId="159E1EB9" w14:textId="77777777" w:rsidR="00DC1C41" w:rsidRDefault="00DC1C41">
      <w:pPr>
        <w:widowControl/>
        <w:suppressAutoHyphens w:val="0"/>
        <w:rPr>
          <w:rFonts w:asciiTheme="minorHAnsi" w:hAnsiTheme="minorHAnsi" w:cstheme="minorHAnsi"/>
          <w:b/>
        </w:rPr>
      </w:pPr>
    </w:p>
    <w:p w14:paraId="6E0D53BB" w14:textId="77777777" w:rsidR="00BF4FC8" w:rsidRDefault="00501FD5" w:rsidP="00BF4FC8">
      <w:pPr>
        <w:keepNext/>
        <w:widowControl/>
        <w:suppressAutoHyphens w:val="0"/>
        <w:jc w:val="center"/>
      </w:pPr>
      <w:r>
        <w:rPr>
          <w:noProof/>
          <w:lang w:val="es-MX" w:eastAsia="es-MX"/>
        </w:rPr>
        <w:drawing>
          <wp:inline distT="0" distB="0" distL="0" distR="0" wp14:anchorId="6C334747" wp14:editId="06426F99">
            <wp:extent cx="3781425" cy="4072813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156" cy="40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1370" w14:textId="77777777" w:rsidR="000F5BB5" w:rsidRDefault="00BF4FC8" w:rsidP="00BF4FC8">
      <w:pPr>
        <w:pStyle w:val="Descripcin"/>
        <w:jc w:val="center"/>
        <w:rPr>
          <w:rFonts w:asciiTheme="minorHAnsi" w:hAnsiTheme="minorHAnsi" w:cstheme="minorHAnsi"/>
          <w:b w:val="0"/>
        </w:rPr>
      </w:pPr>
      <w:r>
        <w:t xml:space="preserve">Fig. </w:t>
      </w:r>
      <w:r w:rsidR="00D26E28">
        <w:fldChar w:fldCharType="begin"/>
      </w:r>
      <w:r w:rsidR="00D26E28">
        <w:instrText xml:space="preserve"> SEQ Fig. \* ARABIC </w:instrText>
      </w:r>
      <w:r w:rsidR="00D26E28">
        <w:fldChar w:fldCharType="separate"/>
      </w:r>
      <w:r w:rsidR="006D1739">
        <w:rPr>
          <w:noProof/>
        </w:rPr>
        <w:t>3</w:t>
      </w:r>
      <w:r w:rsidR="00D26E28">
        <w:rPr>
          <w:noProof/>
        </w:rPr>
        <w:fldChar w:fldCharType="end"/>
      </w:r>
      <w:r>
        <w:t xml:space="preserve"> Simulación de Cerradura </w:t>
      </w:r>
      <w:r w:rsidR="009418B5">
        <w:t>Electrónica</w:t>
      </w:r>
    </w:p>
    <w:p w14:paraId="37C075BF" w14:textId="77777777" w:rsidR="00F42DA6" w:rsidRPr="00F036B0" w:rsidRDefault="00135CD4" w:rsidP="006E46EC">
      <w:pPr>
        <w:pStyle w:val="Ttulo4"/>
      </w:pPr>
      <w:r>
        <w:lastRenderedPageBreak/>
        <w:t>Montaje del Circuito</w:t>
      </w:r>
    </w:p>
    <w:p w14:paraId="6D71F3DB" w14:textId="77777777" w:rsidR="00F42DA6" w:rsidRPr="00F036B0" w:rsidRDefault="00F42DA6">
      <w:pPr>
        <w:widowControl/>
        <w:suppressAutoHyphens w:val="0"/>
        <w:rPr>
          <w:rFonts w:asciiTheme="minorHAnsi" w:hAnsiTheme="minorHAnsi" w:cstheme="minorHAnsi"/>
          <w:b/>
        </w:rPr>
      </w:pPr>
    </w:p>
    <w:p w14:paraId="47A4FFBC" w14:textId="77777777" w:rsidR="00FF46AC" w:rsidRDefault="00135CD4" w:rsidP="005D5436">
      <w:pPr>
        <w:widowControl/>
        <w:suppressAutoHyphens w:val="0"/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circuito de la Cerradura se </w:t>
      </w:r>
      <w:r w:rsidR="005D5436">
        <w:rPr>
          <w:rFonts w:asciiTheme="minorHAnsi" w:hAnsiTheme="minorHAnsi" w:cstheme="minorHAnsi"/>
        </w:rPr>
        <w:t>podría simular con un módulo relé para controlar cargas de potencia</w:t>
      </w:r>
      <w:r>
        <w:rPr>
          <w:rFonts w:asciiTheme="minorHAnsi" w:hAnsiTheme="minorHAnsi" w:cstheme="minorHAnsi"/>
        </w:rPr>
        <w:t xml:space="preserve">, pero por tiempo de montaje se </w:t>
      </w:r>
      <w:r w:rsidR="00C07DFF">
        <w:rPr>
          <w:rFonts w:asciiTheme="minorHAnsi" w:hAnsiTheme="minorHAnsi" w:cstheme="minorHAnsi"/>
        </w:rPr>
        <w:t>realizará</w:t>
      </w:r>
      <w:r>
        <w:rPr>
          <w:rFonts w:asciiTheme="minorHAnsi" w:hAnsiTheme="minorHAnsi" w:cstheme="minorHAnsi"/>
        </w:rPr>
        <w:t xml:space="preserve"> con un led (conexión que se vio en el laboratorio #1). El circuito con el modulo s</w:t>
      </w:r>
      <w:r w:rsidR="00BF4FC8">
        <w:rPr>
          <w:rFonts w:asciiTheme="minorHAnsi" w:hAnsiTheme="minorHAnsi" w:cstheme="minorHAnsi"/>
        </w:rPr>
        <w:t xml:space="preserve">erá como se muestra en la </w:t>
      </w:r>
      <w:r w:rsidR="00BF4FC8" w:rsidRPr="00BF4FC8">
        <w:rPr>
          <w:rFonts w:asciiTheme="minorHAnsi" w:hAnsiTheme="minorHAnsi" w:cstheme="minorHAnsi"/>
          <w:b/>
        </w:rPr>
        <w:t>Fig</w:t>
      </w:r>
      <w:r w:rsidRPr="00BF4FC8">
        <w:rPr>
          <w:rFonts w:asciiTheme="minorHAnsi" w:hAnsiTheme="minorHAnsi" w:cstheme="minorHAnsi"/>
          <w:b/>
        </w:rPr>
        <w:t>.</w:t>
      </w:r>
      <w:r w:rsidR="00BF4FC8" w:rsidRPr="00BF4FC8">
        <w:rPr>
          <w:rFonts w:asciiTheme="minorHAnsi" w:hAnsiTheme="minorHAnsi" w:cstheme="minorHAnsi"/>
          <w:b/>
        </w:rPr>
        <w:t xml:space="preserve"> 4</w:t>
      </w:r>
      <w:r w:rsidR="00BF4FC8">
        <w:rPr>
          <w:rFonts w:asciiTheme="minorHAnsi" w:hAnsiTheme="minorHAnsi" w:cstheme="minorHAnsi"/>
        </w:rPr>
        <w:t>.</w:t>
      </w:r>
    </w:p>
    <w:p w14:paraId="1FF3ADC9" w14:textId="77777777" w:rsidR="00BF4FC8" w:rsidRDefault="007D3552" w:rsidP="00BF4FC8">
      <w:pPr>
        <w:keepNext/>
        <w:widowControl/>
        <w:suppressAutoHyphens w:val="0"/>
        <w:jc w:val="center"/>
      </w:pPr>
      <w:r>
        <w:rPr>
          <w:noProof/>
          <w:lang w:val="es-MX" w:eastAsia="es-MX"/>
        </w:rPr>
        <w:drawing>
          <wp:inline distT="0" distB="0" distL="0" distR="0" wp14:anchorId="3DBFFD59" wp14:editId="09672517">
            <wp:extent cx="5185247" cy="43649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radura_bb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3" b="-1"/>
                    <a:stretch/>
                  </pic:blipFill>
                  <pic:spPr bwMode="auto">
                    <a:xfrm>
                      <a:off x="0" y="0"/>
                      <a:ext cx="5195583" cy="43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AD5E" w14:textId="77777777" w:rsidR="00135CD4" w:rsidRDefault="00BF4FC8" w:rsidP="00BF4FC8">
      <w:pPr>
        <w:pStyle w:val="Descripcin"/>
        <w:spacing w:after="0"/>
        <w:jc w:val="center"/>
        <w:rPr>
          <w:rFonts w:asciiTheme="minorHAnsi" w:hAnsiTheme="minorHAnsi" w:cstheme="minorHAnsi"/>
        </w:rPr>
      </w:pPr>
      <w:r>
        <w:t xml:space="preserve">Fig. </w:t>
      </w:r>
      <w:r w:rsidR="00D26E28">
        <w:fldChar w:fldCharType="begin"/>
      </w:r>
      <w:r w:rsidR="00D26E28">
        <w:instrText xml:space="preserve"> SEQ Fig. \* ARABIC </w:instrText>
      </w:r>
      <w:r w:rsidR="00D26E28">
        <w:fldChar w:fldCharType="separate"/>
      </w:r>
      <w:r w:rsidR="006D1739">
        <w:rPr>
          <w:noProof/>
        </w:rPr>
        <w:t>4</w:t>
      </w:r>
      <w:r w:rsidR="00D26E28">
        <w:rPr>
          <w:noProof/>
        </w:rPr>
        <w:fldChar w:fldCharType="end"/>
      </w:r>
      <w:r w:rsidR="009418B5">
        <w:t xml:space="preserve"> Diagrama de Montaje</w:t>
      </w:r>
      <w:r>
        <w:t xml:space="preserve"> de Cerradura Electrónica.</w:t>
      </w:r>
    </w:p>
    <w:p w14:paraId="652DD593" w14:textId="77777777" w:rsidR="00223107" w:rsidRDefault="00223107" w:rsidP="006E46EC">
      <w:pPr>
        <w:pStyle w:val="Ttulo4"/>
      </w:pPr>
      <w:r>
        <w:t>Actividad</w:t>
      </w:r>
    </w:p>
    <w:p w14:paraId="2A674DDB" w14:textId="77777777" w:rsidR="00223107" w:rsidRDefault="00223107" w:rsidP="00223107">
      <w:pPr>
        <w:widowControl/>
        <w:suppressAutoHyphens w:val="0"/>
        <w:rPr>
          <w:b/>
        </w:rPr>
      </w:pPr>
    </w:p>
    <w:p w14:paraId="5822A226" w14:textId="77777777" w:rsidR="00771670" w:rsidRDefault="00223107" w:rsidP="00223107">
      <w:pPr>
        <w:widowControl/>
        <w:suppressAutoHyphens w:val="0"/>
        <w:jc w:val="both"/>
      </w:pPr>
      <w:r>
        <w:t>Realice cambios en la programación para que la cerradura cumpla lo siguiente:</w:t>
      </w:r>
    </w:p>
    <w:p w14:paraId="43B3729B" w14:textId="77777777" w:rsidR="00223107" w:rsidRDefault="00223107" w:rsidP="00223107">
      <w:pPr>
        <w:widowControl/>
        <w:suppressAutoHyphens w:val="0"/>
        <w:jc w:val="both"/>
      </w:pPr>
    </w:p>
    <w:p w14:paraId="5640863D" w14:textId="77777777" w:rsidR="00223107" w:rsidRDefault="00223107" w:rsidP="004156A9">
      <w:pPr>
        <w:pStyle w:val="Prrafodelista"/>
        <w:widowControl/>
        <w:numPr>
          <w:ilvl w:val="0"/>
          <w:numId w:val="49"/>
        </w:numPr>
        <w:suppressAutoHyphens w:val="0"/>
        <w:jc w:val="both"/>
      </w:pPr>
      <w:r>
        <w:t>Cuando se ingrese los dígitos de la contraseña, se visualicen asteriscos y no el carácter.</w:t>
      </w:r>
    </w:p>
    <w:p w14:paraId="046ABB83" w14:textId="77777777" w:rsidR="004156A9" w:rsidRPr="004156A9" w:rsidRDefault="00223107" w:rsidP="006E46EC">
      <w:pPr>
        <w:pStyle w:val="Prrafodelista"/>
        <w:widowControl/>
        <w:numPr>
          <w:ilvl w:val="0"/>
          <w:numId w:val="49"/>
        </w:numPr>
        <w:suppressAutoHyphens w:val="0"/>
        <w:jc w:val="both"/>
      </w:pPr>
      <w:r>
        <w:t xml:space="preserve">Cuente los intentos fallidos en el ingreso de la contraseña, tendrá un conteo máximo de 3 intentos, después </w:t>
      </w:r>
      <w:r w:rsidR="004156A9">
        <w:t>el sistema se bloqueará y se liberara con las teclas * o #.</w:t>
      </w:r>
    </w:p>
    <w:p w14:paraId="0DA852E8" w14:textId="77777777" w:rsidR="00223107" w:rsidRPr="006E46EC" w:rsidRDefault="00223107" w:rsidP="006E46EC">
      <w:pPr>
        <w:pStyle w:val="Ttulo2"/>
        <w:numPr>
          <w:ilvl w:val="0"/>
          <w:numId w:val="50"/>
        </w:numPr>
      </w:pPr>
      <w:r w:rsidRPr="004156A9">
        <w:t>Actividades Propuestas</w:t>
      </w:r>
    </w:p>
    <w:p w14:paraId="0D81383F" w14:textId="77777777" w:rsidR="00EF2C32" w:rsidRPr="00223107" w:rsidRDefault="00223107" w:rsidP="00223107">
      <w:pPr>
        <w:widowControl/>
        <w:suppressAutoHyphens w:val="0"/>
        <w:jc w:val="both"/>
        <w:rPr>
          <w:bCs/>
        </w:rPr>
      </w:pPr>
      <w:r w:rsidRPr="0068469A">
        <w:t xml:space="preserve">Realizar </w:t>
      </w:r>
      <w:r w:rsidR="004156A9">
        <w:t>cambios en la programación para que la contraseña almacenada de la cerradura, el usuario la pueda modificar y al mismo tiempo sea almacenada en la memoria EEPROM del microcontrolador. Este almacenaje se hace porque la memoria EEPROM retiene esa información, aunque no posea voltaje.</w:t>
      </w:r>
    </w:p>
    <w:sectPr w:rsidR="00EF2C32" w:rsidRPr="00223107" w:rsidSect="00262543">
      <w:headerReference w:type="default" r:id="rId13"/>
      <w:footerReference w:type="default" r:id="rId14"/>
      <w:footnotePr>
        <w:pos w:val="beneathText"/>
      </w:footnotePr>
      <w:pgSz w:w="11905" w:h="16837"/>
      <w:pgMar w:top="1134" w:right="1134" w:bottom="851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BA0E5" w14:textId="77777777" w:rsidR="00D26E28" w:rsidRDefault="00D26E28" w:rsidP="00661E6C">
      <w:r>
        <w:separator/>
      </w:r>
    </w:p>
  </w:endnote>
  <w:endnote w:type="continuationSeparator" w:id="0">
    <w:p w14:paraId="17D732EA" w14:textId="77777777" w:rsidR="00D26E28" w:rsidRDefault="00D26E28" w:rsidP="0066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lang w:val="es-ES"/>
      </w:rPr>
      <w:id w:val="850919976"/>
      <w:docPartObj>
        <w:docPartGallery w:val="Page Numbers (Bottom of Page)"/>
        <w:docPartUnique/>
      </w:docPartObj>
    </w:sdtPr>
    <w:sdtEndPr/>
    <w:sdtContent>
      <w:p w14:paraId="64A9CBAE" w14:textId="77777777" w:rsidR="0064347C" w:rsidRPr="0072503A" w:rsidRDefault="0064347C" w:rsidP="0072503A">
        <w:pPr>
          <w:pStyle w:val="Piedepgina"/>
          <w:rPr>
            <w:sz w:val="20"/>
          </w:rPr>
        </w:pPr>
        <w:r>
          <w:rPr>
            <w:sz w:val="20"/>
            <w:lang w:val="es-ES"/>
          </w:rPr>
          <w:t xml:space="preserve">Elaborado por: </w:t>
        </w:r>
        <w:sdt>
          <w:sdtPr>
            <w:rPr>
              <w:sz w:val="20"/>
              <w:lang w:val="es-ES"/>
            </w:rPr>
            <w:alias w:val="Autor"/>
            <w:tag w:val=""/>
            <w:id w:val="-886646168"/>
            <w:placeholder>
              <w:docPart w:val="A017077A1226451881C606404AF542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>
              <w:rPr>
                <w:sz w:val="20"/>
                <w:lang w:val="es-MX"/>
              </w:rPr>
              <w:t>Ing. Carlos Ortega</w:t>
            </w:r>
          </w:sdtContent>
        </w:sdt>
        <w:r>
          <w:rPr>
            <w:sz w:val="20"/>
            <w:lang w:val="es-ES"/>
          </w:rPr>
          <w:tab/>
        </w:r>
        <w:r>
          <w:rPr>
            <w:sz w:val="20"/>
            <w:lang w:val="es-ES"/>
          </w:rPr>
          <w:tab/>
        </w:r>
        <w:r>
          <w:rPr>
            <w:sz w:val="20"/>
            <w:lang w:val="es-ES"/>
          </w:rPr>
          <w:tab/>
        </w:r>
        <w:r w:rsidRPr="0072503A">
          <w:rPr>
            <w:sz w:val="20"/>
            <w:lang w:val="es-ES"/>
          </w:rPr>
          <w:t xml:space="preserve">Página | </w:t>
        </w:r>
        <w:r w:rsidRPr="0072503A">
          <w:rPr>
            <w:sz w:val="20"/>
          </w:rPr>
          <w:fldChar w:fldCharType="begin"/>
        </w:r>
        <w:r w:rsidRPr="0072503A">
          <w:rPr>
            <w:sz w:val="20"/>
          </w:rPr>
          <w:instrText>PAGE   \* MERGEFORMAT</w:instrText>
        </w:r>
        <w:r w:rsidRPr="0072503A">
          <w:rPr>
            <w:sz w:val="20"/>
          </w:rPr>
          <w:fldChar w:fldCharType="separate"/>
        </w:r>
        <w:r w:rsidR="006D1739" w:rsidRPr="006D1739">
          <w:rPr>
            <w:noProof/>
            <w:sz w:val="20"/>
            <w:lang w:val="es-ES"/>
          </w:rPr>
          <w:t>4</w:t>
        </w:r>
        <w:r w:rsidRPr="0072503A">
          <w:rPr>
            <w:sz w:val="20"/>
          </w:rPr>
          <w:fldChar w:fldCharType="end"/>
        </w:r>
        <w:r w:rsidRPr="0072503A">
          <w:rPr>
            <w:sz w:val="20"/>
            <w:lang w:val="es-ES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43ED3" w14:textId="77777777" w:rsidR="00D26E28" w:rsidRDefault="00D26E28" w:rsidP="00661E6C">
      <w:r>
        <w:separator/>
      </w:r>
    </w:p>
  </w:footnote>
  <w:footnote w:type="continuationSeparator" w:id="0">
    <w:p w14:paraId="7883FB83" w14:textId="77777777" w:rsidR="00D26E28" w:rsidRDefault="00D26E28" w:rsidP="00661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6981" w:type="dxa"/>
      <w:tblLook w:val="04A0" w:firstRow="1" w:lastRow="0" w:firstColumn="1" w:lastColumn="0" w:noHBand="0" w:noVBand="1"/>
    </w:tblPr>
    <w:tblGrid>
      <w:gridCol w:w="1926"/>
      <w:gridCol w:w="6916"/>
      <w:gridCol w:w="6900"/>
      <w:gridCol w:w="1239"/>
    </w:tblGrid>
    <w:tr w:rsidR="0064347C" w:rsidRPr="005574C0" w14:paraId="6A62FD61" w14:textId="77777777" w:rsidTr="00BA7D58">
      <w:tc>
        <w:tcPr>
          <w:tcW w:w="1843" w:type="dxa"/>
          <w:vMerge w:val="restart"/>
        </w:tcPr>
        <w:p w14:paraId="52D6D906" w14:textId="77777777" w:rsidR="0064347C" w:rsidRPr="005574C0" w:rsidRDefault="0064347C" w:rsidP="00BA7D58">
          <w:pPr>
            <w:pStyle w:val="Encabezado"/>
            <w:spacing w:line="276" w:lineRule="auto"/>
            <w:rPr>
              <w:b/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FF0ACF1" wp14:editId="3F277962">
                <wp:extent cx="1080770" cy="664845"/>
                <wp:effectExtent l="0" t="0" r="5080" b="1905"/>
                <wp:docPr id="1" name="Imagen 1" descr="logoU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770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14:paraId="1750ACEC" w14:textId="77777777" w:rsidR="0064347C" w:rsidRPr="005574C0" w:rsidRDefault="0064347C" w:rsidP="00BA7D58">
          <w:pPr>
            <w:pStyle w:val="Encabezado"/>
            <w:spacing w:line="276" w:lineRule="auto"/>
            <w:ind w:left="119"/>
            <w:jc w:val="center"/>
            <w:rPr>
              <w:b/>
            </w:rPr>
          </w:pPr>
          <w:r w:rsidRPr="005574C0">
            <w:rPr>
              <w:b/>
            </w:rPr>
            <w:t>UNIVERSIDAD NACIONAL DE INGENIERÍA</w:t>
          </w:r>
        </w:p>
      </w:tc>
      <w:tc>
        <w:tcPr>
          <w:tcW w:w="6946" w:type="dxa"/>
        </w:tcPr>
        <w:p w14:paraId="0D06A93D" w14:textId="77777777" w:rsidR="0064347C" w:rsidRPr="005574C0" w:rsidRDefault="0064347C" w:rsidP="00BA7D58">
          <w:pPr>
            <w:pStyle w:val="Encabezado"/>
            <w:spacing w:line="276" w:lineRule="auto"/>
            <w:rPr>
              <w:b/>
            </w:rPr>
          </w:pPr>
        </w:p>
      </w:tc>
      <w:tc>
        <w:tcPr>
          <w:tcW w:w="1246" w:type="dxa"/>
          <w:vMerge w:val="restart"/>
        </w:tcPr>
        <w:p w14:paraId="539731EC" w14:textId="77777777" w:rsidR="0064347C" w:rsidRPr="005574C0" w:rsidRDefault="0064347C" w:rsidP="00BA7D58">
          <w:pPr>
            <w:pStyle w:val="Encabezado"/>
            <w:spacing w:line="276" w:lineRule="auto"/>
            <w:ind w:left="720"/>
            <w:jc w:val="center"/>
            <w:rPr>
              <w:b/>
              <w:sz w:val="20"/>
            </w:rPr>
          </w:pPr>
        </w:p>
      </w:tc>
    </w:tr>
    <w:tr w:rsidR="0064347C" w:rsidRPr="005574C0" w14:paraId="493A77F7" w14:textId="77777777" w:rsidTr="00BA7D58">
      <w:tc>
        <w:tcPr>
          <w:tcW w:w="1843" w:type="dxa"/>
          <w:vMerge/>
          <w:vAlign w:val="center"/>
        </w:tcPr>
        <w:p w14:paraId="729F597D" w14:textId="77777777" w:rsidR="0064347C" w:rsidRPr="005574C0" w:rsidRDefault="0064347C" w:rsidP="00BA7D58">
          <w:pPr>
            <w:rPr>
              <w:b/>
              <w:sz w:val="20"/>
            </w:rPr>
          </w:pPr>
        </w:p>
      </w:tc>
      <w:tc>
        <w:tcPr>
          <w:tcW w:w="6946" w:type="dxa"/>
        </w:tcPr>
        <w:p w14:paraId="6638F5C9" w14:textId="77777777" w:rsidR="0064347C" w:rsidRPr="005574C0" w:rsidRDefault="0064347C" w:rsidP="00BA7D58">
          <w:pPr>
            <w:pStyle w:val="Encabezado"/>
            <w:spacing w:line="276" w:lineRule="auto"/>
            <w:ind w:left="119"/>
            <w:jc w:val="center"/>
            <w:rPr>
              <w:b/>
            </w:rPr>
          </w:pPr>
          <w:r w:rsidRPr="005574C0">
            <w:rPr>
              <w:b/>
            </w:rPr>
            <w:t>FACULTAD DE ELECTROTECNIA Y COMPUTACI</w:t>
          </w:r>
          <w:r>
            <w:rPr>
              <w:b/>
            </w:rPr>
            <w:t>Ó</w:t>
          </w:r>
          <w:r w:rsidRPr="005574C0">
            <w:rPr>
              <w:b/>
            </w:rPr>
            <w:t>N</w:t>
          </w:r>
        </w:p>
      </w:tc>
      <w:tc>
        <w:tcPr>
          <w:tcW w:w="6946" w:type="dxa"/>
        </w:tcPr>
        <w:p w14:paraId="323A1715" w14:textId="77777777" w:rsidR="0064347C" w:rsidRPr="005574C0" w:rsidRDefault="0064347C" w:rsidP="00BA7D58">
          <w:pPr>
            <w:pStyle w:val="Encabezado"/>
            <w:spacing w:line="276" w:lineRule="auto"/>
            <w:ind w:left="119"/>
            <w:jc w:val="center"/>
            <w:rPr>
              <w:b/>
            </w:rPr>
          </w:pPr>
        </w:p>
      </w:tc>
      <w:tc>
        <w:tcPr>
          <w:tcW w:w="0" w:type="auto"/>
          <w:vMerge/>
          <w:vAlign w:val="center"/>
          <w:hideMark/>
        </w:tcPr>
        <w:p w14:paraId="79944C27" w14:textId="77777777" w:rsidR="0064347C" w:rsidRPr="005574C0" w:rsidRDefault="0064347C" w:rsidP="00BA7D58">
          <w:pPr>
            <w:rPr>
              <w:b/>
              <w:sz w:val="20"/>
            </w:rPr>
          </w:pPr>
        </w:p>
      </w:tc>
    </w:tr>
    <w:tr w:rsidR="0064347C" w:rsidRPr="005574C0" w14:paraId="56BADFD8" w14:textId="77777777" w:rsidTr="00BA7D58">
      <w:tc>
        <w:tcPr>
          <w:tcW w:w="1843" w:type="dxa"/>
          <w:vMerge/>
          <w:vAlign w:val="center"/>
        </w:tcPr>
        <w:p w14:paraId="63192C0D" w14:textId="77777777" w:rsidR="0064347C" w:rsidRPr="005574C0" w:rsidRDefault="0064347C" w:rsidP="00BA7D58">
          <w:pPr>
            <w:rPr>
              <w:b/>
              <w:sz w:val="20"/>
            </w:rPr>
          </w:pPr>
        </w:p>
      </w:tc>
      <w:tc>
        <w:tcPr>
          <w:tcW w:w="6946" w:type="dxa"/>
        </w:tcPr>
        <w:p w14:paraId="57BBC916" w14:textId="77777777" w:rsidR="0064347C" w:rsidRDefault="0064347C" w:rsidP="00BA7D58">
          <w:pPr>
            <w:pStyle w:val="Encabezado"/>
            <w:spacing w:line="276" w:lineRule="auto"/>
            <w:ind w:left="119"/>
            <w:jc w:val="center"/>
            <w:rPr>
              <w:b/>
            </w:rPr>
          </w:pPr>
          <w:r>
            <w:rPr>
              <w:b/>
            </w:rPr>
            <w:t>ELECTRÓNICA DIGITAL II</w:t>
          </w:r>
        </w:p>
        <w:p w14:paraId="5A1E2D14" w14:textId="77777777" w:rsidR="0064347C" w:rsidRPr="005574C0" w:rsidRDefault="0064347C" w:rsidP="00BA7D58">
          <w:pPr>
            <w:pStyle w:val="Encabezado"/>
            <w:spacing w:line="276" w:lineRule="auto"/>
            <w:ind w:left="119"/>
            <w:rPr>
              <w:b/>
            </w:rPr>
          </w:pPr>
          <w:r>
            <w:rPr>
              <w:b/>
            </w:rPr>
            <w:t>DEPARTAMENTO SISTEMAS DIGITALES Y TELECOMUNICACIONES</w:t>
          </w:r>
        </w:p>
      </w:tc>
      <w:tc>
        <w:tcPr>
          <w:tcW w:w="6946" w:type="dxa"/>
        </w:tcPr>
        <w:p w14:paraId="52B43B2C" w14:textId="77777777" w:rsidR="0064347C" w:rsidRPr="005574C0" w:rsidRDefault="0064347C" w:rsidP="00BA7D58">
          <w:pPr>
            <w:pStyle w:val="Encabezado"/>
            <w:spacing w:line="276" w:lineRule="auto"/>
            <w:ind w:left="119"/>
            <w:jc w:val="center"/>
            <w:rPr>
              <w:b/>
            </w:rPr>
          </w:pPr>
        </w:p>
      </w:tc>
      <w:tc>
        <w:tcPr>
          <w:tcW w:w="0" w:type="auto"/>
          <w:vMerge/>
          <w:vAlign w:val="center"/>
          <w:hideMark/>
        </w:tcPr>
        <w:p w14:paraId="674ED7D4" w14:textId="77777777" w:rsidR="0064347C" w:rsidRPr="005574C0" w:rsidRDefault="0064347C" w:rsidP="00BA7D58">
          <w:pPr>
            <w:rPr>
              <w:b/>
              <w:sz w:val="20"/>
            </w:rPr>
          </w:pPr>
        </w:p>
      </w:tc>
    </w:tr>
  </w:tbl>
  <w:p w14:paraId="5A2A36A9" w14:textId="77777777" w:rsidR="0064347C" w:rsidRPr="000E1831" w:rsidRDefault="0064347C" w:rsidP="000E1831">
    <w:pPr>
      <w:spacing w:line="100" w:lineRule="atLeast"/>
      <w:jc w:val="cent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688AA7" wp14:editId="0D9C11A5">
              <wp:simplePos x="0" y="0"/>
              <wp:positionH relativeFrom="column">
                <wp:posOffset>9525</wp:posOffset>
              </wp:positionH>
              <wp:positionV relativeFrom="paragraph">
                <wp:posOffset>6350</wp:posOffset>
              </wp:positionV>
              <wp:extent cx="6068695" cy="0"/>
              <wp:effectExtent l="9525" t="6350" r="8255" b="1270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86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82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75pt;margin-top:.5pt;width:477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boHQIAADs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vertAlign w:val="subscrip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vertAlign w:val="subscrip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vertAlign w:val="subscrip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3191026"/>
    <w:multiLevelType w:val="hybridMultilevel"/>
    <w:tmpl w:val="45926B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55654E"/>
    <w:multiLevelType w:val="hybridMultilevel"/>
    <w:tmpl w:val="5EFC75C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5F6DBD"/>
    <w:multiLevelType w:val="hybridMultilevel"/>
    <w:tmpl w:val="8922713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95EB1"/>
    <w:multiLevelType w:val="hybridMultilevel"/>
    <w:tmpl w:val="E24C3D96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E81222"/>
    <w:multiLevelType w:val="hybridMultilevel"/>
    <w:tmpl w:val="C8C275C0"/>
    <w:lvl w:ilvl="0" w:tplc="54F22A6E">
      <w:start w:val="9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3846A5"/>
    <w:multiLevelType w:val="multilevel"/>
    <w:tmpl w:val="67C46C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0B4752AC"/>
    <w:multiLevelType w:val="multilevel"/>
    <w:tmpl w:val="C6680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0D22738D"/>
    <w:multiLevelType w:val="hybridMultilevel"/>
    <w:tmpl w:val="571E87E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7B5BC5"/>
    <w:multiLevelType w:val="hybridMultilevel"/>
    <w:tmpl w:val="D2B88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A63BF2"/>
    <w:multiLevelType w:val="hybridMultilevel"/>
    <w:tmpl w:val="70CCD4C8"/>
    <w:lvl w:ilvl="0" w:tplc="2B329EE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7664D7"/>
    <w:multiLevelType w:val="multilevel"/>
    <w:tmpl w:val="A90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634EC9"/>
    <w:multiLevelType w:val="multilevel"/>
    <w:tmpl w:val="C6680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79D0CE2"/>
    <w:multiLevelType w:val="hybridMultilevel"/>
    <w:tmpl w:val="696E4020"/>
    <w:lvl w:ilvl="0" w:tplc="4C0A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252EE1"/>
    <w:multiLevelType w:val="hybridMultilevel"/>
    <w:tmpl w:val="6E9CB7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D75CB5"/>
    <w:multiLevelType w:val="hybridMultilevel"/>
    <w:tmpl w:val="A42CDFE0"/>
    <w:lvl w:ilvl="0" w:tplc="0C7C3DDA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C406FB4"/>
    <w:multiLevelType w:val="hybridMultilevel"/>
    <w:tmpl w:val="486478EC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E4559E"/>
    <w:multiLevelType w:val="hybridMultilevel"/>
    <w:tmpl w:val="0A2C8EB0"/>
    <w:lvl w:ilvl="0" w:tplc="2B329EE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950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E012595"/>
    <w:multiLevelType w:val="hybridMultilevel"/>
    <w:tmpl w:val="F4ACF87A"/>
    <w:lvl w:ilvl="0" w:tplc="120A4788">
      <w:start w:val="1"/>
      <w:numFmt w:val="decimal"/>
      <w:lvlText w:val="7.%1"/>
      <w:lvlJc w:val="left"/>
      <w:pPr>
        <w:ind w:left="2160" w:hanging="360"/>
      </w:pPr>
      <w:rPr>
        <w:rFonts w:hint="default"/>
        <w:b/>
      </w:rPr>
    </w:lvl>
    <w:lvl w:ilvl="1" w:tplc="03EA7746">
      <w:start w:val="1"/>
      <w:numFmt w:val="lowerLetter"/>
      <w:lvlText w:val="%2."/>
      <w:lvlJc w:val="left"/>
      <w:pPr>
        <w:ind w:left="2160" w:hanging="360"/>
      </w:pPr>
      <w:rPr>
        <w:sz w:val="28"/>
      </w:r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0CE1D4F"/>
    <w:multiLevelType w:val="hybridMultilevel"/>
    <w:tmpl w:val="5882FA60"/>
    <w:lvl w:ilvl="0" w:tplc="0C0A000F">
      <w:start w:val="1"/>
      <w:numFmt w:val="decimal"/>
      <w:lvlText w:val="%1."/>
      <w:lvlJc w:val="left"/>
      <w:pPr>
        <w:ind w:left="783" w:hanging="360"/>
      </w:pPr>
    </w:lvl>
    <w:lvl w:ilvl="1" w:tplc="0C0A0019" w:tentative="1">
      <w:start w:val="1"/>
      <w:numFmt w:val="lowerLetter"/>
      <w:lvlText w:val="%2."/>
      <w:lvlJc w:val="left"/>
      <w:pPr>
        <w:ind w:left="1503" w:hanging="360"/>
      </w:pPr>
    </w:lvl>
    <w:lvl w:ilvl="2" w:tplc="0C0A001B" w:tentative="1">
      <w:start w:val="1"/>
      <w:numFmt w:val="lowerRoman"/>
      <w:lvlText w:val="%3."/>
      <w:lvlJc w:val="right"/>
      <w:pPr>
        <w:ind w:left="2223" w:hanging="180"/>
      </w:pPr>
    </w:lvl>
    <w:lvl w:ilvl="3" w:tplc="0C0A000F" w:tentative="1">
      <w:start w:val="1"/>
      <w:numFmt w:val="decimal"/>
      <w:lvlText w:val="%4."/>
      <w:lvlJc w:val="left"/>
      <w:pPr>
        <w:ind w:left="2943" w:hanging="360"/>
      </w:pPr>
    </w:lvl>
    <w:lvl w:ilvl="4" w:tplc="0C0A0019" w:tentative="1">
      <w:start w:val="1"/>
      <w:numFmt w:val="lowerLetter"/>
      <w:lvlText w:val="%5."/>
      <w:lvlJc w:val="left"/>
      <w:pPr>
        <w:ind w:left="3663" w:hanging="360"/>
      </w:pPr>
    </w:lvl>
    <w:lvl w:ilvl="5" w:tplc="0C0A001B" w:tentative="1">
      <w:start w:val="1"/>
      <w:numFmt w:val="lowerRoman"/>
      <w:lvlText w:val="%6."/>
      <w:lvlJc w:val="right"/>
      <w:pPr>
        <w:ind w:left="4383" w:hanging="180"/>
      </w:pPr>
    </w:lvl>
    <w:lvl w:ilvl="6" w:tplc="0C0A000F" w:tentative="1">
      <w:start w:val="1"/>
      <w:numFmt w:val="decimal"/>
      <w:lvlText w:val="%7."/>
      <w:lvlJc w:val="left"/>
      <w:pPr>
        <w:ind w:left="5103" w:hanging="360"/>
      </w:pPr>
    </w:lvl>
    <w:lvl w:ilvl="7" w:tplc="0C0A0019" w:tentative="1">
      <w:start w:val="1"/>
      <w:numFmt w:val="lowerLetter"/>
      <w:lvlText w:val="%8."/>
      <w:lvlJc w:val="left"/>
      <w:pPr>
        <w:ind w:left="5823" w:hanging="360"/>
      </w:pPr>
    </w:lvl>
    <w:lvl w:ilvl="8" w:tplc="0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37AA2ABB"/>
    <w:multiLevelType w:val="hybridMultilevel"/>
    <w:tmpl w:val="F53EF390"/>
    <w:lvl w:ilvl="0" w:tplc="2B329EE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A82BFC"/>
    <w:multiLevelType w:val="hybridMultilevel"/>
    <w:tmpl w:val="C6FE75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0DA398E"/>
    <w:multiLevelType w:val="hybridMultilevel"/>
    <w:tmpl w:val="8E20F06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133BB2"/>
    <w:multiLevelType w:val="hybridMultilevel"/>
    <w:tmpl w:val="D9F6612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260990"/>
    <w:multiLevelType w:val="hybridMultilevel"/>
    <w:tmpl w:val="068A1712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806201"/>
    <w:multiLevelType w:val="hybridMultilevel"/>
    <w:tmpl w:val="F55A49E4"/>
    <w:lvl w:ilvl="0" w:tplc="4C0A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E095A"/>
    <w:multiLevelType w:val="hybridMultilevel"/>
    <w:tmpl w:val="CA48E7CE"/>
    <w:lvl w:ilvl="0" w:tplc="434E844C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i w:val="0"/>
        <w:noProof w:val="0"/>
        <w:sz w:val="28"/>
      </w:r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E03187"/>
    <w:multiLevelType w:val="hybridMultilevel"/>
    <w:tmpl w:val="068A1712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909D1"/>
    <w:multiLevelType w:val="hybridMultilevel"/>
    <w:tmpl w:val="9828B42C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0FE3DAD"/>
    <w:multiLevelType w:val="hybridMultilevel"/>
    <w:tmpl w:val="0A862F6A"/>
    <w:lvl w:ilvl="0" w:tplc="9A3C604E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Calibri"/>
        <w:b w:val="0"/>
        <w:i w:val="0"/>
        <w:noProof w:val="0"/>
        <w:sz w:val="28"/>
      </w:rPr>
    </w:lvl>
    <w:lvl w:ilvl="1" w:tplc="4C0A0013">
      <w:start w:val="1"/>
      <w:numFmt w:val="upperRoman"/>
      <w:lvlText w:val="%2."/>
      <w:lvlJc w:val="righ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A2113A"/>
    <w:multiLevelType w:val="hybridMultilevel"/>
    <w:tmpl w:val="69F40D44"/>
    <w:lvl w:ilvl="0" w:tplc="2B329EE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B88FBA4">
      <w:start w:val="1"/>
      <w:numFmt w:val="decimal"/>
      <w:lvlText w:val="5.%2"/>
      <w:lvlJc w:val="left"/>
      <w:pPr>
        <w:ind w:left="1440" w:hanging="360"/>
      </w:pPr>
      <w:rPr>
        <w:rFonts w:hint="default"/>
        <w:b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7657B"/>
    <w:multiLevelType w:val="hybridMultilevel"/>
    <w:tmpl w:val="C7DCC6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3C56BD"/>
    <w:multiLevelType w:val="hybridMultilevel"/>
    <w:tmpl w:val="8E8C1E7C"/>
    <w:lvl w:ilvl="0" w:tplc="4C0A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E05202"/>
    <w:multiLevelType w:val="hybridMultilevel"/>
    <w:tmpl w:val="8E8C1E7C"/>
    <w:lvl w:ilvl="0" w:tplc="4C0A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47310"/>
    <w:multiLevelType w:val="hybridMultilevel"/>
    <w:tmpl w:val="3B966088"/>
    <w:lvl w:ilvl="0" w:tplc="4C0A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B7527"/>
    <w:multiLevelType w:val="hybridMultilevel"/>
    <w:tmpl w:val="033C5536"/>
    <w:lvl w:ilvl="0" w:tplc="4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2"/>
    </w:lvlOverride>
  </w:num>
  <w:num w:numId="13">
    <w:abstractNumId w:val="20"/>
    <w:lvlOverride w:ilvl="0">
      <w:startOverride w:val="3"/>
    </w:lvlOverride>
  </w:num>
  <w:num w:numId="14">
    <w:abstractNumId w:val="31"/>
  </w:num>
  <w:num w:numId="15">
    <w:abstractNumId w:val="29"/>
  </w:num>
  <w:num w:numId="16">
    <w:abstractNumId w:val="15"/>
  </w:num>
  <w:num w:numId="17">
    <w:abstractNumId w:val="27"/>
  </w:num>
  <w:num w:numId="18">
    <w:abstractNumId w:val="0"/>
  </w:num>
  <w:num w:numId="19">
    <w:abstractNumId w:val="0"/>
  </w:num>
  <w:num w:numId="20">
    <w:abstractNumId w:val="16"/>
  </w:num>
  <w:num w:numId="21">
    <w:abstractNumId w:val="41"/>
  </w:num>
  <w:num w:numId="22">
    <w:abstractNumId w:val="21"/>
  </w:num>
  <w:num w:numId="23">
    <w:abstractNumId w:val="30"/>
  </w:num>
  <w:num w:numId="24">
    <w:abstractNumId w:val="12"/>
  </w:num>
  <w:num w:numId="25">
    <w:abstractNumId w:val="45"/>
  </w:num>
  <w:num w:numId="26">
    <w:abstractNumId w:val="38"/>
  </w:num>
  <w:num w:numId="27">
    <w:abstractNumId w:val="36"/>
  </w:num>
  <w:num w:numId="28">
    <w:abstractNumId w:val="24"/>
  </w:num>
  <w:num w:numId="29">
    <w:abstractNumId w:val="39"/>
  </w:num>
  <w:num w:numId="30">
    <w:abstractNumId w:val="10"/>
  </w:num>
  <w:num w:numId="31">
    <w:abstractNumId w:val="37"/>
  </w:num>
  <w:num w:numId="32">
    <w:abstractNumId w:val="34"/>
  </w:num>
  <w:num w:numId="33">
    <w:abstractNumId w:val="28"/>
  </w:num>
  <w:num w:numId="34">
    <w:abstractNumId w:val="43"/>
  </w:num>
  <w:num w:numId="35">
    <w:abstractNumId w:val="22"/>
  </w:num>
  <w:num w:numId="36">
    <w:abstractNumId w:val="17"/>
  </w:num>
  <w:num w:numId="37">
    <w:abstractNumId w:val="44"/>
  </w:num>
  <w:num w:numId="38">
    <w:abstractNumId w:val="11"/>
  </w:num>
  <w:num w:numId="39">
    <w:abstractNumId w:val="35"/>
  </w:num>
  <w:num w:numId="40">
    <w:abstractNumId w:val="32"/>
  </w:num>
  <w:num w:numId="41">
    <w:abstractNumId w:val="42"/>
  </w:num>
  <w:num w:numId="42">
    <w:abstractNumId w:val="14"/>
  </w:num>
  <w:num w:numId="43">
    <w:abstractNumId w:val="33"/>
  </w:num>
  <w:num w:numId="44">
    <w:abstractNumId w:val="25"/>
  </w:num>
  <w:num w:numId="45">
    <w:abstractNumId w:val="13"/>
  </w:num>
  <w:num w:numId="46">
    <w:abstractNumId w:val="40"/>
  </w:num>
  <w:num w:numId="47">
    <w:abstractNumId w:val="26"/>
  </w:num>
  <w:num w:numId="48">
    <w:abstractNumId w:val="19"/>
  </w:num>
  <w:num w:numId="49">
    <w:abstractNumId w:val="18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CF"/>
    <w:rsid w:val="00005C19"/>
    <w:rsid w:val="000071B8"/>
    <w:rsid w:val="00013A81"/>
    <w:rsid w:val="000164D5"/>
    <w:rsid w:val="00017704"/>
    <w:rsid w:val="0002601D"/>
    <w:rsid w:val="00027E67"/>
    <w:rsid w:val="000333BB"/>
    <w:rsid w:val="000354EE"/>
    <w:rsid w:val="000509B0"/>
    <w:rsid w:val="00051FC1"/>
    <w:rsid w:val="000618D3"/>
    <w:rsid w:val="0006210F"/>
    <w:rsid w:val="000668AB"/>
    <w:rsid w:val="00070E6C"/>
    <w:rsid w:val="0007579F"/>
    <w:rsid w:val="00084060"/>
    <w:rsid w:val="0008487C"/>
    <w:rsid w:val="000A45FB"/>
    <w:rsid w:val="000A7B37"/>
    <w:rsid w:val="000B65B7"/>
    <w:rsid w:val="000C1397"/>
    <w:rsid w:val="000C2053"/>
    <w:rsid w:val="000C38FD"/>
    <w:rsid w:val="000C52D1"/>
    <w:rsid w:val="000C63F0"/>
    <w:rsid w:val="000D23FC"/>
    <w:rsid w:val="000E0882"/>
    <w:rsid w:val="000E1831"/>
    <w:rsid w:val="000E6243"/>
    <w:rsid w:val="000E760F"/>
    <w:rsid w:val="000E7C1E"/>
    <w:rsid w:val="000F5BB5"/>
    <w:rsid w:val="00104BBE"/>
    <w:rsid w:val="00104C2F"/>
    <w:rsid w:val="00113F1F"/>
    <w:rsid w:val="001240BB"/>
    <w:rsid w:val="00124683"/>
    <w:rsid w:val="00124BD8"/>
    <w:rsid w:val="00125923"/>
    <w:rsid w:val="00133AD2"/>
    <w:rsid w:val="00133BF5"/>
    <w:rsid w:val="001357F3"/>
    <w:rsid w:val="00135CD4"/>
    <w:rsid w:val="0015356F"/>
    <w:rsid w:val="001565DC"/>
    <w:rsid w:val="0016174D"/>
    <w:rsid w:val="00183177"/>
    <w:rsid w:val="00185088"/>
    <w:rsid w:val="00192A5F"/>
    <w:rsid w:val="001A0796"/>
    <w:rsid w:val="001A2102"/>
    <w:rsid w:val="001A3166"/>
    <w:rsid w:val="001B25E3"/>
    <w:rsid w:val="001B5BA0"/>
    <w:rsid w:val="001B7AD3"/>
    <w:rsid w:val="001C054B"/>
    <w:rsid w:val="001C0D62"/>
    <w:rsid w:val="001C163F"/>
    <w:rsid w:val="001C560A"/>
    <w:rsid w:val="001D3561"/>
    <w:rsid w:val="001D5922"/>
    <w:rsid w:val="001F7C74"/>
    <w:rsid w:val="00206B91"/>
    <w:rsid w:val="002117C1"/>
    <w:rsid w:val="00223107"/>
    <w:rsid w:val="002315BA"/>
    <w:rsid w:val="0023254C"/>
    <w:rsid w:val="00236456"/>
    <w:rsid w:val="00251E30"/>
    <w:rsid w:val="00261E81"/>
    <w:rsid w:val="00262543"/>
    <w:rsid w:val="00262B7D"/>
    <w:rsid w:val="00262D8F"/>
    <w:rsid w:val="00284912"/>
    <w:rsid w:val="00291F14"/>
    <w:rsid w:val="00295DE6"/>
    <w:rsid w:val="002979B2"/>
    <w:rsid w:val="002A35E2"/>
    <w:rsid w:val="002A3988"/>
    <w:rsid w:val="002B5E29"/>
    <w:rsid w:val="002B6C26"/>
    <w:rsid w:val="002B7749"/>
    <w:rsid w:val="002C44B9"/>
    <w:rsid w:val="002C6341"/>
    <w:rsid w:val="002C6B6E"/>
    <w:rsid w:val="002C6FF6"/>
    <w:rsid w:val="002D0FB9"/>
    <w:rsid w:val="002D1C1A"/>
    <w:rsid w:val="002D5296"/>
    <w:rsid w:val="002E0D9A"/>
    <w:rsid w:val="002E7578"/>
    <w:rsid w:val="00303440"/>
    <w:rsid w:val="00310BB1"/>
    <w:rsid w:val="00312774"/>
    <w:rsid w:val="003127CA"/>
    <w:rsid w:val="003150BD"/>
    <w:rsid w:val="003204A0"/>
    <w:rsid w:val="0032205F"/>
    <w:rsid w:val="0032372A"/>
    <w:rsid w:val="00326C76"/>
    <w:rsid w:val="0033103E"/>
    <w:rsid w:val="00340A66"/>
    <w:rsid w:val="00340CB9"/>
    <w:rsid w:val="00346313"/>
    <w:rsid w:val="0034645F"/>
    <w:rsid w:val="003469E1"/>
    <w:rsid w:val="00351FB3"/>
    <w:rsid w:val="00353BF7"/>
    <w:rsid w:val="00355238"/>
    <w:rsid w:val="00360EF3"/>
    <w:rsid w:val="00370772"/>
    <w:rsid w:val="00381451"/>
    <w:rsid w:val="0038771E"/>
    <w:rsid w:val="00392CA6"/>
    <w:rsid w:val="003A0BA4"/>
    <w:rsid w:val="003A646F"/>
    <w:rsid w:val="003C390C"/>
    <w:rsid w:val="003C70C1"/>
    <w:rsid w:val="003D1E47"/>
    <w:rsid w:val="003D3D95"/>
    <w:rsid w:val="003E5F23"/>
    <w:rsid w:val="003E6F93"/>
    <w:rsid w:val="003F1EB3"/>
    <w:rsid w:val="00401C6C"/>
    <w:rsid w:val="00402627"/>
    <w:rsid w:val="0041117A"/>
    <w:rsid w:val="00412B4B"/>
    <w:rsid w:val="004156A9"/>
    <w:rsid w:val="00417DAD"/>
    <w:rsid w:val="0043081B"/>
    <w:rsid w:val="0043566A"/>
    <w:rsid w:val="00436AEB"/>
    <w:rsid w:val="00443B0E"/>
    <w:rsid w:val="00446F54"/>
    <w:rsid w:val="00453F06"/>
    <w:rsid w:val="0045706A"/>
    <w:rsid w:val="0046440E"/>
    <w:rsid w:val="004717E8"/>
    <w:rsid w:val="004725EB"/>
    <w:rsid w:val="00474B33"/>
    <w:rsid w:val="004752D3"/>
    <w:rsid w:val="004814EB"/>
    <w:rsid w:val="00483083"/>
    <w:rsid w:val="00491460"/>
    <w:rsid w:val="004A6368"/>
    <w:rsid w:val="004B0C8E"/>
    <w:rsid w:val="004B113F"/>
    <w:rsid w:val="004B358F"/>
    <w:rsid w:val="004B6CD5"/>
    <w:rsid w:val="004B7D41"/>
    <w:rsid w:val="004D0E78"/>
    <w:rsid w:val="004D58B8"/>
    <w:rsid w:val="004D7DD4"/>
    <w:rsid w:val="004E3CF0"/>
    <w:rsid w:val="004E5E90"/>
    <w:rsid w:val="004F25F7"/>
    <w:rsid w:val="004F5519"/>
    <w:rsid w:val="004F5DBE"/>
    <w:rsid w:val="00501DF4"/>
    <w:rsid w:val="00501FD5"/>
    <w:rsid w:val="00502249"/>
    <w:rsid w:val="005028A0"/>
    <w:rsid w:val="00511DB1"/>
    <w:rsid w:val="00514C61"/>
    <w:rsid w:val="00515BFC"/>
    <w:rsid w:val="00520000"/>
    <w:rsid w:val="00535F0F"/>
    <w:rsid w:val="005368DB"/>
    <w:rsid w:val="00536944"/>
    <w:rsid w:val="00537DF9"/>
    <w:rsid w:val="0055400D"/>
    <w:rsid w:val="00554BD5"/>
    <w:rsid w:val="00556292"/>
    <w:rsid w:val="005574C0"/>
    <w:rsid w:val="005828C5"/>
    <w:rsid w:val="0058325A"/>
    <w:rsid w:val="005870FA"/>
    <w:rsid w:val="00591E38"/>
    <w:rsid w:val="00592CDA"/>
    <w:rsid w:val="00593BA0"/>
    <w:rsid w:val="005A2601"/>
    <w:rsid w:val="005B3A27"/>
    <w:rsid w:val="005C4870"/>
    <w:rsid w:val="005D201C"/>
    <w:rsid w:val="005D5436"/>
    <w:rsid w:val="005E29A9"/>
    <w:rsid w:val="005E4521"/>
    <w:rsid w:val="005F49B6"/>
    <w:rsid w:val="005F5722"/>
    <w:rsid w:val="00605377"/>
    <w:rsid w:val="00606FC0"/>
    <w:rsid w:val="006210B6"/>
    <w:rsid w:val="00621507"/>
    <w:rsid w:val="0063269A"/>
    <w:rsid w:val="00633967"/>
    <w:rsid w:val="00633D35"/>
    <w:rsid w:val="00634859"/>
    <w:rsid w:val="00636955"/>
    <w:rsid w:val="00641FA3"/>
    <w:rsid w:val="0064347C"/>
    <w:rsid w:val="00646E8E"/>
    <w:rsid w:val="00652250"/>
    <w:rsid w:val="006528E0"/>
    <w:rsid w:val="0065541E"/>
    <w:rsid w:val="006560C6"/>
    <w:rsid w:val="006561EA"/>
    <w:rsid w:val="00661E6C"/>
    <w:rsid w:val="00662A6A"/>
    <w:rsid w:val="0066531E"/>
    <w:rsid w:val="00677486"/>
    <w:rsid w:val="0068328D"/>
    <w:rsid w:val="00683665"/>
    <w:rsid w:val="006A022B"/>
    <w:rsid w:val="006A0B0E"/>
    <w:rsid w:val="006A1A67"/>
    <w:rsid w:val="006B72D8"/>
    <w:rsid w:val="006B78F7"/>
    <w:rsid w:val="006C688C"/>
    <w:rsid w:val="006D1739"/>
    <w:rsid w:val="006E1370"/>
    <w:rsid w:val="006E3F3B"/>
    <w:rsid w:val="006E42EC"/>
    <w:rsid w:val="006E46EC"/>
    <w:rsid w:val="006E4988"/>
    <w:rsid w:val="006E5A54"/>
    <w:rsid w:val="006F1D94"/>
    <w:rsid w:val="006F5404"/>
    <w:rsid w:val="006F6799"/>
    <w:rsid w:val="006F6856"/>
    <w:rsid w:val="00700726"/>
    <w:rsid w:val="007031B4"/>
    <w:rsid w:val="00704451"/>
    <w:rsid w:val="00724B53"/>
    <w:rsid w:val="0072503A"/>
    <w:rsid w:val="007256F6"/>
    <w:rsid w:val="00732EF4"/>
    <w:rsid w:val="007347AD"/>
    <w:rsid w:val="00743B90"/>
    <w:rsid w:val="00743EC1"/>
    <w:rsid w:val="00744727"/>
    <w:rsid w:val="007506E4"/>
    <w:rsid w:val="007508A6"/>
    <w:rsid w:val="007517EF"/>
    <w:rsid w:val="007534D5"/>
    <w:rsid w:val="00763D07"/>
    <w:rsid w:val="00767594"/>
    <w:rsid w:val="00771670"/>
    <w:rsid w:val="00783F23"/>
    <w:rsid w:val="00791D94"/>
    <w:rsid w:val="007933EB"/>
    <w:rsid w:val="00793F8E"/>
    <w:rsid w:val="007A468A"/>
    <w:rsid w:val="007B14A5"/>
    <w:rsid w:val="007B371B"/>
    <w:rsid w:val="007B69AF"/>
    <w:rsid w:val="007B6B96"/>
    <w:rsid w:val="007D3552"/>
    <w:rsid w:val="007D3D93"/>
    <w:rsid w:val="007E0018"/>
    <w:rsid w:val="007E0482"/>
    <w:rsid w:val="007F1C1D"/>
    <w:rsid w:val="007F1DC9"/>
    <w:rsid w:val="00802300"/>
    <w:rsid w:val="00807C66"/>
    <w:rsid w:val="00807ECF"/>
    <w:rsid w:val="008144C8"/>
    <w:rsid w:val="008174AC"/>
    <w:rsid w:val="00821208"/>
    <w:rsid w:val="00823A79"/>
    <w:rsid w:val="00825F78"/>
    <w:rsid w:val="0082728C"/>
    <w:rsid w:val="00833C7B"/>
    <w:rsid w:val="00834240"/>
    <w:rsid w:val="00850582"/>
    <w:rsid w:val="00851A68"/>
    <w:rsid w:val="00851C3C"/>
    <w:rsid w:val="00852206"/>
    <w:rsid w:val="0085538D"/>
    <w:rsid w:val="008560F2"/>
    <w:rsid w:val="008724EE"/>
    <w:rsid w:val="008741BA"/>
    <w:rsid w:val="00875960"/>
    <w:rsid w:val="00877FBE"/>
    <w:rsid w:val="008A6158"/>
    <w:rsid w:val="008B30E3"/>
    <w:rsid w:val="008B3BC6"/>
    <w:rsid w:val="008C57F8"/>
    <w:rsid w:val="008C70E3"/>
    <w:rsid w:val="008D359F"/>
    <w:rsid w:val="008D4B43"/>
    <w:rsid w:val="008E246B"/>
    <w:rsid w:val="008F33C0"/>
    <w:rsid w:val="008F73A0"/>
    <w:rsid w:val="00911939"/>
    <w:rsid w:val="00915F6C"/>
    <w:rsid w:val="00921EC8"/>
    <w:rsid w:val="00924C64"/>
    <w:rsid w:val="0092502F"/>
    <w:rsid w:val="009325EB"/>
    <w:rsid w:val="00932A9A"/>
    <w:rsid w:val="009418B5"/>
    <w:rsid w:val="009503C8"/>
    <w:rsid w:val="009504BC"/>
    <w:rsid w:val="00953A49"/>
    <w:rsid w:val="009614DC"/>
    <w:rsid w:val="00961D2F"/>
    <w:rsid w:val="00967611"/>
    <w:rsid w:val="009677E7"/>
    <w:rsid w:val="00970C99"/>
    <w:rsid w:val="0097741C"/>
    <w:rsid w:val="00994E6F"/>
    <w:rsid w:val="00995A0D"/>
    <w:rsid w:val="009A7D0D"/>
    <w:rsid w:val="009B045B"/>
    <w:rsid w:val="009B541C"/>
    <w:rsid w:val="009B73E5"/>
    <w:rsid w:val="009C4B2B"/>
    <w:rsid w:val="009D09B0"/>
    <w:rsid w:val="009D344A"/>
    <w:rsid w:val="009E2B42"/>
    <w:rsid w:val="009E5660"/>
    <w:rsid w:val="009E604B"/>
    <w:rsid w:val="009E6626"/>
    <w:rsid w:val="009E6DA6"/>
    <w:rsid w:val="00A00589"/>
    <w:rsid w:val="00A01087"/>
    <w:rsid w:val="00A013BE"/>
    <w:rsid w:val="00A0732C"/>
    <w:rsid w:val="00A21C4C"/>
    <w:rsid w:val="00A2413E"/>
    <w:rsid w:val="00A305D9"/>
    <w:rsid w:val="00A30ADB"/>
    <w:rsid w:val="00A33719"/>
    <w:rsid w:val="00A348DD"/>
    <w:rsid w:val="00A4113F"/>
    <w:rsid w:val="00A55395"/>
    <w:rsid w:val="00A57B14"/>
    <w:rsid w:val="00A61BA4"/>
    <w:rsid w:val="00A62EAC"/>
    <w:rsid w:val="00A64693"/>
    <w:rsid w:val="00A66607"/>
    <w:rsid w:val="00A81039"/>
    <w:rsid w:val="00A913EE"/>
    <w:rsid w:val="00A95CBA"/>
    <w:rsid w:val="00A97413"/>
    <w:rsid w:val="00AA0FF3"/>
    <w:rsid w:val="00AA41A7"/>
    <w:rsid w:val="00AB4006"/>
    <w:rsid w:val="00AB458B"/>
    <w:rsid w:val="00AC35CB"/>
    <w:rsid w:val="00AD2368"/>
    <w:rsid w:val="00AE3DAE"/>
    <w:rsid w:val="00AE4839"/>
    <w:rsid w:val="00B00CD3"/>
    <w:rsid w:val="00B070C3"/>
    <w:rsid w:val="00B10FC1"/>
    <w:rsid w:val="00B141DF"/>
    <w:rsid w:val="00B14896"/>
    <w:rsid w:val="00B14C0B"/>
    <w:rsid w:val="00B24D84"/>
    <w:rsid w:val="00B31087"/>
    <w:rsid w:val="00B320D7"/>
    <w:rsid w:val="00B34D1D"/>
    <w:rsid w:val="00B358E0"/>
    <w:rsid w:val="00B40F60"/>
    <w:rsid w:val="00B64EEC"/>
    <w:rsid w:val="00B65593"/>
    <w:rsid w:val="00B71B3B"/>
    <w:rsid w:val="00B74020"/>
    <w:rsid w:val="00B74059"/>
    <w:rsid w:val="00B76309"/>
    <w:rsid w:val="00B942FA"/>
    <w:rsid w:val="00B9734F"/>
    <w:rsid w:val="00B97E7F"/>
    <w:rsid w:val="00BA1897"/>
    <w:rsid w:val="00BA1E42"/>
    <w:rsid w:val="00BA22DC"/>
    <w:rsid w:val="00BA3595"/>
    <w:rsid w:val="00BA4574"/>
    <w:rsid w:val="00BA7D58"/>
    <w:rsid w:val="00BB31C3"/>
    <w:rsid w:val="00BB401F"/>
    <w:rsid w:val="00BB5F4C"/>
    <w:rsid w:val="00BC00D4"/>
    <w:rsid w:val="00BC55DF"/>
    <w:rsid w:val="00BC6E83"/>
    <w:rsid w:val="00BD484C"/>
    <w:rsid w:val="00BF4A27"/>
    <w:rsid w:val="00BF4FC8"/>
    <w:rsid w:val="00BF5172"/>
    <w:rsid w:val="00C03CF7"/>
    <w:rsid w:val="00C0743D"/>
    <w:rsid w:val="00C07DFF"/>
    <w:rsid w:val="00C124BD"/>
    <w:rsid w:val="00C212AA"/>
    <w:rsid w:val="00C2287C"/>
    <w:rsid w:val="00C261FB"/>
    <w:rsid w:val="00C34191"/>
    <w:rsid w:val="00C50AEA"/>
    <w:rsid w:val="00C55137"/>
    <w:rsid w:val="00C5769E"/>
    <w:rsid w:val="00C615C9"/>
    <w:rsid w:val="00C67058"/>
    <w:rsid w:val="00C701AF"/>
    <w:rsid w:val="00C754D9"/>
    <w:rsid w:val="00C81EEE"/>
    <w:rsid w:val="00CA0582"/>
    <w:rsid w:val="00CB1277"/>
    <w:rsid w:val="00CB2CD9"/>
    <w:rsid w:val="00CC33C3"/>
    <w:rsid w:val="00CD2CC3"/>
    <w:rsid w:val="00CE0D53"/>
    <w:rsid w:val="00CE3E92"/>
    <w:rsid w:val="00CE5C6A"/>
    <w:rsid w:val="00CF261C"/>
    <w:rsid w:val="00CF4E0C"/>
    <w:rsid w:val="00D026A4"/>
    <w:rsid w:val="00D069A1"/>
    <w:rsid w:val="00D06E91"/>
    <w:rsid w:val="00D266CF"/>
    <w:rsid w:val="00D26E28"/>
    <w:rsid w:val="00D4033D"/>
    <w:rsid w:val="00D457F8"/>
    <w:rsid w:val="00D508A6"/>
    <w:rsid w:val="00D640C8"/>
    <w:rsid w:val="00D642F0"/>
    <w:rsid w:val="00D6716B"/>
    <w:rsid w:val="00D7057C"/>
    <w:rsid w:val="00D76F44"/>
    <w:rsid w:val="00D82B57"/>
    <w:rsid w:val="00DA1B3D"/>
    <w:rsid w:val="00DA520B"/>
    <w:rsid w:val="00DB19A3"/>
    <w:rsid w:val="00DB23BD"/>
    <w:rsid w:val="00DB45A7"/>
    <w:rsid w:val="00DB4D5E"/>
    <w:rsid w:val="00DB5970"/>
    <w:rsid w:val="00DC0DEF"/>
    <w:rsid w:val="00DC1C41"/>
    <w:rsid w:val="00DC3365"/>
    <w:rsid w:val="00DC3D61"/>
    <w:rsid w:val="00DC41CC"/>
    <w:rsid w:val="00DC6F03"/>
    <w:rsid w:val="00DD0DC8"/>
    <w:rsid w:val="00DD236E"/>
    <w:rsid w:val="00DD668B"/>
    <w:rsid w:val="00DE01F0"/>
    <w:rsid w:val="00DE10B4"/>
    <w:rsid w:val="00DE38E6"/>
    <w:rsid w:val="00DE6D05"/>
    <w:rsid w:val="00DF1210"/>
    <w:rsid w:val="00E01106"/>
    <w:rsid w:val="00E06A06"/>
    <w:rsid w:val="00E13CF6"/>
    <w:rsid w:val="00E177BC"/>
    <w:rsid w:val="00E30819"/>
    <w:rsid w:val="00E35EB6"/>
    <w:rsid w:val="00E42C80"/>
    <w:rsid w:val="00E47AF8"/>
    <w:rsid w:val="00E50BF0"/>
    <w:rsid w:val="00E567F0"/>
    <w:rsid w:val="00E62E40"/>
    <w:rsid w:val="00E635EF"/>
    <w:rsid w:val="00E703D4"/>
    <w:rsid w:val="00E71D2A"/>
    <w:rsid w:val="00E722EB"/>
    <w:rsid w:val="00E7272B"/>
    <w:rsid w:val="00E7325F"/>
    <w:rsid w:val="00E80E7C"/>
    <w:rsid w:val="00E84021"/>
    <w:rsid w:val="00E8569D"/>
    <w:rsid w:val="00E86A41"/>
    <w:rsid w:val="00E879E5"/>
    <w:rsid w:val="00E91078"/>
    <w:rsid w:val="00E95168"/>
    <w:rsid w:val="00EB1F87"/>
    <w:rsid w:val="00EB2C17"/>
    <w:rsid w:val="00EC2E11"/>
    <w:rsid w:val="00EC3573"/>
    <w:rsid w:val="00ED14D8"/>
    <w:rsid w:val="00ED1B14"/>
    <w:rsid w:val="00ED2104"/>
    <w:rsid w:val="00ED4090"/>
    <w:rsid w:val="00EE1155"/>
    <w:rsid w:val="00EE2F5C"/>
    <w:rsid w:val="00EF2C32"/>
    <w:rsid w:val="00EF61F7"/>
    <w:rsid w:val="00EF7F72"/>
    <w:rsid w:val="00F014CA"/>
    <w:rsid w:val="00F036B0"/>
    <w:rsid w:val="00F06D41"/>
    <w:rsid w:val="00F06DB5"/>
    <w:rsid w:val="00F13AC3"/>
    <w:rsid w:val="00F248B0"/>
    <w:rsid w:val="00F27F3A"/>
    <w:rsid w:val="00F3514A"/>
    <w:rsid w:val="00F36F03"/>
    <w:rsid w:val="00F42DA6"/>
    <w:rsid w:val="00F43B23"/>
    <w:rsid w:val="00F45DC5"/>
    <w:rsid w:val="00F467F9"/>
    <w:rsid w:val="00F502A9"/>
    <w:rsid w:val="00F51AD0"/>
    <w:rsid w:val="00F5671C"/>
    <w:rsid w:val="00F56C96"/>
    <w:rsid w:val="00F640B4"/>
    <w:rsid w:val="00F73ED1"/>
    <w:rsid w:val="00F76F41"/>
    <w:rsid w:val="00F801B1"/>
    <w:rsid w:val="00F80CEB"/>
    <w:rsid w:val="00F824DA"/>
    <w:rsid w:val="00F84305"/>
    <w:rsid w:val="00F92809"/>
    <w:rsid w:val="00F96EA1"/>
    <w:rsid w:val="00FA28B9"/>
    <w:rsid w:val="00FA7E45"/>
    <w:rsid w:val="00FB44E0"/>
    <w:rsid w:val="00FB5299"/>
    <w:rsid w:val="00FB53D5"/>
    <w:rsid w:val="00FC06FC"/>
    <w:rsid w:val="00FC59C7"/>
    <w:rsid w:val="00FC6AEE"/>
    <w:rsid w:val="00FC76F5"/>
    <w:rsid w:val="00FD087D"/>
    <w:rsid w:val="00FD249A"/>
    <w:rsid w:val="00FD4CF8"/>
    <w:rsid w:val="00FD5922"/>
    <w:rsid w:val="00FD592B"/>
    <w:rsid w:val="00FD5CAF"/>
    <w:rsid w:val="00FD6DC7"/>
    <w:rsid w:val="00FE22F3"/>
    <w:rsid w:val="00FE4169"/>
    <w:rsid w:val="00FE5D14"/>
    <w:rsid w:val="00FE6114"/>
    <w:rsid w:val="00FE79AB"/>
    <w:rsid w:val="00FF0DC2"/>
    <w:rsid w:val="00FF46AC"/>
    <w:rsid w:val="00FF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A03124"/>
  <w15:docId w15:val="{F4B433DA-523F-45A6-9450-4FC77A82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s-NI" w:eastAsia="es-N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kern w:val="24"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Textoindependiente"/>
    <w:qFormat/>
    <w:pPr>
      <w:spacing w:before="280" w:after="28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Cs w:val="20"/>
      <w:lang w:val="es-MX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vertAlign w:val="subscript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Carcterdenumeracin">
    <w:name w:val="Carácter de numeración"/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rsid w:val="000D23FC"/>
    <w:pPr>
      <w:widowControl/>
      <w:suppressAutoHyphens w:val="0"/>
      <w:spacing w:before="100" w:beforeAutospacing="1" w:after="100" w:afterAutospacing="1"/>
    </w:pPr>
    <w:rPr>
      <w:kern w:val="0"/>
      <w:lang w:eastAsia="es-ES_tradnl"/>
    </w:rPr>
  </w:style>
  <w:style w:type="table" w:styleId="Tablaconcuadrcula">
    <w:name w:val="Table Grid"/>
    <w:basedOn w:val="Tablanormal"/>
    <w:uiPriority w:val="59"/>
    <w:rsid w:val="00E62E40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661E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61E6C"/>
    <w:rPr>
      <w:rFonts w:eastAsia="Arial Unicode MS"/>
      <w:kern w:val="1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661E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61E6C"/>
    <w:rPr>
      <w:rFonts w:eastAsia="Arial Unicode MS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rsid w:val="003C7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C70C1"/>
    <w:rPr>
      <w:rFonts w:ascii="Tahoma" w:hAnsi="Tahoma" w:cs="Tahoma"/>
      <w:kern w:val="24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474B33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A97413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rsid w:val="00E8402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E84021"/>
    <w:rPr>
      <w:kern w:val="24"/>
      <w:lang w:val="es-ES" w:eastAsia="en-US"/>
    </w:rPr>
  </w:style>
  <w:style w:type="character" w:styleId="Refdenotaalpie">
    <w:name w:val="footnote reference"/>
    <w:basedOn w:val="Fuentedeprrafopredeter"/>
    <w:rsid w:val="00E84021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67611"/>
    <w:rPr>
      <w:color w:val="808080"/>
    </w:rPr>
  </w:style>
  <w:style w:type="table" w:styleId="Listaclara-nfasis5">
    <w:name w:val="Light List Accent 5"/>
    <w:basedOn w:val="Tablanormal"/>
    <w:uiPriority w:val="61"/>
    <w:rsid w:val="008B3BC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1">
    <w:name w:val="Light List Accent 1"/>
    <w:basedOn w:val="Tablanormal"/>
    <w:uiPriority w:val="61"/>
    <w:rsid w:val="008B3BC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nhideWhenUsed/>
    <w:rsid w:val="004D7DD4"/>
    <w:rPr>
      <w:color w:val="0000FF" w:themeColor="hyperlink"/>
      <w:u w:val="single"/>
    </w:rPr>
  </w:style>
  <w:style w:type="table" w:styleId="Tabladelista3-nfasis5">
    <w:name w:val="List Table 3 Accent 5"/>
    <w:basedOn w:val="Tablanormal"/>
    <w:uiPriority w:val="48"/>
    <w:rsid w:val="007E048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2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uxtankamon/arduino-labscode/raw/master/lab3/Keypad-3.1.1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17077A1226451881C606404AF54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5144-9876-47A5-89B4-F59C740E52D3}"/>
      </w:docPartPr>
      <w:docPartBody>
        <w:p w:rsidR="00634E17" w:rsidRDefault="000965BB">
          <w:r w:rsidRPr="00623249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5BB"/>
    <w:rsid w:val="000965BB"/>
    <w:rsid w:val="00227656"/>
    <w:rsid w:val="00317614"/>
    <w:rsid w:val="004E01F3"/>
    <w:rsid w:val="005A7AB1"/>
    <w:rsid w:val="00634E17"/>
    <w:rsid w:val="007550DD"/>
    <w:rsid w:val="00E13EAD"/>
    <w:rsid w:val="00E9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5BB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65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8501-4833-4774-BC92-5B0315FD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Carlos Ortega</dc:creator>
  <cp:lastModifiedBy>Carlos Ortega</cp:lastModifiedBy>
  <cp:revision>2</cp:revision>
  <cp:lastPrinted>2019-06-27T23:40:00Z</cp:lastPrinted>
  <dcterms:created xsi:type="dcterms:W3CDTF">2020-07-10T19:32:00Z</dcterms:created>
  <dcterms:modified xsi:type="dcterms:W3CDTF">2020-07-10T19:32:00Z</dcterms:modified>
</cp:coreProperties>
</file>